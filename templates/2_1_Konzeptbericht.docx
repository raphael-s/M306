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&lt;Projektname&gt;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&lt;Projektleiter&gt;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&lt;Auftraggeber&gt;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&lt;Autor</w:t>
            </w:r>
            <w:r w:rsidR="006E5967">
              <w:t>1</w:t>
            </w:r>
            <w:r>
              <w:t>&gt;</w:t>
            </w:r>
            <w:r w:rsidR="006E5967">
              <w:t xml:space="preserve"> &lt;Autor2&gt;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sz w:val="16"/>
                <w:szCs w:val="16"/>
              </w:rPr>
            </w:pPr>
            <w:r>
              <w:t>&lt;Verteiler&gt;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bookmarkStart w:id="0" w:name="_GoBack"/>
    <w:bookmarkEnd w:id="0"/>
    <w:p w:rsidR="0085726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741996" w:history="1">
        <w:r w:rsidR="00857266" w:rsidRPr="003B2466">
          <w:rPr>
            <w:rStyle w:val="Hyperlink"/>
            <w:noProof/>
            <w:kern w:val="32"/>
          </w:rPr>
          <w:t>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Zusammenfassung</w:t>
        </w:r>
        <w:r w:rsidR="00857266">
          <w:rPr>
            <w:noProof/>
            <w:webHidden/>
          </w:rPr>
          <w:tab/>
        </w:r>
        <w:r w:rsidR="00857266">
          <w:rPr>
            <w:noProof/>
            <w:webHidden/>
          </w:rPr>
          <w:fldChar w:fldCharType="begin"/>
        </w:r>
        <w:r w:rsidR="00857266">
          <w:rPr>
            <w:noProof/>
            <w:webHidden/>
          </w:rPr>
          <w:instrText xml:space="preserve"> PAGEREF _Toc410741996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85726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97" w:history="1">
        <w:r w:rsidRPr="003B2466">
          <w:rPr>
            <w:rStyle w:val="Hyperlink"/>
            <w:noProof/>
            <w:kern w:val="32"/>
          </w:rPr>
          <w:t>2</w:t>
        </w:r>
        <w:r>
          <w:rPr>
            <w:rFonts w:asciiTheme="minorHAnsi" w:eastAsiaTheme="minorEastAsia" w:hAnsiTheme="minorHAnsi" w:cstheme="minorBidi"/>
            <w:noProof/>
            <w:kern w:val="0"/>
            <w:sz w:val="22"/>
            <w:szCs w:val="22"/>
            <w:lang w:eastAsia="de-CH"/>
          </w:rPr>
          <w:tab/>
        </w:r>
        <w:r w:rsidRPr="003B2466">
          <w:rPr>
            <w:rStyle w:val="Hyperlink"/>
            <w:noProof/>
          </w:rPr>
          <w:t>Systemanforderungen</w:t>
        </w:r>
        <w:r>
          <w:rPr>
            <w:noProof/>
            <w:webHidden/>
          </w:rPr>
          <w:tab/>
        </w:r>
        <w:r>
          <w:rPr>
            <w:noProof/>
            <w:webHidden/>
          </w:rPr>
          <w:fldChar w:fldCharType="begin"/>
        </w:r>
        <w:r>
          <w:rPr>
            <w:noProof/>
            <w:webHidden/>
          </w:rPr>
          <w:instrText xml:space="preserve"> PAGEREF _Toc410741997 \h </w:instrText>
        </w:r>
        <w:r>
          <w:rPr>
            <w:noProof/>
            <w:webHidden/>
          </w:rPr>
        </w:r>
        <w:r>
          <w:rPr>
            <w:noProof/>
            <w:webHidden/>
          </w:rPr>
          <w:fldChar w:fldCharType="separate"/>
        </w:r>
        <w:r>
          <w:rPr>
            <w:noProof/>
            <w:webHidden/>
          </w:rPr>
          <w:t>3</w:t>
        </w:r>
        <w:r>
          <w:rPr>
            <w:noProof/>
            <w:webHidden/>
          </w:rPr>
          <w:fldChar w:fldCharType="end"/>
        </w:r>
      </w:hyperlink>
    </w:p>
    <w:p w:rsidR="00857266" w:rsidRDefault="0085726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8" w:history="1">
        <w:r w:rsidRPr="003B2466">
          <w:rPr>
            <w:rStyle w:val="Hyperlink"/>
            <w:noProof/>
            <w:kern w:val="28"/>
          </w:rPr>
          <w:t>2.1</w:t>
        </w:r>
        <w:r>
          <w:rPr>
            <w:rFonts w:asciiTheme="minorHAnsi" w:eastAsiaTheme="minorEastAsia" w:hAnsiTheme="minorHAnsi" w:cstheme="minorBidi"/>
            <w:noProof/>
            <w:kern w:val="0"/>
            <w:sz w:val="22"/>
            <w:szCs w:val="22"/>
            <w:lang w:eastAsia="de-CH"/>
          </w:rPr>
          <w:tab/>
        </w:r>
        <w:r w:rsidRPr="003B2466">
          <w:rPr>
            <w:rStyle w:val="Hyperlink"/>
            <w:noProof/>
          </w:rPr>
          <w:t>Anforderungen an die Funktionalität</w:t>
        </w:r>
        <w:r>
          <w:rPr>
            <w:noProof/>
            <w:webHidden/>
          </w:rPr>
          <w:tab/>
        </w:r>
        <w:r>
          <w:rPr>
            <w:noProof/>
            <w:webHidden/>
          </w:rPr>
          <w:fldChar w:fldCharType="begin"/>
        </w:r>
        <w:r>
          <w:rPr>
            <w:noProof/>
            <w:webHidden/>
          </w:rPr>
          <w:instrText xml:space="preserve"> PAGEREF _Toc410741998 \h </w:instrText>
        </w:r>
        <w:r>
          <w:rPr>
            <w:noProof/>
            <w:webHidden/>
          </w:rPr>
        </w:r>
        <w:r>
          <w:rPr>
            <w:noProof/>
            <w:webHidden/>
          </w:rPr>
          <w:fldChar w:fldCharType="separate"/>
        </w:r>
        <w:r>
          <w:rPr>
            <w:noProof/>
            <w:webHidden/>
          </w:rPr>
          <w:t>3</w:t>
        </w:r>
        <w:r>
          <w:rPr>
            <w:noProof/>
            <w:webHidden/>
          </w:rPr>
          <w:fldChar w:fldCharType="end"/>
        </w:r>
      </w:hyperlink>
    </w:p>
    <w:p w:rsidR="00857266" w:rsidRDefault="0085726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9" w:history="1">
        <w:r w:rsidRPr="003B2466">
          <w:rPr>
            <w:rStyle w:val="Hyperlink"/>
            <w:noProof/>
            <w:kern w:val="28"/>
          </w:rPr>
          <w:t>2.2</w:t>
        </w:r>
        <w:r>
          <w:rPr>
            <w:rFonts w:asciiTheme="minorHAnsi" w:eastAsiaTheme="minorEastAsia" w:hAnsiTheme="minorHAnsi" w:cstheme="minorBidi"/>
            <w:noProof/>
            <w:kern w:val="0"/>
            <w:sz w:val="22"/>
            <w:szCs w:val="22"/>
            <w:lang w:eastAsia="de-CH"/>
          </w:rPr>
          <w:tab/>
        </w:r>
        <w:r w:rsidRPr="003B2466">
          <w:rPr>
            <w:rStyle w:val="Hyperlink"/>
            <w:noProof/>
          </w:rPr>
          <w:t>Anforderungen an die Informationssicherheit und den Datenschutz</w:t>
        </w:r>
        <w:r>
          <w:rPr>
            <w:noProof/>
            <w:webHidden/>
          </w:rPr>
          <w:tab/>
        </w:r>
        <w:r>
          <w:rPr>
            <w:noProof/>
            <w:webHidden/>
          </w:rPr>
          <w:fldChar w:fldCharType="begin"/>
        </w:r>
        <w:r>
          <w:rPr>
            <w:noProof/>
            <w:webHidden/>
          </w:rPr>
          <w:instrText xml:space="preserve"> PAGEREF _Toc410741999 \h </w:instrText>
        </w:r>
        <w:r>
          <w:rPr>
            <w:noProof/>
            <w:webHidden/>
          </w:rPr>
        </w:r>
        <w:r>
          <w:rPr>
            <w:noProof/>
            <w:webHidden/>
          </w:rPr>
          <w:fldChar w:fldCharType="separate"/>
        </w:r>
        <w:r>
          <w:rPr>
            <w:noProof/>
            <w:webHidden/>
          </w:rPr>
          <w:t>3</w:t>
        </w:r>
        <w:r>
          <w:rPr>
            <w:noProof/>
            <w:webHidden/>
          </w:rPr>
          <w:fldChar w:fldCharType="end"/>
        </w:r>
      </w:hyperlink>
    </w:p>
    <w:p w:rsidR="00857266" w:rsidRDefault="0085726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0" w:history="1">
        <w:r w:rsidRPr="003B2466">
          <w:rPr>
            <w:rStyle w:val="Hyperlink"/>
            <w:noProof/>
            <w:kern w:val="32"/>
          </w:rPr>
          <w:t>3</w:t>
        </w:r>
        <w:r>
          <w:rPr>
            <w:rFonts w:asciiTheme="minorHAnsi" w:eastAsiaTheme="minorEastAsia" w:hAnsiTheme="minorHAnsi" w:cstheme="minorBidi"/>
            <w:noProof/>
            <w:kern w:val="0"/>
            <w:sz w:val="22"/>
            <w:szCs w:val="22"/>
            <w:lang w:eastAsia="de-CH"/>
          </w:rPr>
          <w:tab/>
        </w:r>
        <w:r w:rsidRPr="003B2466">
          <w:rPr>
            <w:rStyle w:val="Hyperlink"/>
            <w:noProof/>
          </w:rPr>
          <w:t>Systemarchitektur</w:t>
        </w:r>
        <w:r>
          <w:rPr>
            <w:noProof/>
            <w:webHidden/>
          </w:rPr>
          <w:tab/>
        </w:r>
        <w:r>
          <w:rPr>
            <w:noProof/>
            <w:webHidden/>
          </w:rPr>
          <w:fldChar w:fldCharType="begin"/>
        </w:r>
        <w:r>
          <w:rPr>
            <w:noProof/>
            <w:webHidden/>
          </w:rPr>
          <w:instrText xml:space="preserve"> PAGEREF _Toc410742000 \h </w:instrText>
        </w:r>
        <w:r>
          <w:rPr>
            <w:noProof/>
            <w:webHidden/>
          </w:rPr>
        </w:r>
        <w:r>
          <w:rPr>
            <w:noProof/>
            <w:webHidden/>
          </w:rPr>
          <w:fldChar w:fldCharType="separate"/>
        </w:r>
        <w:r>
          <w:rPr>
            <w:noProof/>
            <w:webHidden/>
          </w:rPr>
          <w:t>3</w:t>
        </w:r>
        <w:r>
          <w:rPr>
            <w:noProof/>
            <w:webHidden/>
          </w:rPr>
          <w:fldChar w:fldCharType="end"/>
        </w:r>
      </w:hyperlink>
    </w:p>
    <w:p w:rsidR="00857266" w:rsidRDefault="0085726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1" w:history="1">
        <w:r w:rsidRPr="003B2466">
          <w:rPr>
            <w:rStyle w:val="Hyperlink"/>
            <w:noProof/>
            <w:kern w:val="28"/>
          </w:rPr>
          <w:t>3.1</w:t>
        </w:r>
        <w:r>
          <w:rPr>
            <w:rFonts w:asciiTheme="minorHAnsi" w:eastAsiaTheme="minorEastAsia" w:hAnsiTheme="minorHAnsi" w:cstheme="minorBidi"/>
            <w:noProof/>
            <w:kern w:val="0"/>
            <w:sz w:val="22"/>
            <w:szCs w:val="22"/>
            <w:lang w:eastAsia="de-CH"/>
          </w:rPr>
          <w:tab/>
        </w:r>
        <w:r w:rsidRPr="003B2466">
          <w:rPr>
            <w:rStyle w:val="Hyperlink"/>
            <w:noProof/>
          </w:rPr>
          <w:t>Gliederung der Lösung in Module</w:t>
        </w:r>
        <w:r>
          <w:rPr>
            <w:noProof/>
            <w:webHidden/>
          </w:rPr>
          <w:tab/>
        </w:r>
        <w:r>
          <w:rPr>
            <w:noProof/>
            <w:webHidden/>
          </w:rPr>
          <w:fldChar w:fldCharType="begin"/>
        </w:r>
        <w:r>
          <w:rPr>
            <w:noProof/>
            <w:webHidden/>
          </w:rPr>
          <w:instrText xml:space="preserve"> PAGEREF _Toc410742001 \h </w:instrText>
        </w:r>
        <w:r>
          <w:rPr>
            <w:noProof/>
            <w:webHidden/>
          </w:rPr>
        </w:r>
        <w:r>
          <w:rPr>
            <w:noProof/>
            <w:webHidden/>
          </w:rPr>
          <w:fldChar w:fldCharType="separate"/>
        </w:r>
        <w:r>
          <w:rPr>
            <w:noProof/>
            <w:webHidden/>
          </w:rPr>
          <w:t>3</w:t>
        </w:r>
        <w:r>
          <w:rPr>
            <w:noProof/>
            <w:webHidden/>
          </w:rPr>
          <w:fldChar w:fldCharType="end"/>
        </w:r>
      </w:hyperlink>
    </w:p>
    <w:p w:rsidR="00857266" w:rsidRDefault="0085726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2" w:history="1">
        <w:r w:rsidRPr="003B2466">
          <w:rPr>
            <w:rStyle w:val="Hyperlink"/>
            <w:noProof/>
            <w:kern w:val="28"/>
          </w:rPr>
          <w:t>3.2</w:t>
        </w:r>
        <w:r>
          <w:rPr>
            <w:rFonts w:asciiTheme="minorHAnsi" w:eastAsiaTheme="minorEastAsia" w:hAnsiTheme="minorHAnsi" w:cstheme="minorBidi"/>
            <w:noProof/>
            <w:kern w:val="0"/>
            <w:sz w:val="22"/>
            <w:szCs w:val="22"/>
            <w:lang w:eastAsia="de-CH"/>
          </w:rPr>
          <w:tab/>
        </w:r>
        <w:r w:rsidRPr="003B2466">
          <w:rPr>
            <w:rStyle w:val="Hyperlink"/>
            <w:noProof/>
          </w:rPr>
          <w:t>Schnittstellen</w:t>
        </w:r>
        <w:r>
          <w:rPr>
            <w:noProof/>
            <w:webHidden/>
          </w:rPr>
          <w:tab/>
        </w:r>
        <w:r>
          <w:rPr>
            <w:noProof/>
            <w:webHidden/>
          </w:rPr>
          <w:fldChar w:fldCharType="begin"/>
        </w:r>
        <w:r>
          <w:rPr>
            <w:noProof/>
            <w:webHidden/>
          </w:rPr>
          <w:instrText xml:space="preserve"> PAGEREF _Toc410742002 \h </w:instrText>
        </w:r>
        <w:r>
          <w:rPr>
            <w:noProof/>
            <w:webHidden/>
          </w:rPr>
        </w:r>
        <w:r>
          <w:rPr>
            <w:noProof/>
            <w:webHidden/>
          </w:rPr>
          <w:fldChar w:fldCharType="separate"/>
        </w:r>
        <w:r>
          <w:rPr>
            <w:noProof/>
            <w:webHidden/>
          </w:rPr>
          <w:t>3</w:t>
        </w:r>
        <w:r>
          <w:rPr>
            <w:noProof/>
            <w:webHidden/>
          </w:rPr>
          <w:fldChar w:fldCharType="end"/>
        </w:r>
      </w:hyperlink>
    </w:p>
    <w:p w:rsidR="00857266" w:rsidRDefault="0085726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3" w:history="1">
        <w:r w:rsidRPr="003B2466">
          <w:rPr>
            <w:rStyle w:val="Hyperlink"/>
            <w:noProof/>
            <w:kern w:val="32"/>
          </w:rPr>
          <w:t>4</w:t>
        </w:r>
        <w:r>
          <w:rPr>
            <w:rFonts w:asciiTheme="minorHAnsi" w:eastAsiaTheme="minorEastAsia" w:hAnsiTheme="minorHAnsi" w:cstheme="minorBidi"/>
            <w:noProof/>
            <w:kern w:val="0"/>
            <w:sz w:val="22"/>
            <w:szCs w:val="22"/>
            <w:lang w:eastAsia="de-CH"/>
          </w:rPr>
          <w:tab/>
        </w:r>
        <w:r w:rsidRPr="003B2466">
          <w:rPr>
            <w:rStyle w:val="Hyperlink"/>
            <w:noProof/>
          </w:rPr>
          <w:t>Testkonzept</w:t>
        </w:r>
        <w:r>
          <w:rPr>
            <w:noProof/>
            <w:webHidden/>
          </w:rPr>
          <w:tab/>
        </w:r>
        <w:r>
          <w:rPr>
            <w:noProof/>
            <w:webHidden/>
          </w:rPr>
          <w:fldChar w:fldCharType="begin"/>
        </w:r>
        <w:r>
          <w:rPr>
            <w:noProof/>
            <w:webHidden/>
          </w:rPr>
          <w:instrText xml:space="preserve"> PAGEREF _Toc410742003 \h </w:instrText>
        </w:r>
        <w:r>
          <w:rPr>
            <w:noProof/>
            <w:webHidden/>
          </w:rPr>
        </w:r>
        <w:r>
          <w:rPr>
            <w:noProof/>
            <w:webHidden/>
          </w:rPr>
          <w:fldChar w:fldCharType="separate"/>
        </w:r>
        <w:r>
          <w:rPr>
            <w:noProof/>
            <w:webHidden/>
          </w:rPr>
          <w:t>4</w:t>
        </w:r>
        <w:r>
          <w:rPr>
            <w:noProof/>
            <w:webHidden/>
          </w:rPr>
          <w:fldChar w:fldCharType="end"/>
        </w:r>
      </w:hyperlink>
    </w:p>
    <w:p w:rsidR="00857266" w:rsidRDefault="0085726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4" w:history="1">
        <w:r w:rsidRPr="003B2466">
          <w:rPr>
            <w:rStyle w:val="Hyperlink"/>
            <w:noProof/>
            <w:kern w:val="32"/>
          </w:rPr>
          <w:t>5</w:t>
        </w:r>
        <w:r>
          <w:rPr>
            <w:rFonts w:asciiTheme="minorHAnsi" w:eastAsiaTheme="minorEastAsia" w:hAnsiTheme="minorHAnsi" w:cstheme="minorBidi"/>
            <w:noProof/>
            <w:kern w:val="0"/>
            <w:sz w:val="22"/>
            <w:szCs w:val="22"/>
            <w:lang w:eastAsia="de-CH"/>
          </w:rPr>
          <w:tab/>
        </w:r>
        <w:r w:rsidRPr="003B2466">
          <w:rPr>
            <w:rStyle w:val="Hyperlink"/>
            <w:noProof/>
          </w:rPr>
          <w:t>Weiterführung der Projektplanung</w:t>
        </w:r>
        <w:r>
          <w:rPr>
            <w:noProof/>
            <w:webHidden/>
          </w:rPr>
          <w:tab/>
        </w:r>
        <w:r>
          <w:rPr>
            <w:noProof/>
            <w:webHidden/>
          </w:rPr>
          <w:fldChar w:fldCharType="begin"/>
        </w:r>
        <w:r>
          <w:rPr>
            <w:noProof/>
            <w:webHidden/>
          </w:rPr>
          <w:instrText xml:space="preserve"> PAGEREF _Toc410742004 \h </w:instrText>
        </w:r>
        <w:r>
          <w:rPr>
            <w:noProof/>
            <w:webHidden/>
          </w:rPr>
        </w:r>
        <w:r>
          <w:rPr>
            <w:noProof/>
            <w:webHidden/>
          </w:rPr>
          <w:fldChar w:fldCharType="separate"/>
        </w:r>
        <w:r>
          <w:rPr>
            <w:noProof/>
            <w:webHidden/>
          </w:rPr>
          <w:t>4</w:t>
        </w:r>
        <w:r>
          <w:rPr>
            <w:noProof/>
            <w:webHidden/>
          </w:rPr>
          <w:fldChar w:fldCharType="end"/>
        </w:r>
      </w:hyperlink>
    </w:p>
    <w:p w:rsidR="00857266" w:rsidRDefault="0085726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5" w:history="1">
        <w:r w:rsidRPr="003B2466">
          <w:rPr>
            <w:rStyle w:val="Hyperlink"/>
            <w:noProof/>
            <w:kern w:val="28"/>
          </w:rPr>
          <w:t>5.1</w:t>
        </w:r>
        <w:r>
          <w:rPr>
            <w:rFonts w:asciiTheme="minorHAnsi" w:eastAsiaTheme="minorEastAsia" w:hAnsiTheme="minorHAnsi" w:cstheme="minorBidi"/>
            <w:noProof/>
            <w:kern w:val="0"/>
            <w:sz w:val="22"/>
            <w:szCs w:val="22"/>
            <w:lang w:eastAsia="de-CH"/>
          </w:rPr>
          <w:tab/>
        </w:r>
        <w:r w:rsidRPr="003B2466">
          <w:rPr>
            <w:rStyle w:val="Hyperlink"/>
            <w:noProof/>
          </w:rPr>
          <w:t>Abgleich von Planung und tatsächlichem Verlauf der Phase Konzept</w:t>
        </w:r>
        <w:r>
          <w:rPr>
            <w:noProof/>
            <w:webHidden/>
          </w:rPr>
          <w:tab/>
        </w:r>
        <w:r>
          <w:rPr>
            <w:noProof/>
            <w:webHidden/>
          </w:rPr>
          <w:fldChar w:fldCharType="begin"/>
        </w:r>
        <w:r>
          <w:rPr>
            <w:noProof/>
            <w:webHidden/>
          </w:rPr>
          <w:instrText xml:space="preserve"> PAGEREF _Toc410742005 \h </w:instrText>
        </w:r>
        <w:r>
          <w:rPr>
            <w:noProof/>
            <w:webHidden/>
          </w:rPr>
        </w:r>
        <w:r>
          <w:rPr>
            <w:noProof/>
            <w:webHidden/>
          </w:rPr>
          <w:fldChar w:fldCharType="separate"/>
        </w:r>
        <w:r>
          <w:rPr>
            <w:noProof/>
            <w:webHidden/>
          </w:rPr>
          <w:t>4</w:t>
        </w:r>
        <w:r>
          <w:rPr>
            <w:noProof/>
            <w:webHidden/>
          </w:rPr>
          <w:fldChar w:fldCharType="end"/>
        </w:r>
      </w:hyperlink>
    </w:p>
    <w:p w:rsidR="00857266" w:rsidRDefault="0085726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6" w:history="1">
        <w:r w:rsidRPr="003B2466">
          <w:rPr>
            <w:rStyle w:val="Hyperlink"/>
            <w:noProof/>
            <w:kern w:val="28"/>
          </w:rPr>
          <w:t>5.2</w:t>
        </w:r>
        <w:r>
          <w:rPr>
            <w:rFonts w:asciiTheme="minorHAnsi" w:eastAsiaTheme="minorEastAsia" w:hAnsiTheme="minorHAnsi" w:cstheme="minorBidi"/>
            <w:noProof/>
            <w:kern w:val="0"/>
            <w:sz w:val="22"/>
            <w:szCs w:val="22"/>
            <w:lang w:eastAsia="de-CH"/>
          </w:rPr>
          <w:tab/>
        </w:r>
        <w:r w:rsidRPr="003B2466">
          <w:rPr>
            <w:rStyle w:val="Hyperlink"/>
            <w:noProof/>
          </w:rPr>
          <w:t>Aktualisierung der Risikosituation</w:t>
        </w:r>
        <w:r>
          <w:rPr>
            <w:noProof/>
            <w:webHidden/>
          </w:rPr>
          <w:tab/>
        </w:r>
        <w:r>
          <w:rPr>
            <w:noProof/>
            <w:webHidden/>
          </w:rPr>
          <w:fldChar w:fldCharType="begin"/>
        </w:r>
        <w:r>
          <w:rPr>
            <w:noProof/>
            <w:webHidden/>
          </w:rPr>
          <w:instrText xml:space="preserve"> PAGEREF _Toc410742006 \h </w:instrText>
        </w:r>
        <w:r>
          <w:rPr>
            <w:noProof/>
            <w:webHidden/>
          </w:rPr>
        </w:r>
        <w:r>
          <w:rPr>
            <w:noProof/>
            <w:webHidden/>
          </w:rPr>
          <w:fldChar w:fldCharType="separate"/>
        </w:r>
        <w:r>
          <w:rPr>
            <w:noProof/>
            <w:webHidden/>
          </w:rPr>
          <w:t>4</w:t>
        </w:r>
        <w:r>
          <w:rPr>
            <w:noProof/>
            <w:webHidden/>
          </w:rPr>
          <w:fldChar w:fldCharType="end"/>
        </w:r>
      </w:hyperlink>
    </w:p>
    <w:p w:rsidR="00857266" w:rsidRDefault="0085726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7" w:history="1">
        <w:r w:rsidRPr="003B2466">
          <w:rPr>
            <w:rStyle w:val="Hyperlink"/>
            <w:noProof/>
            <w:kern w:val="28"/>
          </w:rPr>
          <w:t>5.3</w:t>
        </w:r>
        <w:r>
          <w:rPr>
            <w:rFonts w:asciiTheme="minorHAnsi" w:eastAsiaTheme="minorEastAsia" w:hAnsiTheme="minorHAnsi" w:cstheme="minorBidi"/>
            <w:noProof/>
            <w:kern w:val="0"/>
            <w:sz w:val="22"/>
            <w:szCs w:val="22"/>
            <w:lang w:eastAsia="de-CH"/>
          </w:rPr>
          <w:tab/>
        </w:r>
        <w:r w:rsidRPr="003B2466">
          <w:rPr>
            <w:rStyle w:val="Hyperlink"/>
            <w:noProof/>
          </w:rPr>
          <w:t>Planung der nächsten Phase</w:t>
        </w:r>
        <w:r>
          <w:rPr>
            <w:noProof/>
            <w:webHidden/>
          </w:rPr>
          <w:tab/>
        </w:r>
        <w:r>
          <w:rPr>
            <w:noProof/>
            <w:webHidden/>
          </w:rPr>
          <w:fldChar w:fldCharType="begin"/>
        </w:r>
        <w:r>
          <w:rPr>
            <w:noProof/>
            <w:webHidden/>
          </w:rPr>
          <w:instrText xml:space="preserve"> PAGEREF _Toc410742007 \h </w:instrText>
        </w:r>
        <w:r>
          <w:rPr>
            <w:noProof/>
            <w:webHidden/>
          </w:rPr>
        </w:r>
        <w:r>
          <w:rPr>
            <w:noProof/>
            <w:webHidden/>
          </w:rPr>
          <w:fldChar w:fldCharType="separate"/>
        </w:r>
        <w:r>
          <w:rPr>
            <w:noProof/>
            <w:webHidden/>
          </w:rPr>
          <w:t>4</w:t>
        </w:r>
        <w:r>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3" w:name="_Toc410722963"/>
      <w:bookmarkStart w:id="4" w:name="_Toc378079212"/>
      <w:bookmarkStart w:id="5" w:name="_Toc286322560"/>
      <w:bookmarkStart w:id="6" w:name="_Toc410741996"/>
      <w:bookmarkEnd w:id="1"/>
      <w:bookmarkEnd w:id="2"/>
      <w:r>
        <w:lastRenderedPageBreak/>
        <w:t>Zusammenfassung</w:t>
      </w:r>
      <w:bookmarkEnd w:id="3"/>
      <w:bookmarkEnd w:id="4"/>
      <w:bookmarkEnd w:id="5"/>
      <w:bookmarkEnd w:id="6"/>
    </w:p>
    <w:p w:rsidR="00FD1265" w:rsidRDefault="00FD1265" w:rsidP="00FD1265">
      <w:pPr>
        <w:rPr>
          <w:color w:val="4F81BD"/>
        </w:rPr>
      </w:pPr>
      <w:r>
        <w:rPr>
          <w:color w:val="B2A1C7" w:themeColor="accent4" w:themeTint="99"/>
        </w:rPr>
        <w:t>Geben Sie hier eine kurze Zusammenfassung des Inhalts dieses Dokumentes. Wozu dient das Dokument (Zweck) und welche Informationen enthält es?</w:t>
      </w:r>
    </w:p>
    <w:p w:rsidR="00FD1265" w:rsidRDefault="00FD1265" w:rsidP="00FD1265"/>
    <w:p w:rsidR="00FD1265" w:rsidRDefault="00FD1265"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7" w:name="_Toc410722964"/>
      <w:bookmarkStart w:id="8" w:name="_Toc378079213"/>
      <w:bookmarkStart w:id="9" w:name="_Toc286322561"/>
      <w:bookmarkStart w:id="10" w:name="_Toc410741997"/>
      <w:r>
        <w:t>Systemanforderungen</w:t>
      </w:r>
      <w:bookmarkEnd w:id="7"/>
      <w:bookmarkEnd w:id="8"/>
      <w:bookmarkEnd w:id="9"/>
      <w:bookmarkEnd w:id="10"/>
    </w:p>
    <w:p w:rsidR="00FD1265" w:rsidRDefault="00FD1265" w:rsidP="00FD1265">
      <w:pPr>
        <w:pStyle w:val="berschrift2"/>
        <w:numPr>
          <w:ilvl w:val="1"/>
          <w:numId w:val="19"/>
        </w:numPr>
        <w:tabs>
          <w:tab w:val="num" w:pos="576"/>
          <w:tab w:val="left" w:pos="850"/>
        </w:tabs>
        <w:ind w:left="576" w:hanging="576"/>
      </w:pPr>
      <w:bookmarkStart w:id="11" w:name="_Toc410722965"/>
      <w:bookmarkStart w:id="12" w:name="_Toc378079214"/>
      <w:bookmarkStart w:id="13" w:name="_Toc217802589"/>
      <w:bookmarkStart w:id="14" w:name="_Toc410741998"/>
      <w:r>
        <w:t>Anforderungen an die Funktionalität</w:t>
      </w:r>
      <w:bookmarkEnd w:id="11"/>
      <w:bookmarkEnd w:id="12"/>
      <w:bookmarkEnd w:id="13"/>
      <w:bookmarkEnd w:id="14"/>
    </w:p>
    <w:p w:rsidR="00FD1265" w:rsidRDefault="00FD1265" w:rsidP="00FD1265"/>
    <w:p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rsidR="00C962AC" w:rsidRDefault="00C962AC" w:rsidP="00FD1265">
      <w:pPr>
        <w:rPr>
          <w:color w:val="B2A1C7" w:themeColor="accent4" w:themeTint="99"/>
        </w:rPr>
      </w:pPr>
    </w:p>
    <w:p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t>Weiter können aufgrund der Anforderungen Arbeitspakete für die einzelnen Mitarbeiter „zusammengeschnürt“ werden.</w:t>
      </w:r>
    </w:p>
    <w:p w:rsidR="00DD33B8" w:rsidRPr="00C962AC" w:rsidRDefault="00DD33B8" w:rsidP="00FD1265">
      <w:pPr>
        <w:rPr>
          <w:color w:val="B2A1C7" w:themeColor="accent4" w:themeTint="99"/>
        </w:rPr>
      </w:pPr>
    </w:p>
    <w:p w:rsidR="00C64179" w:rsidRDefault="00C64179" w:rsidP="00FD1265">
      <w:r w:rsidRPr="00C962AC">
        <w:rPr>
          <w:color w:val="B2A1C7" w:themeColor="accent4" w:themeTint="99"/>
        </w:rPr>
        <w:t xml:space="preserve">In einem zweiten Schritt legen Sie fest, welche </w:t>
      </w:r>
      <w:r w:rsidRPr="00C962AC">
        <w:rPr>
          <w:b/>
          <w:color w:val="B2A1C7" w:themeColor="accent4" w:themeTint="99"/>
        </w:rPr>
        <w:t>Aufgaben</w:t>
      </w:r>
      <w:r w:rsidRPr="00C962AC">
        <w:rPr>
          <w:color w:val="B2A1C7" w:themeColor="accent4" w:themeTint="99"/>
        </w:rPr>
        <w:t xml:space="preserve"> Ihr System erfüllen muss, um den </w:t>
      </w:r>
      <w:r w:rsidR="00C962AC" w:rsidRPr="00C962AC">
        <w:rPr>
          <w:color w:val="B2A1C7" w:themeColor="accent4" w:themeTint="99"/>
        </w:rPr>
        <w:t>(verfeinerten) Anforderungen gerecht zu werden. Schaffen Sie wiederum klare Bezüge von den Anforderungen zu den Aufgaben.</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10741999"/>
      <w:r>
        <w:t>Anforderungen an die Informationssicherheit und den Datenschutz</w:t>
      </w:r>
      <w:bookmarkEnd w:id="15"/>
      <w:bookmarkEnd w:id="16"/>
      <w:bookmarkEnd w:id="17"/>
      <w:bookmarkEnd w:id="18"/>
    </w:p>
    <w:p w:rsidR="00FD1265" w:rsidRDefault="00FD1265" w:rsidP="00FD1265"/>
    <w:p w:rsidR="00FD1265" w:rsidRPr="00C962AC" w:rsidRDefault="00C962AC" w:rsidP="00FD1265">
      <w:pPr>
        <w:rPr>
          <w:color w:val="B2A1C7" w:themeColor="accent4" w:themeTint="99"/>
        </w:rPr>
      </w:pPr>
      <w:r w:rsidRPr="00C962AC">
        <w:rPr>
          <w:color w:val="B2A1C7" w:themeColor="accent4" w:themeTint="99"/>
        </w:rPr>
        <w:t>Oft wird übersehen, dass neben den funktionalen Anforderungen auch die Informationssicherheit und der Datenschutz berücksichtigt werden müssen. Überlegen Sie hier genau, ob Sie schützenswerte Daten besonders sorgfältig behandeln müssen, ob Sie Vorkehrungen bezüglich Datenverlust oder -veränderung treffen sollen oder ob Sie auf betriebliche Vorgaben Rücksicht nehmen müssen.</w:t>
      </w:r>
    </w:p>
    <w:p w:rsidR="00C962AC" w:rsidRDefault="00C962AC" w:rsidP="00FD1265">
      <w:r w:rsidRPr="00C962AC">
        <w:rPr>
          <w:color w:val="B2A1C7" w:themeColor="accent4" w:themeTint="99"/>
        </w:rPr>
        <w:t>Formulieren Sie die entsprechenden Resultate in Form von Anforderungen.</w:t>
      </w:r>
    </w:p>
    <w:p w:rsidR="00FD1265" w:rsidRDefault="00FD1265" w:rsidP="00FD1265"/>
    <w:p w:rsidR="00FD1265" w:rsidRDefault="00FD1265"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10742000"/>
      <w:r>
        <w:t>Systemarchitektur</w:t>
      </w:r>
      <w:bookmarkEnd w:id="19"/>
      <w:bookmarkEnd w:id="20"/>
      <w:bookmarkEnd w:id="21"/>
      <w:bookmarkEnd w:id="22"/>
    </w:p>
    <w:p w:rsidR="00FD1265" w:rsidRPr="00123093" w:rsidRDefault="00FD1265" w:rsidP="00FD1265">
      <w:pPr>
        <w:rPr>
          <w:color w:val="B2A1C7" w:themeColor="accent4" w:themeTint="99"/>
        </w:rPr>
      </w:pPr>
      <w:r w:rsidRPr="00123093">
        <w:rPr>
          <w:color w:val="B2A1C7" w:themeColor="accent4" w:themeTint="99"/>
        </w:rPr>
        <w:t>In der Initialisierung haben Sie Lösungsvarianten ausgearbeitet und eine</w:t>
      </w:r>
      <w:r w:rsidR="00123093" w:rsidRPr="00123093">
        <w:rPr>
          <w:color w:val="B2A1C7" w:themeColor="accent4" w:themeTint="99"/>
        </w:rPr>
        <w:t>n Variantenentscheid getroffen.</w:t>
      </w:r>
      <w:r w:rsidR="00123093" w:rsidRPr="00123093">
        <w:rPr>
          <w:color w:val="B2A1C7" w:themeColor="accent4" w:themeTint="99"/>
        </w:rPr>
        <w:br/>
      </w:r>
      <w:r w:rsidRPr="00123093">
        <w:rPr>
          <w:color w:val="B2A1C7" w:themeColor="accent4" w:themeTint="99"/>
        </w:rPr>
        <w:t>Die Architektur der gewählten Lösu</w:t>
      </w:r>
      <w:r w:rsidR="00123093" w:rsidRPr="00123093">
        <w:rPr>
          <w:color w:val="B2A1C7" w:themeColor="accent4" w:themeTint="99"/>
        </w:rPr>
        <w:t>ngsvariante wird nun am besten soweit verfeinert, dass Ihr System komplett in einzelne Module und Schnittstellen zergliedert wird (Theorielektion). Beschreiben Sie sämtliche Elemente (Module und Schnittstelle) bis ins Detail.</w:t>
      </w:r>
    </w:p>
    <w:p w:rsidR="00123093" w:rsidRPr="00123093" w:rsidRDefault="00123093" w:rsidP="00FD1265">
      <w:pPr>
        <w:rPr>
          <w:color w:val="B2A1C7" w:themeColor="accent4" w:themeTint="99"/>
        </w:rPr>
      </w:pPr>
      <w:r w:rsidRPr="00123093">
        <w:rPr>
          <w:color w:val="B2A1C7" w:themeColor="accent4" w:themeTint="99"/>
        </w:rPr>
        <w:t>Diese Aufgabe kann je nach System sehr anspruchsvoll sein. Lassen Sie sich im Zweifelsfall von Ihrer Lehrperson beraten!</w:t>
      </w:r>
    </w:p>
    <w:p w:rsidR="00FD1265" w:rsidRDefault="00FD1265" w:rsidP="00FD1265">
      <w:pPr>
        <w:rPr>
          <w:color w:val="4F81BD"/>
        </w:rPr>
      </w:pPr>
    </w:p>
    <w:p w:rsidR="00FD1265" w:rsidRDefault="00FD1265" w:rsidP="00FD1265">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10742001"/>
      <w:r>
        <w:t>Gliederung der Lösung in Module</w:t>
      </w:r>
      <w:bookmarkEnd w:id="23"/>
      <w:bookmarkEnd w:id="24"/>
      <w:bookmarkEnd w:id="25"/>
      <w:bookmarkEnd w:id="26"/>
    </w:p>
    <w:p w:rsidR="00FD1265" w:rsidRDefault="00FD1265" w:rsidP="00FD1265"/>
    <w:p w:rsidR="00FD1265" w:rsidRPr="00123093" w:rsidRDefault="00FD1265" w:rsidP="00123093">
      <w:pPr>
        <w:rPr>
          <w:color w:val="B2A1C7" w:themeColor="accent4" w:themeTint="99"/>
        </w:rPr>
      </w:pPr>
      <w:r w:rsidRPr="00123093">
        <w:rPr>
          <w:color w:val="B2A1C7" w:themeColor="accent4" w:themeTint="99"/>
        </w:rPr>
        <w:t xml:space="preserve">Grafische oder tabellarische Darstellung des Aufbaus </w:t>
      </w:r>
      <w:r w:rsidR="00123093" w:rsidRPr="00123093">
        <w:rPr>
          <w:color w:val="B2A1C7" w:themeColor="accent4" w:themeTint="99"/>
        </w:rPr>
        <w:t>der einzelne</w:t>
      </w:r>
      <w:r w:rsidRPr="00123093">
        <w:rPr>
          <w:color w:val="B2A1C7" w:themeColor="accent4" w:themeTint="99"/>
        </w:rPr>
        <w:t>n</w:t>
      </w:r>
      <w:r w:rsidR="00123093" w:rsidRPr="00123093">
        <w:rPr>
          <w:color w:val="B2A1C7" w:themeColor="accent4" w:themeTint="99"/>
        </w:rPr>
        <w:t xml:space="preserve"> Module. Benennen oder nummerieren Sie die Module eindeutig. Wo sinnvoll können Module zu Subsystemen zusammengefasst werden.</w:t>
      </w:r>
    </w:p>
    <w:p w:rsidR="00FD1265" w:rsidRPr="00123093" w:rsidRDefault="00FD1265" w:rsidP="00FD1265">
      <w:pPr>
        <w:rPr>
          <w:color w:val="B2A1C7" w:themeColor="accent4" w:themeTint="99"/>
        </w:rPr>
      </w:pPr>
      <w:r w:rsidRPr="00123093">
        <w:rPr>
          <w:color w:val="B2A1C7" w:themeColor="accent4" w:themeTint="99"/>
        </w:rPr>
        <w:t xml:space="preserve">Die Gliederung wird in der Phase Realisierung </w:t>
      </w:r>
      <w:r w:rsidR="00123093" w:rsidRPr="00123093">
        <w:rPr>
          <w:color w:val="B2A1C7" w:themeColor="accent4" w:themeTint="99"/>
        </w:rPr>
        <w:t xml:space="preserve">bis auf die Detailkonfigurationen hinab weiter </w:t>
      </w:r>
      <w:r w:rsidRPr="00123093">
        <w:rPr>
          <w:color w:val="B2A1C7" w:themeColor="accent4" w:themeTint="99"/>
        </w:rPr>
        <w:t>verfeinert</w:t>
      </w:r>
      <w:r w:rsidR="00123093" w:rsidRPr="00123093">
        <w:rPr>
          <w:color w:val="B2A1C7" w:themeColor="accent4" w:themeTint="99"/>
        </w:rPr>
        <w:t xml:space="preserve"> werden</w:t>
      </w:r>
      <w:r w:rsidRPr="00123093">
        <w:rPr>
          <w:color w:val="B2A1C7" w:themeColor="accent4" w:themeTint="99"/>
        </w:rPr>
        <w:t>.</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10742002"/>
      <w:r>
        <w:t>Schnittstellen</w:t>
      </w:r>
      <w:bookmarkEnd w:id="27"/>
      <w:bookmarkEnd w:id="28"/>
      <w:bookmarkEnd w:id="29"/>
      <w:bookmarkEnd w:id="30"/>
    </w:p>
    <w:p w:rsidR="00FD1265" w:rsidRDefault="00FD1265" w:rsidP="00FD1265"/>
    <w:p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rsidR="00123093" w:rsidRPr="005D07BD" w:rsidRDefault="00123093" w:rsidP="00FD1265">
      <w:pPr>
        <w:rPr>
          <w:color w:val="B2A1C7" w:themeColor="accent4" w:themeTint="99"/>
        </w:rPr>
      </w:pPr>
    </w:p>
    <w:p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t>welche Informationen /Daten gehen über die Schnittstelle?</w:t>
      </w:r>
      <w:r w:rsidR="00FD1265">
        <w:br/>
      </w:r>
    </w:p>
    <w:p w:rsidR="005D07BD" w:rsidRDefault="005D07BD" w:rsidP="00FD1265"/>
    <w:p w:rsidR="00FD1265" w:rsidRDefault="005D07BD" w:rsidP="00FD1265">
      <w:pPr>
        <w:pStyle w:val="berschrift1"/>
        <w:numPr>
          <w:ilvl w:val="0"/>
          <w:numId w:val="19"/>
        </w:numPr>
        <w:tabs>
          <w:tab w:val="clear" w:pos="1134"/>
          <w:tab w:val="left" w:pos="432"/>
          <w:tab w:val="num" w:pos="3403"/>
        </w:tabs>
        <w:spacing w:after="283"/>
        <w:ind w:left="432" w:hanging="432"/>
      </w:pPr>
      <w:bookmarkStart w:id="31" w:name="_Toc410742003"/>
      <w:r>
        <w:lastRenderedPageBreak/>
        <w:t>Testkonzept</w:t>
      </w:r>
      <w:bookmarkEnd w:id="31"/>
    </w:p>
    <w:p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rsidR="005D07BD" w:rsidRPr="005D07BD" w:rsidRDefault="005D07BD" w:rsidP="00FD1265">
      <w:pPr>
        <w:rPr>
          <w:color w:val="B2A1C7" w:themeColor="accent4" w:themeTint="99"/>
        </w:rPr>
      </w:pPr>
      <w:r w:rsidRPr="005D07BD">
        <w:rPr>
          <w:color w:val="B2A1C7" w:themeColor="accent4" w:themeTint="99"/>
        </w:rPr>
        <w:t xml:space="preserve">Überlegen Sie sich eine Teststrategie (z.B. Testen aufgrund der einzelnen Anforderungen / Testen jedes Moduls und jeder Schnittstelle / Testen anhand von </w:t>
      </w:r>
      <w:proofErr w:type="spellStart"/>
      <w:r w:rsidRPr="005D07BD">
        <w:rPr>
          <w:color w:val="B2A1C7" w:themeColor="accent4" w:themeTint="99"/>
        </w:rPr>
        <w:t>Use</w:t>
      </w:r>
      <w:proofErr w:type="spellEnd"/>
      <w:r w:rsidRPr="005D07BD">
        <w:rPr>
          <w:color w:val="B2A1C7" w:themeColor="accent4" w:themeTint="99"/>
        </w:rPr>
        <w:t xml:space="preserve"> Cases </w:t>
      </w:r>
      <w:proofErr w:type="spellStart"/>
      <w:r w:rsidRPr="005D07BD">
        <w:rPr>
          <w:color w:val="B2A1C7" w:themeColor="accent4" w:themeTint="99"/>
        </w:rPr>
        <w:t>u.s.w</w:t>
      </w:r>
      <w:proofErr w:type="spellEnd"/>
      <w:r w:rsidRPr="005D07BD">
        <w:rPr>
          <w:color w:val="B2A1C7" w:themeColor="accent4" w:themeTint="99"/>
        </w:rPr>
        <w:t>.).</w:t>
      </w:r>
    </w:p>
    <w:p w:rsidR="005D07BD" w:rsidRPr="005D07BD" w:rsidRDefault="005D07BD" w:rsidP="00FD1265">
      <w:pPr>
        <w:rPr>
          <w:color w:val="B2A1C7" w:themeColor="accent4" w:themeTint="99"/>
        </w:rPr>
      </w:pPr>
    </w:p>
    <w:p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rsidR="00FD1265" w:rsidRDefault="00FD1265" w:rsidP="00FD1265"/>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32" w:name="_Toc410722971"/>
      <w:bookmarkStart w:id="33" w:name="_Toc378079220"/>
      <w:bookmarkStart w:id="34" w:name="_Toc410742004"/>
      <w:r>
        <w:t>Weiterführ</w:t>
      </w:r>
      <w:r w:rsidR="00FD1265">
        <w:t>ung der Projektplanung</w:t>
      </w:r>
      <w:bookmarkEnd w:id="32"/>
      <w:bookmarkEnd w:id="33"/>
      <w:bookmarkEnd w:id="34"/>
    </w:p>
    <w:p w:rsidR="00FD1265" w:rsidRPr="005D07BD" w:rsidRDefault="00FD1265" w:rsidP="00FD1265">
      <w:pPr>
        <w:pStyle w:val="berschrift2"/>
        <w:numPr>
          <w:ilvl w:val="1"/>
          <w:numId w:val="19"/>
        </w:numPr>
        <w:tabs>
          <w:tab w:val="num" w:pos="576"/>
          <w:tab w:val="left" w:pos="850"/>
        </w:tabs>
        <w:ind w:left="576" w:hanging="576"/>
      </w:pPr>
      <w:bookmarkStart w:id="35" w:name="_Toc410722972"/>
      <w:bookmarkStart w:id="36" w:name="_Toc378079221"/>
      <w:bookmarkStart w:id="37" w:name="_Toc410742005"/>
      <w:r w:rsidRPr="005D07BD">
        <w:t>Abgleich von Planung und tatsächlichem Verlauf der Phase</w:t>
      </w:r>
      <w:bookmarkEnd w:id="35"/>
      <w:bookmarkEnd w:id="36"/>
      <w:r w:rsidR="005D07BD">
        <w:t xml:space="preserve"> Konzept</w:t>
      </w:r>
      <w:bookmarkEnd w:id="37"/>
    </w:p>
    <w:p w:rsidR="00FD1265" w:rsidRDefault="00FD1265" w:rsidP="00FD1265">
      <w:pPr>
        <w:pStyle w:val="Textkrper"/>
        <w:spacing w:after="0"/>
        <w:rPr>
          <w:color w:val="4F81BD"/>
        </w:rPr>
      </w:pPr>
    </w:p>
    <w:p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rsidR="00FD1265" w:rsidRPr="00C3468B" w:rsidRDefault="00FD1265" w:rsidP="00FD1265">
      <w:pPr>
        <w:rPr>
          <w:color w:val="B2A1C7" w:themeColor="accent4" w:themeTint="99"/>
        </w:rPr>
      </w:pPr>
    </w:p>
    <w:p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rPr>
          <w:i/>
        </w:rPr>
      </w:pPr>
      <w:bookmarkStart w:id="38" w:name="_Toc410722973"/>
      <w:bookmarkStart w:id="39" w:name="_Toc378079222"/>
      <w:bookmarkStart w:id="40" w:name="_Toc410742006"/>
      <w:r>
        <w:t xml:space="preserve">Aktualisierung der </w:t>
      </w:r>
      <w:r w:rsidR="00FD1265" w:rsidRPr="005D07BD">
        <w:t>Risikosituation</w:t>
      </w:r>
      <w:bookmarkEnd w:id="38"/>
      <w:bookmarkEnd w:id="39"/>
      <w:bookmarkEnd w:id="40"/>
    </w:p>
    <w:p w:rsidR="00FD1265" w:rsidRDefault="00FD1265" w:rsidP="00FD1265">
      <w:pPr>
        <w:pStyle w:val="Textkrper"/>
        <w:spacing w:after="0"/>
        <w:rPr>
          <w:color w:val="4F81BD"/>
        </w:rPr>
      </w:pPr>
    </w:p>
    <w:p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rsidR="00FD1265" w:rsidRDefault="00FD1265" w:rsidP="00FD1265">
      <w:pPr>
        <w:pStyle w:val="Textkrper"/>
      </w:pPr>
    </w:p>
    <w:p w:rsidR="00FD1265" w:rsidRDefault="00FD1265" w:rsidP="00FD1265">
      <w:pPr>
        <w:pStyle w:val="Zweittrakt"/>
      </w:pPr>
    </w:p>
    <w:p w:rsidR="00FD1265" w:rsidRDefault="00FD1265" w:rsidP="00FD1265">
      <w:pPr>
        <w:pStyle w:val="berschrift2"/>
        <w:numPr>
          <w:ilvl w:val="1"/>
          <w:numId w:val="19"/>
        </w:numPr>
        <w:tabs>
          <w:tab w:val="num" w:pos="576"/>
          <w:tab w:val="left" w:pos="850"/>
        </w:tabs>
        <w:ind w:left="576" w:hanging="576"/>
        <w:rPr>
          <w:i/>
        </w:rPr>
      </w:pPr>
      <w:bookmarkStart w:id="41" w:name="_Toc410722974"/>
      <w:bookmarkStart w:id="42" w:name="_Toc378079223"/>
      <w:bookmarkStart w:id="43" w:name="_Toc410742007"/>
      <w:r w:rsidRPr="005D07BD">
        <w:t>Planung</w:t>
      </w:r>
      <w:r>
        <w:t xml:space="preserve"> </w:t>
      </w:r>
      <w:r w:rsidRPr="005D07BD">
        <w:t>der nächsten Phase</w:t>
      </w:r>
      <w:bookmarkEnd w:id="41"/>
      <w:bookmarkEnd w:id="42"/>
      <w:bookmarkEnd w:id="43"/>
    </w:p>
    <w:p w:rsidR="00FD1265" w:rsidRDefault="00FD1265" w:rsidP="00FD1265">
      <w:pPr>
        <w:pStyle w:val="Textkrper"/>
        <w:spacing w:after="0"/>
      </w:pPr>
    </w:p>
    <w:p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B24" w:rsidRDefault="00672B24">
      <w:r>
        <w:separator/>
      </w:r>
    </w:p>
  </w:endnote>
  <w:endnote w:type="continuationSeparator" w:id="0">
    <w:p w:rsidR="00672B24" w:rsidRDefault="0067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857266">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857266">
            <w:rPr>
              <w:noProof/>
              <w:sz w:val="20"/>
              <w:szCs w:val="20"/>
            </w:rPr>
            <w:t>4</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B24" w:rsidRDefault="00672B24">
      <w:r>
        <w:separator/>
      </w:r>
    </w:p>
  </w:footnote>
  <w:footnote w:type="continuationSeparator" w:id="0">
    <w:p w:rsidR="00672B24" w:rsidRDefault="00672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1D38C399" wp14:editId="25B48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501D4"/>
    <w:rsid w:val="00173065"/>
    <w:rsid w:val="002259D2"/>
    <w:rsid w:val="00257E57"/>
    <w:rsid w:val="00277CC8"/>
    <w:rsid w:val="00322E48"/>
    <w:rsid w:val="003A3249"/>
    <w:rsid w:val="003A7A3C"/>
    <w:rsid w:val="004A2A4D"/>
    <w:rsid w:val="004C309B"/>
    <w:rsid w:val="004F6CEE"/>
    <w:rsid w:val="00547D7C"/>
    <w:rsid w:val="00585FB6"/>
    <w:rsid w:val="005A36ED"/>
    <w:rsid w:val="005D07BD"/>
    <w:rsid w:val="006074AF"/>
    <w:rsid w:val="00672B24"/>
    <w:rsid w:val="006E5967"/>
    <w:rsid w:val="00700AB6"/>
    <w:rsid w:val="007A471B"/>
    <w:rsid w:val="00810BEE"/>
    <w:rsid w:val="008136A0"/>
    <w:rsid w:val="00813FB2"/>
    <w:rsid w:val="00854F1A"/>
    <w:rsid w:val="00857266"/>
    <w:rsid w:val="0088737C"/>
    <w:rsid w:val="009073B5"/>
    <w:rsid w:val="00950A21"/>
    <w:rsid w:val="00A33095"/>
    <w:rsid w:val="00AC4CC2"/>
    <w:rsid w:val="00AE4D12"/>
    <w:rsid w:val="00B000B7"/>
    <w:rsid w:val="00BC4113"/>
    <w:rsid w:val="00C223DB"/>
    <w:rsid w:val="00C3468B"/>
    <w:rsid w:val="00C64179"/>
    <w:rsid w:val="00C962AC"/>
    <w:rsid w:val="00CD16D0"/>
    <w:rsid w:val="00D6420D"/>
    <w:rsid w:val="00DD33B8"/>
    <w:rsid w:val="00DF3AE0"/>
    <w:rsid w:val="00E0415A"/>
    <w:rsid w:val="00E46669"/>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4882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5645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ds</cp:lastModifiedBy>
  <cp:revision>6</cp:revision>
  <cp:lastPrinted>2008-12-21T10:23:00Z</cp:lastPrinted>
  <dcterms:created xsi:type="dcterms:W3CDTF">2015-02-03T09:42:00Z</dcterms:created>
  <dcterms:modified xsi:type="dcterms:W3CDTF">2015-02-03T14:51:00Z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