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95" w:rsidRDefault="00A33095">
      <w:pPr>
        <w:pStyle w:val="CDBTitel"/>
      </w:pPr>
    </w:p>
    <w:p w:rsidR="001501D4" w:rsidRDefault="00E0415A">
      <w:pPr>
        <w:pStyle w:val="CDBTitel"/>
      </w:pPr>
      <w:r>
        <w:t>Studie</w:t>
      </w:r>
    </w:p>
    <w:p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</w:pPr>
            <w:r>
              <w:t>In Arbeit / In Prüfung / Abgeschlossen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&lt;Projektname&gt;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&lt;Projektleiter&gt;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&lt;Auftraggeber&gt;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&lt;Autor</w:t>
            </w:r>
            <w:r w:rsidR="006E5967">
              <w:t>1</w:t>
            </w:r>
            <w:r>
              <w:t>&gt;</w:t>
            </w:r>
            <w:r w:rsidR="006E5967">
              <w:t xml:space="preserve"> &lt;Autor2&gt;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>&lt;Verteiler&gt;</w:t>
            </w:r>
          </w:p>
        </w:tc>
      </w:tr>
    </w:tbl>
    <w:p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501D4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  <w:rPr>
                <w:color w:val="FFFFFF"/>
              </w:rPr>
            </w:pPr>
          </w:p>
        </w:tc>
        <w:tc>
          <w:tcPr>
            <w:tcW w:w="74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4F6CEE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6E596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rPr>
          <w:b/>
        </w:rPr>
      </w:pPr>
      <w:r>
        <w:br w:type="page"/>
      </w:r>
      <w:r>
        <w:rPr>
          <w:b/>
        </w:rPr>
        <w:lastRenderedPageBreak/>
        <w:t>Inhaltsverzeichnis</w:t>
      </w:r>
    </w:p>
    <w:p w:rsidR="00B06884" w:rsidRDefault="00A3309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r w:rsidRPr="00810BEE">
        <w:rPr>
          <w:rStyle w:val="Hyperlink"/>
        </w:rPr>
        <w:fldChar w:fldCharType="begin"/>
      </w:r>
      <w:r w:rsidRPr="00810BEE">
        <w:rPr>
          <w:rStyle w:val="Hyperlink"/>
        </w:rPr>
        <w:instrText xml:space="preserve"> TOC \o \h \z \u </w:instrText>
      </w:r>
      <w:r w:rsidRPr="00810BEE">
        <w:rPr>
          <w:rStyle w:val="Hyperlink"/>
        </w:rPr>
        <w:fldChar w:fldCharType="separate"/>
      </w:r>
      <w:hyperlink w:anchor="_Toc410741966" w:history="1">
        <w:r w:rsidR="00B06884" w:rsidRPr="001379C8">
          <w:rPr>
            <w:rStyle w:val="Hyperlink"/>
            <w:noProof/>
            <w:kern w:val="32"/>
          </w:rPr>
          <w:t>1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Situationsanalyse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_Toc410741966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B06884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67" w:history="1">
        <w:r w:rsidRPr="001379C8">
          <w:rPr>
            <w:rStyle w:val="Hyperlink"/>
            <w:noProof/>
            <w:kern w:val="28"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1379C8">
          <w:rPr>
            <w:rStyle w:val="Hyperlink"/>
            <w:noProof/>
          </w:rPr>
          <w:t>Ausgangslage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_Toc410741967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6884" w:rsidRDefault="00B06884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68" w:history="1">
        <w:r w:rsidRPr="001379C8">
          <w:rPr>
            <w:rStyle w:val="Hyperlink"/>
            <w:noProof/>
            <w:kern w:val="28"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1379C8">
          <w:rPr>
            <w:rStyle w:val="Hyperlink"/>
            <w:noProof/>
          </w:rPr>
          <w:t>Stärken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_Toc410741968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6884" w:rsidRDefault="00B06884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69" w:history="1">
        <w:r w:rsidRPr="001379C8">
          <w:rPr>
            <w:rStyle w:val="Hyperlink"/>
            <w:noProof/>
            <w:kern w:val="28"/>
          </w:rPr>
          <w:t>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1379C8">
          <w:rPr>
            <w:rStyle w:val="Hyperlink"/>
            <w:noProof/>
          </w:rPr>
          <w:t>Schwächen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_Toc410741969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6884" w:rsidRDefault="00B06884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0" w:history="1">
        <w:r w:rsidRPr="001379C8">
          <w:rPr>
            <w:rStyle w:val="Hyperlink"/>
            <w:noProof/>
            <w:kern w:val="32"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1379C8">
          <w:rPr>
            <w:rStyle w:val="Hyperlink"/>
            <w:noProof/>
          </w:rPr>
          <w:t>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_Toc410741970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6884" w:rsidRDefault="00B06884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1" w:history="1">
        <w:r w:rsidRPr="001379C8">
          <w:rPr>
            <w:rStyle w:val="Hyperlink"/>
            <w:noProof/>
            <w:kern w:val="28"/>
            <w:lang w:eastAsia="de-CH"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1379C8">
          <w:rPr>
            <w:rStyle w:val="Hyperlink"/>
            <w:noProof/>
          </w:rPr>
          <w:t>Rahmenbedingungen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_Toc410741971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6884" w:rsidRDefault="00B06884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2" w:history="1">
        <w:r w:rsidRPr="001379C8">
          <w:rPr>
            <w:rStyle w:val="Hyperlink"/>
            <w:noProof/>
            <w:kern w:val="28"/>
            <w:lang w:eastAsia="de-CH"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1379C8">
          <w:rPr>
            <w:rStyle w:val="Hyperlink"/>
            <w:noProof/>
          </w:rPr>
          <w:t>Abgrenzung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_Toc410741972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6884" w:rsidRDefault="00B06884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3" w:history="1">
        <w:r w:rsidRPr="001379C8">
          <w:rPr>
            <w:rStyle w:val="Hyperlink"/>
            <w:noProof/>
            <w:kern w:val="32"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1379C8">
          <w:rPr>
            <w:rStyle w:val="Hyperlink"/>
            <w:noProof/>
          </w:rPr>
          <w:t>Liste der Stakeholder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_Toc410741973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6884" w:rsidRDefault="00B06884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4" w:history="1">
        <w:r w:rsidRPr="001379C8">
          <w:rPr>
            <w:rStyle w:val="Hyperlink"/>
            <w:noProof/>
            <w:kern w:val="32"/>
            <w:lang w:eastAsia="de-CH"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1379C8">
          <w:rPr>
            <w:rStyle w:val="Hyperlink"/>
            <w:noProof/>
          </w:rPr>
          <w:t>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_Toc410741974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6884" w:rsidRDefault="00B06884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5" w:history="1">
        <w:r w:rsidRPr="001379C8">
          <w:rPr>
            <w:rStyle w:val="Hyperlink"/>
            <w:noProof/>
            <w:kern w:val="32"/>
          </w:rPr>
          <w:t>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1379C8">
          <w:rPr>
            <w:rStyle w:val="Hyperlink"/>
            <w:noProof/>
          </w:rPr>
          <w:t>Lösungsvarianten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_Toc410741975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6884" w:rsidRDefault="00B06884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6" w:history="1">
        <w:r w:rsidRPr="001379C8">
          <w:rPr>
            <w:rStyle w:val="Hyperlink"/>
            <w:noProof/>
            <w:kern w:val="28"/>
          </w:rPr>
          <w:t>5.1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1379C8">
          <w:rPr>
            <w:rStyle w:val="Hyperlink"/>
            <w:noProof/>
          </w:rPr>
          <w:t>Variantenübersicht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_Toc410741976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6884" w:rsidRDefault="00B06884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7" w:history="1">
        <w:r w:rsidRPr="001379C8">
          <w:rPr>
            <w:rStyle w:val="Hyperlink"/>
            <w:noProof/>
            <w:kern w:val="28"/>
          </w:rPr>
          <w:t>5.2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1379C8">
          <w:rPr>
            <w:rStyle w:val="Hyperlink"/>
            <w:noProof/>
          </w:rPr>
          <w:t>Beschreibung der Varianten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_Toc410741977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6884" w:rsidRDefault="00B06884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8" w:history="1">
        <w:r w:rsidRPr="001379C8">
          <w:rPr>
            <w:rStyle w:val="Hyperlink"/>
            <w:noProof/>
            <w:kern w:val="32"/>
          </w:rPr>
          <w:t>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1379C8">
          <w:rPr>
            <w:rStyle w:val="Hyperlink"/>
            <w:noProof/>
          </w:rPr>
          <w:t>Bewertung der Varianten  (Tabelle)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_Toc410741978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6884" w:rsidRDefault="00B06884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9" w:history="1">
        <w:r w:rsidRPr="001379C8">
          <w:rPr>
            <w:rStyle w:val="Hyperlink"/>
            <w:noProof/>
            <w:kern w:val="32"/>
          </w:rPr>
          <w:t>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1379C8">
          <w:rPr>
            <w:rStyle w:val="Hyperlink"/>
            <w:noProof/>
          </w:rPr>
          <w:t>Lösungsbeschreibung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_Toc410741979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6884" w:rsidRDefault="00B06884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80" w:history="1">
        <w:r w:rsidRPr="001379C8">
          <w:rPr>
            <w:rStyle w:val="Hyperlink"/>
            <w:noProof/>
            <w:kern w:val="32"/>
          </w:rPr>
          <w:t>8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1379C8">
          <w:rPr>
            <w:rStyle w:val="Hyperlink"/>
            <w:noProof/>
          </w:rPr>
          <w:t>Projektplanung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_Toc410741980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6884" w:rsidRDefault="00B06884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81" w:history="1">
        <w:r w:rsidRPr="001379C8">
          <w:rPr>
            <w:rStyle w:val="Hyperlink"/>
            <w:noProof/>
            <w:kern w:val="32"/>
          </w:rPr>
          <w:t>9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1379C8">
          <w:rPr>
            <w:rStyle w:val="Hyperlink"/>
            <w:noProof/>
          </w:rPr>
          <w:t>Empfehlung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_Toc410741981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6884" w:rsidRDefault="00B06884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82" w:history="1">
        <w:r w:rsidRPr="001379C8">
          <w:rPr>
            <w:rStyle w:val="Hyperlink"/>
            <w:noProof/>
            <w:kern w:val="32"/>
          </w:rPr>
          <w:t>10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1379C8">
          <w:rPr>
            <w:rStyle w:val="Hyperlink"/>
            <w:noProof/>
          </w:rPr>
          <w:t>Projektfreigabe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_Toc410741982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3095" w:rsidRDefault="00A33095" w:rsidP="00810BEE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Hyperlink"/>
        </w:rPr>
        <w:fldChar w:fldCharType="end"/>
      </w:r>
    </w:p>
    <w:p w:rsidR="00A33095" w:rsidRDefault="00A33095">
      <w:pPr>
        <w:spacing w:after="200"/>
        <w:rPr>
          <w:b/>
        </w:rPr>
      </w:pPr>
    </w:p>
    <w:p w:rsidR="00A33095" w:rsidRDefault="00A33095">
      <w:pPr>
        <w:spacing w:after="200"/>
        <w:rPr>
          <w:b/>
        </w:rPr>
      </w:pPr>
    </w:p>
    <w:p w:rsidR="001501D4" w:rsidRDefault="001501D4">
      <w:pPr>
        <w:tabs>
          <w:tab w:val="right" w:leader="dot" w:pos="9276"/>
        </w:tabs>
      </w:pPr>
    </w:p>
    <w:p w:rsidR="001501D4" w:rsidRDefault="001501D4">
      <w:pPr>
        <w:spacing w:before="200" w:after="200"/>
        <w:rPr>
          <w:b/>
        </w:rPr>
      </w:pPr>
      <w:r>
        <w:rPr>
          <w:b/>
        </w:rPr>
        <w:t>Abbildungsverzeichnis</w:t>
      </w:r>
      <w:bookmarkStart w:id="0" w:name="_GoBack"/>
      <w:bookmarkEnd w:id="0"/>
    </w:p>
    <w:p w:rsidR="001501D4" w:rsidRDefault="001501D4"/>
    <w:p w:rsidR="00114661" w:rsidRDefault="00114661">
      <w:pPr>
        <w:suppressAutoHyphens w:val="0"/>
        <w:rPr>
          <w:rFonts w:cs="Arial"/>
          <w:b/>
          <w:bCs/>
          <w:kern w:val="1"/>
          <w:sz w:val="24"/>
          <w:szCs w:val="32"/>
          <w:lang w:val="fr-FR"/>
        </w:rPr>
      </w:pPr>
      <w:bookmarkStart w:id="1" w:name="_Toc409788290"/>
      <w:bookmarkStart w:id="2" w:name="_Toc350764388"/>
      <w:r>
        <w:rPr>
          <w:lang w:val="fr-FR"/>
        </w:rPr>
        <w:br w:type="page"/>
      </w: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r>
        <w:rPr>
          <w:lang w:val="fr-FR"/>
        </w:rPr>
        <w:lastRenderedPageBreak/>
        <w:t xml:space="preserve"> </w:t>
      </w:r>
      <w:bookmarkStart w:id="3" w:name="_Toc410741966"/>
      <w:r>
        <w:t>Situationsanalyse</w:t>
      </w:r>
      <w:bookmarkEnd w:id="1"/>
      <w:bookmarkEnd w:id="2"/>
      <w:bookmarkEnd w:id="3"/>
      <w:r>
        <w:t xml:space="preserve"> </w:t>
      </w:r>
    </w:p>
    <w:p w:rsidR="00114661" w:rsidRDefault="00114661" w:rsidP="00114661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4" w:name="_Toc409788291"/>
      <w:bookmarkStart w:id="5" w:name="_Toc350764389"/>
      <w:bookmarkStart w:id="6" w:name="_Toc410741967"/>
      <w:r>
        <w:t>Ausgangslage</w:t>
      </w:r>
      <w:bookmarkEnd w:id="4"/>
      <w:bookmarkEnd w:id="5"/>
      <w:bookmarkEnd w:id="6"/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Beschreibung der IST-Situation. Wie sieht „die Welt“ heute aus. Eventuell eine Einleitung verfassen, damit der Leser weiss, um was es geht.</w:t>
      </w:r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Für viele Projekte ist es dienlich, hier mit technischen Mengenangaben eine gute Vorstellung zu verschaffen.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7" w:name="_Toc409788292"/>
      <w:bookmarkStart w:id="8" w:name="_Toc350764390"/>
      <w:bookmarkStart w:id="9" w:name="_Toc410741968"/>
      <w:r>
        <w:t>Stärken</w:t>
      </w:r>
      <w:bookmarkEnd w:id="7"/>
      <w:bookmarkEnd w:id="8"/>
      <w:bookmarkEnd w:id="9"/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Welches sind die guten Aspekte an der heutigen Situation. Wozu müssen wir Sorge tragen, welche Punkte dürfen durch die Erneuerungen in unserem Projekt nicht verloren gehen?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10" w:name="_Toc409788293"/>
      <w:bookmarkStart w:id="11" w:name="_Toc350764391"/>
      <w:bookmarkStart w:id="12" w:name="_Toc410741969"/>
      <w:r>
        <w:t>Schwächen</w:t>
      </w:r>
      <w:bookmarkEnd w:id="10"/>
      <w:bookmarkEnd w:id="11"/>
      <w:bookmarkEnd w:id="12"/>
      <w:r>
        <w:t xml:space="preserve"> </w:t>
      </w:r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Was genau sind die Schwachpunkte an der heutigen Situation? Was muss durch unser Projekt verbessert werden und warum?</w:t>
      </w:r>
      <w:r>
        <w:rPr>
          <w:color w:val="B2A1C7" w:themeColor="accent4" w:themeTint="99"/>
          <w:lang w:val="de-CH"/>
        </w:rPr>
        <w:br/>
        <w:t>Zählen Sie die Schwachpunkte auf und benennen Sie diese z.B. mit S1, S2,…).</w:t>
      </w:r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Unter Umständen kann eine tabellarische Übersicht hier dienlich sein.</w:t>
      </w:r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13" w:name="_Toc409788294"/>
      <w:bookmarkStart w:id="14" w:name="_Toc350764392"/>
      <w:bookmarkStart w:id="15" w:name="_Toc410741970"/>
      <w:r>
        <w:t>Ziele</w:t>
      </w:r>
      <w:bookmarkEnd w:id="13"/>
      <w:bookmarkEnd w:id="14"/>
      <w:bookmarkEnd w:id="15"/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Formulieren Sie die Zielsetzungen für Ihr Projekt gem</w:t>
      </w:r>
      <w:bookmarkStart w:id="16" w:name="_Toc224380116"/>
      <w:r>
        <w:rPr>
          <w:color w:val="B2A1C7" w:themeColor="accent4" w:themeTint="99"/>
          <w:lang w:val="de-CH" w:eastAsia="de-CH"/>
        </w:rPr>
        <w:t>äss den Ausführungen auf AB 306.08.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 w:eastAsia="de-CH"/>
        </w:rPr>
      </w:pPr>
      <w:r>
        <w:rPr>
          <w:color w:val="B2A1C7" w:themeColor="accent4" w:themeTint="99"/>
          <w:lang w:val="de-CH" w:eastAsia="de-CH"/>
        </w:rPr>
        <w:t xml:space="preserve">Ordnen Sie jedem Ziel </w:t>
      </w:r>
      <w:proofErr w:type="gramStart"/>
      <w:r>
        <w:rPr>
          <w:color w:val="B2A1C7" w:themeColor="accent4" w:themeTint="99"/>
          <w:lang w:val="de-CH" w:eastAsia="de-CH"/>
        </w:rPr>
        <w:t>einen</w:t>
      </w:r>
      <w:proofErr w:type="gramEnd"/>
      <w:r>
        <w:rPr>
          <w:color w:val="B2A1C7" w:themeColor="accent4" w:themeTint="99"/>
          <w:lang w:val="de-CH" w:eastAsia="de-CH"/>
        </w:rPr>
        <w:t xml:space="preserve"> oder mehrere Schwachpunkte zu, welche dadurch behoben oder entschärft werden.</w:t>
      </w:r>
    </w:p>
    <w:bookmarkEnd w:id="16"/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Oftmals ergeben sich weitere, von Schwachpunkten unabhängige Ziele aus der Geschäftsstrategie oder der Geschäftsagenda der Stammorganisation. Führen Sie solche Ziele separat auf.</w:t>
      </w:r>
    </w:p>
    <w:p w:rsidR="00114661" w:rsidRDefault="00114661" w:rsidP="00114661">
      <w:pPr>
        <w:pStyle w:val="TextCDB"/>
        <w:tabs>
          <w:tab w:val="left" w:pos="3262"/>
        </w:tabs>
        <w:rPr>
          <w:b/>
          <w:lang w:val="de-CH" w:eastAsia="de-CH"/>
        </w:rPr>
      </w:pPr>
    </w:p>
    <w:p w:rsidR="00114661" w:rsidRDefault="00114661" w:rsidP="00B06884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  <w:rPr>
          <w:b w:val="0"/>
          <w:lang w:eastAsia="de-CH"/>
        </w:rPr>
      </w:pPr>
      <w:bookmarkStart w:id="17" w:name="_Toc410741971"/>
      <w:r>
        <w:t>Rahmenbedingungen</w:t>
      </w:r>
      <w:bookmarkEnd w:id="17"/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Unter welchen Rahmenbedingungen läuft Ihr Projekt ab? Hier können zeitliche, räumliche, organisatorische und andere Faktoren genannt werden.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 w:eastAsia="de-CH"/>
        </w:rPr>
      </w:pPr>
    </w:p>
    <w:p w:rsidR="00114661" w:rsidRDefault="00114661" w:rsidP="00B06884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  <w:rPr>
          <w:b w:val="0"/>
          <w:lang w:eastAsia="de-CH"/>
        </w:rPr>
      </w:pPr>
      <w:bookmarkStart w:id="18" w:name="_Toc410741972"/>
      <w:r>
        <w:t>Abgrenzung</w:t>
      </w:r>
      <w:bookmarkEnd w:id="18"/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Wo sind die Grenzen Ihres Projektes? Was alles</w:t>
      </w:r>
      <w:r w:rsidR="00B06884">
        <w:rPr>
          <w:color w:val="B2A1C7" w:themeColor="accent4" w:themeTint="99"/>
          <w:lang w:val="de-CH" w:eastAsia="de-CH"/>
        </w:rPr>
        <w:t xml:space="preserve"> wird durch Ihr Vorhaben expliz</w:t>
      </w:r>
      <w:r>
        <w:rPr>
          <w:color w:val="B2A1C7" w:themeColor="accent4" w:themeTint="99"/>
          <w:lang w:val="de-CH" w:eastAsia="de-CH"/>
        </w:rPr>
        <w:t xml:space="preserve">it </w:t>
      </w:r>
      <w:r>
        <w:rPr>
          <w:color w:val="B2A1C7" w:themeColor="accent4" w:themeTint="99"/>
          <w:u w:val="single"/>
          <w:lang w:val="de-CH" w:eastAsia="de-CH"/>
        </w:rPr>
        <w:t>nicht</w:t>
      </w:r>
      <w:r>
        <w:rPr>
          <w:color w:val="B2A1C7" w:themeColor="accent4" w:themeTint="99"/>
          <w:lang w:val="de-CH" w:eastAsia="de-CH"/>
        </w:rPr>
        <w:t xml:space="preserve"> abgedeckt?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19" w:name="_Toc409788295"/>
      <w:bookmarkStart w:id="20" w:name="_Toc350764393"/>
      <w:bookmarkStart w:id="21" w:name="_Toc410741973"/>
      <w:r>
        <w:t>Liste der Stakeholder</w:t>
      </w:r>
      <w:bookmarkEnd w:id="19"/>
      <w:bookmarkEnd w:id="21"/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Welche Personen und Gruppen sind von Ihrem Projekt direkt und indirekt betroffen? Wen müsste man über das Vorhaben auch noch alles informieren?</w:t>
      </w:r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lastRenderedPageBreak/>
        <w:t>Erstellen Sie eine Liste und versuchen Sie, die einzelnen Personen und Gruppen zu kategorisieren (Geschäftsleitung der Stammorganisation, betroffene Abteilungen der Stammorganisation, Kunden, Ämter, etc.).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 w:eastAsia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 w:eastAsia="de-CH"/>
        </w:rPr>
      </w:pP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  <w:rPr>
          <w:lang w:eastAsia="de-CH"/>
        </w:rPr>
      </w:pPr>
      <w:bookmarkStart w:id="22" w:name="_Toc409788296"/>
      <w:bookmarkStart w:id="23" w:name="_Toc410741974"/>
      <w:r>
        <w:t>Anforderungen</w:t>
      </w:r>
      <w:bookmarkEnd w:id="20"/>
      <w:bookmarkEnd w:id="22"/>
      <w:bookmarkEnd w:id="23"/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 xml:space="preserve">Welche Anforderungen muss die neue Lösung erfüllen, damit die unter Punkt 2 </w:t>
      </w:r>
      <w:proofErr w:type="gramStart"/>
      <w:r>
        <w:rPr>
          <w:color w:val="B2A1C7" w:themeColor="accent4" w:themeTint="99"/>
          <w:lang w:val="de-CH"/>
        </w:rPr>
        <w:t>genannten</w:t>
      </w:r>
      <w:proofErr w:type="gramEnd"/>
      <w:r>
        <w:rPr>
          <w:color w:val="B2A1C7" w:themeColor="accent4" w:themeTint="99"/>
          <w:lang w:val="de-CH"/>
        </w:rPr>
        <w:t xml:space="preserve"> Ziele erreicht werden können? Benennen Sie die Anforderungen (A1, A2,…). Stellen Sie die Anforderungen am besten tabellarisch dar und geben Sie pro Anforderung an, welches/welche Ziele damit abgedeckt werden.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color w:val="B2A1C7" w:themeColor="accent4" w:themeTint="99"/>
          <w:lang w:val="de-CH"/>
        </w:rPr>
        <w:t>Jedes zu erreichende Ziel sollte mit mindestens einer Anforderung abgedeckt sein.</w:t>
      </w:r>
    </w:p>
    <w:p w:rsidR="00114661" w:rsidRDefault="00114661" w:rsidP="00114661">
      <w:pPr>
        <w:pStyle w:val="TextCDB"/>
        <w:tabs>
          <w:tab w:val="left" w:pos="3262"/>
        </w:tabs>
        <w:rPr>
          <w:b/>
          <w:i/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24" w:name="_Toc409788297"/>
      <w:bookmarkStart w:id="25" w:name="_Toc350764394"/>
      <w:bookmarkStart w:id="26" w:name="_Toc410741975"/>
      <w:r>
        <w:t>Lösungsvarianten</w:t>
      </w:r>
      <w:bookmarkEnd w:id="24"/>
      <w:bookmarkEnd w:id="25"/>
      <w:bookmarkEnd w:id="26"/>
    </w:p>
    <w:p w:rsidR="00114661" w:rsidRDefault="00114661" w:rsidP="00114661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27" w:name="_Toc409788298"/>
      <w:bookmarkStart w:id="28" w:name="_Toc350764395"/>
      <w:bookmarkStart w:id="29" w:name="_Toc410741976"/>
      <w:r>
        <w:t>Variantenübersicht</w:t>
      </w:r>
      <w:bookmarkEnd w:id="27"/>
      <w:bookmarkEnd w:id="28"/>
      <w:bookmarkEnd w:id="29"/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Bis hierher haben Sie sich viele Gedanken über das eigentliche Problem und die Anforderungen an seine Lösung gemacht.</w:t>
      </w:r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Nun ist es wichtig, dass Sie sich von Ihrer (wahrscheinlich ja schon vorhandenen) Lösungsidee distanzieren, um andere Alternativen in Betracht ziehen zu können.</w:t>
      </w:r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Lassen Sie Ihrer Phantasie einen Spielraum und überlegen Sie sich echte Varianten für eine Lösung der Aufgabestellung. In der Regel lassen sich mindestens drei verschiedene Lösungsvarianten finden.</w:t>
      </w:r>
    </w:p>
    <w:p w:rsidR="00114661" w:rsidRDefault="00114661" w:rsidP="00114661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30" w:name="_Toc409788299"/>
      <w:bookmarkStart w:id="31" w:name="_Toc350764396"/>
      <w:bookmarkStart w:id="32" w:name="_Toc410741977"/>
      <w:r>
        <w:t>Beschreibung der Varianten</w:t>
      </w:r>
      <w:bookmarkEnd w:id="30"/>
      <w:bookmarkEnd w:id="31"/>
      <w:bookmarkEnd w:id="32"/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Beschreiben Sie hier die gefundenen Lösungsvarianten so genau, dass auch eine aussenstehende Person mit wenig technischem Sachverständnis den weiter unten gefällten Entscheid nachvollziehen kann.</w:t>
      </w:r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33" w:name="_Toc350764397"/>
      <w:bookmarkStart w:id="34" w:name="_Toc409788300"/>
      <w:bookmarkStart w:id="35" w:name="_Toc410741978"/>
      <w:r>
        <w:t>Bewertung der Varianten</w:t>
      </w:r>
      <w:bookmarkEnd w:id="33"/>
      <w:r>
        <w:t xml:space="preserve">  (Tabelle)</w:t>
      </w:r>
      <w:bookmarkEnd w:id="34"/>
      <w:bookmarkEnd w:id="35"/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 xml:space="preserve">Führen Sie hier Ihren möglichst objektiven Variantenentscheid durch. Oft ist die Lösung, welche schon von Anfang an favorisiert wurde, nicht die beste. </w:t>
      </w:r>
      <w:r>
        <w:rPr>
          <w:color w:val="B2A1C7" w:themeColor="accent4" w:themeTint="99"/>
          <w:lang w:val="de-CH" w:eastAsia="de-CH"/>
        </w:rPr>
        <w:br/>
        <w:t xml:space="preserve">Einen nachvollziehbaren Entscheid erreicht man z.B. mit </w:t>
      </w:r>
      <w:proofErr w:type="gramStart"/>
      <w:r>
        <w:rPr>
          <w:color w:val="B2A1C7" w:themeColor="accent4" w:themeTint="99"/>
          <w:lang w:val="de-CH" w:eastAsia="de-CH"/>
        </w:rPr>
        <w:t>eine</w:t>
      </w:r>
      <w:proofErr w:type="gramEnd"/>
      <w:r>
        <w:rPr>
          <w:color w:val="B2A1C7" w:themeColor="accent4" w:themeTint="99"/>
          <w:lang w:val="de-CH" w:eastAsia="de-CH"/>
        </w:rPr>
        <w:t xml:space="preserve"> Tabelle, in welcher die einzelnen Varianten einer Liste von (gewichteten) Kriterien gegenübergestellt werden (siehe auch AB 306.08).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 w:eastAsia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 w:eastAsia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36" w:name="_Toc409788301"/>
      <w:bookmarkStart w:id="37" w:name="_Toc350764398"/>
      <w:bookmarkStart w:id="38" w:name="_Toc410741979"/>
      <w:r>
        <w:t>Lösungsbeschreibung</w:t>
      </w:r>
      <w:bookmarkEnd w:id="36"/>
      <w:bookmarkEnd w:id="37"/>
      <w:bookmarkEnd w:id="38"/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color w:val="B2A1C7" w:themeColor="accent4" w:themeTint="99"/>
          <w:lang w:val="de-CH"/>
        </w:rPr>
        <w:t>Beschreiben Sie nun die gefundene Lösungsvariante in allen ihren Details. Aus welchen Komponenten besteht die Lösung (evtl. System-Skizze einbauen).</w:t>
      </w:r>
      <w:r>
        <w:rPr>
          <w:color w:val="B2A1C7" w:themeColor="accent4" w:themeTint="99"/>
          <w:lang w:val="de-CH"/>
        </w:rPr>
        <w:br/>
      </w:r>
      <w:r>
        <w:rPr>
          <w:color w:val="B2A1C7" w:themeColor="accent4" w:themeTint="99"/>
          <w:lang w:val="de-CH"/>
        </w:rPr>
        <w:lastRenderedPageBreak/>
        <w:t>Überprüfen Sie zum Schluss anhand einer Tabelle, ob durch die gewählte Lösung auch wirklich alle Anforderungen abdecken.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39" w:name="_Toc409788302"/>
      <w:bookmarkStart w:id="40" w:name="_Toc410741980"/>
      <w:r>
        <w:t>Projektplanung</w:t>
      </w:r>
      <w:bookmarkEnd w:id="39"/>
      <w:bookmarkEnd w:id="40"/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Erstellen Sie hier einen (vorerst noch groben) Zeitplan für die Durchführung des Projektes (mindestens Dauer und Abschluss der einzelnen Phasen sowie wichtigste Meilensteine).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color w:val="B2A1C7" w:themeColor="accent4" w:themeTint="99"/>
          <w:lang w:val="de-CH"/>
        </w:rPr>
        <w:t>Verwenden Sie dazu eine Excel-Tabelle oder ein Gantt-Diagramm.</w:t>
      </w:r>
      <w:r>
        <w:rPr>
          <w:lang w:val="de-CH"/>
        </w:rPr>
        <w:t xml:space="preserve"> 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41" w:name="_Toc409788303"/>
      <w:bookmarkStart w:id="42" w:name="_Toc350764399"/>
      <w:bookmarkStart w:id="43" w:name="_Toc410741981"/>
      <w:r>
        <w:t>Empfehlung</w:t>
      </w:r>
      <w:bookmarkEnd w:id="41"/>
      <w:bookmarkEnd w:id="42"/>
      <w:bookmarkEnd w:id="43"/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color w:val="B2A1C7" w:themeColor="accent4" w:themeTint="99"/>
          <w:lang w:val="de-CH"/>
        </w:rPr>
        <w:t>Empfehlen Sie hier dem Auftraggeber, den Projektentscheid zu Gunsten der ausgewählten Variante zu treffen und das Projekt freizugeben.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44" w:name="_Toc409788304"/>
      <w:bookmarkStart w:id="45" w:name="_Toc410741982"/>
      <w:r>
        <w:t>Projektfreigabe</w:t>
      </w:r>
      <w:bookmarkEnd w:id="44"/>
      <w:bookmarkEnd w:id="45"/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lang w:val="de-CH"/>
        </w:rPr>
        <w:t>Hiermit bestätigt der Auftraggeber die Freigabe des Projekts: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  <w:t>________________________</w:t>
      </w:r>
      <w:r>
        <w:rPr>
          <w:lang w:val="de-CH"/>
        </w:rPr>
        <w:tab/>
      </w:r>
      <w:r>
        <w:rPr>
          <w:lang w:val="de-CH"/>
        </w:rPr>
        <w:tab/>
        <w:t>_______________________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lang w:val="de-CH"/>
        </w:rPr>
        <w:t>Der Auftraggeber</w:t>
      </w:r>
      <w:r>
        <w:rPr>
          <w:lang w:val="de-CH"/>
        </w:rPr>
        <w:tab/>
      </w:r>
      <w:r>
        <w:rPr>
          <w:lang w:val="de-CH"/>
        </w:rPr>
        <w:tab/>
        <w:t>Der Projektleiter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lang w:val="de-CH"/>
        </w:rPr>
        <w:t>(Ort, Datum, Unterschrift)</w:t>
      </w:r>
      <w:r>
        <w:rPr>
          <w:lang w:val="de-CH"/>
        </w:rPr>
        <w:tab/>
      </w:r>
      <w:r>
        <w:rPr>
          <w:lang w:val="de-CH"/>
        </w:rPr>
        <w:tab/>
        <w:t>(Ort, Datum, Unterschrift)</w:t>
      </w:r>
    </w:p>
    <w:p w:rsidR="007A471B" w:rsidRPr="0088737C" w:rsidRDefault="007A471B" w:rsidP="00114661">
      <w:pPr>
        <w:rPr>
          <w:color w:val="5F497A"/>
        </w:rPr>
      </w:pPr>
    </w:p>
    <w:sectPr w:rsidR="007A471B" w:rsidRPr="0088737C" w:rsidSect="00810BEE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1FB" w:rsidRDefault="00E541FB">
      <w:r>
        <w:separator/>
      </w:r>
    </w:p>
  </w:endnote>
  <w:endnote w:type="continuationSeparator" w:id="0">
    <w:p w:rsidR="00E541FB" w:rsidRDefault="00E54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45 Ligh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A21" w:rsidRDefault="00950A21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Tr="005A36ED">
      <w:tc>
        <w:tcPr>
          <w:tcW w:w="3259" w:type="dxa"/>
          <w:shd w:val="clear" w:color="auto" w:fill="auto"/>
        </w:tcPr>
        <w:p w:rsidR="00950A21" w:rsidRPr="005A36ED" w:rsidRDefault="00950A21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center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>Speicherdatum: ##.##.##</w:t>
          </w: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B06884">
            <w:rPr>
              <w:noProof/>
              <w:sz w:val="20"/>
              <w:szCs w:val="20"/>
            </w:rPr>
            <w:t>2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B06884">
            <w:rPr>
              <w:noProof/>
              <w:sz w:val="20"/>
              <w:szCs w:val="20"/>
            </w:rPr>
            <w:t>5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:rsidR="00950A21" w:rsidRPr="00810BEE" w:rsidRDefault="00950A21">
    <w:pPr>
      <w:pStyle w:val="Fuzeile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RPr="005A36ED" w:rsidTr="005A36ED">
      <w:tc>
        <w:tcPr>
          <w:tcW w:w="3259" w:type="dxa"/>
          <w:shd w:val="clear" w:color="auto" w:fill="auto"/>
        </w:tcPr>
        <w:p w:rsidR="00950A21" w:rsidRPr="009073B5" w:rsidRDefault="00950A21">
          <w:pPr>
            <w:pStyle w:val="Fuzeile"/>
          </w:pP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 w:rsidR="00E541FB">
            <w:fldChar w:fldCharType="begin"/>
          </w:r>
          <w:r w:rsidR="00E541FB">
            <w:instrText xml:space="preserve"> NUMPAGES   \* MERGEFORMAT </w:instrText>
          </w:r>
          <w:r w:rsidR="00E541FB">
            <w:fldChar w:fldCharType="separate"/>
          </w:r>
          <w:r w:rsidR="00277CC8">
            <w:rPr>
              <w:noProof/>
            </w:rPr>
            <w:t>3</w:t>
          </w:r>
          <w:r w:rsidR="00E541FB">
            <w:rPr>
              <w:noProof/>
            </w:rPr>
            <w:fldChar w:fldCharType="end"/>
          </w:r>
        </w:p>
      </w:tc>
    </w:tr>
  </w:tbl>
  <w:p w:rsidR="00950A21" w:rsidRDefault="00950A21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1FB" w:rsidRDefault="00E541FB">
      <w:r>
        <w:separator/>
      </w:r>
    </w:p>
  </w:footnote>
  <w:footnote w:type="continuationSeparator" w:id="0">
    <w:p w:rsidR="00E541FB" w:rsidRDefault="00E541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 wp14:anchorId="0F569742" wp14:editId="07F57BF9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:rsidR="00950A21" w:rsidRDefault="00114661" w:rsidP="005A36ED">
          <w:pPr>
            <w:pStyle w:val="Kopfzeile"/>
            <w:jc w:val="right"/>
          </w:pPr>
          <w:r>
            <w:t>Studie</w:t>
          </w:r>
        </w:p>
      </w:tc>
    </w:tr>
  </w:tbl>
  <w:p w:rsidR="00950A21" w:rsidRPr="009073B5" w:rsidRDefault="00950A2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 w:rsidP="00D6420D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:rsidR="00950A21" w:rsidRDefault="00950A21" w:rsidP="005A36ED">
          <w:pPr>
            <w:pStyle w:val="Kopfzeile"/>
            <w:jc w:val="right"/>
          </w:pPr>
          <w:r>
            <w:t>&lt;Dokumententitel&gt;</w:t>
          </w:r>
        </w:p>
      </w:tc>
    </w:tr>
  </w:tbl>
  <w:p w:rsidR="00950A21" w:rsidRDefault="00950A2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34D62EF0"/>
    <w:multiLevelType w:val="multilevel"/>
    <w:tmpl w:val="39666F7C"/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kern w:val="32"/>
        <w:sz w:val="24"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kern w:val="28"/>
        <w:sz w:val="22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</w:abstractNum>
  <w:abstractNum w:abstractNumId="9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9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67"/>
    <w:rsid w:val="00004FF5"/>
    <w:rsid w:val="000C5ED3"/>
    <w:rsid w:val="00114661"/>
    <w:rsid w:val="00137922"/>
    <w:rsid w:val="001501D4"/>
    <w:rsid w:val="00173065"/>
    <w:rsid w:val="002259D2"/>
    <w:rsid w:val="00257E57"/>
    <w:rsid w:val="00277CC8"/>
    <w:rsid w:val="00322E48"/>
    <w:rsid w:val="003A3249"/>
    <w:rsid w:val="004A2A4D"/>
    <w:rsid w:val="004C309B"/>
    <w:rsid w:val="004F6CEE"/>
    <w:rsid w:val="00547D7C"/>
    <w:rsid w:val="00585FB6"/>
    <w:rsid w:val="005A36ED"/>
    <w:rsid w:val="006074AF"/>
    <w:rsid w:val="006E5967"/>
    <w:rsid w:val="00700AB6"/>
    <w:rsid w:val="007A471B"/>
    <w:rsid w:val="00810BEE"/>
    <w:rsid w:val="008136A0"/>
    <w:rsid w:val="00854F1A"/>
    <w:rsid w:val="0088737C"/>
    <w:rsid w:val="009073B5"/>
    <w:rsid w:val="00950A21"/>
    <w:rsid w:val="00A33095"/>
    <w:rsid w:val="00AC4CC2"/>
    <w:rsid w:val="00AE4D12"/>
    <w:rsid w:val="00B000B7"/>
    <w:rsid w:val="00B06884"/>
    <w:rsid w:val="00C223DB"/>
    <w:rsid w:val="00CD16D0"/>
    <w:rsid w:val="00D6420D"/>
    <w:rsid w:val="00D81DC1"/>
    <w:rsid w:val="00DF3AE0"/>
    <w:rsid w:val="00E0415A"/>
    <w:rsid w:val="00E46669"/>
    <w:rsid w:val="00E541FB"/>
    <w:rsid w:val="00F24D0D"/>
    <w:rsid w:val="00F9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rsid w:val="00D81DC1"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uiPriority w:val="39"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Sprechblasentext">
    <w:name w:val="Balloon Text"/>
    <w:basedOn w:val="Standard"/>
    <w:link w:val="SprechblasentextZchn"/>
    <w:rsid w:val="001146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14661"/>
    <w:rPr>
      <w:rFonts w:ascii="Tahoma" w:eastAsia="PMingLiU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rsid w:val="00D81DC1"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uiPriority w:val="39"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Sprechblasentext">
    <w:name w:val="Balloon Text"/>
    <w:basedOn w:val="Standard"/>
    <w:link w:val="SprechblasentextZchn"/>
    <w:rsid w:val="001146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14661"/>
    <w:rPr>
      <w:rFonts w:ascii="Tahoma" w:eastAsia="PMingLiU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845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6159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Martin Frieden</dc:creator>
  <cp:lastModifiedBy>ds</cp:lastModifiedBy>
  <cp:revision>8</cp:revision>
  <cp:lastPrinted>2008-12-21T10:23:00Z</cp:lastPrinted>
  <dcterms:created xsi:type="dcterms:W3CDTF">2015-02-03T09:39:00Z</dcterms:created>
  <dcterms:modified xsi:type="dcterms:W3CDTF">2015-02-03T14:50:00Z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