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3095" w:rsidRDefault="00A33095">
      <w:pPr>
        <w:pStyle w:val="CDBTitel"/>
      </w:pPr>
      <w:bookmarkStart w:id="0" w:name="_GoBack"/>
      <w:bookmarkEnd w:id="0"/>
    </w:p>
    <w:p w:rsidR="001501D4" w:rsidRDefault="001501D4">
      <w:pPr>
        <w:pStyle w:val="CDBTitel"/>
      </w:pPr>
      <w:r>
        <w:t>Projekt</w:t>
      </w:r>
      <w:r w:rsidR="00F956FF">
        <w:t>initialisierungs</w:t>
      </w:r>
      <w:r>
        <w:t>a</w:t>
      </w:r>
      <w:r w:rsidR="007A471B">
        <w:t>n</w:t>
      </w:r>
      <w:r>
        <w:t>trag</w:t>
      </w:r>
    </w:p>
    <w:p w:rsidR="001501D4" w:rsidRDefault="001501D4">
      <w:pPr>
        <w:pStyle w:val="CDBuLinie"/>
      </w:pPr>
    </w:p>
    <w:tbl>
      <w:tblPr>
        <w:tblW w:w="0" w:type="auto"/>
        <w:tblInd w:w="108" w:type="dxa"/>
        <w:tblLayout w:type="fixed"/>
        <w:tblCellMar>
          <w:top w:w="17" w:type="dxa"/>
          <w:bottom w:w="17" w:type="dxa"/>
        </w:tblCellMar>
        <w:tblLook w:val="0000" w:firstRow="0" w:lastRow="0" w:firstColumn="0" w:lastColumn="0" w:noHBand="0" w:noVBand="0"/>
      </w:tblPr>
      <w:tblGrid>
        <w:gridCol w:w="2388"/>
        <w:gridCol w:w="7251"/>
      </w:tblGrid>
      <w:tr w:rsidR="001501D4">
        <w:tc>
          <w:tcPr>
            <w:tcW w:w="2388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333399"/>
            <w:vAlign w:val="center"/>
          </w:tcPr>
          <w:p w:rsidR="001501D4" w:rsidRDefault="006E5967">
            <w:pPr>
              <w:snapToGrid w:val="0"/>
              <w:spacing w:before="40" w:after="40"/>
              <w:jc w:val="right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 xml:space="preserve">Status </w:t>
            </w:r>
          </w:p>
        </w:tc>
        <w:tc>
          <w:tcPr>
            <w:tcW w:w="7251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:rsidR="001501D4" w:rsidRDefault="001501D4">
            <w:pPr>
              <w:snapToGrid w:val="0"/>
              <w:spacing w:before="40" w:after="40"/>
            </w:pPr>
            <w:r>
              <w:t>In Arbeit / In Prüfung / Abgeschlossen</w:t>
            </w:r>
          </w:p>
        </w:tc>
      </w:tr>
      <w:tr w:rsidR="001501D4">
        <w:tc>
          <w:tcPr>
            <w:tcW w:w="2388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333399"/>
            <w:vAlign w:val="center"/>
          </w:tcPr>
          <w:p w:rsidR="001501D4" w:rsidRDefault="001501D4">
            <w:pPr>
              <w:snapToGrid w:val="0"/>
              <w:spacing w:before="40" w:after="40"/>
              <w:jc w:val="right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Projektname</w:t>
            </w:r>
          </w:p>
        </w:tc>
        <w:tc>
          <w:tcPr>
            <w:tcW w:w="7251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:rsidR="001501D4" w:rsidRDefault="001501D4">
            <w:pPr>
              <w:snapToGrid w:val="0"/>
              <w:spacing w:before="40" w:after="40"/>
              <w:rPr>
                <w:b/>
                <w:color w:val="FFFFFF"/>
              </w:rPr>
            </w:pPr>
            <w:r>
              <w:t>&lt;Projektname&gt;</w:t>
            </w:r>
          </w:p>
        </w:tc>
      </w:tr>
      <w:tr w:rsidR="001501D4">
        <w:tc>
          <w:tcPr>
            <w:tcW w:w="2388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333399"/>
            <w:vAlign w:val="center"/>
          </w:tcPr>
          <w:p w:rsidR="001501D4" w:rsidRDefault="001501D4">
            <w:pPr>
              <w:snapToGrid w:val="0"/>
              <w:spacing w:before="40" w:after="40"/>
              <w:jc w:val="right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Projektleiter</w:t>
            </w:r>
          </w:p>
        </w:tc>
        <w:tc>
          <w:tcPr>
            <w:tcW w:w="7251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:rsidR="001501D4" w:rsidRDefault="001501D4">
            <w:pPr>
              <w:snapToGrid w:val="0"/>
              <w:spacing w:before="40" w:after="40"/>
              <w:rPr>
                <w:b/>
                <w:color w:val="FFFFFF"/>
              </w:rPr>
            </w:pPr>
            <w:r>
              <w:t>&lt;Projektleiter&gt;</w:t>
            </w:r>
          </w:p>
        </w:tc>
      </w:tr>
      <w:tr w:rsidR="001501D4">
        <w:tc>
          <w:tcPr>
            <w:tcW w:w="2388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333399"/>
            <w:vAlign w:val="center"/>
          </w:tcPr>
          <w:p w:rsidR="001501D4" w:rsidRDefault="001501D4">
            <w:pPr>
              <w:snapToGrid w:val="0"/>
              <w:spacing w:before="40" w:after="40"/>
              <w:jc w:val="right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Auftraggeber</w:t>
            </w:r>
          </w:p>
        </w:tc>
        <w:tc>
          <w:tcPr>
            <w:tcW w:w="7251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:rsidR="001501D4" w:rsidRDefault="001501D4">
            <w:pPr>
              <w:snapToGrid w:val="0"/>
              <w:spacing w:before="40" w:after="40"/>
              <w:rPr>
                <w:b/>
                <w:color w:val="FFFFFF"/>
              </w:rPr>
            </w:pPr>
            <w:r>
              <w:t>&lt;Auftraggeber&gt;</w:t>
            </w:r>
          </w:p>
        </w:tc>
      </w:tr>
      <w:tr w:rsidR="001501D4">
        <w:tc>
          <w:tcPr>
            <w:tcW w:w="2388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333399"/>
            <w:vAlign w:val="center"/>
          </w:tcPr>
          <w:p w:rsidR="001501D4" w:rsidRDefault="001501D4">
            <w:pPr>
              <w:snapToGrid w:val="0"/>
              <w:spacing w:before="40" w:after="40"/>
              <w:jc w:val="right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Autor</w:t>
            </w:r>
            <w:r w:rsidR="006E5967">
              <w:rPr>
                <w:b/>
                <w:color w:val="FFFFFF"/>
              </w:rPr>
              <w:t>en</w:t>
            </w:r>
          </w:p>
        </w:tc>
        <w:tc>
          <w:tcPr>
            <w:tcW w:w="7251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:rsidR="001501D4" w:rsidRDefault="001501D4">
            <w:pPr>
              <w:snapToGrid w:val="0"/>
              <w:spacing w:before="40" w:after="40"/>
              <w:rPr>
                <w:b/>
                <w:color w:val="FFFFFF"/>
              </w:rPr>
            </w:pPr>
            <w:r>
              <w:t>&lt;Autor</w:t>
            </w:r>
            <w:r w:rsidR="006E5967">
              <w:t>1</w:t>
            </w:r>
            <w:r>
              <w:t>&gt;</w:t>
            </w:r>
            <w:r w:rsidR="006E5967">
              <w:t xml:space="preserve"> &lt;Autor2&gt;</w:t>
            </w:r>
          </w:p>
        </w:tc>
      </w:tr>
      <w:tr w:rsidR="001501D4">
        <w:tc>
          <w:tcPr>
            <w:tcW w:w="2388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333399"/>
            <w:vAlign w:val="center"/>
          </w:tcPr>
          <w:p w:rsidR="001501D4" w:rsidRDefault="001501D4">
            <w:pPr>
              <w:snapToGrid w:val="0"/>
              <w:spacing w:before="40" w:after="40"/>
              <w:jc w:val="right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Verteiler</w:t>
            </w:r>
          </w:p>
        </w:tc>
        <w:tc>
          <w:tcPr>
            <w:tcW w:w="7251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:rsidR="001501D4" w:rsidRDefault="001501D4">
            <w:pPr>
              <w:snapToGrid w:val="0"/>
              <w:spacing w:before="40" w:after="40"/>
              <w:rPr>
                <w:sz w:val="16"/>
                <w:szCs w:val="16"/>
              </w:rPr>
            </w:pPr>
            <w:r>
              <w:t>&lt;Verteiler&gt;</w:t>
            </w:r>
          </w:p>
        </w:tc>
      </w:tr>
    </w:tbl>
    <w:p w:rsidR="001501D4" w:rsidRDefault="001501D4" w:rsidP="006E5967">
      <w:pPr>
        <w:spacing w:before="240" w:after="200"/>
        <w:rPr>
          <w:b/>
        </w:rPr>
      </w:pPr>
      <w:r>
        <w:rPr>
          <w:b/>
        </w:rPr>
        <w:t>Änderungskontrolle, Prüfung, Genehmigung</w:t>
      </w:r>
    </w:p>
    <w:tbl>
      <w:tblPr>
        <w:tblW w:w="0" w:type="auto"/>
        <w:tblInd w:w="108" w:type="dxa"/>
        <w:tblLayout w:type="fixed"/>
        <w:tblCellMar>
          <w:top w:w="17" w:type="dxa"/>
          <w:bottom w:w="17" w:type="dxa"/>
        </w:tblCellMar>
        <w:tblLook w:val="0000" w:firstRow="0" w:lastRow="0" w:firstColumn="0" w:lastColumn="0" w:noHBand="0" w:noVBand="0"/>
      </w:tblPr>
      <w:tblGrid>
        <w:gridCol w:w="1129"/>
        <w:gridCol w:w="1239"/>
        <w:gridCol w:w="3903"/>
        <w:gridCol w:w="3368"/>
      </w:tblGrid>
      <w:tr w:rsidR="001501D4">
        <w:tc>
          <w:tcPr>
            <w:tcW w:w="11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333399"/>
          </w:tcPr>
          <w:p w:rsidR="001501D4" w:rsidRDefault="001501D4">
            <w:pPr>
              <w:pStyle w:val="Tabellenberschrift"/>
              <w:snapToGrid w:val="0"/>
            </w:pPr>
            <w:r>
              <w:t>Version</w:t>
            </w:r>
          </w:p>
        </w:tc>
        <w:tc>
          <w:tcPr>
            <w:tcW w:w="123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333399"/>
          </w:tcPr>
          <w:p w:rsidR="001501D4" w:rsidRDefault="001501D4">
            <w:pPr>
              <w:pStyle w:val="Tabellenberschrift"/>
              <w:snapToGrid w:val="0"/>
            </w:pPr>
            <w:r>
              <w:t>Datum</w:t>
            </w:r>
          </w:p>
        </w:tc>
        <w:tc>
          <w:tcPr>
            <w:tcW w:w="390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333399"/>
          </w:tcPr>
          <w:p w:rsidR="001501D4" w:rsidRDefault="001501D4">
            <w:pPr>
              <w:pStyle w:val="Tabellenberschrift"/>
              <w:snapToGrid w:val="0"/>
            </w:pPr>
            <w:r>
              <w:t>Beschreibung, Bemerkung</w:t>
            </w:r>
          </w:p>
        </w:tc>
        <w:tc>
          <w:tcPr>
            <w:tcW w:w="336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33399"/>
          </w:tcPr>
          <w:p w:rsidR="001501D4" w:rsidRDefault="001501D4">
            <w:pPr>
              <w:pStyle w:val="Tabellenberschrift"/>
              <w:snapToGrid w:val="0"/>
            </w:pPr>
            <w:r>
              <w:t>Name oder Rolle</w:t>
            </w:r>
          </w:p>
        </w:tc>
      </w:tr>
      <w:tr w:rsidR="006E5967">
        <w:tc>
          <w:tcPr>
            <w:tcW w:w="1129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D9D9D9"/>
          </w:tcPr>
          <w:p w:rsidR="006E5967" w:rsidRDefault="006E5967" w:rsidP="001501D4">
            <w:pPr>
              <w:pStyle w:val="TabellenInhalt"/>
              <w:snapToGrid w:val="0"/>
            </w:pPr>
          </w:p>
        </w:tc>
        <w:tc>
          <w:tcPr>
            <w:tcW w:w="1239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D9D9D9"/>
          </w:tcPr>
          <w:p w:rsidR="006E5967" w:rsidRDefault="006E5967" w:rsidP="001501D4">
            <w:pPr>
              <w:pStyle w:val="TabellenInhalt"/>
              <w:snapToGrid w:val="0"/>
            </w:pPr>
          </w:p>
        </w:tc>
        <w:tc>
          <w:tcPr>
            <w:tcW w:w="3903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D9D9D9"/>
          </w:tcPr>
          <w:p w:rsidR="006E5967" w:rsidRDefault="006E5967" w:rsidP="001501D4">
            <w:pPr>
              <w:pStyle w:val="TabellenInhalt"/>
              <w:snapToGrid w:val="0"/>
            </w:pPr>
          </w:p>
        </w:tc>
        <w:tc>
          <w:tcPr>
            <w:tcW w:w="3368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:rsidR="006E5967" w:rsidRDefault="006E5967" w:rsidP="001501D4">
            <w:pPr>
              <w:pStyle w:val="TabellenInhalt"/>
              <w:snapToGrid w:val="0"/>
            </w:pPr>
          </w:p>
        </w:tc>
      </w:tr>
      <w:tr w:rsidR="006E5967">
        <w:tc>
          <w:tcPr>
            <w:tcW w:w="1129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D9D9D9"/>
          </w:tcPr>
          <w:p w:rsidR="006E5967" w:rsidRDefault="006E5967" w:rsidP="001501D4">
            <w:pPr>
              <w:pStyle w:val="TabellenInhalt"/>
              <w:snapToGrid w:val="0"/>
            </w:pPr>
          </w:p>
        </w:tc>
        <w:tc>
          <w:tcPr>
            <w:tcW w:w="1239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D9D9D9"/>
          </w:tcPr>
          <w:p w:rsidR="006E5967" w:rsidRDefault="006E5967" w:rsidP="001501D4">
            <w:pPr>
              <w:pStyle w:val="TabellenInhalt"/>
              <w:snapToGrid w:val="0"/>
            </w:pPr>
          </w:p>
        </w:tc>
        <w:tc>
          <w:tcPr>
            <w:tcW w:w="3903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D9D9D9"/>
          </w:tcPr>
          <w:p w:rsidR="006E5967" w:rsidRDefault="006E5967" w:rsidP="001501D4">
            <w:pPr>
              <w:pStyle w:val="TabellenInhalt"/>
              <w:snapToGrid w:val="0"/>
            </w:pPr>
          </w:p>
        </w:tc>
        <w:tc>
          <w:tcPr>
            <w:tcW w:w="3368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:rsidR="006E5967" w:rsidRDefault="006E5967" w:rsidP="001501D4">
            <w:pPr>
              <w:pStyle w:val="TabellenInhalt"/>
              <w:snapToGrid w:val="0"/>
            </w:pPr>
          </w:p>
        </w:tc>
      </w:tr>
      <w:tr w:rsidR="006E5967">
        <w:tc>
          <w:tcPr>
            <w:tcW w:w="1129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D9D9D9"/>
          </w:tcPr>
          <w:p w:rsidR="006E5967" w:rsidRDefault="006E5967" w:rsidP="001501D4">
            <w:pPr>
              <w:pStyle w:val="TabellenInhalt"/>
              <w:snapToGrid w:val="0"/>
            </w:pPr>
          </w:p>
        </w:tc>
        <w:tc>
          <w:tcPr>
            <w:tcW w:w="1239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D9D9D9"/>
          </w:tcPr>
          <w:p w:rsidR="006E5967" w:rsidRDefault="006E5967" w:rsidP="001501D4">
            <w:pPr>
              <w:pStyle w:val="TabellenInhalt"/>
              <w:snapToGrid w:val="0"/>
            </w:pPr>
          </w:p>
        </w:tc>
        <w:tc>
          <w:tcPr>
            <w:tcW w:w="3903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D9D9D9"/>
          </w:tcPr>
          <w:p w:rsidR="006E5967" w:rsidRDefault="006E5967" w:rsidP="001501D4">
            <w:pPr>
              <w:pStyle w:val="TabellenInhalt"/>
              <w:snapToGrid w:val="0"/>
            </w:pPr>
          </w:p>
        </w:tc>
        <w:tc>
          <w:tcPr>
            <w:tcW w:w="3368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:rsidR="006E5967" w:rsidRDefault="006E5967" w:rsidP="001501D4">
            <w:pPr>
              <w:pStyle w:val="TabellenInhalt"/>
              <w:snapToGrid w:val="0"/>
            </w:pPr>
          </w:p>
        </w:tc>
      </w:tr>
      <w:tr w:rsidR="001501D4">
        <w:tc>
          <w:tcPr>
            <w:tcW w:w="1129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D9D9D9"/>
          </w:tcPr>
          <w:p w:rsidR="001501D4" w:rsidRDefault="001501D4">
            <w:pPr>
              <w:pStyle w:val="TabellenInhalt"/>
              <w:snapToGrid w:val="0"/>
            </w:pPr>
          </w:p>
        </w:tc>
        <w:tc>
          <w:tcPr>
            <w:tcW w:w="1239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D9D9D9"/>
          </w:tcPr>
          <w:p w:rsidR="001501D4" w:rsidRDefault="001501D4">
            <w:pPr>
              <w:pStyle w:val="TabellenInhalt"/>
              <w:snapToGrid w:val="0"/>
            </w:pPr>
          </w:p>
        </w:tc>
        <w:tc>
          <w:tcPr>
            <w:tcW w:w="3903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D9D9D9"/>
          </w:tcPr>
          <w:p w:rsidR="001501D4" w:rsidRDefault="001501D4">
            <w:pPr>
              <w:pStyle w:val="TabellenInhalt"/>
              <w:snapToGrid w:val="0"/>
            </w:pPr>
          </w:p>
        </w:tc>
        <w:tc>
          <w:tcPr>
            <w:tcW w:w="3368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:rsidR="001501D4" w:rsidRDefault="001501D4">
            <w:pPr>
              <w:pStyle w:val="TabellenInhalt"/>
              <w:snapToGrid w:val="0"/>
            </w:pPr>
          </w:p>
        </w:tc>
      </w:tr>
    </w:tbl>
    <w:p w:rsidR="001501D4" w:rsidRDefault="001501D4">
      <w:pPr>
        <w:spacing w:before="200" w:after="200"/>
        <w:rPr>
          <w:b/>
        </w:rPr>
      </w:pPr>
      <w:r>
        <w:rPr>
          <w:b/>
        </w:rPr>
        <w:t>Definitionen und Abkürzungen</w:t>
      </w:r>
    </w:p>
    <w:tbl>
      <w:tblPr>
        <w:tblW w:w="0" w:type="auto"/>
        <w:tblInd w:w="108" w:type="dxa"/>
        <w:tblLayout w:type="fixed"/>
        <w:tblCellMar>
          <w:top w:w="17" w:type="dxa"/>
          <w:bottom w:w="17" w:type="dxa"/>
        </w:tblCellMar>
        <w:tblLook w:val="0000" w:firstRow="0" w:lastRow="0" w:firstColumn="0" w:lastColumn="0" w:noHBand="0" w:noVBand="0"/>
      </w:tblPr>
      <w:tblGrid>
        <w:gridCol w:w="2160"/>
        <w:gridCol w:w="7479"/>
      </w:tblGrid>
      <w:tr w:rsidR="001501D4">
        <w:tc>
          <w:tcPr>
            <w:tcW w:w="21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333399"/>
          </w:tcPr>
          <w:p w:rsidR="001501D4" w:rsidRDefault="001501D4">
            <w:pPr>
              <w:pStyle w:val="Tabellenberschrift"/>
              <w:snapToGrid w:val="0"/>
            </w:pPr>
            <w:r>
              <w:t>Begriff / Abkürzung</w:t>
            </w:r>
          </w:p>
        </w:tc>
        <w:tc>
          <w:tcPr>
            <w:tcW w:w="747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33399"/>
          </w:tcPr>
          <w:p w:rsidR="001501D4" w:rsidRDefault="001501D4">
            <w:pPr>
              <w:pStyle w:val="Tabellenberschrift"/>
              <w:snapToGrid w:val="0"/>
            </w:pPr>
            <w:r>
              <w:t>Bedeutung</w:t>
            </w:r>
          </w:p>
        </w:tc>
      </w:tr>
      <w:tr w:rsidR="001501D4">
        <w:tc>
          <w:tcPr>
            <w:tcW w:w="2160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D9D9D9"/>
          </w:tcPr>
          <w:p w:rsidR="001501D4" w:rsidRDefault="001501D4">
            <w:pPr>
              <w:pStyle w:val="TabellenInhalt"/>
              <w:snapToGrid w:val="0"/>
              <w:rPr>
                <w:color w:val="FFFFFF"/>
              </w:rPr>
            </w:pPr>
          </w:p>
        </w:tc>
        <w:tc>
          <w:tcPr>
            <w:tcW w:w="7479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:rsidR="001501D4" w:rsidRDefault="001501D4">
            <w:pPr>
              <w:pStyle w:val="TabellenInhalt"/>
              <w:snapToGrid w:val="0"/>
            </w:pPr>
          </w:p>
        </w:tc>
      </w:tr>
    </w:tbl>
    <w:p w:rsidR="001501D4" w:rsidRDefault="001501D4">
      <w:pPr>
        <w:spacing w:before="200" w:after="200"/>
        <w:rPr>
          <w:b/>
        </w:rPr>
      </w:pPr>
      <w:r>
        <w:rPr>
          <w:b/>
        </w:rPr>
        <w:t>Referenzen</w:t>
      </w:r>
    </w:p>
    <w:tbl>
      <w:tblPr>
        <w:tblW w:w="0" w:type="auto"/>
        <w:tblInd w:w="112" w:type="dxa"/>
        <w:tblLayout w:type="fixed"/>
        <w:tblCellMar>
          <w:top w:w="17" w:type="dxa"/>
          <w:bottom w:w="17" w:type="dxa"/>
        </w:tblCellMar>
        <w:tblLook w:val="0000" w:firstRow="0" w:lastRow="0" w:firstColumn="0" w:lastColumn="0" w:noHBand="0" w:noVBand="0"/>
      </w:tblPr>
      <w:tblGrid>
        <w:gridCol w:w="2151"/>
        <w:gridCol w:w="7484"/>
      </w:tblGrid>
      <w:tr w:rsidR="001501D4">
        <w:tc>
          <w:tcPr>
            <w:tcW w:w="21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333399"/>
          </w:tcPr>
          <w:p w:rsidR="001501D4" w:rsidRDefault="004F6CEE">
            <w:pPr>
              <w:pStyle w:val="Tabellenberschrift"/>
              <w:snapToGrid w:val="0"/>
            </w:pPr>
            <w:r>
              <w:t>Referenz</w:t>
            </w:r>
          </w:p>
        </w:tc>
        <w:tc>
          <w:tcPr>
            <w:tcW w:w="74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33399"/>
          </w:tcPr>
          <w:p w:rsidR="001501D4" w:rsidRDefault="001501D4">
            <w:pPr>
              <w:pStyle w:val="Tabellenberschrift"/>
              <w:snapToGrid w:val="0"/>
            </w:pPr>
            <w:r>
              <w:t>Titel, Quelle</w:t>
            </w:r>
          </w:p>
        </w:tc>
      </w:tr>
      <w:tr w:rsidR="006E5967">
        <w:tc>
          <w:tcPr>
            <w:tcW w:w="2151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D9D9D9"/>
          </w:tcPr>
          <w:p w:rsidR="006E5967" w:rsidRDefault="006E5967" w:rsidP="001501D4">
            <w:pPr>
              <w:pStyle w:val="TabellenInhalt"/>
              <w:snapToGrid w:val="0"/>
            </w:pPr>
            <w:r>
              <w:rPr>
                <w:rFonts w:cs="Arial"/>
              </w:rPr>
              <w:t>[1]</w:t>
            </w:r>
          </w:p>
        </w:tc>
        <w:tc>
          <w:tcPr>
            <w:tcW w:w="748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:rsidR="006E5967" w:rsidRDefault="006E5967" w:rsidP="001501D4">
            <w:pPr>
              <w:pStyle w:val="TabellenInhalt"/>
              <w:snapToGrid w:val="0"/>
            </w:pPr>
          </w:p>
        </w:tc>
      </w:tr>
      <w:tr w:rsidR="006E5967">
        <w:tc>
          <w:tcPr>
            <w:tcW w:w="2151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D9D9D9"/>
          </w:tcPr>
          <w:p w:rsidR="006E5967" w:rsidRDefault="006E5967" w:rsidP="001501D4">
            <w:pPr>
              <w:pStyle w:val="TabellenInhalt"/>
              <w:snapToGrid w:val="0"/>
            </w:pPr>
            <w:r>
              <w:rPr>
                <w:rFonts w:cs="Arial"/>
              </w:rPr>
              <w:t>[2]</w:t>
            </w:r>
          </w:p>
        </w:tc>
        <w:tc>
          <w:tcPr>
            <w:tcW w:w="748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:rsidR="006E5967" w:rsidRDefault="006E5967" w:rsidP="001501D4">
            <w:pPr>
              <w:pStyle w:val="TabellenInhalt"/>
              <w:snapToGrid w:val="0"/>
            </w:pPr>
          </w:p>
        </w:tc>
      </w:tr>
      <w:tr w:rsidR="001501D4">
        <w:tc>
          <w:tcPr>
            <w:tcW w:w="2151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D9D9D9"/>
          </w:tcPr>
          <w:p w:rsidR="001501D4" w:rsidRDefault="006E5967">
            <w:pPr>
              <w:pStyle w:val="TabellenInhalt"/>
              <w:snapToGrid w:val="0"/>
            </w:pPr>
            <w:r>
              <w:rPr>
                <w:rFonts w:cs="Arial"/>
              </w:rPr>
              <w:t>[3]</w:t>
            </w:r>
          </w:p>
        </w:tc>
        <w:tc>
          <w:tcPr>
            <w:tcW w:w="748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:rsidR="001501D4" w:rsidRDefault="001501D4">
            <w:pPr>
              <w:pStyle w:val="TabellenInhalt"/>
              <w:snapToGrid w:val="0"/>
            </w:pPr>
          </w:p>
        </w:tc>
      </w:tr>
    </w:tbl>
    <w:p w:rsidR="001501D4" w:rsidRDefault="001501D4">
      <w:pPr>
        <w:rPr>
          <w:b/>
        </w:rPr>
      </w:pPr>
      <w:r>
        <w:br w:type="page"/>
      </w:r>
      <w:r>
        <w:rPr>
          <w:b/>
        </w:rPr>
        <w:lastRenderedPageBreak/>
        <w:t>Inhaltsverzeichnis</w:t>
      </w:r>
    </w:p>
    <w:p w:rsidR="007A471B" w:rsidRPr="00B000B7" w:rsidRDefault="00A33095">
      <w:pPr>
        <w:pStyle w:val="Verzeichnis1"/>
        <w:tabs>
          <w:tab w:val="right" w:leader="dot" w:pos="9627"/>
        </w:tabs>
        <w:rPr>
          <w:rFonts w:ascii="Calibri" w:eastAsia="Times New Roman" w:hAnsi="Calibri"/>
          <w:noProof/>
          <w:kern w:val="0"/>
          <w:sz w:val="22"/>
          <w:szCs w:val="22"/>
          <w:lang w:eastAsia="de-CH"/>
        </w:rPr>
      </w:pPr>
      <w:r w:rsidRPr="00810BEE">
        <w:rPr>
          <w:rStyle w:val="Hyperlink"/>
        </w:rPr>
        <w:fldChar w:fldCharType="begin"/>
      </w:r>
      <w:r w:rsidRPr="00810BEE">
        <w:rPr>
          <w:rStyle w:val="Hyperlink"/>
        </w:rPr>
        <w:instrText xml:space="preserve"> TOC \o \h \z \u </w:instrText>
      </w:r>
      <w:r w:rsidRPr="00810BEE">
        <w:rPr>
          <w:rStyle w:val="Hyperlink"/>
        </w:rPr>
        <w:fldChar w:fldCharType="separate"/>
      </w:r>
      <w:hyperlink w:anchor="_Toc409789280" w:history="1">
        <w:r w:rsidR="007A471B" w:rsidRPr="00CE037A">
          <w:rPr>
            <w:rStyle w:val="Hyperlink"/>
            <w:noProof/>
          </w:rPr>
          <w:t>1</w:t>
        </w:r>
        <w:r w:rsidR="007A471B" w:rsidRPr="00B000B7">
          <w:rPr>
            <w:rFonts w:ascii="Calibri" w:eastAsia="Times New Roman" w:hAnsi="Calibri"/>
            <w:noProof/>
            <w:kern w:val="0"/>
            <w:sz w:val="22"/>
            <w:szCs w:val="22"/>
            <w:lang w:eastAsia="de-CH"/>
          </w:rPr>
          <w:tab/>
        </w:r>
        <w:r w:rsidR="007A471B" w:rsidRPr="00CE037A">
          <w:rPr>
            <w:rStyle w:val="Hyperlink"/>
            <w:noProof/>
          </w:rPr>
          <w:t>Zweck des Dokuments</w:t>
        </w:r>
        <w:r w:rsidR="007A471B">
          <w:rPr>
            <w:noProof/>
            <w:webHidden/>
          </w:rPr>
          <w:tab/>
        </w:r>
        <w:r w:rsidR="007A471B">
          <w:rPr>
            <w:noProof/>
            <w:webHidden/>
          </w:rPr>
          <w:fldChar w:fldCharType="begin"/>
        </w:r>
        <w:r w:rsidR="007A471B">
          <w:rPr>
            <w:noProof/>
            <w:webHidden/>
          </w:rPr>
          <w:instrText xml:space="preserve"> PAGEREF _Toc409789280 \h </w:instrText>
        </w:r>
        <w:r w:rsidR="007A471B">
          <w:rPr>
            <w:noProof/>
            <w:webHidden/>
          </w:rPr>
        </w:r>
        <w:r w:rsidR="007A471B">
          <w:rPr>
            <w:noProof/>
            <w:webHidden/>
          </w:rPr>
          <w:fldChar w:fldCharType="separate"/>
        </w:r>
        <w:r w:rsidR="007A471B">
          <w:rPr>
            <w:noProof/>
            <w:webHidden/>
          </w:rPr>
          <w:t>3</w:t>
        </w:r>
        <w:r w:rsidR="007A471B">
          <w:rPr>
            <w:noProof/>
            <w:webHidden/>
          </w:rPr>
          <w:fldChar w:fldCharType="end"/>
        </w:r>
      </w:hyperlink>
    </w:p>
    <w:p w:rsidR="007A471B" w:rsidRPr="00B000B7" w:rsidRDefault="007A471B">
      <w:pPr>
        <w:pStyle w:val="Verzeichnis1"/>
        <w:tabs>
          <w:tab w:val="right" w:leader="dot" w:pos="9627"/>
        </w:tabs>
        <w:rPr>
          <w:rFonts w:ascii="Calibri" w:eastAsia="Times New Roman" w:hAnsi="Calibri"/>
          <w:noProof/>
          <w:kern w:val="0"/>
          <w:sz w:val="22"/>
          <w:szCs w:val="22"/>
          <w:lang w:eastAsia="de-CH"/>
        </w:rPr>
      </w:pPr>
      <w:hyperlink w:anchor="_Toc409789281" w:history="1">
        <w:r w:rsidRPr="00CE037A">
          <w:rPr>
            <w:rStyle w:val="Hyperlink"/>
            <w:noProof/>
          </w:rPr>
          <w:t>2</w:t>
        </w:r>
        <w:r w:rsidRPr="00B000B7">
          <w:rPr>
            <w:rFonts w:ascii="Calibri" w:eastAsia="Times New Roman" w:hAnsi="Calibri"/>
            <w:noProof/>
            <w:kern w:val="0"/>
            <w:sz w:val="22"/>
            <w:szCs w:val="22"/>
            <w:lang w:eastAsia="de-CH"/>
          </w:rPr>
          <w:tab/>
        </w:r>
        <w:r w:rsidRPr="00CE037A">
          <w:rPr>
            <w:rStyle w:val="Hyperlink"/>
            <w:noProof/>
          </w:rPr>
          <w:t>Ausgangslage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_Toc409789281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A471B" w:rsidRPr="00B000B7" w:rsidRDefault="007A471B">
      <w:pPr>
        <w:pStyle w:val="Verzeichnis1"/>
        <w:tabs>
          <w:tab w:val="right" w:leader="dot" w:pos="9627"/>
        </w:tabs>
        <w:rPr>
          <w:rFonts w:ascii="Calibri" w:eastAsia="Times New Roman" w:hAnsi="Calibri"/>
          <w:noProof/>
          <w:kern w:val="0"/>
          <w:sz w:val="22"/>
          <w:szCs w:val="22"/>
          <w:lang w:eastAsia="de-CH"/>
        </w:rPr>
      </w:pPr>
      <w:hyperlink w:anchor="_Toc409789282" w:history="1">
        <w:r w:rsidRPr="00CE037A">
          <w:rPr>
            <w:rStyle w:val="Hyperlink"/>
            <w:noProof/>
          </w:rPr>
          <w:t>3</w:t>
        </w:r>
        <w:r w:rsidRPr="00B000B7">
          <w:rPr>
            <w:rFonts w:ascii="Calibri" w:eastAsia="Times New Roman" w:hAnsi="Calibri"/>
            <w:noProof/>
            <w:kern w:val="0"/>
            <w:sz w:val="22"/>
            <w:szCs w:val="22"/>
            <w:lang w:eastAsia="de-CH"/>
          </w:rPr>
          <w:tab/>
        </w:r>
        <w:r w:rsidRPr="00CE037A">
          <w:rPr>
            <w:rStyle w:val="Hyperlink"/>
            <w:noProof/>
          </w:rPr>
          <w:t>Ziele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_Toc409789282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A471B" w:rsidRPr="00B000B7" w:rsidRDefault="007A471B">
      <w:pPr>
        <w:pStyle w:val="Verzeichnis1"/>
        <w:tabs>
          <w:tab w:val="right" w:leader="dot" w:pos="9627"/>
        </w:tabs>
        <w:rPr>
          <w:rFonts w:ascii="Calibri" w:eastAsia="Times New Roman" w:hAnsi="Calibri"/>
          <w:noProof/>
          <w:kern w:val="0"/>
          <w:sz w:val="22"/>
          <w:szCs w:val="22"/>
          <w:lang w:eastAsia="de-CH"/>
        </w:rPr>
      </w:pPr>
      <w:hyperlink w:anchor="_Toc409789283" w:history="1">
        <w:r w:rsidRPr="00CE037A">
          <w:rPr>
            <w:rStyle w:val="Hyperlink"/>
            <w:noProof/>
          </w:rPr>
          <w:t>4</w:t>
        </w:r>
        <w:r w:rsidRPr="00B000B7">
          <w:rPr>
            <w:rFonts w:ascii="Calibri" w:eastAsia="Times New Roman" w:hAnsi="Calibri"/>
            <w:noProof/>
            <w:kern w:val="0"/>
            <w:sz w:val="22"/>
            <w:szCs w:val="22"/>
            <w:lang w:eastAsia="de-CH"/>
          </w:rPr>
          <w:tab/>
        </w:r>
        <w:r w:rsidRPr="00CE037A">
          <w:rPr>
            <w:rStyle w:val="Hyperlink"/>
            <w:noProof/>
          </w:rPr>
          <w:t>Rahmenbedingungen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_Toc409789283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A471B" w:rsidRPr="00B000B7" w:rsidRDefault="007A471B">
      <w:pPr>
        <w:pStyle w:val="Verzeichnis1"/>
        <w:tabs>
          <w:tab w:val="right" w:leader="dot" w:pos="9627"/>
        </w:tabs>
        <w:rPr>
          <w:rFonts w:ascii="Calibri" w:eastAsia="Times New Roman" w:hAnsi="Calibri"/>
          <w:noProof/>
          <w:kern w:val="0"/>
          <w:sz w:val="22"/>
          <w:szCs w:val="22"/>
          <w:lang w:eastAsia="de-CH"/>
        </w:rPr>
      </w:pPr>
      <w:hyperlink w:anchor="_Toc409789284" w:history="1">
        <w:r w:rsidRPr="00CE037A">
          <w:rPr>
            <w:rStyle w:val="Hyperlink"/>
            <w:noProof/>
          </w:rPr>
          <w:t>5</w:t>
        </w:r>
        <w:r w:rsidRPr="00B000B7">
          <w:rPr>
            <w:rFonts w:ascii="Calibri" w:eastAsia="Times New Roman" w:hAnsi="Calibri"/>
            <w:noProof/>
            <w:kern w:val="0"/>
            <w:sz w:val="22"/>
            <w:szCs w:val="22"/>
            <w:lang w:eastAsia="de-CH"/>
          </w:rPr>
          <w:tab/>
        </w:r>
        <w:r w:rsidRPr="00CE037A">
          <w:rPr>
            <w:rStyle w:val="Hyperlink"/>
            <w:noProof/>
          </w:rPr>
          <w:t>Aufwand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_Toc409789284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A471B" w:rsidRPr="00B000B7" w:rsidRDefault="007A471B">
      <w:pPr>
        <w:pStyle w:val="Verzeichnis1"/>
        <w:tabs>
          <w:tab w:val="right" w:leader="dot" w:pos="9627"/>
        </w:tabs>
        <w:rPr>
          <w:rFonts w:ascii="Calibri" w:eastAsia="Times New Roman" w:hAnsi="Calibri"/>
          <w:noProof/>
          <w:kern w:val="0"/>
          <w:sz w:val="22"/>
          <w:szCs w:val="22"/>
          <w:lang w:eastAsia="de-CH"/>
        </w:rPr>
      </w:pPr>
      <w:hyperlink w:anchor="_Toc409789285" w:history="1">
        <w:r w:rsidRPr="00CE037A">
          <w:rPr>
            <w:rStyle w:val="Hyperlink"/>
            <w:noProof/>
          </w:rPr>
          <w:t>6</w:t>
        </w:r>
        <w:r w:rsidRPr="00B000B7">
          <w:rPr>
            <w:rFonts w:ascii="Calibri" w:eastAsia="Times New Roman" w:hAnsi="Calibri"/>
            <w:noProof/>
            <w:kern w:val="0"/>
            <w:sz w:val="22"/>
            <w:szCs w:val="22"/>
            <w:lang w:eastAsia="de-CH"/>
          </w:rPr>
          <w:tab/>
        </w:r>
        <w:r w:rsidRPr="00CE037A">
          <w:rPr>
            <w:rStyle w:val="Hyperlink"/>
            <w:noProof/>
          </w:rPr>
          <w:t>Kosten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_Toc409789285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A471B" w:rsidRPr="00B000B7" w:rsidRDefault="007A471B">
      <w:pPr>
        <w:pStyle w:val="Verzeichnis1"/>
        <w:tabs>
          <w:tab w:val="right" w:leader="dot" w:pos="9627"/>
        </w:tabs>
        <w:rPr>
          <w:rFonts w:ascii="Calibri" w:eastAsia="Times New Roman" w:hAnsi="Calibri"/>
          <w:noProof/>
          <w:kern w:val="0"/>
          <w:sz w:val="22"/>
          <w:szCs w:val="22"/>
          <w:lang w:eastAsia="de-CH"/>
        </w:rPr>
      </w:pPr>
      <w:hyperlink w:anchor="_Toc409789286" w:history="1">
        <w:r w:rsidRPr="00CE037A">
          <w:rPr>
            <w:rStyle w:val="Hyperlink"/>
            <w:noProof/>
          </w:rPr>
          <w:t>7</w:t>
        </w:r>
        <w:r w:rsidRPr="00B000B7">
          <w:rPr>
            <w:rFonts w:ascii="Calibri" w:eastAsia="Times New Roman" w:hAnsi="Calibri"/>
            <w:noProof/>
            <w:kern w:val="0"/>
            <w:sz w:val="22"/>
            <w:szCs w:val="22"/>
            <w:lang w:eastAsia="de-CH"/>
          </w:rPr>
          <w:tab/>
        </w:r>
        <w:r w:rsidRPr="00CE037A">
          <w:rPr>
            <w:rStyle w:val="Hyperlink"/>
            <w:noProof/>
          </w:rPr>
          <w:t>Termine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_Toc409789286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A471B" w:rsidRPr="00B000B7" w:rsidRDefault="007A471B">
      <w:pPr>
        <w:pStyle w:val="Verzeichnis1"/>
        <w:tabs>
          <w:tab w:val="right" w:leader="dot" w:pos="9627"/>
        </w:tabs>
        <w:rPr>
          <w:rFonts w:ascii="Calibri" w:eastAsia="Times New Roman" w:hAnsi="Calibri"/>
          <w:noProof/>
          <w:kern w:val="0"/>
          <w:sz w:val="22"/>
          <w:szCs w:val="22"/>
          <w:lang w:eastAsia="de-CH"/>
        </w:rPr>
      </w:pPr>
      <w:hyperlink w:anchor="_Toc409789287" w:history="1">
        <w:r w:rsidRPr="00CE037A">
          <w:rPr>
            <w:rStyle w:val="Hyperlink"/>
            <w:noProof/>
          </w:rPr>
          <w:t>8</w:t>
        </w:r>
        <w:r w:rsidRPr="00B000B7">
          <w:rPr>
            <w:rFonts w:ascii="Calibri" w:eastAsia="Times New Roman" w:hAnsi="Calibri"/>
            <w:noProof/>
            <w:kern w:val="0"/>
            <w:sz w:val="22"/>
            <w:szCs w:val="22"/>
            <w:lang w:eastAsia="de-CH"/>
          </w:rPr>
          <w:tab/>
        </w:r>
        <w:r w:rsidRPr="00CE037A">
          <w:rPr>
            <w:rStyle w:val="Hyperlink"/>
            <w:noProof/>
          </w:rPr>
          <w:t>Ressourcen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_Toc409789287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A471B" w:rsidRPr="00B000B7" w:rsidRDefault="007A471B">
      <w:pPr>
        <w:pStyle w:val="Verzeichnis1"/>
        <w:tabs>
          <w:tab w:val="right" w:leader="dot" w:pos="9627"/>
        </w:tabs>
        <w:rPr>
          <w:rFonts w:ascii="Calibri" w:eastAsia="Times New Roman" w:hAnsi="Calibri"/>
          <w:noProof/>
          <w:kern w:val="0"/>
          <w:sz w:val="22"/>
          <w:szCs w:val="22"/>
          <w:lang w:eastAsia="de-CH"/>
        </w:rPr>
      </w:pPr>
      <w:hyperlink w:anchor="_Toc409789288" w:history="1">
        <w:r w:rsidRPr="00CE037A">
          <w:rPr>
            <w:rStyle w:val="Hyperlink"/>
            <w:noProof/>
          </w:rPr>
          <w:t>9</w:t>
        </w:r>
        <w:r w:rsidRPr="00B000B7">
          <w:rPr>
            <w:rFonts w:ascii="Calibri" w:eastAsia="Times New Roman" w:hAnsi="Calibri"/>
            <w:noProof/>
            <w:kern w:val="0"/>
            <w:sz w:val="22"/>
            <w:szCs w:val="22"/>
            <w:lang w:eastAsia="de-CH"/>
          </w:rPr>
          <w:tab/>
        </w:r>
        <w:r w:rsidRPr="00CE037A">
          <w:rPr>
            <w:rStyle w:val="Hyperlink"/>
            <w:noProof/>
          </w:rPr>
          <w:t>Kommunikation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_Toc409789288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A471B" w:rsidRPr="00B000B7" w:rsidRDefault="007A471B">
      <w:pPr>
        <w:pStyle w:val="Verzeichnis1"/>
        <w:tabs>
          <w:tab w:val="right" w:leader="dot" w:pos="9627"/>
        </w:tabs>
        <w:rPr>
          <w:rFonts w:ascii="Calibri" w:eastAsia="Times New Roman" w:hAnsi="Calibri"/>
          <w:noProof/>
          <w:kern w:val="0"/>
          <w:sz w:val="22"/>
          <w:szCs w:val="22"/>
          <w:lang w:eastAsia="de-CH"/>
        </w:rPr>
      </w:pPr>
      <w:hyperlink w:anchor="_Toc409789289" w:history="1">
        <w:r w:rsidRPr="00CE037A">
          <w:rPr>
            <w:rStyle w:val="Hyperlink"/>
            <w:noProof/>
          </w:rPr>
          <w:t>10</w:t>
        </w:r>
        <w:r w:rsidRPr="00B000B7">
          <w:rPr>
            <w:rFonts w:ascii="Calibri" w:eastAsia="Times New Roman" w:hAnsi="Calibri"/>
            <w:noProof/>
            <w:kern w:val="0"/>
            <w:sz w:val="22"/>
            <w:szCs w:val="22"/>
            <w:lang w:eastAsia="de-CH"/>
          </w:rPr>
          <w:tab/>
        </w:r>
        <w:r w:rsidRPr="00CE037A">
          <w:rPr>
            <w:rStyle w:val="Hyperlink"/>
            <w:noProof/>
          </w:rPr>
          <w:t>Risiken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_Toc409789289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A471B" w:rsidRPr="00B000B7" w:rsidRDefault="007A471B">
      <w:pPr>
        <w:pStyle w:val="Verzeichnis1"/>
        <w:tabs>
          <w:tab w:val="right" w:leader="dot" w:pos="9627"/>
        </w:tabs>
        <w:rPr>
          <w:rFonts w:ascii="Calibri" w:eastAsia="Times New Roman" w:hAnsi="Calibri"/>
          <w:noProof/>
          <w:kern w:val="0"/>
          <w:sz w:val="22"/>
          <w:szCs w:val="22"/>
          <w:lang w:eastAsia="de-CH"/>
        </w:rPr>
      </w:pPr>
      <w:hyperlink w:anchor="_Toc409789290" w:history="1">
        <w:r w:rsidRPr="00CE037A">
          <w:rPr>
            <w:rStyle w:val="Hyperlink"/>
            <w:noProof/>
          </w:rPr>
          <w:t>11</w:t>
        </w:r>
        <w:r w:rsidRPr="00B000B7">
          <w:rPr>
            <w:rFonts w:ascii="Calibri" w:eastAsia="Times New Roman" w:hAnsi="Calibri"/>
            <w:noProof/>
            <w:kern w:val="0"/>
            <w:sz w:val="22"/>
            <w:szCs w:val="22"/>
            <w:lang w:eastAsia="de-CH"/>
          </w:rPr>
          <w:tab/>
        </w:r>
        <w:r w:rsidRPr="00CE037A">
          <w:rPr>
            <w:rStyle w:val="Hyperlink"/>
            <w:noProof/>
          </w:rPr>
          <w:t>Projektinitialisierungsauftrag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_Toc409789290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33095" w:rsidRDefault="00A33095" w:rsidP="00810BEE">
      <w:pPr>
        <w:pStyle w:val="Verzeichnis1"/>
        <w:tabs>
          <w:tab w:val="right" w:leader="dot" w:pos="9639"/>
        </w:tabs>
        <w:ind w:right="-2"/>
        <w:rPr>
          <w:b/>
        </w:rPr>
      </w:pPr>
      <w:r w:rsidRPr="00810BEE">
        <w:rPr>
          <w:rStyle w:val="Hyperlink"/>
        </w:rPr>
        <w:fldChar w:fldCharType="end"/>
      </w:r>
    </w:p>
    <w:p w:rsidR="00A33095" w:rsidRDefault="00A33095">
      <w:pPr>
        <w:spacing w:after="200"/>
        <w:rPr>
          <w:b/>
        </w:rPr>
      </w:pPr>
    </w:p>
    <w:p w:rsidR="00A33095" w:rsidRDefault="00A33095">
      <w:pPr>
        <w:spacing w:after="200"/>
        <w:rPr>
          <w:b/>
        </w:rPr>
      </w:pPr>
    </w:p>
    <w:p w:rsidR="001501D4" w:rsidRDefault="001501D4">
      <w:pPr>
        <w:tabs>
          <w:tab w:val="right" w:leader="dot" w:pos="9276"/>
        </w:tabs>
      </w:pPr>
    </w:p>
    <w:p w:rsidR="001501D4" w:rsidRDefault="001501D4">
      <w:pPr>
        <w:spacing w:before="200" w:after="200"/>
        <w:rPr>
          <w:b/>
        </w:rPr>
      </w:pPr>
      <w:r>
        <w:rPr>
          <w:b/>
        </w:rPr>
        <w:t>Abbildungsverzeichnis</w:t>
      </w:r>
    </w:p>
    <w:p w:rsidR="001501D4" w:rsidRDefault="001501D4"/>
    <w:p w:rsidR="001501D4" w:rsidRDefault="001501D4">
      <w:pPr>
        <w:rPr>
          <w:lang w:val="fr-FR"/>
        </w:rPr>
      </w:pPr>
      <w:r>
        <w:rPr>
          <w:lang w:val="fr-FR"/>
        </w:rPr>
        <w:t xml:space="preserve"> </w:t>
      </w:r>
      <w:r>
        <w:rPr>
          <w:lang w:val="fr-FR"/>
        </w:rPr>
        <w:br/>
      </w:r>
      <w:r>
        <w:br w:type="page"/>
      </w:r>
      <w:bookmarkStart w:id="1" w:name="_Toc409789280"/>
      <w:r>
        <w:lastRenderedPageBreak/>
        <w:t>Zweck des Dokuments</w:t>
      </w:r>
      <w:bookmarkEnd w:id="1"/>
    </w:p>
    <w:p w:rsidR="008136A0" w:rsidRDefault="002259D2" w:rsidP="008136A0">
      <w:r>
        <w:t>Der Projektinitialisierungsauftrag bildet die verbindliche Grundlage für die Freigabe der Phase Initialisierung. Er ist die Vereinbarung zwischen Auftraggeber und Projektleiter.</w:t>
      </w:r>
    </w:p>
    <w:p w:rsidR="008136A0" w:rsidRDefault="008136A0" w:rsidP="008136A0"/>
    <w:p w:rsidR="001501D4" w:rsidRDefault="001501D4">
      <w:pPr>
        <w:pStyle w:val="berschrift1"/>
        <w:tabs>
          <w:tab w:val="left" w:pos="432"/>
        </w:tabs>
        <w:spacing w:after="283"/>
      </w:pPr>
      <w:bookmarkStart w:id="2" w:name="_Toc409789281"/>
      <w:r>
        <w:t>Ausgangslage</w:t>
      </w:r>
      <w:bookmarkEnd w:id="2"/>
    </w:p>
    <w:p w:rsidR="00C223DB" w:rsidRPr="005A36ED" w:rsidRDefault="00C223DB" w:rsidP="00C223DB">
      <w:pPr>
        <w:pStyle w:val="Textkrper"/>
        <w:numPr>
          <w:ilvl w:val="0"/>
          <w:numId w:val="3"/>
        </w:numPr>
        <w:tabs>
          <w:tab w:val="left" w:pos="707"/>
        </w:tabs>
        <w:spacing w:after="0"/>
        <w:rPr>
          <w:color w:val="8064A2"/>
        </w:rPr>
      </w:pPr>
      <w:r w:rsidRPr="005A36ED">
        <w:rPr>
          <w:color w:val="8064A2"/>
        </w:rPr>
        <w:t>Worum geht es in dem fraglichen Projekt?</w:t>
      </w:r>
    </w:p>
    <w:p w:rsidR="00C223DB" w:rsidRPr="005A36ED" w:rsidRDefault="00C223DB" w:rsidP="00C223DB">
      <w:pPr>
        <w:pStyle w:val="Textkrper"/>
        <w:numPr>
          <w:ilvl w:val="0"/>
          <w:numId w:val="3"/>
        </w:numPr>
        <w:tabs>
          <w:tab w:val="left" w:pos="707"/>
        </w:tabs>
        <w:spacing w:after="0"/>
        <w:rPr>
          <w:color w:val="8064A2"/>
        </w:rPr>
      </w:pPr>
      <w:r w:rsidRPr="005A36ED">
        <w:rPr>
          <w:color w:val="8064A2"/>
        </w:rPr>
        <w:t>Welches ist die Problemstellung?</w:t>
      </w:r>
    </w:p>
    <w:p w:rsidR="002259D2" w:rsidRPr="005A36ED" w:rsidRDefault="00C223DB" w:rsidP="00C223DB">
      <w:pPr>
        <w:pStyle w:val="Textkrper"/>
        <w:numPr>
          <w:ilvl w:val="0"/>
          <w:numId w:val="3"/>
        </w:numPr>
        <w:tabs>
          <w:tab w:val="left" w:pos="707"/>
        </w:tabs>
        <w:spacing w:after="0"/>
        <w:rPr>
          <w:color w:val="8064A2"/>
        </w:rPr>
      </w:pPr>
      <w:r w:rsidRPr="005A36ED">
        <w:rPr>
          <w:color w:val="8064A2"/>
        </w:rPr>
        <w:t>Welche Vorleistungen wurden bereits erbracht?</w:t>
      </w:r>
    </w:p>
    <w:p w:rsidR="002259D2" w:rsidRPr="005A36ED" w:rsidRDefault="002259D2" w:rsidP="002259D2">
      <w:pPr>
        <w:pStyle w:val="Textkrper"/>
        <w:tabs>
          <w:tab w:val="left" w:pos="707"/>
        </w:tabs>
        <w:ind w:left="424"/>
        <w:rPr>
          <w:color w:val="8064A2"/>
        </w:rPr>
      </w:pPr>
    </w:p>
    <w:p w:rsidR="001501D4" w:rsidRDefault="001501D4" w:rsidP="00A33095">
      <w:pPr>
        <w:pStyle w:val="berschrift1"/>
        <w:tabs>
          <w:tab w:val="left" w:pos="432"/>
        </w:tabs>
        <w:spacing w:after="283"/>
      </w:pPr>
      <w:bookmarkStart w:id="3" w:name="_Toc409789282"/>
      <w:r>
        <w:t>Ziele</w:t>
      </w:r>
      <w:bookmarkEnd w:id="3"/>
    </w:p>
    <w:p w:rsidR="001501D4" w:rsidRPr="005A36ED" w:rsidRDefault="00C223DB">
      <w:pPr>
        <w:pStyle w:val="Textkrper"/>
        <w:numPr>
          <w:ilvl w:val="0"/>
          <w:numId w:val="3"/>
        </w:numPr>
        <w:tabs>
          <w:tab w:val="left" w:pos="707"/>
        </w:tabs>
        <w:spacing w:after="0"/>
        <w:rPr>
          <w:color w:val="8064A2"/>
        </w:rPr>
      </w:pPr>
      <w:r w:rsidRPr="005A36ED">
        <w:rPr>
          <w:color w:val="8064A2"/>
        </w:rPr>
        <w:t>Welche Ziele sollen mit der Phase Initialisierung erreicht werden?</w:t>
      </w:r>
    </w:p>
    <w:p w:rsidR="002259D2" w:rsidRDefault="002259D2" w:rsidP="002259D2">
      <w:pPr>
        <w:pStyle w:val="Textkrper"/>
        <w:ind w:left="424"/>
      </w:pPr>
    </w:p>
    <w:p w:rsidR="001501D4" w:rsidRDefault="00F956FF" w:rsidP="00A33095">
      <w:pPr>
        <w:pStyle w:val="berschrift1"/>
        <w:tabs>
          <w:tab w:val="left" w:pos="432"/>
        </w:tabs>
        <w:spacing w:after="283"/>
      </w:pPr>
      <w:bookmarkStart w:id="4" w:name="_Toc409789283"/>
      <w:r>
        <w:t>Rahmenbedingungen</w:t>
      </w:r>
      <w:bookmarkEnd w:id="4"/>
    </w:p>
    <w:p w:rsidR="001501D4" w:rsidRPr="005A36ED" w:rsidRDefault="00AC4CC2">
      <w:pPr>
        <w:pStyle w:val="Textkrper"/>
        <w:rPr>
          <w:color w:val="8064A2"/>
        </w:rPr>
      </w:pPr>
      <w:r w:rsidRPr="005A36ED">
        <w:rPr>
          <w:color w:val="8064A2"/>
        </w:rPr>
        <w:t>Unter welchen Rahmenbedingungen verläuft die Phase Initialisierung?</w:t>
      </w:r>
    </w:p>
    <w:p w:rsidR="001501D4" w:rsidRPr="005A36ED" w:rsidRDefault="00AC4CC2">
      <w:pPr>
        <w:pStyle w:val="Textkrper"/>
        <w:numPr>
          <w:ilvl w:val="0"/>
          <w:numId w:val="4"/>
        </w:numPr>
        <w:tabs>
          <w:tab w:val="left" w:pos="707"/>
        </w:tabs>
        <w:spacing w:after="0"/>
        <w:rPr>
          <w:color w:val="8064A2"/>
        </w:rPr>
      </w:pPr>
      <w:r w:rsidRPr="005A36ED">
        <w:rPr>
          <w:color w:val="8064A2"/>
        </w:rPr>
        <w:t>Administrativ</w:t>
      </w:r>
    </w:p>
    <w:p w:rsidR="001501D4" w:rsidRPr="005A36ED" w:rsidRDefault="00AC4CC2">
      <w:pPr>
        <w:pStyle w:val="Textkrper"/>
        <w:numPr>
          <w:ilvl w:val="0"/>
          <w:numId w:val="4"/>
        </w:numPr>
        <w:tabs>
          <w:tab w:val="left" w:pos="707"/>
        </w:tabs>
        <w:spacing w:after="0"/>
        <w:rPr>
          <w:color w:val="8064A2"/>
        </w:rPr>
      </w:pPr>
      <w:r w:rsidRPr="005A36ED">
        <w:rPr>
          <w:color w:val="8064A2"/>
        </w:rPr>
        <w:t>Organisatorisch</w:t>
      </w:r>
    </w:p>
    <w:p w:rsidR="001501D4" w:rsidRPr="005A36ED" w:rsidRDefault="00AC4CC2">
      <w:pPr>
        <w:pStyle w:val="Textkrper"/>
        <w:numPr>
          <w:ilvl w:val="0"/>
          <w:numId w:val="4"/>
        </w:numPr>
        <w:tabs>
          <w:tab w:val="left" w:pos="707"/>
        </w:tabs>
        <w:spacing w:after="0"/>
        <w:rPr>
          <w:color w:val="8064A2"/>
        </w:rPr>
      </w:pPr>
      <w:r w:rsidRPr="005A36ED">
        <w:rPr>
          <w:color w:val="8064A2"/>
        </w:rPr>
        <w:t>Zeitlicher Rahmen</w:t>
      </w:r>
    </w:p>
    <w:p w:rsidR="001501D4" w:rsidRPr="005A36ED" w:rsidRDefault="00AC4CC2">
      <w:pPr>
        <w:pStyle w:val="Textkrper"/>
        <w:numPr>
          <w:ilvl w:val="0"/>
          <w:numId w:val="4"/>
        </w:numPr>
        <w:tabs>
          <w:tab w:val="left" w:pos="707"/>
        </w:tabs>
        <w:rPr>
          <w:color w:val="8064A2"/>
        </w:rPr>
      </w:pPr>
      <w:r w:rsidRPr="005A36ED">
        <w:rPr>
          <w:color w:val="8064A2"/>
        </w:rPr>
        <w:t>Projektmethode</w:t>
      </w:r>
    </w:p>
    <w:p w:rsidR="00C223DB" w:rsidRDefault="00C223DB" w:rsidP="00C223DB">
      <w:pPr>
        <w:pStyle w:val="Textkrper"/>
        <w:ind w:left="424"/>
      </w:pPr>
    </w:p>
    <w:p w:rsidR="001501D4" w:rsidRDefault="00F956FF" w:rsidP="00A33095">
      <w:pPr>
        <w:pStyle w:val="berschrift1"/>
        <w:tabs>
          <w:tab w:val="left" w:pos="432"/>
        </w:tabs>
        <w:spacing w:after="283"/>
      </w:pPr>
      <w:bookmarkStart w:id="5" w:name="_Toc409789284"/>
      <w:r>
        <w:t>Aufwand</w:t>
      </w:r>
      <w:bookmarkEnd w:id="5"/>
    </w:p>
    <w:p w:rsidR="00C223DB" w:rsidRPr="005A36ED" w:rsidRDefault="00AC4CC2" w:rsidP="00AC4CC2">
      <w:pPr>
        <w:pStyle w:val="Textkrper"/>
        <w:rPr>
          <w:color w:val="8064A2"/>
        </w:rPr>
      </w:pPr>
      <w:r w:rsidRPr="005A36ED">
        <w:rPr>
          <w:color w:val="8064A2"/>
        </w:rPr>
        <w:t>Begründete Schätzung der benötigten Arbeitsstunden und des notwendigen Materials für die Durchführung der Phase Initialisierung.</w:t>
      </w:r>
    </w:p>
    <w:p w:rsidR="00AC4CC2" w:rsidRDefault="00AC4CC2" w:rsidP="00AC4CC2">
      <w:pPr>
        <w:pStyle w:val="Textkrper"/>
      </w:pPr>
    </w:p>
    <w:p w:rsidR="001501D4" w:rsidRDefault="00F956FF" w:rsidP="00A33095">
      <w:pPr>
        <w:pStyle w:val="berschrift1"/>
        <w:tabs>
          <w:tab w:val="left" w:pos="432"/>
        </w:tabs>
        <w:spacing w:after="283"/>
      </w:pPr>
      <w:bookmarkStart w:id="6" w:name="_Toc409789285"/>
      <w:r>
        <w:t>Kosten</w:t>
      </w:r>
      <w:bookmarkEnd w:id="6"/>
    </w:p>
    <w:p w:rsidR="001501D4" w:rsidRPr="005A36ED" w:rsidRDefault="001501D4">
      <w:pPr>
        <w:pStyle w:val="Textkrper"/>
        <w:rPr>
          <w:color w:val="8064A2"/>
        </w:rPr>
      </w:pPr>
      <w:r w:rsidRPr="005A36ED">
        <w:rPr>
          <w:color w:val="8064A2"/>
        </w:rPr>
        <w:t xml:space="preserve">Grobe Schätzung der Kosten </w:t>
      </w:r>
      <w:r w:rsidR="00AC4CC2" w:rsidRPr="005A36ED">
        <w:rPr>
          <w:color w:val="8064A2"/>
        </w:rPr>
        <w:t>für die Phase Initialisierung</w:t>
      </w:r>
      <w:r w:rsidRPr="005A36ED">
        <w:rPr>
          <w:color w:val="8064A2"/>
        </w:rPr>
        <w:t>.</w:t>
      </w:r>
    </w:p>
    <w:p w:rsidR="00C223DB" w:rsidRDefault="00C223DB">
      <w:pPr>
        <w:pStyle w:val="Textkrper"/>
      </w:pPr>
    </w:p>
    <w:p w:rsidR="001501D4" w:rsidRDefault="00F956FF">
      <w:pPr>
        <w:pStyle w:val="berschrift1"/>
        <w:tabs>
          <w:tab w:val="left" w:pos="432"/>
        </w:tabs>
        <w:spacing w:after="283"/>
      </w:pPr>
      <w:bookmarkStart w:id="7" w:name="_Toc409789286"/>
      <w:r>
        <w:t>Termine</w:t>
      </w:r>
      <w:bookmarkEnd w:id="7"/>
    </w:p>
    <w:p w:rsidR="001501D4" w:rsidRPr="0088737C" w:rsidRDefault="00AC4CC2" w:rsidP="004A2A4D">
      <w:pPr>
        <w:pStyle w:val="Textkrper"/>
        <w:numPr>
          <w:ilvl w:val="0"/>
          <w:numId w:val="4"/>
        </w:numPr>
        <w:tabs>
          <w:tab w:val="left" w:pos="707"/>
        </w:tabs>
        <w:spacing w:after="0"/>
        <w:rPr>
          <w:color w:val="5F497A"/>
        </w:rPr>
      </w:pPr>
      <w:r w:rsidRPr="0088737C">
        <w:rPr>
          <w:color w:val="5F497A"/>
        </w:rPr>
        <w:t>Endtermin für die Phase Initialisierung</w:t>
      </w:r>
    </w:p>
    <w:p w:rsidR="001501D4" w:rsidRPr="0088737C" w:rsidRDefault="004A2A4D" w:rsidP="004A2A4D">
      <w:pPr>
        <w:pStyle w:val="Textkrper"/>
        <w:numPr>
          <w:ilvl w:val="0"/>
          <w:numId w:val="6"/>
        </w:numPr>
        <w:tabs>
          <w:tab w:val="left" w:pos="707"/>
        </w:tabs>
        <w:spacing w:after="0"/>
        <w:rPr>
          <w:color w:val="5F497A"/>
        </w:rPr>
      </w:pPr>
      <w:r w:rsidRPr="0088737C">
        <w:rPr>
          <w:color w:val="5F497A"/>
        </w:rPr>
        <w:t>Eventuell weitere bereits bekannte Termine</w:t>
      </w:r>
    </w:p>
    <w:p w:rsidR="00C223DB" w:rsidRDefault="00C223DB" w:rsidP="00C223DB">
      <w:pPr>
        <w:pStyle w:val="Textkrper"/>
      </w:pPr>
    </w:p>
    <w:p w:rsidR="001501D4" w:rsidRDefault="00F956FF" w:rsidP="00A33095">
      <w:pPr>
        <w:pStyle w:val="berschrift1"/>
        <w:tabs>
          <w:tab w:val="left" w:pos="432"/>
        </w:tabs>
        <w:spacing w:after="283"/>
      </w:pPr>
      <w:bookmarkStart w:id="8" w:name="_Toc409789287"/>
      <w:r>
        <w:t>Ressourcen</w:t>
      </w:r>
      <w:bookmarkEnd w:id="8"/>
    </w:p>
    <w:p w:rsidR="001501D4" w:rsidRPr="0088737C" w:rsidRDefault="004A2A4D">
      <w:pPr>
        <w:pStyle w:val="Textkrper"/>
        <w:numPr>
          <w:ilvl w:val="0"/>
          <w:numId w:val="7"/>
        </w:numPr>
        <w:tabs>
          <w:tab w:val="left" w:pos="707"/>
        </w:tabs>
        <w:rPr>
          <w:color w:val="5F497A"/>
        </w:rPr>
      </w:pPr>
      <w:r w:rsidRPr="0088737C">
        <w:rPr>
          <w:color w:val="5F497A"/>
        </w:rPr>
        <w:t>Auf welche (im Betrieb oder der Schule) vorhandenen Ressourcen wird während der Initialisierungsphase zugegriffen?</w:t>
      </w:r>
    </w:p>
    <w:p w:rsidR="00F956FF" w:rsidRDefault="00F956FF" w:rsidP="00F956FF">
      <w:pPr>
        <w:pStyle w:val="Textkrper"/>
      </w:pPr>
    </w:p>
    <w:p w:rsidR="00F956FF" w:rsidRDefault="00F956FF" w:rsidP="00F956FF">
      <w:pPr>
        <w:pStyle w:val="berschrift1"/>
        <w:tabs>
          <w:tab w:val="left" w:pos="432"/>
        </w:tabs>
        <w:spacing w:after="283"/>
      </w:pPr>
      <w:bookmarkStart w:id="9" w:name="_Toc409789288"/>
      <w:r>
        <w:t>Kommunikatio</w:t>
      </w:r>
      <w:r w:rsidR="00C223DB">
        <w:t>n</w:t>
      </w:r>
      <w:bookmarkEnd w:id="9"/>
    </w:p>
    <w:p w:rsidR="004A2A4D" w:rsidRPr="0088737C" w:rsidRDefault="004A2A4D" w:rsidP="004A2A4D">
      <w:pPr>
        <w:pStyle w:val="Textkrper"/>
        <w:numPr>
          <w:ilvl w:val="0"/>
          <w:numId w:val="7"/>
        </w:numPr>
        <w:tabs>
          <w:tab w:val="left" w:pos="707"/>
        </w:tabs>
        <w:rPr>
          <w:color w:val="5F497A"/>
        </w:rPr>
      </w:pPr>
      <w:r w:rsidRPr="0088737C">
        <w:rPr>
          <w:color w:val="5F497A"/>
        </w:rPr>
        <w:t>Wer sind die Stakeholder, welche über die Initialisierungsphase informiert werden müssen?</w:t>
      </w:r>
    </w:p>
    <w:p w:rsidR="00C223DB" w:rsidRPr="0088737C" w:rsidRDefault="004A2A4D" w:rsidP="004A2A4D">
      <w:pPr>
        <w:pStyle w:val="Textkrper"/>
        <w:numPr>
          <w:ilvl w:val="0"/>
          <w:numId w:val="7"/>
        </w:numPr>
        <w:tabs>
          <w:tab w:val="left" w:pos="707"/>
        </w:tabs>
        <w:rPr>
          <w:color w:val="5F497A"/>
        </w:rPr>
      </w:pPr>
      <w:r w:rsidRPr="0088737C">
        <w:rPr>
          <w:color w:val="5F497A"/>
        </w:rPr>
        <w:t>Wer soll in welcher Form worüber informiert werden?</w:t>
      </w:r>
    </w:p>
    <w:p w:rsidR="00C223DB" w:rsidRDefault="00C223DB" w:rsidP="00C223DB"/>
    <w:p w:rsidR="004A2A4D" w:rsidRPr="00C223DB" w:rsidRDefault="004A2A4D" w:rsidP="00C223DB"/>
    <w:p w:rsidR="00F956FF" w:rsidRDefault="00F956FF" w:rsidP="00F956FF">
      <w:pPr>
        <w:pStyle w:val="berschrift1"/>
        <w:tabs>
          <w:tab w:val="left" w:pos="432"/>
        </w:tabs>
        <w:spacing w:after="283"/>
      </w:pPr>
      <w:bookmarkStart w:id="10" w:name="_Toc409789289"/>
      <w:r>
        <w:lastRenderedPageBreak/>
        <w:t>Risiken</w:t>
      </w:r>
      <w:bookmarkEnd w:id="10"/>
    </w:p>
    <w:p w:rsidR="006E5967" w:rsidRPr="0088737C" w:rsidRDefault="004A2A4D" w:rsidP="00257E57">
      <w:pPr>
        <w:pStyle w:val="Textkrper"/>
        <w:numPr>
          <w:ilvl w:val="0"/>
          <w:numId w:val="7"/>
        </w:numPr>
        <w:tabs>
          <w:tab w:val="left" w:pos="707"/>
        </w:tabs>
        <w:rPr>
          <w:color w:val="5F497A"/>
        </w:rPr>
      </w:pPr>
      <w:r w:rsidRPr="0088737C">
        <w:rPr>
          <w:color w:val="5F497A"/>
        </w:rPr>
        <w:t xml:space="preserve">Welche Risiken </w:t>
      </w:r>
      <w:r w:rsidR="00257E57" w:rsidRPr="0088737C">
        <w:rPr>
          <w:color w:val="5F497A"/>
        </w:rPr>
        <w:t>sind für die Phase Initialisierung erkennbar?</w:t>
      </w:r>
    </w:p>
    <w:p w:rsidR="00257E57" w:rsidRPr="0088737C" w:rsidRDefault="00257E57" w:rsidP="00257E57">
      <w:pPr>
        <w:pStyle w:val="Textkrper"/>
        <w:numPr>
          <w:ilvl w:val="0"/>
          <w:numId w:val="7"/>
        </w:numPr>
        <w:tabs>
          <w:tab w:val="left" w:pos="707"/>
        </w:tabs>
        <w:rPr>
          <w:color w:val="5F497A"/>
        </w:rPr>
      </w:pPr>
      <w:r w:rsidRPr="0088737C">
        <w:rPr>
          <w:color w:val="5F497A"/>
        </w:rPr>
        <w:t>Wie hoch stufen wir die Eintretens-Wahrscheinlichkeit und das Mass der Auswirkungen pro Risiko ein?</w:t>
      </w:r>
    </w:p>
    <w:p w:rsidR="00257E57" w:rsidRDefault="00257E57" w:rsidP="00257E57">
      <w:pPr>
        <w:pStyle w:val="Textkrper"/>
        <w:numPr>
          <w:ilvl w:val="0"/>
          <w:numId w:val="7"/>
        </w:numPr>
        <w:tabs>
          <w:tab w:val="left" w:pos="707"/>
        </w:tabs>
        <w:rPr>
          <w:color w:val="5F497A"/>
        </w:rPr>
      </w:pPr>
      <w:r w:rsidRPr="0088737C">
        <w:rPr>
          <w:color w:val="5F497A"/>
        </w:rPr>
        <w:t>Müssen wir irgendwelche Massnahmen treffen, um bestimmte Risiken zu minimieren?</w:t>
      </w:r>
    </w:p>
    <w:p w:rsidR="007A471B" w:rsidRDefault="007A471B" w:rsidP="007A471B">
      <w:pPr>
        <w:pStyle w:val="Textkrper"/>
        <w:rPr>
          <w:color w:val="5F497A"/>
        </w:rPr>
      </w:pPr>
    </w:p>
    <w:p w:rsidR="007A471B" w:rsidRDefault="007A471B" w:rsidP="007A471B">
      <w:pPr>
        <w:pStyle w:val="berschrift1"/>
        <w:tabs>
          <w:tab w:val="clear" w:pos="432"/>
          <w:tab w:val="left" w:pos="850"/>
          <w:tab w:val="num" w:pos="1134"/>
        </w:tabs>
        <w:suppressAutoHyphens w:val="0"/>
        <w:spacing w:before="120" w:after="120" w:line="288" w:lineRule="auto"/>
        <w:ind w:left="851" w:hanging="851"/>
      </w:pPr>
      <w:bookmarkStart w:id="11" w:name="_Toc409788304"/>
      <w:bookmarkStart w:id="12" w:name="_Toc409789290"/>
      <w:r>
        <w:t>Projekt</w:t>
      </w:r>
      <w:bookmarkEnd w:id="11"/>
      <w:r>
        <w:t>initialisierungsauftrag</w:t>
      </w:r>
      <w:bookmarkEnd w:id="12"/>
    </w:p>
    <w:p w:rsidR="007A471B" w:rsidRDefault="007A471B" w:rsidP="007A471B">
      <w:pPr>
        <w:pStyle w:val="TextCDB"/>
        <w:rPr>
          <w:lang w:val="de-CH"/>
        </w:rPr>
      </w:pPr>
      <w:r>
        <w:rPr>
          <w:lang w:val="de-CH"/>
        </w:rPr>
        <w:t>Hiermit erteilt der Auftraggeber den Auftrag zur Durchführung der Initialisierungsphase des Projektes:</w:t>
      </w:r>
    </w:p>
    <w:p w:rsidR="007A471B" w:rsidRDefault="007A471B" w:rsidP="007A471B">
      <w:pPr>
        <w:pStyle w:val="TextCDB"/>
        <w:rPr>
          <w:lang w:val="de-CH"/>
        </w:rPr>
      </w:pPr>
    </w:p>
    <w:p w:rsidR="007A471B" w:rsidRDefault="007A471B" w:rsidP="007A471B">
      <w:pPr>
        <w:pStyle w:val="TextCDB"/>
        <w:rPr>
          <w:lang w:val="de-CH"/>
        </w:rPr>
      </w:pPr>
    </w:p>
    <w:p w:rsidR="007A471B" w:rsidRDefault="007A471B" w:rsidP="007A471B">
      <w:pPr>
        <w:pStyle w:val="TextCDB"/>
        <w:rPr>
          <w:lang w:val="de-CH"/>
        </w:rPr>
      </w:pPr>
    </w:p>
    <w:p w:rsidR="007A471B" w:rsidRDefault="007A471B" w:rsidP="007A471B">
      <w:pPr>
        <w:pStyle w:val="TextCDB"/>
        <w:rPr>
          <w:lang w:val="de-CH"/>
        </w:rPr>
      </w:pPr>
    </w:p>
    <w:p w:rsidR="007A471B" w:rsidRDefault="007A471B" w:rsidP="007A471B">
      <w:pPr>
        <w:pStyle w:val="TextCDB"/>
        <w:rPr>
          <w:lang w:val="de-CH"/>
        </w:rPr>
      </w:pPr>
    </w:p>
    <w:p w:rsidR="007A471B" w:rsidRDefault="007A471B" w:rsidP="007A471B">
      <w:pPr>
        <w:pStyle w:val="TextCDB"/>
        <w:rPr>
          <w:lang w:val="de-CH"/>
        </w:rPr>
      </w:pPr>
      <w:r>
        <w:rPr>
          <w:lang w:val="de-CH"/>
        </w:rPr>
        <w:softHyphen/>
      </w:r>
      <w:r>
        <w:rPr>
          <w:lang w:val="de-CH"/>
        </w:rPr>
        <w:softHyphen/>
      </w:r>
      <w:r>
        <w:rPr>
          <w:lang w:val="de-CH"/>
        </w:rPr>
        <w:softHyphen/>
      </w:r>
      <w:r>
        <w:rPr>
          <w:lang w:val="de-CH"/>
        </w:rPr>
        <w:softHyphen/>
      </w:r>
      <w:r>
        <w:rPr>
          <w:lang w:val="de-CH"/>
        </w:rPr>
        <w:softHyphen/>
      </w:r>
      <w:r>
        <w:rPr>
          <w:lang w:val="de-CH"/>
        </w:rPr>
        <w:softHyphen/>
      </w:r>
      <w:r>
        <w:rPr>
          <w:lang w:val="de-CH"/>
        </w:rPr>
        <w:softHyphen/>
      </w:r>
      <w:r>
        <w:rPr>
          <w:lang w:val="de-CH"/>
        </w:rPr>
        <w:softHyphen/>
      </w:r>
      <w:r>
        <w:rPr>
          <w:lang w:val="de-CH"/>
        </w:rPr>
        <w:softHyphen/>
      </w:r>
      <w:r>
        <w:rPr>
          <w:lang w:val="de-CH"/>
        </w:rPr>
        <w:softHyphen/>
      </w:r>
      <w:r>
        <w:rPr>
          <w:lang w:val="de-CH"/>
        </w:rPr>
        <w:softHyphen/>
      </w:r>
      <w:r>
        <w:rPr>
          <w:lang w:val="de-CH"/>
        </w:rPr>
        <w:softHyphen/>
      </w:r>
      <w:r>
        <w:rPr>
          <w:lang w:val="de-CH"/>
        </w:rPr>
        <w:softHyphen/>
      </w:r>
      <w:r>
        <w:rPr>
          <w:lang w:val="de-CH"/>
        </w:rPr>
        <w:softHyphen/>
      </w:r>
      <w:r>
        <w:rPr>
          <w:lang w:val="de-CH"/>
        </w:rPr>
        <w:softHyphen/>
      </w:r>
      <w:r>
        <w:rPr>
          <w:lang w:val="de-CH"/>
        </w:rPr>
        <w:softHyphen/>
      </w:r>
      <w:r>
        <w:rPr>
          <w:lang w:val="de-CH"/>
        </w:rPr>
        <w:softHyphen/>
      </w:r>
      <w:r>
        <w:rPr>
          <w:lang w:val="de-CH"/>
        </w:rPr>
        <w:softHyphen/>
      </w:r>
      <w:r>
        <w:rPr>
          <w:lang w:val="de-CH"/>
        </w:rPr>
        <w:softHyphen/>
      </w:r>
      <w:r>
        <w:rPr>
          <w:lang w:val="de-CH"/>
        </w:rPr>
        <w:softHyphen/>
      </w:r>
      <w:r>
        <w:rPr>
          <w:lang w:val="de-CH"/>
        </w:rPr>
        <w:softHyphen/>
      </w:r>
      <w:r>
        <w:rPr>
          <w:lang w:val="de-CH"/>
        </w:rPr>
        <w:softHyphen/>
        <w:t>________________________</w:t>
      </w:r>
      <w:r>
        <w:rPr>
          <w:lang w:val="de-CH"/>
        </w:rPr>
        <w:tab/>
      </w:r>
      <w:r>
        <w:rPr>
          <w:lang w:val="de-CH"/>
        </w:rPr>
        <w:tab/>
        <w:t>_______________________</w:t>
      </w:r>
    </w:p>
    <w:p w:rsidR="007A471B" w:rsidRDefault="007A471B" w:rsidP="007A471B">
      <w:pPr>
        <w:pStyle w:val="TextCDB"/>
        <w:rPr>
          <w:lang w:val="de-CH"/>
        </w:rPr>
      </w:pPr>
      <w:r>
        <w:rPr>
          <w:lang w:val="de-CH"/>
        </w:rPr>
        <w:t>Der Auftraggeber</w:t>
      </w:r>
      <w:r>
        <w:rPr>
          <w:lang w:val="de-CH"/>
        </w:rPr>
        <w:tab/>
      </w:r>
      <w:r>
        <w:rPr>
          <w:lang w:val="de-CH"/>
        </w:rPr>
        <w:tab/>
      </w:r>
      <w:r>
        <w:rPr>
          <w:lang w:val="de-CH"/>
        </w:rPr>
        <w:tab/>
      </w:r>
      <w:r>
        <w:rPr>
          <w:lang w:val="de-CH"/>
        </w:rPr>
        <w:tab/>
        <w:t>Der Projektleiter (für die Phase Initialisierung)</w:t>
      </w:r>
    </w:p>
    <w:p w:rsidR="007A471B" w:rsidRPr="0088737C" w:rsidRDefault="007A471B" w:rsidP="007A471B">
      <w:pPr>
        <w:pStyle w:val="Textkrper"/>
        <w:rPr>
          <w:color w:val="5F497A"/>
        </w:rPr>
      </w:pPr>
      <w:r>
        <w:t>(Ort, Datum, Unterschrift)</w:t>
      </w:r>
      <w:r>
        <w:tab/>
      </w:r>
      <w:r>
        <w:tab/>
      </w:r>
      <w:r>
        <w:tab/>
        <w:t>(Ort, Datum, Unterschrift)</w:t>
      </w:r>
    </w:p>
    <w:sectPr w:rsidR="007A471B" w:rsidRPr="0088737C" w:rsidSect="00810BEE">
      <w:headerReference w:type="default" r:id="rId8"/>
      <w:footerReference w:type="default" r:id="rId9"/>
      <w:headerReference w:type="first" r:id="rId10"/>
      <w:footerReference w:type="first" r:id="rId11"/>
      <w:footnotePr>
        <w:pos w:val="beneathText"/>
      </w:footnotePr>
      <w:type w:val="continuous"/>
      <w:pgSz w:w="11905" w:h="16837"/>
      <w:pgMar w:top="1134" w:right="1134" w:bottom="1134" w:left="1134" w:header="851" w:footer="60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4F1A" w:rsidRDefault="00854F1A">
      <w:r>
        <w:separator/>
      </w:r>
    </w:p>
  </w:endnote>
  <w:endnote w:type="continuationSeparator" w:id="0">
    <w:p w:rsidR="00854F1A" w:rsidRDefault="00854F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tarSymbol">
    <w:charset w:val="00"/>
    <w:family w:val="auto"/>
    <w:pitch w:val="variable"/>
    <w:sig w:usb0="00000003" w:usb1="10008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utiger 45 Light">
    <w:altName w:val="Arial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0A21" w:rsidRDefault="00950A21">
    <w:pPr>
      <w:pStyle w:val="Fuzeile"/>
      <w:rPr>
        <w:sz w:val="2"/>
        <w:szCs w:val="2"/>
      </w:rPr>
    </w:pPr>
  </w:p>
  <w:tbl>
    <w:tblPr>
      <w:tblW w:w="0" w:type="auto"/>
      <w:tblBorders>
        <w:top w:val="single" w:sz="4" w:space="0" w:color="000000"/>
      </w:tblBorders>
      <w:tblLook w:val="01E0" w:firstRow="1" w:lastRow="1" w:firstColumn="1" w:lastColumn="1" w:noHBand="0" w:noVBand="0"/>
    </w:tblPr>
    <w:tblGrid>
      <w:gridCol w:w="3259"/>
      <w:gridCol w:w="3259"/>
      <w:gridCol w:w="3259"/>
    </w:tblGrid>
    <w:tr w:rsidR="00950A21" w:rsidTr="005A36ED">
      <w:tc>
        <w:tcPr>
          <w:tcW w:w="3259" w:type="dxa"/>
          <w:shd w:val="clear" w:color="auto" w:fill="auto"/>
        </w:tcPr>
        <w:p w:rsidR="00950A21" w:rsidRPr="005A36ED" w:rsidRDefault="00950A21">
          <w:pPr>
            <w:pStyle w:val="Fuzeile"/>
            <w:rPr>
              <w:sz w:val="20"/>
              <w:szCs w:val="20"/>
            </w:rPr>
          </w:pPr>
        </w:p>
      </w:tc>
      <w:tc>
        <w:tcPr>
          <w:tcW w:w="3259" w:type="dxa"/>
          <w:shd w:val="clear" w:color="auto" w:fill="auto"/>
        </w:tcPr>
        <w:p w:rsidR="00950A21" w:rsidRPr="005A36ED" w:rsidRDefault="00950A21" w:rsidP="005A36ED">
          <w:pPr>
            <w:pStyle w:val="Fuzeile"/>
            <w:jc w:val="center"/>
            <w:rPr>
              <w:sz w:val="20"/>
              <w:szCs w:val="20"/>
            </w:rPr>
          </w:pPr>
          <w:r w:rsidRPr="005A36ED">
            <w:rPr>
              <w:sz w:val="20"/>
              <w:szCs w:val="20"/>
            </w:rPr>
            <w:t>Speicherdatum: ##.##.##</w:t>
          </w:r>
        </w:p>
      </w:tc>
      <w:tc>
        <w:tcPr>
          <w:tcW w:w="3259" w:type="dxa"/>
          <w:shd w:val="clear" w:color="auto" w:fill="auto"/>
        </w:tcPr>
        <w:p w:rsidR="00950A21" w:rsidRPr="005A36ED" w:rsidRDefault="00950A21" w:rsidP="005A36ED">
          <w:pPr>
            <w:pStyle w:val="Fuzeile"/>
            <w:jc w:val="right"/>
            <w:rPr>
              <w:sz w:val="20"/>
              <w:szCs w:val="20"/>
            </w:rPr>
          </w:pPr>
          <w:r w:rsidRPr="005A36ED">
            <w:rPr>
              <w:sz w:val="20"/>
              <w:szCs w:val="20"/>
            </w:rPr>
            <w:t xml:space="preserve">Seite </w:t>
          </w:r>
          <w:r w:rsidRPr="005A36ED">
            <w:rPr>
              <w:sz w:val="20"/>
              <w:szCs w:val="20"/>
            </w:rPr>
            <w:fldChar w:fldCharType="begin"/>
          </w:r>
          <w:r w:rsidRPr="005A36ED">
            <w:rPr>
              <w:sz w:val="20"/>
              <w:szCs w:val="20"/>
            </w:rPr>
            <w:instrText xml:space="preserve"> PAGE   \* MERGEFORMAT </w:instrText>
          </w:r>
          <w:r w:rsidRPr="005A36ED">
            <w:rPr>
              <w:sz w:val="20"/>
              <w:szCs w:val="20"/>
            </w:rPr>
            <w:fldChar w:fldCharType="separate"/>
          </w:r>
          <w:r w:rsidR="006074AF">
            <w:rPr>
              <w:noProof/>
              <w:sz w:val="20"/>
              <w:szCs w:val="20"/>
            </w:rPr>
            <w:t>1</w:t>
          </w:r>
          <w:r w:rsidRPr="005A36ED">
            <w:rPr>
              <w:sz w:val="20"/>
              <w:szCs w:val="20"/>
            </w:rPr>
            <w:fldChar w:fldCharType="end"/>
          </w:r>
          <w:r w:rsidRPr="005A36ED">
            <w:rPr>
              <w:sz w:val="20"/>
              <w:szCs w:val="20"/>
            </w:rPr>
            <w:t xml:space="preserve"> von </w:t>
          </w:r>
          <w:r w:rsidRPr="005A36ED">
            <w:rPr>
              <w:sz w:val="20"/>
              <w:szCs w:val="20"/>
            </w:rPr>
            <w:fldChar w:fldCharType="begin"/>
          </w:r>
          <w:r w:rsidRPr="005A36ED">
            <w:rPr>
              <w:sz w:val="20"/>
              <w:szCs w:val="20"/>
            </w:rPr>
            <w:instrText xml:space="preserve"> NUMPAGES   \* MERGEFORMAT </w:instrText>
          </w:r>
          <w:r w:rsidRPr="005A36ED">
            <w:rPr>
              <w:sz w:val="20"/>
              <w:szCs w:val="20"/>
            </w:rPr>
            <w:fldChar w:fldCharType="separate"/>
          </w:r>
          <w:r w:rsidR="006074AF">
            <w:rPr>
              <w:noProof/>
              <w:sz w:val="20"/>
              <w:szCs w:val="20"/>
            </w:rPr>
            <w:t>4</w:t>
          </w:r>
          <w:r w:rsidRPr="005A36ED">
            <w:rPr>
              <w:sz w:val="20"/>
              <w:szCs w:val="20"/>
            </w:rPr>
            <w:fldChar w:fldCharType="end"/>
          </w:r>
          <w:r w:rsidRPr="005A36ED">
            <w:rPr>
              <w:sz w:val="20"/>
              <w:szCs w:val="20"/>
            </w:rPr>
            <w:t xml:space="preserve"> </w:t>
          </w:r>
        </w:p>
      </w:tc>
    </w:tr>
  </w:tbl>
  <w:p w:rsidR="00950A21" w:rsidRPr="00810BEE" w:rsidRDefault="00950A21">
    <w:pPr>
      <w:pStyle w:val="Fuzeile"/>
      <w:rPr>
        <w:sz w:val="20"/>
        <w:szCs w:val="2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259"/>
      <w:gridCol w:w="3259"/>
      <w:gridCol w:w="3259"/>
    </w:tblGrid>
    <w:tr w:rsidR="00950A21" w:rsidRPr="005A36ED" w:rsidTr="005A36ED">
      <w:tc>
        <w:tcPr>
          <w:tcW w:w="3259" w:type="dxa"/>
          <w:shd w:val="clear" w:color="auto" w:fill="auto"/>
        </w:tcPr>
        <w:p w:rsidR="00950A21" w:rsidRPr="009073B5" w:rsidRDefault="00950A21">
          <w:pPr>
            <w:pStyle w:val="Fuzeile"/>
          </w:pPr>
        </w:p>
      </w:tc>
      <w:tc>
        <w:tcPr>
          <w:tcW w:w="3259" w:type="dxa"/>
          <w:shd w:val="clear" w:color="auto" w:fill="auto"/>
        </w:tcPr>
        <w:p w:rsidR="00950A21" w:rsidRPr="009073B5" w:rsidRDefault="00950A21" w:rsidP="005A36ED">
          <w:pPr>
            <w:pStyle w:val="Fuzeile"/>
            <w:jc w:val="center"/>
          </w:pPr>
          <w:r w:rsidRPr="009073B5">
            <w:t>Speicherdatum</w:t>
          </w:r>
          <w:r>
            <w:t>: ##.##.##</w:t>
          </w:r>
        </w:p>
      </w:tc>
      <w:tc>
        <w:tcPr>
          <w:tcW w:w="3259" w:type="dxa"/>
          <w:shd w:val="clear" w:color="auto" w:fill="auto"/>
        </w:tcPr>
        <w:p w:rsidR="00950A21" w:rsidRPr="009073B5" w:rsidRDefault="00950A21" w:rsidP="005A36ED">
          <w:pPr>
            <w:pStyle w:val="Fuzeile"/>
            <w:jc w:val="right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  <w:r>
            <w:t xml:space="preserve"> von </w:t>
          </w:r>
          <w:fldSimple w:instr=" NUMPAGES   \* MERGEFORMAT ">
            <w:r w:rsidR="00277CC8">
              <w:rPr>
                <w:noProof/>
              </w:rPr>
              <w:t>3</w:t>
            </w:r>
          </w:fldSimple>
        </w:p>
      </w:tc>
    </w:tr>
  </w:tbl>
  <w:p w:rsidR="00950A21" w:rsidRDefault="00950A21">
    <w:pPr>
      <w:pStyle w:val="Fuzeile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4F1A" w:rsidRDefault="00854F1A">
      <w:r>
        <w:separator/>
      </w:r>
    </w:p>
  </w:footnote>
  <w:footnote w:type="continuationSeparator" w:id="0">
    <w:p w:rsidR="00854F1A" w:rsidRDefault="00854F1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bottom w:val="single" w:sz="4" w:space="0" w:color="000000"/>
      </w:tblBorders>
      <w:tblLook w:val="01E0" w:firstRow="1" w:lastRow="1" w:firstColumn="1" w:lastColumn="1" w:noHBand="0" w:noVBand="0"/>
    </w:tblPr>
    <w:tblGrid>
      <w:gridCol w:w="4888"/>
      <w:gridCol w:w="4889"/>
    </w:tblGrid>
    <w:tr w:rsidR="00950A21" w:rsidTr="005A36ED">
      <w:tc>
        <w:tcPr>
          <w:tcW w:w="4888" w:type="dxa"/>
          <w:shd w:val="clear" w:color="auto" w:fill="auto"/>
        </w:tcPr>
        <w:p w:rsidR="00950A21" w:rsidRDefault="006074AF">
          <w:pPr>
            <w:pStyle w:val="Kopfzeile"/>
          </w:pPr>
          <w:r>
            <w:rPr>
              <w:noProof/>
              <w:lang w:eastAsia="de-CH"/>
            </w:rPr>
            <w:drawing>
              <wp:inline distT="0" distB="0" distL="0" distR="0">
                <wp:extent cx="1885950" cy="266700"/>
                <wp:effectExtent l="0" t="0" r="0" b="0"/>
                <wp:docPr id="1" name="Bild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8595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89" w:type="dxa"/>
          <w:shd w:val="clear" w:color="auto" w:fill="auto"/>
        </w:tcPr>
        <w:p w:rsidR="00950A21" w:rsidRDefault="00950A21" w:rsidP="005A36ED">
          <w:pPr>
            <w:pStyle w:val="Kopfzeile"/>
            <w:jc w:val="right"/>
          </w:pPr>
          <w:r>
            <w:t>&lt;Projektname&gt;</w:t>
          </w:r>
        </w:p>
        <w:p w:rsidR="00950A21" w:rsidRDefault="00950A21" w:rsidP="005A36ED">
          <w:pPr>
            <w:pStyle w:val="Kopfzeile"/>
            <w:jc w:val="right"/>
          </w:pPr>
          <w:r>
            <w:t>Projekt</w:t>
          </w:r>
          <w:r w:rsidR="007A471B">
            <w:t>initialisierungsan</w:t>
          </w:r>
          <w:r>
            <w:t>trag</w:t>
          </w:r>
        </w:p>
      </w:tc>
    </w:tr>
  </w:tbl>
  <w:p w:rsidR="00950A21" w:rsidRPr="009073B5" w:rsidRDefault="00950A21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bottom w:val="single" w:sz="4" w:space="0" w:color="auto"/>
      </w:tblBorders>
      <w:tblLook w:val="01E0" w:firstRow="1" w:lastRow="1" w:firstColumn="1" w:lastColumn="1" w:noHBand="0" w:noVBand="0"/>
    </w:tblPr>
    <w:tblGrid>
      <w:gridCol w:w="4888"/>
      <w:gridCol w:w="4889"/>
    </w:tblGrid>
    <w:tr w:rsidR="00950A21" w:rsidTr="005A36ED">
      <w:tc>
        <w:tcPr>
          <w:tcW w:w="4888" w:type="dxa"/>
          <w:shd w:val="clear" w:color="auto" w:fill="auto"/>
        </w:tcPr>
        <w:p w:rsidR="00950A21" w:rsidRDefault="006074AF" w:rsidP="00D6420D">
          <w:pPr>
            <w:pStyle w:val="Kopfzeile"/>
          </w:pPr>
          <w:r>
            <w:rPr>
              <w:noProof/>
              <w:lang w:eastAsia="de-CH"/>
            </w:rPr>
            <w:drawing>
              <wp:inline distT="0" distB="0" distL="0" distR="0">
                <wp:extent cx="1885950" cy="266700"/>
                <wp:effectExtent l="0" t="0" r="0" b="0"/>
                <wp:docPr id="2" name="Bild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8595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89" w:type="dxa"/>
          <w:shd w:val="clear" w:color="auto" w:fill="auto"/>
        </w:tcPr>
        <w:p w:rsidR="00950A21" w:rsidRDefault="00950A21" w:rsidP="005A36ED">
          <w:pPr>
            <w:pStyle w:val="Kopfzeile"/>
            <w:jc w:val="right"/>
          </w:pPr>
          <w:r>
            <w:t>&lt;Projektname&gt;</w:t>
          </w:r>
        </w:p>
        <w:p w:rsidR="00950A21" w:rsidRDefault="00950A21" w:rsidP="005A36ED">
          <w:pPr>
            <w:pStyle w:val="Kopfzeile"/>
            <w:jc w:val="right"/>
          </w:pPr>
          <w:r>
            <w:t>&lt;Dokumententitel&gt;</w:t>
          </w:r>
        </w:p>
      </w:tc>
    </w:tr>
  </w:tbl>
  <w:p w:rsidR="00950A21" w:rsidRDefault="00950A21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name w:val="Outline"/>
    <w:lvl w:ilvl="0">
      <w:start w:val="1"/>
      <w:numFmt w:val="decimal"/>
      <w:pStyle w:val="berschrift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2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3">
    <w:nsid w:val="00000004"/>
    <w:multiLevelType w:val="multilevel"/>
    <w:tmpl w:val="00000004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4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5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6">
    <w:nsid w:val="00000007"/>
    <w:multiLevelType w:val="multilevel"/>
    <w:tmpl w:val="00000007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7">
    <w:nsid w:val="00000008"/>
    <w:multiLevelType w:val="multilevel"/>
    <w:tmpl w:val="00000008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8">
    <w:nsid w:val="7F320735"/>
    <w:multiLevelType w:val="multilevel"/>
    <w:tmpl w:val="97E2243C"/>
    <w:lvl w:ilvl="0">
      <w:start w:val="1"/>
      <w:numFmt w:val="decimal"/>
      <w:pStyle w:val="aTraktNum1EFD"/>
      <w:lvlText w:val="%1"/>
      <w:lvlJc w:val="left"/>
      <w:pPr>
        <w:tabs>
          <w:tab w:val="num" w:pos="552"/>
        </w:tabs>
        <w:ind w:left="552" w:hanging="432"/>
      </w:pPr>
      <w:rPr>
        <w:rFonts w:cs="Times New Roman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pStyle w:val="aTraktNum2EFD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i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pStyle w:val="aTraktNum3EFD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aTraktNum4EFD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5967"/>
    <w:rsid w:val="00004FF5"/>
    <w:rsid w:val="000C5ED3"/>
    <w:rsid w:val="001501D4"/>
    <w:rsid w:val="00173065"/>
    <w:rsid w:val="002259D2"/>
    <w:rsid w:val="00257E57"/>
    <w:rsid w:val="00277CC8"/>
    <w:rsid w:val="00322E48"/>
    <w:rsid w:val="003A3249"/>
    <w:rsid w:val="004A2A4D"/>
    <w:rsid w:val="004C309B"/>
    <w:rsid w:val="004F6CEE"/>
    <w:rsid w:val="00547D7C"/>
    <w:rsid w:val="005A36ED"/>
    <w:rsid w:val="006074AF"/>
    <w:rsid w:val="006E5967"/>
    <w:rsid w:val="00700AB6"/>
    <w:rsid w:val="007A471B"/>
    <w:rsid w:val="00810BEE"/>
    <w:rsid w:val="008136A0"/>
    <w:rsid w:val="00854F1A"/>
    <w:rsid w:val="0088737C"/>
    <w:rsid w:val="009073B5"/>
    <w:rsid w:val="00950A21"/>
    <w:rsid w:val="00A33095"/>
    <w:rsid w:val="00AC4CC2"/>
    <w:rsid w:val="00AE4D12"/>
    <w:rsid w:val="00B000B7"/>
    <w:rsid w:val="00C223DB"/>
    <w:rsid w:val="00CD16D0"/>
    <w:rsid w:val="00D6420D"/>
    <w:rsid w:val="00DF3AE0"/>
    <w:rsid w:val="00F24D0D"/>
    <w:rsid w:val="00F95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C223DB"/>
    <w:pPr>
      <w:suppressAutoHyphens/>
    </w:pPr>
    <w:rPr>
      <w:rFonts w:ascii="Arial" w:eastAsia="PMingLiU" w:hAnsi="Arial"/>
      <w:lang w:eastAsia="ar-SA"/>
    </w:rPr>
  </w:style>
  <w:style w:type="paragraph" w:styleId="berschrift1">
    <w:name w:val="heading 1"/>
    <w:basedOn w:val="Standard"/>
    <w:next w:val="Standard"/>
    <w:qFormat/>
    <w:pPr>
      <w:keepNext/>
      <w:numPr>
        <w:numId w:val="1"/>
      </w:numPr>
      <w:outlineLvl w:val="0"/>
    </w:pPr>
    <w:rPr>
      <w:rFonts w:cs="Arial"/>
      <w:b/>
      <w:bCs/>
      <w:kern w:val="1"/>
      <w:sz w:val="24"/>
      <w:szCs w:val="32"/>
    </w:rPr>
  </w:style>
  <w:style w:type="paragraph" w:styleId="berschrift2">
    <w:name w:val="heading 2"/>
    <w:basedOn w:val="Standard"/>
    <w:next w:val="Standard"/>
    <w:qFormat/>
    <w:pPr>
      <w:keepNext/>
      <w:numPr>
        <w:ilvl w:val="1"/>
        <w:numId w:val="1"/>
      </w:numPr>
      <w:outlineLvl w:val="1"/>
    </w:pPr>
    <w:rPr>
      <w:rFonts w:cs="Arial"/>
      <w:b/>
      <w:bCs/>
      <w:iCs/>
      <w:kern w:val="1"/>
      <w:szCs w:val="28"/>
    </w:rPr>
  </w:style>
  <w:style w:type="paragraph" w:styleId="berschrift3">
    <w:name w:val="heading 3"/>
    <w:basedOn w:val="Standard"/>
    <w:next w:val="Standard"/>
    <w:qFormat/>
    <w:pPr>
      <w:keepNext/>
      <w:numPr>
        <w:ilvl w:val="2"/>
        <w:numId w:val="1"/>
      </w:numPr>
      <w:outlineLvl w:val="2"/>
    </w:pPr>
    <w:rPr>
      <w:rFonts w:cs="Arial"/>
      <w:bCs/>
      <w:kern w:val="1"/>
      <w:szCs w:val="26"/>
    </w:rPr>
  </w:style>
  <w:style w:type="paragraph" w:styleId="berschrift4">
    <w:name w:val="heading 4"/>
    <w:basedOn w:val="Standard"/>
    <w:next w:val="Standard"/>
    <w:qFormat/>
    <w:pPr>
      <w:keepNext/>
      <w:numPr>
        <w:ilvl w:val="3"/>
        <w:numId w:val="1"/>
      </w:numPr>
      <w:outlineLvl w:val="3"/>
    </w:pPr>
    <w:rPr>
      <w:bCs/>
      <w:kern w:val="1"/>
      <w:szCs w:val="28"/>
    </w:rPr>
  </w:style>
  <w:style w:type="paragraph" w:styleId="berschrift5">
    <w:name w:val="heading 5"/>
    <w:basedOn w:val="Standard"/>
    <w:next w:val="Standard"/>
    <w:qFormat/>
    <w:pPr>
      <w:keepNext/>
      <w:numPr>
        <w:ilvl w:val="4"/>
        <w:numId w:val="1"/>
      </w:numPr>
      <w:outlineLvl w:val="4"/>
    </w:pPr>
    <w:rPr>
      <w:bCs/>
      <w:iCs/>
      <w:kern w:val="1"/>
      <w:szCs w:val="26"/>
    </w:rPr>
  </w:style>
  <w:style w:type="paragraph" w:styleId="berschrift6">
    <w:name w:val="heading 6"/>
    <w:basedOn w:val="Standard"/>
    <w:next w:val="Standard"/>
    <w:qFormat/>
    <w:pPr>
      <w:keepNext/>
      <w:numPr>
        <w:ilvl w:val="5"/>
        <w:numId w:val="1"/>
      </w:numPr>
      <w:outlineLvl w:val="5"/>
    </w:pPr>
    <w:rPr>
      <w:bCs/>
      <w:kern w:val="1"/>
      <w:szCs w:val="22"/>
    </w:rPr>
  </w:style>
  <w:style w:type="paragraph" w:styleId="berschrift7">
    <w:name w:val="heading 7"/>
    <w:basedOn w:val="Standard"/>
    <w:next w:val="Standard"/>
    <w:qFormat/>
    <w:pPr>
      <w:keepNext/>
      <w:numPr>
        <w:ilvl w:val="6"/>
        <w:numId w:val="1"/>
      </w:numPr>
      <w:outlineLvl w:val="6"/>
    </w:pPr>
    <w:rPr>
      <w:kern w:val="1"/>
    </w:rPr>
  </w:style>
  <w:style w:type="paragraph" w:styleId="berschrift8">
    <w:name w:val="heading 8"/>
    <w:basedOn w:val="Standard"/>
    <w:next w:val="Standard"/>
    <w:qFormat/>
    <w:pPr>
      <w:keepNext/>
      <w:numPr>
        <w:ilvl w:val="7"/>
        <w:numId w:val="1"/>
      </w:numPr>
      <w:outlineLvl w:val="7"/>
    </w:pPr>
    <w:rPr>
      <w:iCs/>
      <w:kern w:val="1"/>
    </w:rPr>
  </w:style>
  <w:style w:type="paragraph" w:styleId="berschrift9">
    <w:name w:val="heading 9"/>
    <w:basedOn w:val="Standard"/>
    <w:next w:val="Standard"/>
    <w:qFormat/>
    <w:pPr>
      <w:keepNext/>
      <w:numPr>
        <w:ilvl w:val="8"/>
        <w:numId w:val="1"/>
      </w:numPr>
      <w:outlineLvl w:val="8"/>
    </w:pPr>
    <w:rPr>
      <w:rFonts w:cs="Arial"/>
      <w:kern w:val="1"/>
      <w:szCs w:val="22"/>
    </w:rPr>
  </w:style>
  <w:style w:type="character" w:default="1" w:styleId="Absatz-Standardschriftart">
    <w:name w:val="Default Paragraph Font"/>
    <w:semiHidden/>
  </w:style>
  <w:style w:type="table" w:default="1" w:styleId="NormaleTabelle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semiHidden/>
  </w:style>
  <w:style w:type="character" w:customStyle="1" w:styleId="Absatz-Standardschriftart1">
    <w:name w:val="Absatz-Standardschriftart1"/>
  </w:style>
  <w:style w:type="character" w:styleId="Seitenzahl">
    <w:name w:val="page number"/>
    <w:basedOn w:val="Absatz-Standardschriftart1"/>
  </w:style>
  <w:style w:type="character" w:customStyle="1" w:styleId="Kommentarzeichen1">
    <w:name w:val="Kommentarzeichen1"/>
    <w:rPr>
      <w:sz w:val="16"/>
      <w:szCs w:val="16"/>
    </w:rPr>
  </w:style>
  <w:style w:type="character" w:customStyle="1" w:styleId="Car">
    <w:name w:val=" Car"/>
    <w:rPr>
      <w:rFonts w:ascii="Arial" w:eastAsia="PMingLiU" w:hAnsi="Arial" w:cs="Arial"/>
      <w:b/>
      <w:bCs/>
      <w:kern w:val="1"/>
      <w:sz w:val="24"/>
      <w:szCs w:val="32"/>
      <w:lang w:val="fr-CH" w:eastAsia="ar-SA" w:bidi="ar-SA"/>
    </w:rPr>
  </w:style>
  <w:style w:type="character" w:customStyle="1" w:styleId="Aufzhlungszeichen1">
    <w:name w:val="Aufzählungszeichen1"/>
    <w:rPr>
      <w:rFonts w:ascii="StarSymbol" w:eastAsia="StarSymbol" w:hAnsi="StarSymbol" w:cs="StarSymbol"/>
      <w:sz w:val="18"/>
      <w:szCs w:val="18"/>
    </w:rPr>
  </w:style>
  <w:style w:type="paragraph" w:customStyle="1" w:styleId="berschrift">
    <w:name w:val="Überschrift"/>
    <w:basedOn w:val="Standard"/>
    <w:next w:val="Textkrper"/>
    <w:pPr>
      <w:keepNext/>
      <w:spacing w:before="240" w:after="120"/>
    </w:pPr>
    <w:rPr>
      <w:rFonts w:eastAsia="Lucida Sans Unicode" w:cs="Tahoma"/>
      <w:sz w:val="28"/>
      <w:szCs w:val="28"/>
    </w:rPr>
  </w:style>
  <w:style w:type="paragraph" w:styleId="Textkrper">
    <w:name w:val="Body Text"/>
    <w:basedOn w:val="Standard"/>
    <w:pPr>
      <w:spacing w:after="120"/>
    </w:pPr>
  </w:style>
  <w:style w:type="paragraph" w:styleId="Liste">
    <w:name w:val="List"/>
    <w:basedOn w:val="Textkrper"/>
    <w:rPr>
      <w:rFonts w:cs="Tahoma"/>
    </w:rPr>
  </w:style>
  <w:style w:type="paragraph" w:customStyle="1" w:styleId="Beschriftung1">
    <w:name w:val="Beschriftung1"/>
    <w:basedOn w:val="Standard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Verzeichnis">
    <w:name w:val="Verzeichnis"/>
    <w:basedOn w:val="Standard"/>
    <w:pPr>
      <w:suppressLineNumbers/>
    </w:pPr>
    <w:rPr>
      <w:rFonts w:cs="Tahoma"/>
    </w:rPr>
  </w:style>
  <w:style w:type="paragraph" w:customStyle="1" w:styleId="Kommentartext1">
    <w:name w:val="Kommentartext1"/>
    <w:basedOn w:val="Standard"/>
    <w:next w:val="Standard"/>
    <w:rPr>
      <w:color w:val="000080"/>
      <w:u w:val="dotted"/>
    </w:rPr>
  </w:style>
  <w:style w:type="paragraph" w:styleId="Kopfzeile">
    <w:name w:val="header"/>
    <w:basedOn w:val="Standard"/>
    <w:rPr>
      <w:sz w:val="16"/>
    </w:rPr>
  </w:style>
  <w:style w:type="paragraph" w:styleId="Titel">
    <w:name w:val="Title"/>
    <w:basedOn w:val="Standard"/>
    <w:next w:val="Standard"/>
    <w:qFormat/>
    <w:pPr>
      <w:keepNext/>
    </w:pPr>
    <w:rPr>
      <w:rFonts w:cs="Arial"/>
      <w:b/>
      <w:bCs/>
      <w:kern w:val="1"/>
      <w:sz w:val="40"/>
      <w:szCs w:val="32"/>
    </w:rPr>
  </w:style>
  <w:style w:type="paragraph" w:styleId="Untertitel">
    <w:name w:val="Subtitle"/>
    <w:basedOn w:val="berschrift"/>
    <w:next w:val="Textkrper"/>
    <w:qFormat/>
    <w:pPr>
      <w:jc w:val="center"/>
    </w:pPr>
    <w:rPr>
      <w:i/>
      <w:iCs/>
    </w:rPr>
  </w:style>
  <w:style w:type="paragraph" w:customStyle="1" w:styleId="CDBTitel">
    <w:name w:val="CDB_Titel"/>
    <w:basedOn w:val="Titel"/>
    <w:pPr>
      <w:keepNext w:val="0"/>
      <w:spacing w:after="260" w:line="480" w:lineRule="exact"/>
    </w:pPr>
    <w:rPr>
      <w:rFonts w:eastAsia="Times New Roman"/>
      <w:sz w:val="42"/>
    </w:rPr>
  </w:style>
  <w:style w:type="paragraph" w:customStyle="1" w:styleId="TabellenInhalt">
    <w:name w:val="Tabellen Inhalt"/>
    <w:basedOn w:val="Standard"/>
    <w:pPr>
      <w:suppressLineNumbers/>
      <w:spacing w:before="20" w:after="20" w:line="260" w:lineRule="exact"/>
    </w:pPr>
    <w:rPr>
      <w:rFonts w:eastAsia="Times New Roman"/>
    </w:rPr>
  </w:style>
  <w:style w:type="paragraph" w:customStyle="1" w:styleId="Tabellenberschrift">
    <w:name w:val="Tabellen Überschrift"/>
    <w:basedOn w:val="TabellenInhalt"/>
    <w:rPr>
      <w:bCs/>
      <w:color w:val="FFFFFF"/>
    </w:rPr>
  </w:style>
  <w:style w:type="paragraph" w:styleId="Fuzeile">
    <w:name w:val="footer"/>
    <w:basedOn w:val="Standard"/>
    <w:rPr>
      <w:sz w:val="16"/>
      <w:szCs w:val="16"/>
    </w:rPr>
  </w:style>
  <w:style w:type="paragraph" w:styleId="Verzeichnis1">
    <w:name w:val="toc 1"/>
    <w:basedOn w:val="Standard"/>
    <w:next w:val="Standard"/>
    <w:uiPriority w:val="39"/>
    <w:pPr>
      <w:ind w:left="352" w:hanging="352"/>
    </w:pPr>
    <w:rPr>
      <w:kern w:val="1"/>
    </w:rPr>
  </w:style>
  <w:style w:type="paragraph" w:styleId="Verzeichnis2">
    <w:name w:val="toc 2"/>
    <w:basedOn w:val="Standard"/>
    <w:next w:val="Standard"/>
    <w:semiHidden/>
    <w:pPr>
      <w:ind w:left="516" w:hanging="516"/>
    </w:pPr>
    <w:rPr>
      <w:kern w:val="1"/>
    </w:rPr>
  </w:style>
  <w:style w:type="paragraph" w:styleId="Verzeichnis3">
    <w:name w:val="toc 3"/>
    <w:basedOn w:val="Standard"/>
    <w:next w:val="Standard"/>
    <w:semiHidden/>
    <w:pPr>
      <w:ind w:left="686" w:hanging="686"/>
    </w:pPr>
    <w:rPr>
      <w:kern w:val="1"/>
    </w:rPr>
  </w:style>
  <w:style w:type="paragraph" w:styleId="Verzeichnis4">
    <w:name w:val="toc 4"/>
    <w:basedOn w:val="Standard"/>
    <w:next w:val="Standard"/>
    <w:semiHidden/>
    <w:pPr>
      <w:ind w:left="851" w:hanging="851"/>
    </w:pPr>
    <w:rPr>
      <w:kern w:val="1"/>
    </w:rPr>
  </w:style>
  <w:style w:type="paragraph" w:styleId="Verzeichnis5">
    <w:name w:val="toc 5"/>
    <w:basedOn w:val="Standard"/>
    <w:next w:val="Standard"/>
    <w:semiHidden/>
    <w:pPr>
      <w:ind w:left="1021" w:hanging="1021"/>
    </w:pPr>
    <w:rPr>
      <w:kern w:val="1"/>
    </w:rPr>
  </w:style>
  <w:style w:type="paragraph" w:styleId="Verzeichnis6">
    <w:name w:val="toc 6"/>
    <w:basedOn w:val="Standard"/>
    <w:next w:val="Standard"/>
    <w:semiHidden/>
    <w:pPr>
      <w:ind w:left="1185" w:hanging="1185"/>
    </w:pPr>
    <w:rPr>
      <w:kern w:val="1"/>
    </w:rPr>
  </w:style>
  <w:style w:type="paragraph" w:styleId="Verzeichnis7">
    <w:name w:val="toc 7"/>
    <w:basedOn w:val="Standard"/>
    <w:next w:val="Standard"/>
    <w:semiHidden/>
    <w:pPr>
      <w:ind w:left="1349" w:hanging="1349"/>
    </w:pPr>
    <w:rPr>
      <w:kern w:val="1"/>
    </w:rPr>
  </w:style>
  <w:style w:type="paragraph" w:styleId="Verzeichnis8">
    <w:name w:val="toc 8"/>
    <w:basedOn w:val="Standard"/>
    <w:next w:val="Standard"/>
    <w:semiHidden/>
    <w:pPr>
      <w:ind w:left="1520" w:hanging="1520"/>
    </w:pPr>
    <w:rPr>
      <w:kern w:val="1"/>
    </w:rPr>
  </w:style>
  <w:style w:type="paragraph" w:styleId="Verzeichnis9">
    <w:name w:val="toc 9"/>
    <w:basedOn w:val="Standard"/>
    <w:next w:val="Standard"/>
    <w:semiHidden/>
    <w:pPr>
      <w:ind w:left="1684" w:hanging="1684"/>
    </w:pPr>
    <w:rPr>
      <w:kern w:val="1"/>
    </w:rPr>
  </w:style>
  <w:style w:type="paragraph" w:customStyle="1" w:styleId="Textedebulles">
    <w:name w:val="Texte de bulles"/>
    <w:basedOn w:val="Standard"/>
    <w:rPr>
      <w:rFonts w:ascii="Tahoma" w:hAnsi="Tahoma" w:cs="Tahoma"/>
      <w:sz w:val="16"/>
      <w:szCs w:val="16"/>
    </w:rPr>
  </w:style>
  <w:style w:type="paragraph" w:customStyle="1" w:styleId="CDBuLinie">
    <w:name w:val="CDB_uLinie"/>
    <w:basedOn w:val="Standard"/>
    <w:pPr>
      <w:pBdr>
        <w:bottom w:val="single" w:sz="4" w:space="1" w:color="000000"/>
      </w:pBdr>
      <w:spacing w:after="320"/>
      <w:ind w:left="28" w:right="28"/>
    </w:pPr>
    <w:rPr>
      <w:rFonts w:eastAsia="Times New Roman"/>
      <w:sz w:val="15"/>
      <w:szCs w:val="15"/>
      <w:lang w:val="de-CH"/>
    </w:rPr>
  </w:style>
  <w:style w:type="paragraph" w:customStyle="1" w:styleId="Listennummer51">
    <w:name w:val="Listennummer 51"/>
    <w:basedOn w:val="Standard"/>
    <w:rPr>
      <w:rFonts w:ascii="Frutiger 45 Light" w:eastAsia="Times New Roman" w:hAnsi="Frutiger 45 Light"/>
      <w:szCs w:val="24"/>
      <w:lang w:val="fr-CH"/>
    </w:rPr>
  </w:style>
  <w:style w:type="paragraph" w:customStyle="1" w:styleId="CDBAbsenderinformation">
    <w:name w:val="CDB_Absenderinformation"/>
    <w:basedOn w:val="Fuzeile"/>
    <w:pPr>
      <w:spacing w:line="200" w:lineRule="exact"/>
    </w:pPr>
    <w:rPr>
      <w:rFonts w:eastAsia="Times New Roman"/>
      <w:sz w:val="15"/>
      <w:szCs w:val="15"/>
      <w:lang w:val="de-CH"/>
    </w:rPr>
  </w:style>
  <w:style w:type="paragraph" w:customStyle="1" w:styleId="Inhaltsverzeichnis10">
    <w:name w:val="Inhaltsverzeichnis 10"/>
    <w:basedOn w:val="Verzeichnis"/>
    <w:pPr>
      <w:tabs>
        <w:tab w:val="right" w:leader="dot" w:pos="9637"/>
      </w:tabs>
      <w:ind w:left="2547"/>
    </w:pPr>
  </w:style>
  <w:style w:type="table" w:styleId="Tabellenraster">
    <w:name w:val="Table Grid"/>
    <w:basedOn w:val="NormaleTabelle"/>
    <w:rsid w:val="009073B5"/>
    <w:pPr>
      <w:suppressAutoHyphens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rsid w:val="00A33095"/>
    <w:rPr>
      <w:color w:val="0000FF"/>
      <w:u w:val="single"/>
    </w:rPr>
  </w:style>
  <w:style w:type="paragraph" w:customStyle="1" w:styleId="zCDBPlatzhalter">
    <w:name w:val="z_CDB_Platzhalter"/>
    <w:basedOn w:val="Standard"/>
    <w:next w:val="Standard"/>
    <w:rsid w:val="007A471B"/>
    <w:pPr>
      <w:suppressAutoHyphens w:val="0"/>
    </w:pPr>
    <w:rPr>
      <w:rFonts w:eastAsia="Times New Roman"/>
      <w:sz w:val="2"/>
      <w:szCs w:val="2"/>
      <w:lang w:eastAsia="de-CH"/>
    </w:rPr>
  </w:style>
  <w:style w:type="paragraph" w:customStyle="1" w:styleId="aTraktNum1EFD">
    <w:name w:val="_a_Trakt_Num1_EFD"/>
    <w:basedOn w:val="berschrift1"/>
    <w:next w:val="TextCDB"/>
    <w:semiHidden/>
    <w:qFormat/>
    <w:rsid w:val="007A471B"/>
    <w:pPr>
      <w:keepNext w:val="0"/>
      <w:numPr>
        <w:numId w:val="18"/>
      </w:numPr>
      <w:tabs>
        <w:tab w:val="left" w:pos="850"/>
      </w:tabs>
      <w:suppressAutoHyphens w:val="0"/>
      <w:spacing w:before="80" w:after="80" w:line="288" w:lineRule="auto"/>
      <w:ind w:left="432"/>
    </w:pPr>
    <w:rPr>
      <w:rFonts w:eastAsia="Times New Roman"/>
      <w:kern w:val="28"/>
      <w:sz w:val="22"/>
      <w:lang w:eastAsia="de-CH"/>
    </w:rPr>
  </w:style>
  <w:style w:type="paragraph" w:customStyle="1" w:styleId="TextCDB">
    <w:name w:val="Text_CDB"/>
    <w:basedOn w:val="Standard"/>
    <w:qFormat/>
    <w:rsid w:val="007A471B"/>
    <w:pPr>
      <w:suppressAutoHyphens w:val="0"/>
      <w:spacing w:after="120" w:line="264" w:lineRule="auto"/>
    </w:pPr>
    <w:rPr>
      <w:rFonts w:eastAsia="Times New Roman"/>
      <w:sz w:val="22"/>
      <w:szCs w:val="22"/>
      <w:lang w:val="en-US" w:eastAsia="de-DE"/>
    </w:rPr>
  </w:style>
  <w:style w:type="paragraph" w:customStyle="1" w:styleId="aTraktNum2EFD">
    <w:name w:val="_a_Trakt_Num2_EFD"/>
    <w:basedOn w:val="aTraktNum1EFD"/>
    <w:next w:val="TextCDB"/>
    <w:semiHidden/>
    <w:qFormat/>
    <w:rsid w:val="007A471B"/>
    <w:pPr>
      <w:numPr>
        <w:ilvl w:val="1"/>
      </w:numPr>
      <w:ind w:left="0" w:firstLine="0"/>
      <w:outlineLvl w:val="1"/>
    </w:pPr>
    <w:rPr>
      <w:b w:val="0"/>
    </w:rPr>
  </w:style>
  <w:style w:type="paragraph" w:customStyle="1" w:styleId="aTraktNum3EFD">
    <w:name w:val="_a_Trakt_Num3_EFD"/>
    <w:basedOn w:val="aTraktNum1EFD"/>
    <w:next w:val="TextCDB"/>
    <w:semiHidden/>
    <w:rsid w:val="007A471B"/>
    <w:pPr>
      <w:numPr>
        <w:ilvl w:val="2"/>
      </w:numPr>
      <w:ind w:left="0" w:firstLine="0"/>
      <w:outlineLvl w:val="2"/>
    </w:pPr>
    <w:rPr>
      <w:b w:val="0"/>
      <w:lang w:val="de-DE"/>
    </w:rPr>
  </w:style>
  <w:style w:type="paragraph" w:customStyle="1" w:styleId="aTraktNum4EFD">
    <w:name w:val="_a_Trakt_Num4_EFD"/>
    <w:basedOn w:val="aTraktNum1EFD"/>
    <w:next w:val="TextCDB"/>
    <w:semiHidden/>
    <w:rsid w:val="007A471B"/>
    <w:pPr>
      <w:numPr>
        <w:ilvl w:val="3"/>
      </w:numPr>
      <w:tabs>
        <w:tab w:val="clear" w:pos="864"/>
        <w:tab w:val="left" w:pos="920"/>
      </w:tabs>
      <w:ind w:left="0" w:firstLine="0"/>
      <w:outlineLvl w:val="3"/>
    </w:pPr>
    <w:rPr>
      <w:b w:val="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C223DB"/>
    <w:pPr>
      <w:suppressAutoHyphens/>
    </w:pPr>
    <w:rPr>
      <w:rFonts w:ascii="Arial" w:eastAsia="PMingLiU" w:hAnsi="Arial"/>
      <w:lang w:eastAsia="ar-SA"/>
    </w:rPr>
  </w:style>
  <w:style w:type="paragraph" w:styleId="berschrift1">
    <w:name w:val="heading 1"/>
    <w:basedOn w:val="Standard"/>
    <w:next w:val="Standard"/>
    <w:qFormat/>
    <w:pPr>
      <w:keepNext/>
      <w:numPr>
        <w:numId w:val="1"/>
      </w:numPr>
      <w:outlineLvl w:val="0"/>
    </w:pPr>
    <w:rPr>
      <w:rFonts w:cs="Arial"/>
      <w:b/>
      <w:bCs/>
      <w:kern w:val="1"/>
      <w:sz w:val="24"/>
      <w:szCs w:val="32"/>
    </w:rPr>
  </w:style>
  <w:style w:type="paragraph" w:styleId="berschrift2">
    <w:name w:val="heading 2"/>
    <w:basedOn w:val="Standard"/>
    <w:next w:val="Standard"/>
    <w:qFormat/>
    <w:pPr>
      <w:keepNext/>
      <w:numPr>
        <w:ilvl w:val="1"/>
        <w:numId w:val="1"/>
      </w:numPr>
      <w:outlineLvl w:val="1"/>
    </w:pPr>
    <w:rPr>
      <w:rFonts w:cs="Arial"/>
      <w:b/>
      <w:bCs/>
      <w:iCs/>
      <w:kern w:val="1"/>
      <w:szCs w:val="28"/>
    </w:rPr>
  </w:style>
  <w:style w:type="paragraph" w:styleId="berschrift3">
    <w:name w:val="heading 3"/>
    <w:basedOn w:val="Standard"/>
    <w:next w:val="Standard"/>
    <w:qFormat/>
    <w:pPr>
      <w:keepNext/>
      <w:numPr>
        <w:ilvl w:val="2"/>
        <w:numId w:val="1"/>
      </w:numPr>
      <w:outlineLvl w:val="2"/>
    </w:pPr>
    <w:rPr>
      <w:rFonts w:cs="Arial"/>
      <w:bCs/>
      <w:kern w:val="1"/>
      <w:szCs w:val="26"/>
    </w:rPr>
  </w:style>
  <w:style w:type="paragraph" w:styleId="berschrift4">
    <w:name w:val="heading 4"/>
    <w:basedOn w:val="Standard"/>
    <w:next w:val="Standard"/>
    <w:qFormat/>
    <w:pPr>
      <w:keepNext/>
      <w:numPr>
        <w:ilvl w:val="3"/>
        <w:numId w:val="1"/>
      </w:numPr>
      <w:outlineLvl w:val="3"/>
    </w:pPr>
    <w:rPr>
      <w:bCs/>
      <w:kern w:val="1"/>
      <w:szCs w:val="28"/>
    </w:rPr>
  </w:style>
  <w:style w:type="paragraph" w:styleId="berschrift5">
    <w:name w:val="heading 5"/>
    <w:basedOn w:val="Standard"/>
    <w:next w:val="Standard"/>
    <w:qFormat/>
    <w:pPr>
      <w:keepNext/>
      <w:numPr>
        <w:ilvl w:val="4"/>
        <w:numId w:val="1"/>
      </w:numPr>
      <w:outlineLvl w:val="4"/>
    </w:pPr>
    <w:rPr>
      <w:bCs/>
      <w:iCs/>
      <w:kern w:val="1"/>
      <w:szCs w:val="26"/>
    </w:rPr>
  </w:style>
  <w:style w:type="paragraph" w:styleId="berschrift6">
    <w:name w:val="heading 6"/>
    <w:basedOn w:val="Standard"/>
    <w:next w:val="Standard"/>
    <w:qFormat/>
    <w:pPr>
      <w:keepNext/>
      <w:numPr>
        <w:ilvl w:val="5"/>
        <w:numId w:val="1"/>
      </w:numPr>
      <w:outlineLvl w:val="5"/>
    </w:pPr>
    <w:rPr>
      <w:bCs/>
      <w:kern w:val="1"/>
      <w:szCs w:val="22"/>
    </w:rPr>
  </w:style>
  <w:style w:type="paragraph" w:styleId="berschrift7">
    <w:name w:val="heading 7"/>
    <w:basedOn w:val="Standard"/>
    <w:next w:val="Standard"/>
    <w:qFormat/>
    <w:pPr>
      <w:keepNext/>
      <w:numPr>
        <w:ilvl w:val="6"/>
        <w:numId w:val="1"/>
      </w:numPr>
      <w:outlineLvl w:val="6"/>
    </w:pPr>
    <w:rPr>
      <w:kern w:val="1"/>
    </w:rPr>
  </w:style>
  <w:style w:type="paragraph" w:styleId="berschrift8">
    <w:name w:val="heading 8"/>
    <w:basedOn w:val="Standard"/>
    <w:next w:val="Standard"/>
    <w:qFormat/>
    <w:pPr>
      <w:keepNext/>
      <w:numPr>
        <w:ilvl w:val="7"/>
        <w:numId w:val="1"/>
      </w:numPr>
      <w:outlineLvl w:val="7"/>
    </w:pPr>
    <w:rPr>
      <w:iCs/>
      <w:kern w:val="1"/>
    </w:rPr>
  </w:style>
  <w:style w:type="paragraph" w:styleId="berschrift9">
    <w:name w:val="heading 9"/>
    <w:basedOn w:val="Standard"/>
    <w:next w:val="Standard"/>
    <w:qFormat/>
    <w:pPr>
      <w:keepNext/>
      <w:numPr>
        <w:ilvl w:val="8"/>
        <w:numId w:val="1"/>
      </w:numPr>
      <w:outlineLvl w:val="8"/>
    </w:pPr>
    <w:rPr>
      <w:rFonts w:cs="Arial"/>
      <w:kern w:val="1"/>
      <w:szCs w:val="22"/>
    </w:rPr>
  </w:style>
  <w:style w:type="character" w:default="1" w:styleId="Absatz-Standardschriftart">
    <w:name w:val="Default Paragraph Font"/>
    <w:semiHidden/>
  </w:style>
  <w:style w:type="table" w:default="1" w:styleId="NormaleTabelle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semiHidden/>
  </w:style>
  <w:style w:type="character" w:customStyle="1" w:styleId="Absatz-Standardschriftart1">
    <w:name w:val="Absatz-Standardschriftart1"/>
  </w:style>
  <w:style w:type="character" w:styleId="Seitenzahl">
    <w:name w:val="page number"/>
    <w:basedOn w:val="Absatz-Standardschriftart1"/>
  </w:style>
  <w:style w:type="character" w:customStyle="1" w:styleId="Kommentarzeichen1">
    <w:name w:val="Kommentarzeichen1"/>
    <w:rPr>
      <w:sz w:val="16"/>
      <w:szCs w:val="16"/>
    </w:rPr>
  </w:style>
  <w:style w:type="character" w:customStyle="1" w:styleId="Car">
    <w:name w:val=" Car"/>
    <w:rPr>
      <w:rFonts w:ascii="Arial" w:eastAsia="PMingLiU" w:hAnsi="Arial" w:cs="Arial"/>
      <w:b/>
      <w:bCs/>
      <w:kern w:val="1"/>
      <w:sz w:val="24"/>
      <w:szCs w:val="32"/>
      <w:lang w:val="fr-CH" w:eastAsia="ar-SA" w:bidi="ar-SA"/>
    </w:rPr>
  </w:style>
  <w:style w:type="character" w:customStyle="1" w:styleId="Aufzhlungszeichen1">
    <w:name w:val="Aufzählungszeichen1"/>
    <w:rPr>
      <w:rFonts w:ascii="StarSymbol" w:eastAsia="StarSymbol" w:hAnsi="StarSymbol" w:cs="StarSymbol"/>
      <w:sz w:val="18"/>
      <w:szCs w:val="18"/>
    </w:rPr>
  </w:style>
  <w:style w:type="paragraph" w:customStyle="1" w:styleId="berschrift">
    <w:name w:val="Überschrift"/>
    <w:basedOn w:val="Standard"/>
    <w:next w:val="Textkrper"/>
    <w:pPr>
      <w:keepNext/>
      <w:spacing w:before="240" w:after="120"/>
    </w:pPr>
    <w:rPr>
      <w:rFonts w:eastAsia="Lucida Sans Unicode" w:cs="Tahoma"/>
      <w:sz w:val="28"/>
      <w:szCs w:val="28"/>
    </w:rPr>
  </w:style>
  <w:style w:type="paragraph" w:styleId="Textkrper">
    <w:name w:val="Body Text"/>
    <w:basedOn w:val="Standard"/>
    <w:pPr>
      <w:spacing w:after="120"/>
    </w:pPr>
  </w:style>
  <w:style w:type="paragraph" w:styleId="Liste">
    <w:name w:val="List"/>
    <w:basedOn w:val="Textkrper"/>
    <w:rPr>
      <w:rFonts w:cs="Tahoma"/>
    </w:rPr>
  </w:style>
  <w:style w:type="paragraph" w:customStyle="1" w:styleId="Beschriftung1">
    <w:name w:val="Beschriftung1"/>
    <w:basedOn w:val="Standard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Verzeichnis">
    <w:name w:val="Verzeichnis"/>
    <w:basedOn w:val="Standard"/>
    <w:pPr>
      <w:suppressLineNumbers/>
    </w:pPr>
    <w:rPr>
      <w:rFonts w:cs="Tahoma"/>
    </w:rPr>
  </w:style>
  <w:style w:type="paragraph" w:customStyle="1" w:styleId="Kommentartext1">
    <w:name w:val="Kommentartext1"/>
    <w:basedOn w:val="Standard"/>
    <w:next w:val="Standard"/>
    <w:rPr>
      <w:color w:val="000080"/>
      <w:u w:val="dotted"/>
    </w:rPr>
  </w:style>
  <w:style w:type="paragraph" w:styleId="Kopfzeile">
    <w:name w:val="header"/>
    <w:basedOn w:val="Standard"/>
    <w:rPr>
      <w:sz w:val="16"/>
    </w:rPr>
  </w:style>
  <w:style w:type="paragraph" w:styleId="Titel">
    <w:name w:val="Title"/>
    <w:basedOn w:val="Standard"/>
    <w:next w:val="Standard"/>
    <w:qFormat/>
    <w:pPr>
      <w:keepNext/>
    </w:pPr>
    <w:rPr>
      <w:rFonts w:cs="Arial"/>
      <w:b/>
      <w:bCs/>
      <w:kern w:val="1"/>
      <w:sz w:val="40"/>
      <w:szCs w:val="32"/>
    </w:rPr>
  </w:style>
  <w:style w:type="paragraph" w:styleId="Untertitel">
    <w:name w:val="Subtitle"/>
    <w:basedOn w:val="berschrift"/>
    <w:next w:val="Textkrper"/>
    <w:qFormat/>
    <w:pPr>
      <w:jc w:val="center"/>
    </w:pPr>
    <w:rPr>
      <w:i/>
      <w:iCs/>
    </w:rPr>
  </w:style>
  <w:style w:type="paragraph" w:customStyle="1" w:styleId="CDBTitel">
    <w:name w:val="CDB_Titel"/>
    <w:basedOn w:val="Titel"/>
    <w:pPr>
      <w:keepNext w:val="0"/>
      <w:spacing w:after="260" w:line="480" w:lineRule="exact"/>
    </w:pPr>
    <w:rPr>
      <w:rFonts w:eastAsia="Times New Roman"/>
      <w:sz w:val="42"/>
    </w:rPr>
  </w:style>
  <w:style w:type="paragraph" w:customStyle="1" w:styleId="TabellenInhalt">
    <w:name w:val="Tabellen Inhalt"/>
    <w:basedOn w:val="Standard"/>
    <w:pPr>
      <w:suppressLineNumbers/>
      <w:spacing w:before="20" w:after="20" w:line="260" w:lineRule="exact"/>
    </w:pPr>
    <w:rPr>
      <w:rFonts w:eastAsia="Times New Roman"/>
    </w:rPr>
  </w:style>
  <w:style w:type="paragraph" w:customStyle="1" w:styleId="Tabellenberschrift">
    <w:name w:val="Tabellen Überschrift"/>
    <w:basedOn w:val="TabellenInhalt"/>
    <w:rPr>
      <w:bCs/>
      <w:color w:val="FFFFFF"/>
    </w:rPr>
  </w:style>
  <w:style w:type="paragraph" w:styleId="Fuzeile">
    <w:name w:val="footer"/>
    <w:basedOn w:val="Standard"/>
    <w:rPr>
      <w:sz w:val="16"/>
      <w:szCs w:val="16"/>
    </w:rPr>
  </w:style>
  <w:style w:type="paragraph" w:styleId="Verzeichnis1">
    <w:name w:val="toc 1"/>
    <w:basedOn w:val="Standard"/>
    <w:next w:val="Standard"/>
    <w:uiPriority w:val="39"/>
    <w:pPr>
      <w:ind w:left="352" w:hanging="352"/>
    </w:pPr>
    <w:rPr>
      <w:kern w:val="1"/>
    </w:rPr>
  </w:style>
  <w:style w:type="paragraph" w:styleId="Verzeichnis2">
    <w:name w:val="toc 2"/>
    <w:basedOn w:val="Standard"/>
    <w:next w:val="Standard"/>
    <w:semiHidden/>
    <w:pPr>
      <w:ind w:left="516" w:hanging="516"/>
    </w:pPr>
    <w:rPr>
      <w:kern w:val="1"/>
    </w:rPr>
  </w:style>
  <w:style w:type="paragraph" w:styleId="Verzeichnis3">
    <w:name w:val="toc 3"/>
    <w:basedOn w:val="Standard"/>
    <w:next w:val="Standard"/>
    <w:semiHidden/>
    <w:pPr>
      <w:ind w:left="686" w:hanging="686"/>
    </w:pPr>
    <w:rPr>
      <w:kern w:val="1"/>
    </w:rPr>
  </w:style>
  <w:style w:type="paragraph" w:styleId="Verzeichnis4">
    <w:name w:val="toc 4"/>
    <w:basedOn w:val="Standard"/>
    <w:next w:val="Standard"/>
    <w:semiHidden/>
    <w:pPr>
      <w:ind w:left="851" w:hanging="851"/>
    </w:pPr>
    <w:rPr>
      <w:kern w:val="1"/>
    </w:rPr>
  </w:style>
  <w:style w:type="paragraph" w:styleId="Verzeichnis5">
    <w:name w:val="toc 5"/>
    <w:basedOn w:val="Standard"/>
    <w:next w:val="Standard"/>
    <w:semiHidden/>
    <w:pPr>
      <w:ind w:left="1021" w:hanging="1021"/>
    </w:pPr>
    <w:rPr>
      <w:kern w:val="1"/>
    </w:rPr>
  </w:style>
  <w:style w:type="paragraph" w:styleId="Verzeichnis6">
    <w:name w:val="toc 6"/>
    <w:basedOn w:val="Standard"/>
    <w:next w:val="Standard"/>
    <w:semiHidden/>
    <w:pPr>
      <w:ind w:left="1185" w:hanging="1185"/>
    </w:pPr>
    <w:rPr>
      <w:kern w:val="1"/>
    </w:rPr>
  </w:style>
  <w:style w:type="paragraph" w:styleId="Verzeichnis7">
    <w:name w:val="toc 7"/>
    <w:basedOn w:val="Standard"/>
    <w:next w:val="Standard"/>
    <w:semiHidden/>
    <w:pPr>
      <w:ind w:left="1349" w:hanging="1349"/>
    </w:pPr>
    <w:rPr>
      <w:kern w:val="1"/>
    </w:rPr>
  </w:style>
  <w:style w:type="paragraph" w:styleId="Verzeichnis8">
    <w:name w:val="toc 8"/>
    <w:basedOn w:val="Standard"/>
    <w:next w:val="Standard"/>
    <w:semiHidden/>
    <w:pPr>
      <w:ind w:left="1520" w:hanging="1520"/>
    </w:pPr>
    <w:rPr>
      <w:kern w:val="1"/>
    </w:rPr>
  </w:style>
  <w:style w:type="paragraph" w:styleId="Verzeichnis9">
    <w:name w:val="toc 9"/>
    <w:basedOn w:val="Standard"/>
    <w:next w:val="Standard"/>
    <w:semiHidden/>
    <w:pPr>
      <w:ind w:left="1684" w:hanging="1684"/>
    </w:pPr>
    <w:rPr>
      <w:kern w:val="1"/>
    </w:rPr>
  </w:style>
  <w:style w:type="paragraph" w:customStyle="1" w:styleId="Textedebulles">
    <w:name w:val="Texte de bulles"/>
    <w:basedOn w:val="Standard"/>
    <w:rPr>
      <w:rFonts w:ascii="Tahoma" w:hAnsi="Tahoma" w:cs="Tahoma"/>
      <w:sz w:val="16"/>
      <w:szCs w:val="16"/>
    </w:rPr>
  </w:style>
  <w:style w:type="paragraph" w:customStyle="1" w:styleId="CDBuLinie">
    <w:name w:val="CDB_uLinie"/>
    <w:basedOn w:val="Standard"/>
    <w:pPr>
      <w:pBdr>
        <w:bottom w:val="single" w:sz="4" w:space="1" w:color="000000"/>
      </w:pBdr>
      <w:spacing w:after="320"/>
      <w:ind w:left="28" w:right="28"/>
    </w:pPr>
    <w:rPr>
      <w:rFonts w:eastAsia="Times New Roman"/>
      <w:sz w:val="15"/>
      <w:szCs w:val="15"/>
      <w:lang w:val="de-CH"/>
    </w:rPr>
  </w:style>
  <w:style w:type="paragraph" w:customStyle="1" w:styleId="Listennummer51">
    <w:name w:val="Listennummer 51"/>
    <w:basedOn w:val="Standard"/>
    <w:rPr>
      <w:rFonts w:ascii="Frutiger 45 Light" w:eastAsia="Times New Roman" w:hAnsi="Frutiger 45 Light"/>
      <w:szCs w:val="24"/>
      <w:lang w:val="fr-CH"/>
    </w:rPr>
  </w:style>
  <w:style w:type="paragraph" w:customStyle="1" w:styleId="CDBAbsenderinformation">
    <w:name w:val="CDB_Absenderinformation"/>
    <w:basedOn w:val="Fuzeile"/>
    <w:pPr>
      <w:spacing w:line="200" w:lineRule="exact"/>
    </w:pPr>
    <w:rPr>
      <w:rFonts w:eastAsia="Times New Roman"/>
      <w:sz w:val="15"/>
      <w:szCs w:val="15"/>
      <w:lang w:val="de-CH"/>
    </w:rPr>
  </w:style>
  <w:style w:type="paragraph" w:customStyle="1" w:styleId="Inhaltsverzeichnis10">
    <w:name w:val="Inhaltsverzeichnis 10"/>
    <w:basedOn w:val="Verzeichnis"/>
    <w:pPr>
      <w:tabs>
        <w:tab w:val="right" w:leader="dot" w:pos="9637"/>
      </w:tabs>
      <w:ind w:left="2547"/>
    </w:pPr>
  </w:style>
  <w:style w:type="table" w:styleId="Tabellenraster">
    <w:name w:val="Table Grid"/>
    <w:basedOn w:val="NormaleTabelle"/>
    <w:rsid w:val="009073B5"/>
    <w:pPr>
      <w:suppressAutoHyphens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rsid w:val="00A33095"/>
    <w:rPr>
      <w:color w:val="0000FF"/>
      <w:u w:val="single"/>
    </w:rPr>
  </w:style>
  <w:style w:type="paragraph" w:customStyle="1" w:styleId="zCDBPlatzhalter">
    <w:name w:val="z_CDB_Platzhalter"/>
    <w:basedOn w:val="Standard"/>
    <w:next w:val="Standard"/>
    <w:rsid w:val="007A471B"/>
    <w:pPr>
      <w:suppressAutoHyphens w:val="0"/>
    </w:pPr>
    <w:rPr>
      <w:rFonts w:eastAsia="Times New Roman"/>
      <w:sz w:val="2"/>
      <w:szCs w:val="2"/>
      <w:lang w:eastAsia="de-CH"/>
    </w:rPr>
  </w:style>
  <w:style w:type="paragraph" w:customStyle="1" w:styleId="aTraktNum1EFD">
    <w:name w:val="_a_Trakt_Num1_EFD"/>
    <w:basedOn w:val="berschrift1"/>
    <w:next w:val="TextCDB"/>
    <w:semiHidden/>
    <w:qFormat/>
    <w:rsid w:val="007A471B"/>
    <w:pPr>
      <w:keepNext w:val="0"/>
      <w:numPr>
        <w:numId w:val="18"/>
      </w:numPr>
      <w:tabs>
        <w:tab w:val="left" w:pos="850"/>
      </w:tabs>
      <w:suppressAutoHyphens w:val="0"/>
      <w:spacing w:before="80" w:after="80" w:line="288" w:lineRule="auto"/>
      <w:ind w:left="432"/>
    </w:pPr>
    <w:rPr>
      <w:rFonts w:eastAsia="Times New Roman"/>
      <w:kern w:val="28"/>
      <w:sz w:val="22"/>
      <w:lang w:eastAsia="de-CH"/>
    </w:rPr>
  </w:style>
  <w:style w:type="paragraph" w:customStyle="1" w:styleId="TextCDB">
    <w:name w:val="Text_CDB"/>
    <w:basedOn w:val="Standard"/>
    <w:qFormat/>
    <w:rsid w:val="007A471B"/>
    <w:pPr>
      <w:suppressAutoHyphens w:val="0"/>
      <w:spacing w:after="120" w:line="264" w:lineRule="auto"/>
    </w:pPr>
    <w:rPr>
      <w:rFonts w:eastAsia="Times New Roman"/>
      <w:sz w:val="22"/>
      <w:szCs w:val="22"/>
      <w:lang w:val="en-US" w:eastAsia="de-DE"/>
    </w:rPr>
  </w:style>
  <w:style w:type="paragraph" w:customStyle="1" w:styleId="aTraktNum2EFD">
    <w:name w:val="_a_Trakt_Num2_EFD"/>
    <w:basedOn w:val="aTraktNum1EFD"/>
    <w:next w:val="TextCDB"/>
    <w:semiHidden/>
    <w:qFormat/>
    <w:rsid w:val="007A471B"/>
    <w:pPr>
      <w:numPr>
        <w:ilvl w:val="1"/>
      </w:numPr>
      <w:ind w:left="0" w:firstLine="0"/>
      <w:outlineLvl w:val="1"/>
    </w:pPr>
    <w:rPr>
      <w:b w:val="0"/>
    </w:rPr>
  </w:style>
  <w:style w:type="paragraph" w:customStyle="1" w:styleId="aTraktNum3EFD">
    <w:name w:val="_a_Trakt_Num3_EFD"/>
    <w:basedOn w:val="aTraktNum1EFD"/>
    <w:next w:val="TextCDB"/>
    <w:semiHidden/>
    <w:rsid w:val="007A471B"/>
    <w:pPr>
      <w:numPr>
        <w:ilvl w:val="2"/>
      </w:numPr>
      <w:ind w:left="0" w:firstLine="0"/>
      <w:outlineLvl w:val="2"/>
    </w:pPr>
    <w:rPr>
      <w:b w:val="0"/>
      <w:lang w:val="de-DE"/>
    </w:rPr>
  </w:style>
  <w:style w:type="paragraph" w:customStyle="1" w:styleId="aTraktNum4EFD">
    <w:name w:val="_a_Trakt_Num4_EFD"/>
    <w:basedOn w:val="aTraktNum1EFD"/>
    <w:next w:val="TextCDB"/>
    <w:semiHidden/>
    <w:rsid w:val="007A471B"/>
    <w:pPr>
      <w:numPr>
        <w:ilvl w:val="3"/>
      </w:numPr>
      <w:tabs>
        <w:tab w:val="clear" w:pos="864"/>
        <w:tab w:val="left" w:pos="920"/>
      </w:tabs>
      <w:ind w:left="0" w:firstLine="0"/>
      <w:outlineLvl w:val="3"/>
    </w:pPr>
    <w:rPr>
      <w:b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429</Words>
  <Characters>2709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Projektantrag</vt:lpstr>
    </vt:vector>
  </TitlesOfParts>
  <Company>GIBB</Company>
  <LinksUpToDate>false</LinksUpToDate>
  <CharactersWithSpaces>3132</CharactersWithSpaces>
  <SharedDoc>false</SharedDoc>
  <HLinks>
    <vt:vector size="66" baseType="variant">
      <vt:variant>
        <vt:i4>1048631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_Toc409789290</vt:lpwstr>
      </vt:variant>
      <vt:variant>
        <vt:i4>1114167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_Toc409789289</vt:lpwstr>
      </vt:variant>
      <vt:variant>
        <vt:i4>1114167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_Toc409789288</vt:lpwstr>
      </vt:variant>
      <vt:variant>
        <vt:i4>1114167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_Toc409789287</vt:lpwstr>
      </vt:variant>
      <vt:variant>
        <vt:i4>1114167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_Toc409789286</vt:lpwstr>
      </vt:variant>
      <vt:variant>
        <vt:i4>1114167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_Toc409789285</vt:lpwstr>
      </vt:variant>
      <vt:variant>
        <vt:i4>1114167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_Toc409789284</vt:lpwstr>
      </vt:variant>
      <vt:variant>
        <vt:i4>1114167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_Toc409789283</vt:lpwstr>
      </vt:variant>
      <vt:variant>
        <vt:i4>1114167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_Toc409789282</vt:lpwstr>
      </vt:variant>
      <vt:variant>
        <vt:i4>1114167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_Toc409789281</vt:lpwstr>
      </vt:variant>
      <vt:variant>
        <vt:i4>1114167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_Toc409789280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Projektantrag</dc:title>
  <dc:creator>Martin Frieden</dc:creator>
  <cp:lastModifiedBy>ds</cp:lastModifiedBy>
  <cp:revision>2</cp:revision>
  <cp:lastPrinted>2008-12-21T10:23:00Z</cp:lastPrinted>
  <dcterms:created xsi:type="dcterms:W3CDTF">2015-02-03T09:35:00Z</dcterms:created>
  <dcterms:modified xsi:type="dcterms:W3CDTF">2015-02-03T09:35:00Z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_Organisation">
    <vt:lpwstr>&lt;Organisation / Firma&gt;</vt:lpwstr>
  </property>
</Properties>
</file>