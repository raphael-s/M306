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43205F">
      <w:pPr>
        <w:pStyle w:val="CDBTitel"/>
      </w:pPr>
      <w:r>
        <w:t>Realisierungs</w:t>
      </w:r>
      <w:r w:rsidR="00BC4113">
        <w: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&lt;Projektname&gt;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&lt;Projektleiter&gt;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&lt;Auftraggeber&gt;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&lt;Autor</w:t>
            </w:r>
            <w:r w:rsidR="006E5967">
              <w:t>1</w:t>
            </w:r>
            <w:r>
              <w:t>&gt;</w:t>
            </w:r>
            <w:r w:rsidR="006E5967">
              <w:t xml:space="preserve"> &lt;Autor2&gt;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sz w:val="16"/>
                <w:szCs w:val="16"/>
              </w:rPr>
            </w:pPr>
            <w:r>
              <w:t>&lt;Verteiler&gt;</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D159D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0826873" w:history="1">
        <w:r w:rsidR="00D159D6" w:rsidRPr="008D5437">
          <w:rPr>
            <w:rStyle w:val="Hyperlink"/>
            <w:noProof/>
            <w:kern w:val="32"/>
          </w:rPr>
          <w:t>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Zusammenfassung</w:t>
        </w:r>
        <w:r w:rsidR="00D159D6">
          <w:rPr>
            <w:noProof/>
            <w:webHidden/>
          </w:rPr>
          <w:tab/>
        </w:r>
        <w:r w:rsidR="00D159D6">
          <w:rPr>
            <w:noProof/>
            <w:webHidden/>
          </w:rPr>
          <w:fldChar w:fldCharType="begin"/>
        </w:r>
        <w:r w:rsidR="00D159D6">
          <w:rPr>
            <w:noProof/>
            <w:webHidden/>
          </w:rPr>
          <w:instrText xml:space="preserve"> PAGEREF _Toc410826873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rsidR="00D159D6" w:rsidRDefault="00F466D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74" w:history="1">
        <w:r w:rsidR="00D159D6" w:rsidRPr="008D5437">
          <w:rPr>
            <w:rStyle w:val="Hyperlink"/>
            <w:noProof/>
            <w:kern w:val="32"/>
          </w:rPr>
          <w:t>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Technische Detailspezifikation</w:t>
        </w:r>
        <w:r w:rsidR="00D159D6">
          <w:rPr>
            <w:noProof/>
            <w:webHidden/>
          </w:rPr>
          <w:tab/>
        </w:r>
        <w:r w:rsidR="00D159D6">
          <w:rPr>
            <w:noProof/>
            <w:webHidden/>
          </w:rPr>
          <w:fldChar w:fldCharType="begin"/>
        </w:r>
        <w:r w:rsidR="00D159D6">
          <w:rPr>
            <w:noProof/>
            <w:webHidden/>
          </w:rPr>
          <w:instrText xml:space="preserve"> PAGEREF _Toc410826874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rsidR="00D159D6" w:rsidRDefault="00F466D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5" w:history="1">
        <w:r w:rsidR="00D159D6" w:rsidRPr="008D5437">
          <w:rPr>
            <w:rStyle w:val="Hyperlink"/>
            <w:noProof/>
            <w:kern w:val="28"/>
          </w:rPr>
          <w:t>2.1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Systemdesign</w:t>
        </w:r>
        <w:r w:rsidR="00D159D6">
          <w:rPr>
            <w:noProof/>
            <w:webHidden/>
          </w:rPr>
          <w:tab/>
        </w:r>
        <w:r w:rsidR="00D159D6">
          <w:rPr>
            <w:noProof/>
            <w:webHidden/>
          </w:rPr>
          <w:fldChar w:fldCharType="begin"/>
        </w:r>
        <w:r w:rsidR="00D159D6">
          <w:rPr>
            <w:noProof/>
            <w:webHidden/>
          </w:rPr>
          <w:instrText xml:space="preserve"> PAGEREF _Toc410826875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rsidR="00D159D6" w:rsidRDefault="00F466D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6" w:history="1">
        <w:r w:rsidR="00D159D6" w:rsidRPr="008D5437">
          <w:rPr>
            <w:rStyle w:val="Hyperlink"/>
            <w:noProof/>
            <w:kern w:val="24"/>
          </w:rPr>
          <w:t>2.1.1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Struktur</w:t>
        </w:r>
        <w:r w:rsidR="00D159D6">
          <w:rPr>
            <w:noProof/>
            <w:webHidden/>
          </w:rPr>
          <w:tab/>
        </w:r>
        <w:r w:rsidR="00D159D6">
          <w:rPr>
            <w:noProof/>
            <w:webHidden/>
          </w:rPr>
          <w:fldChar w:fldCharType="begin"/>
        </w:r>
        <w:r w:rsidR="00D159D6">
          <w:rPr>
            <w:noProof/>
            <w:webHidden/>
          </w:rPr>
          <w:instrText xml:space="preserve"> PAGEREF _Toc410826876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rsidR="00D159D6" w:rsidRDefault="00F466D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7" w:history="1">
        <w:r w:rsidR="00D159D6" w:rsidRPr="008D5437">
          <w:rPr>
            <w:rStyle w:val="Hyperlink"/>
            <w:noProof/>
            <w:kern w:val="24"/>
          </w:rPr>
          <w:t>2.1.2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Beschreibung der Elemente</w:t>
        </w:r>
        <w:r w:rsidR="00D159D6">
          <w:rPr>
            <w:noProof/>
            <w:webHidden/>
          </w:rPr>
          <w:tab/>
        </w:r>
        <w:r w:rsidR="00D159D6">
          <w:rPr>
            <w:noProof/>
            <w:webHidden/>
          </w:rPr>
          <w:fldChar w:fldCharType="begin"/>
        </w:r>
        <w:r w:rsidR="00D159D6">
          <w:rPr>
            <w:noProof/>
            <w:webHidden/>
          </w:rPr>
          <w:instrText xml:space="preserve"> PAGEREF _Toc410826877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rsidR="00D159D6" w:rsidRDefault="00F466D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8" w:history="1">
        <w:r w:rsidR="00D159D6" w:rsidRPr="008D5437">
          <w:rPr>
            <w:rStyle w:val="Hyperlink"/>
            <w:noProof/>
            <w:kern w:val="28"/>
          </w:rPr>
          <w:t>2.2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Schnittstellendefinitionen</w:t>
        </w:r>
        <w:r w:rsidR="00D159D6">
          <w:rPr>
            <w:noProof/>
            <w:webHidden/>
          </w:rPr>
          <w:tab/>
        </w:r>
        <w:r w:rsidR="00D159D6">
          <w:rPr>
            <w:noProof/>
            <w:webHidden/>
          </w:rPr>
          <w:fldChar w:fldCharType="begin"/>
        </w:r>
        <w:r w:rsidR="00D159D6">
          <w:rPr>
            <w:noProof/>
            <w:webHidden/>
          </w:rPr>
          <w:instrText xml:space="preserve"> PAGEREF _Toc410826878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rsidR="00D159D6" w:rsidRDefault="00F466D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9" w:history="1">
        <w:r w:rsidR="00D159D6" w:rsidRPr="008D5437">
          <w:rPr>
            <w:rStyle w:val="Hyperlink"/>
            <w:noProof/>
            <w:kern w:val="28"/>
          </w:rPr>
          <w:t>2.3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Sicherheit (ISDS)</w:t>
        </w:r>
        <w:r w:rsidR="00D159D6">
          <w:rPr>
            <w:noProof/>
            <w:webHidden/>
          </w:rPr>
          <w:tab/>
        </w:r>
        <w:r w:rsidR="00D159D6">
          <w:rPr>
            <w:noProof/>
            <w:webHidden/>
          </w:rPr>
          <w:fldChar w:fldCharType="begin"/>
        </w:r>
        <w:r w:rsidR="00D159D6">
          <w:rPr>
            <w:noProof/>
            <w:webHidden/>
          </w:rPr>
          <w:instrText xml:space="preserve"> PAGEREF _Toc410826879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rsidR="00D159D6" w:rsidRDefault="00F466D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0" w:history="1">
        <w:r w:rsidR="00D159D6" w:rsidRPr="008D5437">
          <w:rPr>
            <w:rStyle w:val="Hyperlink"/>
            <w:noProof/>
            <w:kern w:val="28"/>
          </w:rPr>
          <w:t>2.4</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Anforderungszuordnung</w:t>
        </w:r>
        <w:r w:rsidR="00D159D6">
          <w:rPr>
            <w:noProof/>
            <w:webHidden/>
          </w:rPr>
          <w:tab/>
        </w:r>
        <w:r w:rsidR="00D159D6">
          <w:rPr>
            <w:noProof/>
            <w:webHidden/>
          </w:rPr>
          <w:fldChar w:fldCharType="begin"/>
        </w:r>
        <w:r w:rsidR="00D159D6">
          <w:rPr>
            <w:noProof/>
            <w:webHidden/>
          </w:rPr>
          <w:instrText xml:space="preserve"> PAGEREF _Toc410826880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rsidR="00D159D6" w:rsidRDefault="00F466D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81" w:history="1">
        <w:r w:rsidR="00D159D6" w:rsidRPr="008D5437">
          <w:rPr>
            <w:rStyle w:val="Hyperlink"/>
            <w:noProof/>
            <w:kern w:val="32"/>
          </w:rPr>
          <w:t>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Systemdokumentation</w:t>
        </w:r>
        <w:r w:rsidR="00D159D6">
          <w:rPr>
            <w:noProof/>
            <w:webHidden/>
          </w:rPr>
          <w:tab/>
        </w:r>
        <w:r w:rsidR="00D159D6">
          <w:rPr>
            <w:noProof/>
            <w:webHidden/>
          </w:rPr>
          <w:fldChar w:fldCharType="begin"/>
        </w:r>
        <w:r w:rsidR="00D159D6">
          <w:rPr>
            <w:noProof/>
            <w:webHidden/>
          </w:rPr>
          <w:instrText xml:space="preserve"> PAGEREF _Toc410826881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rsidR="00D159D6" w:rsidRDefault="00F466D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2" w:history="1">
        <w:r w:rsidR="00D159D6" w:rsidRPr="008D5437">
          <w:rPr>
            <w:rStyle w:val="Hyperlink"/>
            <w:noProof/>
            <w:kern w:val="28"/>
          </w:rPr>
          <w:t>3.1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Konfigurations-Dokumentation</w:t>
        </w:r>
        <w:r w:rsidR="00D159D6">
          <w:rPr>
            <w:noProof/>
            <w:webHidden/>
          </w:rPr>
          <w:tab/>
        </w:r>
        <w:r w:rsidR="00D159D6">
          <w:rPr>
            <w:noProof/>
            <w:webHidden/>
          </w:rPr>
          <w:fldChar w:fldCharType="begin"/>
        </w:r>
        <w:r w:rsidR="00D159D6">
          <w:rPr>
            <w:noProof/>
            <w:webHidden/>
          </w:rPr>
          <w:instrText xml:space="preserve"> PAGEREF _Toc410826882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rsidR="00D159D6" w:rsidRDefault="00F466D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3" w:history="1">
        <w:r w:rsidR="00D159D6" w:rsidRPr="008D5437">
          <w:rPr>
            <w:rStyle w:val="Hyperlink"/>
            <w:noProof/>
            <w:kern w:val="28"/>
          </w:rPr>
          <w:t>3.2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Benutzerhandbuch</w:t>
        </w:r>
        <w:r w:rsidR="00D159D6">
          <w:rPr>
            <w:noProof/>
            <w:webHidden/>
          </w:rPr>
          <w:tab/>
        </w:r>
        <w:r w:rsidR="00D159D6">
          <w:rPr>
            <w:noProof/>
            <w:webHidden/>
          </w:rPr>
          <w:fldChar w:fldCharType="begin"/>
        </w:r>
        <w:r w:rsidR="00D159D6">
          <w:rPr>
            <w:noProof/>
            <w:webHidden/>
          </w:rPr>
          <w:instrText xml:space="preserve"> PAGEREF _Toc410826883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rsidR="00D159D6" w:rsidRDefault="00F466D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4" w:history="1">
        <w:r w:rsidR="00D159D6" w:rsidRPr="008D5437">
          <w:rPr>
            <w:rStyle w:val="Hyperlink"/>
            <w:noProof/>
            <w:kern w:val="24"/>
          </w:rPr>
          <w:t>3.2.1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Systemübersicht</w:t>
        </w:r>
        <w:r w:rsidR="00D159D6">
          <w:rPr>
            <w:noProof/>
            <w:webHidden/>
          </w:rPr>
          <w:tab/>
        </w:r>
        <w:r w:rsidR="00D159D6">
          <w:rPr>
            <w:noProof/>
            <w:webHidden/>
          </w:rPr>
          <w:fldChar w:fldCharType="begin"/>
        </w:r>
        <w:r w:rsidR="00D159D6">
          <w:rPr>
            <w:noProof/>
            <w:webHidden/>
          </w:rPr>
          <w:instrText xml:space="preserve"> PAGEREF _Toc410826884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rsidR="00D159D6" w:rsidRDefault="00F466D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5" w:history="1">
        <w:r w:rsidR="00D159D6" w:rsidRPr="008D5437">
          <w:rPr>
            <w:rStyle w:val="Hyperlink"/>
            <w:noProof/>
            <w:kern w:val="24"/>
          </w:rPr>
          <w:t>3.2.2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Anwenderfunktionalität</w:t>
        </w:r>
        <w:r w:rsidR="00D159D6">
          <w:rPr>
            <w:noProof/>
            <w:webHidden/>
          </w:rPr>
          <w:tab/>
        </w:r>
        <w:r w:rsidR="00D159D6">
          <w:rPr>
            <w:noProof/>
            <w:webHidden/>
          </w:rPr>
          <w:fldChar w:fldCharType="begin"/>
        </w:r>
        <w:r w:rsidR="00D159D6">
          <w:rPr>
            <w:noProof/>
            <w:webHidden/>
          </w:rPr>
          <w:instrText xml:space="preserve"> PAGEREF _Toc410826885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rsidR="00D159D6" w:rsidRDefault="00F466D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6" w:history="1">
        <w:r w:rsidR="00D159D6" w:rsidRPr="008D5437">
          <w:rPr>
            <w:rStyle w:val="Hyperlink"/>
            <w:noProof/>
            <w:kern w:val="28"/>
          </w:rPr>
          <w:t>3.3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Supporthandbuch</w:t>
        </w:r>
        <w:r w:rsidR="00D159D6">
          <w:rPr>
            <w:noProof/>
            <w:webHidden/>
          </w:rPr>
          <w:tab/>
        </w:r>
        <w:r w:rsidR="00D159D6">
          <w:rPr>
            <w:noProof/>
            <w:webHidden/>
          </w:rPr>
          <w:fldChar w:fldCharType="begin"/>
        </w:r>
        <w:r w:rsidR="00D159D6">
          <w:rPr>
            <w:noProof/>
            <w:webHidden/>
          </w:rPr>
          <w:instrText xml:space="preserve"> PAGEREF _Toc410826886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rsidR="00D159D6" w:rsidRDefault="00F466D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7" w:history="1">
        <w:r w:rsidR="00D159D6" w:rsidRPr="008D5437">
          <w:rPr>
            <w:rStyle w:val="Hyperlink"/>
            <w:noProof/>
            <w:kern w:val="24"/>
          </w:rPr>
          <w:t>3.3.1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Massnahmen bei Benutzerproblemen</w:t>
        </w:r>
        <w:r w:rsidR="00D159D6">
          <w:rPr>
            <w:noProof/>
            <w:webHidden/>
          </w:rPr>
          <w:tab/>
        </w:r>
        <w:r w:rsidR="00D159D6">
          <w:rPr>
            <w:noProof/>
            <w:webHidden/>
          </w:rPr>
          <w:fldChar w:fldCharType="begin"/>
        </w:r>
        <w:r w:rsidR="00D159D6">
          <w:rPr>
            <w:noProof/>
            <w:webHidden/>
          </w:rPr>
          <w:instrText xml:space="preserve"> PAGEREF _Toc410826887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rsidR="00D159D6" w:rsidRDefault="00F466D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8" w:history="1">
        <w:r w:rsidR="00D159D6" w:rsidRPr="008D5437">
          <w:rPr>
            <w:rStyle w:val="Hyperlink"/>
            <w:noProof/>
            <w:kern w:val="24"/>
          </w:rPr>
          <w:t>3.3.2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Massnahmen bei technischen Problemen</w:t>
        </w:r>
        <w:r w:rsidR="00D159D6">
          <w:rPr>
            <w:noProof/>
            <w:webHidden/>
          </w:rPr>
          <w:tab/>
        </w:r>
        <w:r w:rsidR="00D159D6">
          <w:rPr>
            <w:noProof/>
            <w:webHidden/>
          </w:rPr>
          <w:fldChar w:fldCharType="begin"/>
        </w:r>
        <w:r w:rsidR="00D159D6">
          <w:rPr>
            <w:noProof/>
            <w:webHidden/>
          </w:rPr>
          <w:instrText xml:space="preserve"> PAGEREF _Toc410826888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rsidR="00D159D6" w:rsidRDefault="00F466D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9" w:history="1">
        <w:r w:rsidR="00D159D6" w:rsidRPr="008D5437">
          <w:rPr>
            <w:rStyle w:val="Hyperlink"/>
            <w:noProof/>
            <w:kern w:val="24"/>
          </w:rPr>
          <w:t>3.3.3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Anhang zum Supporthandbuch</w:t>
        </w:r>
        <w:r w:rsidR="00D159D6">
          <w:rPr>
            <w:noProof/>
            <w:webHidden/>
          </w:rPr>
          <w:tab/>
        </w:r>
        <w:r w:rsidR="00D159D6">
          <w:rPr>
            <w:noProof/>
            <w:webHidden/>
          </w:rPr>
          <w:fldChar w:fldCharType="begin"/>
        </w:r>
        <w:r w:rsidR="00D159D6">
          <w:rPr>
            <w:noProof/>
            <w:webHidden/>
          </w:rPr>
          <w:instrText xml:space="preserve"> PAGEREF _Toc410826889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rsidR="00D159D6" w:rsidRDefault="00F466D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90" w:history="1">
        <w:r w:rsidR="00D159D6" w:rsidRPr="008D5437">
          <w:rPr>
            <w:rStyle w:val="Hyperlink"/>
            <w:noProof/>
            <w:kern w:val="32"/>
          </w:rPr>
          <w:t>4</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Systemtest</w:t>
        </w:r>
        <w:r w:rsidR="00D159D6">
          <w:rPr>
            <w:noProof/>
            <w:webHidden/>
          </w:rPr>
          <w:tab/>
        </w:r>
        <w:r w:rsidR="00D159D6">
          <w:rPr>
            <w:noProof/>
            <w:webHidden/>
          </w:rPr>
          <w:fldChar w:fldCharType="begin"/>
        </w:r>
        <w:r w:rsidR="00D159D6">
          <w:rPr>
            <w:noProof/>
            <w:webHidden/>
          </w:rPr>
          <w:instrText xml:space="preserve"> PAGEREF _Toc410826890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rsidR="00D159D6" w:rsidRDefault="00F466D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1" w:history="1">
        <w:r w:rsidR="00D159D6" w:rsidRPr="008D5437">
          <w:rPr>
            <w:rStyle w:val="Hyperlink"/>
            <w:noProof/>
            <w:kern w:val="28"/>
          </w:rPr>
          <w:t>4.1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Testspezifikation</w:t>
        </w:r>
        <w:r w:rsidR="00D159D6">
          <w:rPr>
            <w:noProof/>
            <w:webHidden/>
          </w:rPr>
          <w:tab/>
        </w:r>
        <w:r w:rsidR="00D159D6">
          <w:rPr>
            <w:noProof/>
            <w:webHidden/>
          </w:rPr>
          <w:fldChar w:fldCharType="begin"/>
        </w:r>
        <w:r w:rsidR="00D159D6">
          <w:rPr>
            <w:noProof/>
            <w:webHidden/>
          </w:rPr>
          <w:instrText xml:space="preserve"> PAGEREF _Toc410826891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rsidR="00D159D6" w:rsidRDefault="00F466D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2" w:history="1">
        <w:r w:rsidR="00D159D6" w:rsidRPr="008D5437">
          <w:rPr>
            <w:rStyle w:val="Hyperlink"/>
            <w:noProof/>
            <w:kern w:val="24"/>
          </w:rPr>
          <w:t>4.1.1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Kritikalität der Funktionseinheit</w:t>
        </w:r>
        <w:r w:rsidR="00D159D6">
          <w:rPr>
            <w:noProof/>
            <w:webHidden/>
          </w:rPr>
          <w:tab/>
        </w:r>
        <w:r w:rsidR="00D159D6">
          <w:rPr>
            <w:noProof/>
            <w:webHidden/>
          </w:rPr>
          <w:fldChar w:fldCharType="begin"/>
        </w:r>
        <w:r w:rsidR="00D159D6">
          <w:rPr>
            <w:noProof/>
            <w:webHidden/>
          </w:rPr>
          <w:instrText xml:space="preserve"> PAGEREF _Toc410826892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rsidR="00D159D6" w:rsidRDefault="00F466D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3" w:history="1">
        <w:r w:rsidR="00D159D6" w:rsidRPr="008D5437">
          <w:rPr>
            <w:rStyle w:val="Hyperlink"/>
            <w:noProof/>
            <w:kern w:val="24"/>
          </w:rPr>
          <w:t>4.1.2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Testanforderungen</w:t>
        </w:r>
        <w:r w:rsidR="00D159D6">
          <w:rPr>
            <w:noProof/>
            <w:webHidden/>
          </w:rPr>
          <w:tab/>
        </w:r>
        <w:r w:rsidR="00D159D6">
          <w:rPr>
            <w:noProof/>
            <w:webHidden/>
          </w:rPr>
          <w:fldChar w:fldCharType="begin"/>
        </w:r>
        <w:r w:rsidR="00D159D6">
          <w:rPr>
            <w:noProof/>
            <w:webHidden/>
          </w:rPr>
          <w:instrText xml:space="preserve"> PAGEREF _Toc410826893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rsidR="00D159D6" w:rsidRDefault="00F466D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4" w:history="1">
        <w:r w:rsidR="00D159D6" w:rsidRPr="008D5437">
          <w:rPr>
            <w:rStyle w:val="Hyperlink"/>
            <w:noProof/>
            <w:kern w:val="24"/>
          </w:rPr>
          <w:t>4.1.3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Testverfahren</w:t>
        </w:r>
        <w:r w:rsidR="00D159D6">
          <w:rPr>
            <w:noProof/>
            <w:webHidden/>
          </w:rPr>
          <w:tab/>
        </w:r>
        <w:r w:rsidR="00D159D6">
          <w:rPr>
            <w:noProof/>
            <w:webHidden/>
          </w:rPr>
          <w:fldChar w:fldCharType="begin"/>
        </w:r>
        <w:r w:rsidR="00D159D6">
          <w:rPr>
            <w:noProof/>
            <w:webHidden/>
          </w:rPr>
          <w:instrText xml:space="preserve"> PAGEREF _Toc410826894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rsidR="00D159D6" w:rsidRDefault="00F466D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5" w:history="1">
        <w:r w:rsidR="00D159D6" w:rsidRPr="008D5437">
          <w:rPr>
            <w:rStyle w:val="Hyperlink"/>
            <w:noProof/>
            <w:kern w:val="24"/>
          </w:rPr>
          <w:t>4.1.4</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Testkriterien</w:t>
        </w:r>
        <w:r w:rsidR="00D159D6">
          <w:rPr>
            <w:noProof/>
            <w:webHidden/>
          </w:rPr>
          <w:tab/>
        </w:r>
        <w:r w:rsidR="00D159D6">
          <w:rPr>
            <w:noProof/>
            <w:webHidden/>
          </w:rPr>
          <w:fldChar w:fldCharType="begin"/>
        </w:r>
        <w:r w:rsidR="00D159D6">
          <w:rPr>
            <w:noProof/>
            <w:webHidden/>
          </w:rPr>
          <w:instrText xml:space="preserve"> PAGEREF _Toc410826895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rsidR="00D159D6" w:rsidRDefault="00F466D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6" w:history="1">
        <w:r w:rsidR="00D159D6" w:rsidRPr="008D5437">
          <w:rPr>
            <w:rStyle w:val="Hyperlink"/>
            <w:noProof/>
            <w:kern w:val="24"/>
          </w:rPr>
          <w:t>4.1.5</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Testfälle</w:t>
        </w:r>
        <w:r w:rsidR="00D159D6">
          <w:rPr>
            <w:noProof/>
            <w:webHidden/>
          </w:rPr>
          <w:tab/>
        </w:r>
        <w:r w:rsidR="00D159D6">
          <w:rPr>
            <w:noProof/>
            <w:webHidden/>
          </w:rPr>
          <w:fldChar w:fldCharType="begin"/>
        </w:r>
        <w:r w:rsidR="00D159D6">
          <w:rPr>
            <w:noProof/>
            <w:webHidden/>
          </w:rPr>
          <w:instrText xml:space="preserve"> PAGEREF _Toc410826896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rsidR="00D159D6" w:rsidRDefault="00F466D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7" w:history="1">
        <w:r w:rsidR="00D159D6" w:rsidRPr="008D5437">
          <w:rPr>
            <w:rStyle w:val="Hyperlink"/>
            <w:noProof/>
            <w:kern w:val="28"/>
          </w:rPr>
          <w:t>4.2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Testprozedur</w:t>
        </w:r>
        <w:r w:rsidR="00D159D6">
          <w:rPr>
            <w:noProof/>
            <w:webHidden/>
          </w:rPr>
          <w:tab/>
        </w:r>
        <w:r w:rsidR="00D159D6">
          <w:rPr>
            <w:noProof/>
            <w:webHidden/>
          </w:rPr>
          <w:fldChar w:fldCharType="begin"/>
        </w:r>
        <w:r w:rsidR="00D159D6">
          <w:rPr>
            <w:noProof/>
            <w:webHidden/>
          </w:rPr>
          <w:instrText xml:space="preserve"> PAGEREF _Toc410826897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rsidR="00D159D6" w:rsidRDefault="00F466D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8" w:history="1">
        <w:r w:rsidR="00D159D6" w:rsidRPr="008D5437">
          <w:rPr>
            <w:rStyle w:val="Hyperlink"/>
            <w:noProof/>
            <w:kern w:val="24"/>
          </w:rPr>
          <w:t>4.2.1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Vorbereitung</w:t>
        </w:r>
        <w:r w:rsidR="00D159D6">
          <w:rPr>
            <w:noProof/>
            <w:webHidden/>
          </w:rPr>
          <w:tab/>
        </w:r>
        <w:r w:rsidR="00D159D6">
          <w:rPr>
            <w:noProof/>
            <w:webHidden/>
          </w:rPr>
          <w:fldChar w:fldCharType="begin"/>
        </w:r>
        <w:r w:rsidR="00D159D6">
          <w:rPr>
            <w:noProof/>
            <w:webHidden/>
          </w:rPr>
          <w:instrText xml:space="preserve"> PAGEREF _Toc410826898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rsidR="00D159D6" w:rsidRDefault="00F466D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9" w:history="1">
        <w:r w:rsidR="00D159D6" w:rsidRPr="008D5437">
          <w:rPr>
            <w:rStyle w:val="Hyperlink"/>
            <w:noProof/>
            <w:kern w:val="24"/>
          </w:rPr>
          <w:t>4.2.2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Durchführung</w:t>
        </w:r>
        <w:r w:rsidR="00D159D6">
          <w:rPr>
            <w:noProof/>
            <w:webHidden/>
          </w:rPr>
          <w:tab/>
        </w:r>
        <w:r w:rsidR="00D159D6">
          <w:rPr>
            <w:noProof/>
            <w:webHidden/>
          </w:rPr>
          <w:fldChar w:fldCharType="begin"/>
        </w:r>
        <w:r w:rsidR="00D159D6">
          <w:rPr>
            <w:noProof/>
            <w:webHidden/>
          </w:rPr>
          <w:instrText xml:space="preserve"> PAGEREF _Toc410826899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rsidR="00D159D6" w:rsidRDefault="00F466D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0" w:history="1">
        <w:r w:rsidR="00D159D6" w:rsidRPr="008D5437">
          <w:rPr>
            <w:rStyle w:val="Hyperlink"/>
            <w:noProof/>
            <w:kern w:val="24"/>
          </w:rPr>
          <w:t>4.2.3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Nachbearbeitung</w:t>
        </w:r>
        <w:r w:rsidR="00D159D6">
          <w:rPr>
            <w:noProof/>
            <w:webHidden/>
          </w:rPr>
          <w:tab/>
        </w:r>
        <w:r w:rsidR="00D159D6">
          <w:rPr>
            <w:noProof/>
            <w:webHidden/>
          </w:rPr>
          <w:fldChar w:fldCharType="begin"/>
        </w:r>
        <w:r w:rsidR="00D159D6">
          <w:rPr>
            <w:noProof/>
            <w:webHidden/>
          </w:rPr>
          <w:instrText xml:space="preserve"> PAGEREF _Toc410826900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rsidR="00D159D6" w:rsidRDefault="00F466D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1" w:history="1">
        <w:r w:rsidR="00D159D6" w:rsidRPr="008D5437">
          <w:rPr>
            <w:rStyle w:val="Hyperlink"/>
            <w:noProof/>
            <w:kern w:val="28"/>
          </w:rPr>
          <w:t>4.3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Testprotokoll</w:t>
        </w:r>
        <w:r w:rsidR="00D159D6">
          <w:rPr>
            <w:noProof/>
            <w:webHidden/>
          </w:rPr>
          <w:tab/>
        </w:r>
        <w:r w:rsidR="00D159D6">
          <w:rPr>
            <w:noProof/>
            <w:webHidden/>
          </w:rPr>
          <w:fldChar w:fldCharType="begin"/>
        </w:r>
        <w:r w:rsidR="00D159D6">
          <w:rPr>
            <w:noProof/>
            <w:webHidden/>
          </w:rPr>
          <w:instrText xml:space="preserve"> PAGEREF _Toc410826901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rsidR="00D159D6" w:rsidRDefault="00F466D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2" w:history="1">
        <w:r w:rsidR="00D159D6" w:rsidRPr="008D5437">
          <w:rPr>
            <w:rStyle w:val="Hyperlink"/>
            <w:noProof/>
            <w:kern w:val="24"/>
          </w:rPr>
          <w:t>4.3.1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Testobjekt</w:t>
        </w:r>
        <w:r w:rsidR="00D159D6">
          <w:rPr>
            <w:noProof/>
            <w:webHidden/>
          </w:rPr>
          <w:tab/>
        </w:r>
        <w:r w:rsidR="00D159D6">
          <w:rPr>
            <w:noProof/>
            <w:webHidden/>
          </w:rPr>
          <w:fldChar w:fldCharType="begin"/>
        </w:r>
        <w:r w:rsidR="00D159D6">
          <w:rPr>
            <w:noProof/>
            <w:webHidden/>
          </w:rPr>
          <w:instrText xml:space="preserve"> PAGEREF _Toc410826902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rsidR="00D159D6" w:rsidRDefault="00F466D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3" w:history="1">
        <w:r w:rsidR="00D159D6" w:rsidRPr="008D5437">
          <w:rPr>
            <w:rStyle w:val="Hyperlink"/>
            <w:noProof/>
            <w:kern w:val="24"/>
          </w:rPr>
          <w:t>4.3.2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Testresultate</w:t>
        </w:r>
        <w:r w:rsidR="00D159D6">
          <w:rPr>
            <w:noProof/>
            <w:webHidden/>
          </w:rPr>
          <w:tab/>
        </w:r>
        <w:r w:rsidR="00D159D6">
          <w:rPr>
            <w:noProof/>
            <w:webHidden/>
          </w:rPr>
          <w:fldChar w:fldCharType="begin"/>
        </w:r>
        <w:r w:rsidR="00D159D6">
          <w:rPr>
            <w:noProof/>
            <w:webHidden/>
          </w:rPr>
          <w:instrText xml:space="preserve"> PAGEREF _Toc410826903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rsidR="00D159D6" w:rsidRDefault="00F466D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4" w:history="1">
        <w:r w:rsidR="00D159D6" w:rsidRPr="008D5437">
          <w:rPr>
            <w:rStyle w:val="Hyperlink"/>
            <w:noProof/>
            <w:kern w:val="24"/>
          </w:rPr>
          <w:t>4.3.3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Testauswertung</w:t>
        </w:r>
        <w:r w:rsidR="00D159D6">
          <w:rPr>
            <w:noProof/>
            <w:webHidden/>
          </w:rPr>
          <w:tab/>
        </w:r>
        <w:r w:rsidR="00D159D6">
          <w:rPr>
            <w:noProof/>
            <w:webHidden/>
          </w:rPr>
          <w:fldChar w:fldCharType="begin"/>
        </w:r>
        <w:r w:rsidR="00D159D6">
          <w:rPr>
            <w:noProof/>
            <w:webHidden/>
          </w:rPr>
          <w:instrText xml:space="preserve"> PAGEREF _Toc410826904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rsidR="00D159D6" w:rsidRDefault="00F466D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905" w:history="1">
        <w:r w:rsidR="00D159D6" w:rsidRPr="008D5437">
          <w:rPr>
            <w:rStyle w:val="Hyperlink"/>
            <w:noProof/>
            <w:kern w:val="32"/>
          </w:rPr>
          <w:t>5</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Weiterführung der Projektplanung</w:t>
        </w:r>
        <w:r w:rsidR="00D159D6">
          <w:rPr>
            <w:noProof/>
            <w:webHidden/>
          </w:rPr>
          <w:tab/>
        </w:r>
        <w:r w:rsidR="00D159D6">
          <w:rPr>
            <w:noProof/>
            <w:webHidden/>
          </w:rPr>
          <w:fldChar w:fldCharType="begin"/>
        </w:r>
        <w:r w:rsidR="00D159D6">
          <w:rPr>
            <w:noProof/>
            <w:webHidden/>
          </w:rPr>
          <w:instrText xml:space="preserve"> PAGEREF _Toc410826905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rsidR="00D159D6" w:rsidRDefault="00F466D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6" w:history="1">
        <w:r w:rsidR="00D159D6" w:rsidRPr="008D5437">
          <w:rPr>
            <w:rStyle w:val="Hyperlink"/>
            <w:noProof/>
            <w:kern w:val="28"/>
          </w:rPr>
          <w:t>5.1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Abgleich von Planung und tatsächlichem Verlauf der Phase Konzept</w:t>
        </w:r>
        <w:r w:rsidR="00D159D6">
          <w:rPr>
            <w:noProof/>
            <w:webHidden/>
          </w:rPr>
          <w:tab/>
        </w:r>
        <w:r w:rsidR="00D159D6">
          <w:rPr>
            <w:noProof/>
            <w:webHidden/>
          </w:rPr>
          <w:fldChar w:fldCharType="begin"/>
        </w:r>
        <w:r w:rsidR="00D159D6">
          <w:rPr>
            <w:noProof/>
            <w:webHidden/>
          </w:rPr>
          <w:instrText xml:space="preserve"> PAGEREF _Toc410826906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rsidR="00D159D6" w:rsidRDefault="00F466D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7" w:history="1">
        <w:r w:rsidR="00D159D6" w:rsidRPr="008D5437">
          <w:rPr>
            <w:rStyle w:val="Hyperlink"/>
            <w:noProof/>
            <w:kern w:val="28"/>
          </w:rPr>
          <w:t>5.2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Aktualisierung der Risikosituation</w:t>
        </w:r>
        <w:r w:rsidR="00D159D6">
          <w:rPr>
            <w:noProof/>
            <w:webHidden/>
          </w:rPr>
          <w:tab/>
        </w:r>
        <w:r w:rsidR="00D159D6">
          <w:rPr>
            <w:noProof/>
            <w:webHidden/>
          </w:rPr>
          <w:fldChar w:fldCharType="begin"/>
        </w:r>
        <w:r w:rsidR="00D159D6">
          <w:rPr>
            <w:noProof/>
            <w:webHidden/>
          </w:rPr>
          <w:instrText xml:space="preserve"> PAGEREF _Toc410826907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rsidR="00D159D6" w:rsidRDefault="00F466D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8" w:history="1">
        <w:r w:rsidR="00D159D6" w:rsidRPr="008D5437">
          <w:rPr>
            <w:rStyle w:val="Hyperlink"/>
            <w:noProof/>
            <w:kern w:val="28"/>
          </w:rPr>
          <w:t>5.3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Planung der nächsten Phase</w:t>
        </w:r>
        <w:r w:rsidR="00D159D6">
          <w:rPr>
            <w:noProof/>
            <w:webHidden/>
          </w:rPr>
          <w:tab/>
        </w:r>
        <w:r w:rsidR="00D159D6">
          <w:rPr>
            <w:noProof/>
            <w:webHidden/>
          </w:rPr>
          <w:fldChar w:fldCharType="begin"/>
        </w:r>
        <w:r w:rsidR="00D159D6">
          <w:rPr>
            <w:noProof/>
            <w:webHidden/>
          </w:rPr>
          <w:instrText xml:space="preserve"> PAGEREF _Toc410826908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0826873"/>
      <w:bookmarkEnd w:id="0"/>
      <w:bookmarkEnd w:id="1"/>
      <w:r>
        <w:lastRenderedPageBreak/>
        <w:t>Zusammenfassung</w:t>
      </w:r>
      <w:bookmarkEnd w:id="2"/>
      <w:bookmarkEnd w:id="3"/>
      <w:bookmarkEnd w:id="4"/>
      <w:bookmarkEnd w:id="5"/>
    </w:p>
    <w:p w:rsidR="00AC42EB" w:rsidRDefault="00AC42EB" w:rsidP="00AC42EB">
      <w:pPr>
        <w:rPr>
          <w:color w:val="4F81BD"/>
        </w:rPr>
      </w:pPr>
      <w:r w:rsidRPr="007F519D">
        <w:rPr>
          <w:color w:val="B2A1C7" w:themeColor="accent4" w:themeTint="99"/>
        </w:rPr>
        <w:t>Geben Sie hier eine kurze Zusammenfassung des Inhalts dieses Dokumentes. Wozu dient das Dokument (Zweck) und welche Informationen enthält es?</w:t>
      </w:r>
    </w:p>
    <w:p w:rsidR="00AC42EB" w:rsidRDefault="00AC42EB" w:rsidP="00AC42EB"/>
    <w:p w:rsidR="00AC42EB" w:rsidRDefault="00AC42EB" w:rsidP="00AC42EB"/>
    <w:p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10826874"/>
      <w:r>
        <w:t>Technische Detailspezifikation</w:t>
      </w:r>
      <w:bookmarkEnd w:id="6"/>
      <w:bookmarkEnd w:id="7"/>
      <w:bookmarkEnd w:id="8"/>
    </w:p>
    <w:p w:rsidR="00AC42EB" w:rsidRDefault="00AC42EB" w:rsidP="00AC42EB">
      <w:pPr>
        <w:pStyle w:val="berschrift2"/>
        <w:numPr>
          <w:ilvl w:val="1"/>
          <w:numId w:val="19"/>
        </w:numPr>
        <w:tabs>
          <w:tab w:val="num" w:pos="576"/>
          <w:tab w:val="left" w:pos="850"/>
        </w:tabs>
        <w:ind w:left="576" w:hanging="576"/>
      </w:pPr>
      <w:bookmarkStart w:id="9" w:name="_Toc377969928"/>
      <w:bookmarkStart w:id="10" w:name="_Toc288232295"/>
      <w:bookmarkStart w:id="11" w:name="_Toc410826875"/>
      <w:r>
        <w:t>Systemdesign</w:t>
      </w:r>
      <w:bookmarkEnd w:id="9"/>
      <w:bookmarkEnd w:id="10"/>
      <w:bookmarkEnd w:id="11"/>
    </w:p>
    <w:p w:rsidR="00AC42EB" w:rsidRDefault="00AC42EB" w:rsidP="00AC42EB">
      <w:pPr>
        <w:rPr>
          <w:color w:val="4F81BD"/>
        </w:rPr>
      </w:pPr>
      <w:r w:rsidRPr="007F519D">
        <w:rPr>
          <w:color w:val="B2A1C7" w:themeColor="accent4" w:themeTint="99"/>
        </w:rPr>
        <w:t xml:space="preserve">Im Konzeptbericht haben Sie die Systemarchitektur dargestellt. Dort haben Sie beschrieben aus welchen Elementen </w:t>
      </w:r>
      <w:r w:rsidR="007F519D" w:rsidRPr="007F519D">
        <w:rPr>
          <w:color w:val="B2A1C7" w:themeColor="accent4" w:themeTint="99"/>
        </w:rPr>
        <w:t xml:space="preserve">(Module und Schnittstellen) </w:t>
      </w:r>
      <w:r w:rsidRPr="007F519D">
        <w:rPr>
          <w:color w:val="B2A1C7" w:themeColor="accent4" w:themeTint="99"/>
        </w:rPr>
        <w:t xml:space="preserve">Ihr System </w:t>
      </w:r>
      <w:r w:rsidR="007F519D" w:rsidRPr="007F519D">
        <w:rPr>
          <w:color w:val="B2A1C7" w:themeColor="accent4" w:themeTint="99"/>
        </w:rPr>
        <w:t>bestehen soll</w:t>
      </w:r>
      <w:r w:rsidRPr="007F519D">
        <w:rPr>
          <w:color w:val="B2A1C7" w:themeColor="accent4" w:themeTint="99"/>
        </w:rPr>
        <w:t xml:space="preserve">. Während der Realisierung des Systems </w:t>
      </w:r>
      <w:r w:rsidR="007F519D" w:rsidRPr="007F519D">
        <w:rPr>
          <w:color w:val="B2A1C7" w:themeColor="accent4" w:themeTint="99"/>
        </w:rPr>
        <w:t>setzen</w:t>
      </w:r>
      <w:r w:rsidRPr="007F519D">
        <w:rPr>
          <w:color w:val="B2A1C7" w:themeColor="accent4" w:themeTint="99"/>
        </w:rPr>
        <w:t xml:space="preserve"> Sie diese Architektur </w:t>
      </w:r>
      <w:r w:rsidR="007F519D" w:rsidRPr="007F519D">
        <w:rPr>
          <w:color w:val="B2A1C7" w:themeColor="accent4" w:themeTint="99"/>
        </w:rPr>
        <w:t xml:space="preserve">um und verfeinern diese, wo nötig, </w:t>
      </w:r>
      <w:r w:rsidRPr="007F519D">
        <w:rPr>
          <w:color w:val="B2A1C7" w:themeColor="accent4" w:themeTint="99"/>
        </w:rPr>
        <w:t>schrittweise</w:t>
      </w:r>
      <w:r w:rsidR="007F519D" w:rsidRPr="007F519D">
        <w:rPr>
          <w:color w:val="B2A1C7" w:themeColor="accent4" w:themeTint="99"/>
        </w:rPr>
        <w:t xml:space="preserve"> bis hinab zur effektiven Konfiguration</w:t>
      </w:r>
      <w:r w:rsidRPr="007F519D">
        <w:rPr>
          <w:color w:val="B2A1C7" w:themeColor="accent4" w:themeTint="99"/>
        </w:rPr>
        <w:t xml:space="preserve">. </w:t>
      </w:r>
      <w:r w:rsidR="007F519D" w:rsidRPr="007F519D">
        <w:rPr>
          <w:color w:val="B2A1C7" w:themeColor="accent4" w:themeTint="99"/>
        </w:rPr>
        <w:t>Eventuell kommen w</w:t>
      </w:r>
      <w:r w:rsidRPr="007F519D">
        <w:rPr>
          <w:color w:val="B2A1C7" w:themeColor="accent4" w:themeTint="99"/>
        </w:rPr>
        <w:t xml:space="preserve">eitere Elemente hinzu, andere müssen </w:t>
      </w:r>
      <w:r w:rsidR="007F519D" w:rsidRPr="007F519D">
        <w:rPr>
          <w:color w:val="B2A1C7" w:themeColor="accent4" w:themeTint="99"/>
        </w:rPr>
        <w:t>gegebenenfalls aufgeteilt</w:t>
      </w:r>
      <w:r w:rsidRPr="007F519D">
        <w:rPr>
          <w:color w:val="B2A1C7" w:themeColor="accent4" w:themeTint="99"/>
        </w:rPr>
        <w:t xml:space="preserve"> oder anders angeordnet werden.</w:t>
      </w:r>
    </w:p>
    <w:p w:rsidR="00AC42EB" w:rsidRDefault="00AC42EB" w:rsidP="00AC42EB"/>
    <w:p w:rsidR="00AC42EB" w:rsidRDefault="00AC42EB" w:rsidP="00AC42EB">
      <w:pPr>
        <w:pStyle w:val="berschrift3"/>
        <w:numPr>
          <w:ilvl w:val="2"/>
          <w:numId w:val="19"/>
        </w:numPr>
        <w:tabs>
          <w:tab w:val="clear" w:pos="1374"/>
          <w:tab w:val="num" w:pos="720"/>
          <w:tab w:val="left" w:pos="1418"/>
        </w:tabs>
        <w:ind w:left="720" w:hanging="720"/>
      </w:pPr>
      <w:bookmarkStart w:id="12" w:name="_Toc377969929"/>
      <w:bookmarkStart w:id="13" w:name="_Toc288232296"/>
      <w:bookmarkStart w:id="14" w:name="_Toc410826876"/>
      <w:r>
        <w:t>Struktur</w:t>
      </w:r>
      <w:bookmarkEnd w:id="12"/>
      <w:bookmarkEnd w:id="13"/>
      <w:bookmarkEnd w:id="14"/>
    </w:p>
    <w:p w:rsidR="00AC42EB" w:rsidRDefault="00AC42EB" w:rsidP="00AC42EB">
      <w:pPr>
        <w:pStyle w:val="Textkrper"/>
      </w:pPr>
      <w:r w:rsidRPr="007F519D">
        <w:rPr>
          <w:color w:val="B2A1C7" w:themeColor="accent4" w:themeTint="99"/>
        </w:rPr>
        <w:t xml:space="preserve">Dieser Abschnitt zeigt und beschreibt den Aufbau des technischen und organisatorischen Systems </w:t>
      </w:r>
      <w:r w:rsidRPr="007F519D">
        <w:rPr>
          <w:b/>
          <w:color w:val="B2A1C7" w:themeColor="accent4" w:themeTint="99"/>
        </w:rPr>
        <w:t>bis auf Elementebene.</w:t>
      </w:r>
      <w:r w:rsidR="007F519D" w:rsidRPr="007F519D">
        <w:rPr>
          <w:color w:val="B2A1C7" w:themeColor="accent4" w:themeTint="99"/>
        </w:rPr>
        <w:br/>
      </w:r>
      <w:r w:rsidRPr="007F519D">
        <w:rPr>
          <w:color w:val="B2A1C7" w:themeColor="accent4" w:themeTint="99"/>
        </w:rPr>
        <w:t>Grundlage für den Systemdesign bilden die Überlegungen im Konzeptbericht, Kapitel ´Systemarchitektur´.</w:t>
      </w:r>
    </w:p>
    <w:p w:rsidR="00AC42EB" w:rsidRDefault="00AC42EB" w:rsidP="00AC42EB">
      <w:pPr>
        <w:pStyle w:val="Textkrper"/>
      </w:pPr>
    </w:p>
    <w:p w:rsidR="00AC42EB" w:rsidRDefault="00AC42EB" w:rsidP="00AC42EB">
      <w:pPr>
        <w:pStyle w:val="berschrift3"/>
        <w:numPr>
          <w:ilvl w:val="2"/>
          <w:numId w:val="19"/>
        </w:numPr>
        <w:tabs>
          <w:tab w:val="num" w:pos="720"/>
          <w:tab w:val="left" w:pos="850"/>
        </w:tabs>
        <w:ind w:left="720" w:hanging="720"/>
      </w:pPr>
      <w:bookmarkStart w:id="15" w:name="_Toc217803047"/>
      <w:bookmarkStart w:id="16" w:name="_Toc410826877"/>
      <w:r>
        <w:t>Beschreibung der Elemente</w:t>
      </w:r>
      <w:bookmarkEnd w:id="15"/>
      <w:bookmarkEnd w:id="16"/>
    </w:p>
    <w:p w:rsidR="00AC42EB" w:rsidRDefault="007F519D" w:rsidP="00AC42EB">
      <w:pPr>
        <w:pStyle w:val="Textkrper"/>
      </w:pPr>
      <w:r w:rsidRPr="007F519D">
        <w:rPr>
          <w:color w:val="B2A1C7" w:themeColor="accent4" w:themeTint="99"/>
        </w:rPr>
        <w:t>Beschreibung</w:t>
      </w:r>
      <w:r w:rsidR="00AC42EB" w:rsidRPr="007F519D">
        <w:rPr>
          <w:color w:val="B2A1C7" w:themeColor="accent4" w:themeTint="99"/>
        </w:rPr>
        <w:t xml:space="preserve"> der </w:t>
      </w:r>
      <w:r w:rsidRPr="007F519D">
        <w:rPr>
          <w:color w:val="B2A1C7" w:themeColor="accent4" w:themeTint="99"/>
        </w:rPr>
        <w:t xml:space="preserve">einzelnen, </w:t>
      </w:r>
      <w:r w:rsidR="00AC42EB" w:rsidRPr="007F519D">
        <w:rPr>
          <w:color w:val="B2A1C7" w:themeColor="accent4" w:themeTint="99"/>
        </w:rPr>
        <w:t>im S</w:t>
      </w:r>
      <w:r w:rsidRPr="007F519D">
        <w:rPr>
          <w:color w:val="B2A1C7" w:themeColor="accent4" w:themeTint="99"/>
        </w:rPr>
        <w:t>ystemdesign enthaltenen Module.</w:t>
      </w:r>
    </w:p>
    <w:p w:rsidR="00AC42EB" w:rsidRDefault="00AC42EB" w:rsidP="00AC42EB"/>
    <w:p w:rsidR="00AC42EB" w:rsidRDefault="00AC42EB" w:rsidP="00AC42EB">
      <w:pPr>
        <w:pStyle w:val="berschrift2"/>
        <w:numPr>
          <w:ilvl w:val="1"/>
          <w:numId w:val="19"/>
        </w:numPr>
        <w:tabs>
          <w:tab w:val="num" w:pos="576"/>
          <w:tab w:val="left" w:pos="850"/>
        </w:tabs>
        <w:ind w:left="576" w:hanging="576"/>
      </w:pPr>
      <w:bookmarkStart w:id="17" w:name="_Toc377969932"/>
      <w:bookmarkStart w:id="18" w:name="_Toc288232299"/>
      <w:bookmarkStart w:id="19" w:name="_Toc410826878"/>
      <w:r>
        <w:t>Schnittstellendefinitionen</w:t>
      </w:r>
      <w:bookmarkEnd w:id="17"/>
      <w:bookmarkEnd w:id="18"/>
      <w:bookmarkEnd w:id="19"/>
    </w:p>
    <w:p w:rsidR="00AC42EB" w:rsidRDefault="00AC42EB" w:rsidP="00AC42EB">
      <w:pPr>
        <w:pStyle w:val="Textkrper"/>
      </w:pPr>
      <w:r w:rsidRPr="007F519D">
        <w:rPr>
          <w:color w:val="B2A1C7" w:themeColor="accent4" w:themeTint="99"/>
        </w:rPr>
        <w:t>Die im Konzeptbericht spezifizierten externen und internen Schnittstellen werden beschrieben.</w:t>
      </w:r>
    </w:p>
    <w:p w:rsidR="00AC42EB" w:rsidRDefault="00AC42EB" w:rsidP="00AC42EB">
      <w:pPr>
        <w:pStyle w:val="Textkrper"/>
      </w:pPr>
    </w:p>
    <w:p w:rsidR="00AC42EB" w:rsidRDefault="00AC42EB" w:rsidP="00AC42EB">
      <w:pPr>
        <w:pStyle w:val="berschrift2"/>
        <w:numPr>
          <w:ilvl w:val="1"/>
          <w:numId w:val="19"/>
        </w:numPr>
        <w:tabs>
          <w:tab w:val="num" w:pos="576"/>
          <w:tab w:val="left" w:pos="850"/>
        </w:tabs>
        <w:ind w:left="576" w:hanging="576"/>
      </w:pPr>
      <w:bookmarkStart w:id="20" w:name="_Toc217803049"/>
      <w:bookmarkStart w:id="21" w:name="_Toc410826879"/>
      <w:r>
        <w:t>Sicherheit</w:t>
      </w:r>
      <w:bookmarkEnd w:id="20"/>
      <w:r w:rsidR="007F519D">
        <w:t xml:space="preserve"> (ISDS)</w:t>
      </w:r>
      <w:bookmarkEnd w:id="21"/>
    </w:p>
    <w:p w:rsidR="00AC42EB" w:rsidRDefault="007F519D" w:rsidP="00AC42EB">
      <w:pPr>
        <w:pStyle w:val="Textkrper"/>
      </w:pPr>
      <w:r w:rsidRPr="007F519D">
        <w:rPr>
          <w:color w:val="B2A1C7" w:themeColor="accent4" w:themeTint="99"/>
        </w:rPr>
        <w:t>Stellen Sie die</w:t>
      </w:r>
      <w:r w:rsidR="00AC42EB" w:rsidRPr="007F519D">
        <w:rPr>
          <w:color w:val="B2A1C7" w:themeColor="accent4" w:themeTint="99"/>
        </w:rPr>
        <w:t xml:space="preserve"> technische und organisatorische Umsetzung der Sicherheits- und Datenschu</w:t>
      </w:r>
      <w:r w:rsidRPr="007F519D">
        <w:rPr>
          <w:color w:val="B2A1C7" w:themeColor="accent4" w:themeTint="99"/>
        </w:rPr>
        <w:t>tzanforderungen dar</w:t>
      </w:r>
      <w:r w:rsidR="00AC42EB" w:rsidRPr="007F519D">
        <w:rPr>
          <w:color w:val="B2A1C7" w:themeColor="accent4" w:themeTint="99"/>
        </w:rPr>
        <w:t xml:space="preserve">. </w:t>
      </w:r>
    </w:p>
    <w:p w:rsidR="00AC42EB" w:rsidRDefault="00AC42EB" w:rsidP="00AC42EB">
      <w:pPr>
        <w:pStyle w:val="Textkrper"/>
      </w:pPr>
    </w:p>
    <w:p w:rsidR="00AC42EB" w:rsidRDefault="00AC42EB" w:rsidP="00AC42EB">
      <w:pPr>
        <w:pStyle w:val="berschrift2"/>
        <w:numPr>
          <w:ilvl w:val="1"/>
          <w:numId w:val="19"/>
        </w:numPr>
        <w:tabs>
          <w:tab w:val="num" w:pos="576"/>
          <w:tab w:val="left" w:pos="850"/>
        </w:tabs>
        <w:ind w:left="576" w:hanging="576"/>
      </w:pPr>
      <w:bookmarkStart w:id="22" w:name="_Toc217803050"/>
      <w:bookmarkStart w:id="23" w:name="_Toc410826880"/>
      <w:r>
        <w:t>Anforderungszuordnung</w:t>
      </w:r>
      <w:bookmarkEnd w:id="22"/>
      <w:bookmarkEnd w:id="23"/>
    </w:p>
    <w:p w:rsidR="00AC42EB" w:rsidRDefault="00AC42EB" w:rsidP="00AC42EB">
      <w:pPr>
        <w:pStyle w:val="Textkrper"/>
      </w:pPr>
      <w:r w:rsidRPr="007F519D">
        <w:rPr>
          <w:color w:val="B2A1C7" w:themeColor="accent4" w:themeTint="99"/>
        </w:rPr>
        <w:t>Es ist der Nachweis zu erbringen, dass durch das Systemdesign alle gestellte</w:t>
      </w:r>
      <w:r w:rsidR="007F519D" w:rsidRPr="007F519D">
        <w:rPr>
          <w:color w:val="B2A1C7" w:themeColor="accent4" w:themeTint="99"/>
        </w:rPr>
        <w:t xml:space="preserve">n Anforderungen erfüllt werden. </w:t>
      </w:r>
      <w:r w:rsidRPr="007F519D">
        <w:rPr>
          <w:color w:val="B2A1C7" w:themeColor="accent4" w:themeTint="99"/>
        </w:rPr>
        <w:t xml:space="preserve">Die einzelnen Anforderungen werden den Systemelementen, in welchen sie realisiert werden, </w:t>
      </w:r>
      <w:r w:rsidR="007F519D" w:rsidRPr="007F519D">
        <w:rPr>
          <w:color w:val="B2A1C7" w:themeColor="accent4" w:themeTint="99"/>
        </w:rPr>
        <w:t xml:space="preserve">tabellarisch </w:t>
      </w:r>
      <w:r w:rsidRPr="007F519D">
        <w:rPr>
          <w:color w:val="B2A1C7" w:themeColor="accent4" w:themeTint="99"/>
        </w:rPr>
        <w:t>zugeordnet.</w:t>
      </w:r>
      <w:r w:rsidR="007F519D" w:rsidRPr="007F519D">
        <w:rPr>
          <w:color w:val="B2A1C7" w:themeColor="accent4" w:themeTint="99"/>
        </w:rPr>
        <w:br/>
      </w:r>
      <w:r w:rsidRPr="007F519D">
        <w:rPr>
          <w:color w:val="B2A1C7" w:themeColor="accent4" w:themeTint="99"/>
        </w:rPr>
        <w:t>Die</w:t>
      </w:r>
      <w:r w:rsidR="007F519D" w:rsidRPr="007F519D">
        <w:rPr>
          <w:color w:val="B2A1C7" w:themeColor="accent4" w:themeTint="99"/>
        </w:rPr>
        <w:t>se</w:t>
      </w:r>
      <w:r w:rsidRPr="007F519D">
        <w:rPr>
          <w:color w:val="B2A1C7" w:themeColor="accent4" w:themeTint="99"/>
        </w:rPr>
        <w:t xml:space="preserve"> Übersicht ist auch eine wesentliche Grundlage für die Planung und Vorbereitung der durchzuführenden Tests.</w:t>
      </w:r>
    </w:p>
    <w:tbl>
      <w:tblPr>
        <w:tblStyle w:val="Tabellenraster"/>
        <w:tblW w:w="9198" w:type="dxa"/>
        <w:tblCellMar>
          <w:left w:w="57" w:type="dxa"/>
          <w:right w:w="57" w:type="dxa"/>
        </w:tblCellMar>
        <w:tblLook w:val="01E0" w:firstRow="1" w:lastRow="1" w:firstColumn="1" w:lastColumn="1" w:noHBand="0" w:noVBand="0"/>
      </w:tblPr>
      <w:tblGrid>
        <w:gridCol w:w="723"/>
        <w:gridCol w:w="2595"/>
        <w:gridCol w:w="363"/>
        <w:gridCol w:w="363"/>
        <w:gridCol w:w="363"/>
        <w:gridCol w:w="363"/>
        <w:gridCol w:w="364"/>
        <w:gridCol w:w="364"/>
        <w:gridCol w:w="364"/>
        <w:gridCol w:w="364"/>
        <w:gridCol w:w="364"/>
        <w:gridCol w:w="364"/>
        <w:gridCol w:w="364"/>
        <w:gridCol w:w="364"/>
        <w:gridCol w:w="364"/>
        <w:gridCol w:w="384"/>
        <w:gridCol w:w="384"/>
        <w:gridCol w:w="384"/>
      </w:tblGrid>
      <w:tr w:rsidR="00AC42EB" w:rsidTr="00AC42EB">
        <w:tc>
          <w:tcPr>
            <w:tcW w:w="723"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proofErr w:type="spellStart"/>
            <w:r>
              <w:rPr>
                <w:b/>
              </w:rPr>
              <w:t>AFo</w:t>
            </w:r>
            <w:proofErr w:type="spellEnd"/>
            <w:r>
              <w:rPr>
                <w:b/>
              </w:rPr>
              <w:t>.-Nr.</w:t>
            </w:r>
          </w:p>
        </w:tc>
        <w:tc>
          <w:tcPr>
            <w:tcW w:w="2595"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Anforderung</w:t>
            </w:r>
            <w:r>
              <w:rPr>
                <w:b/>
              </w:rPr>
              <w:br/>
              <w:t>(Stichwort)</w:t>
            </w:r>
          </w:p>
        </w:tc>
        <w:tc>
          <w:tcPr>
            <w:tcW w:w="363"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1</w:t>
            </w:r>
          </w:p>
        </w:tc>
        <w:tc>
          <w:tcPr>
            <w:tcW w:w="363"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2</w:t>
            </w:r>
          </w:p>
        </w:tc>
        <w:tc>
          <w:tcPr>
            <w:tcW w:w="363"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3</w:t>
            </w:r>
          </w:p>
        </w:tc>
        <w:tc>
          <w:tcPr>
            <w:tcW w:w="363"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4</w:t>
            </w:r>
          </w:p>
        </w:tc>
        <w:tc>
          <w:tcPr>
            <w:tcW w:w="36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5</w:t>
            </w:r>
          </w:p>
        </w:tc>
        <w:tc>
          <w:tcPr>
            <w:tcW w:w="36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6</w:t>
            </w:r>
          </w:p>
        </w:tc>
        <w:tc>
          <w:tcPr>
            <w:tcW w:w="36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7</w:t>
            </w:r>
          </w:p>
        </w:tc>
        <w:tc>
          <w:tcPr>
            <w:tcW w:w="36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8</w:t>
            </w:r>
          </w:p>
        </w:tc>
        <w:tc>
          <w:tcPr>
            <w:tcW w:w="36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5</w:t>
            </w:r>
          </w:p>
        </w:tc>
        <w:tc>
          <w:tcPr>
            <w:tcW w:w="36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6</w:t>
            </w:r>
          </w:p>
        </w:tc>
        <w:tc>
          <w:tcPr>
            <w:tcW w:w="36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7</w:t>
            </w:r>
          </w:p>
        </w:tc>
        <w:tc>
          <w:tcPr>
            <w:tcW w:w="36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8</w:t>
            </w:r>
          </w:p>
        </w:tc>
        <w:tc>
          <w:tcPr>
            <w:tcW w:w="36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9</w:t>
            </w:r>
          </w:p>
        </w:tc>
        <w:tc>
          <w:tcPr>
            <w:tcW w:w="38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10</w:t>
            </w:r>
          </w:p>
        </w:tc>
        <w:tc>
          <w:tcPr>
            <w:tcW w:w="38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11</w:t>
            </w:r>
          </w:p>
        </w:tc>
        <w:tc>
          <w:tcPr>
            <w:tcW w:w="384" w:type="dxa"/>
            <w:tcBorders>
              <w:top w:val="single" w:sz="4" w:space="0" w:color="auto"/>
              <w:left w:val="single" w:sz="4" w:space="0" w:color="auto"/>
              <w:bottom w:val="single" w:sz="4" w:space="0" w:color="auto"/>
              <w:right w:val="single" w:sz="4" w:space="0" w:color="auto"/>
            </w:tcBorders>
            <w:hideMark/>
          </w:tcPr>
          <w:p w:rsidR="00AC42EB" w:rsidRDefault="00AC42EB">
            <w:pPr>
              <w:spacing w:beforeLines="40" w:before="96" w:afterLines="40" w:after="96" w:line="260" w:lineRule="atLeast"/>
              <w:jc w:val="center"/>
              <w:rPr>
                <w:b/>
                <w:sz w:val="22"/>
              </w:rPr>
            </w:pPr>
            <w:r>
              <w:rPr>
                <w:b/>
              </w:rPr>
              <w:t>12</w:t>
            </w:r>
          </w:p>
        </w:tc>
      </w:tr>
      <w:tr w:rsidR="00AC42EB" w:rsidTr="007F519D">
        <w:tc>
          <w:tcPr>
            <w:tcW w:w="72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r>
      <w:tr w:rsidR="00AC42EB" w:rsidTr="007F519D">
        <w:tc>
          <w:tcPr>
            <w:tcW w:w="72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r>
      <w:tr w:rsidR="00AC42EB" w:rsidTr="007F519D">
        <w:tc>
          <w:tcPr>
            <w:tcW w:w="72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r>
      <w:tr w:rsidR="00AC42EB" w:rsidTr="007F519D">
        <w:tc>
          <w:tcPr>
            <w:tcW w:w="72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r>
      <w:tr w:rsidR="00AC42EB" w:rsidTr="007F519D">
        <w:tc>
          <w:tcPr>
            <w:tcW w:w="72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2595"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rPr>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rsidR="00AC42EB" w:rsidRDefault="00AC42EB">
            <w:pPr>
              <w:spacing w:beforeLines="40" w:before="96" w:afterLines="40" w:after="96" w:line="260" w:lineRule="atLeast"/>
              <w:jc w:val="center"/>
              <w:rPr>
                <w:b/>
                <w:sz w:val="22"/>
              </w:rPr>
            </w:pPr>
          </w:p>
        </w:tc>
      </w:tr>
    </w:tbl>
    <w:p w:rsidR="00AC42EB" w:rsidRDefault="00AC42EB" w:rsidP="00AC42EB">
      <w:pPr>
        <w:pStyle w:val="Textkrper"/>
        <w:rPr>
          <w:sz w:val="22"/>
        </w:rPr>
      </w:pPr>
      <w:r>
        <w:br/>
      </w:r>
    </w:p>
    <w:p w:rsidR="007F519D" w:rsidRDefault="007F519D" w:rsidP="00AC42EB">
      <w:pPr>
        <w:pStyle w:val="Textkrper"/>
        <w:rPr>
          <w:sz w:val="22"/>
        </w:rPr>
      </w:pPr>
    </w:p>
    <w:p w:rsidR="00AC42EB" w:rsidRDefault="00AC42EB" w:rsidP="00AC42EB">
      <w:pPr>
        <w:pStyle w:val="berschrift1"/>
        <w:numPr>
          <w:ilvl w:val="0"/>
          <w:numId w:val="19"/>
        </w:numPr>
        <w:tabs>
          <w:tab w:val="left" w:pos="432"/>
          <w:tab w:val="left" w:pos="850"/>
        </w:tabs>
        <w:spacing w:after="283"/>
        <w:ind w:left="432" w:hanging="432"/>
      </w:pPr>
      <w:bookmarkStart w:id="24" w:name="_Toc377969934"/>
      <w:bookmarkStart w:id="25" w:name="_Toc288232301"/>
      <w:bookmarkStart w:id="26" w:name="_Toc410826881"/>
      <w:r>
        <w:lastRenderedPageBreak/>
        <w:t>Systemdokumentation</w:t>
      </w:r>
      <w:bookmarkEnd w:id="24"/>
      <w:bookmarkEnd w:id="25"/>
      <w:bookmarkEnd w:id="26"/>
    </w:p>
    <w:p w:rsidR="00AC42EB" w:rsidRDefault="00AC42EB" w:rsidP="00AC42EB"/>
    <w:p w:rsidR="00BF2F64" w:rsidRPr="00BF2F64" w:rsidRDefault="00AC42EB" w:rsidP="00BF2F64">
      <w:pPr>
        <w:pStyle w:val="berschrift2"/>
        <w:numPr>
          <w:ilvl w:val="1"/>
          <w:numId w:val="19"/>
        </w:numPr>
        <w:tabs>
          <w:tab w:val="num" w:pos="576"/>
          <w:tab w:val="left" w:pos="850"/>
        </w:tabs>
        <w:ind w:left="576" w:hanging="576"/>
      </w:pPr>
      <w:bookmarkStart w:id="27" w:name="_Toc217803052"/>
      <w:bookmarkStart w:id="28" w:name="_Toc410826882"/>
      <w:r>
        <w:t>Konfigurations-Dokumentation</w:t>
      </w:r>
      <w:bookmarkEnd w:id="27"/>
      <w:bookmarkEnd w:id="28"/>
    </w:p>
    <w:p w:rsidR="00AC42EB" w:rsidRDefault="00AC42EB" w:rsidP="00AC42EB">
      <w:r w:rsidRPr="00E0375A">
        <w:rPr>
          <w:color w:val="B2A1C7" w:themeColor="accent4" w:themeTint="99"/>
        </w:rPr>
        <w:t>Netzwerk</w:t>
      </w:r>
      <w:r w:rsidR="00E0375A" w:rsidRPr="00E0375A">
        <w:rPr>
          <w:color w:val="B2A1C7" w:themeColor="accent4" w:themeTint="99"/>
        </w:rPr>
        <w:t>- oder System</w:t>
      </w:r>
      <w:r w:rsidRPr="00E0375A">
        <w:rPr>
          <w:color w:val="B2A1C7" w:themeColor="accent4" w:themeTint="99"/>
        </w:rPr>
        <w:t>dokumentation mit allen Konfigurationsdaten, geordnet nach Elementen</w:t>
      </w:r>
      <w:r w:rsidR="00E0375A" w:rsidRPr="00E0375A">
        <w:rPr>
          <w:color w:val="B2A1C7" w:themeColor="accent4" w:themeTint="99"/>
        </w:rPr>
        <w:t>.</w:t>
      </w:r>
    </w:p>
    <w:p w:rsidR="00AC42EB" w:rsidRDefault="00AC42EB" w:rsidP="00AC42EB"/>
    <w:p w:rsidR="00AC42EB" w:rsidRDefault="00AC42EB" w:rsidP="00AC42EB"/>
    <w:p w:rsidR="00AC42EB" w:rsidRDefault="00AC42EB" w:rsidP="00AC42EB">
      <w:pPr>
        <w:pStyle w:val="berschrift2"/>
        <w:numPr>
          <w:ilvl w:val="1"/>
          <w:numId w:val="19"/>
        </w:numPr>
        <w:tabs>
          <w:tab w:val="num" w:pos="576"/>
          <w:tab w:val="left" w:pos="850"/>
        </w:tabs>
        <w:ind w:left="576" w:hanging="576"/>
      </w:pPr>
      <w:bookmarkStart w:id="29" w:name="_Toc217803053"/>
      <w:bookmarkStart w:id="30" w:name="_Toc410826883"/>
      <w:r>
        <w:t>Benutzerhandbuch</w:t>
      </w:r>
      <w:bookmarkEnd w:id="29"/>
      <w:bookmarkEnd w:id="30"/>
    </w:p>
    <w:p w:rsidR="00AC42EB" w:rsidRDefault="00AC42EB" w:rsidP="00AC42EB"/>
    <w:p w:rsidR="00AC42EB" w:rsidRDefault="00AC42EB" w:rsidP="00AC42EB"/>
    <w:p w:rsidR="00AC42EB" w:rsidRDefault="00AC42EB" w:rsidP="00AC42EB">
      <w:pPr>
        <w:pStyle w:val="berschrift3"/>
        <w:numPr>
          <w:ilvl w:val="2"/>
          <w:numId w:val="19"/>
        </w:numPr>
        <w:tabs>
          <w:tab w:val="num" w:pos="720"/>
          <w:tab w:val="left" w:pos="850"/>
        </w:tabs>
        <w:ind w:left="720" w:hanging="720"/>
      </w:pPr>
      <w:bookmarkStart w:id="31" w:name="_Toc217803054"/>
      <w:bookmarkStart w:id="32" w:name="_Toc410826884"/>
      <w:r>
        <w:t>Systemübersicht</w:t>
      </w:r>
      <w:bookmarkEnd w:id="31"/>
      <w:bookmarkEnd w:id="32"/>
    </w:p>
    <w:p w:rsidR="00AC42EB" w:rsidRPr="00E0375A" w:rsidRDefault="00AC42EB" w:rsidP="00AC42EB">
      <w:pPr>
        <w:pStyle w:val="Textkrper"/>
        <w:rPr>
          <w:color w:val="B2A1C7" w:themeColor="accent4" w:themeTint="99"/>
        </w:rPr>
      </w:pPr>
      <w:r w:rsidRPr="00E0375A">
        <w:rPr>
          <w:color w:val="B2A1C7" w:themeColor="accent4" w:themeTint="99"/>
        </w:rPr>
        <w:t>Gesamtzusammenhänge als Überblick für den Anwender:</w:t>
      </w:r>
    </w:p>
    <w:p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Ziele und Hauptfunktionen des Systems </w:t>
      </w:r>
    </w:p>
    <w:p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Struktur des Systems und externe Schnittstellen </w:t>
      </w:r>
    </w:p>
    <w:p w:rsidR="00AC42EB" w:rsidRDefault="00AC42EB" w:rsidP="00AC42EB">
      <w:pPr>
        <w:pStyle w:val="Textkrper"/>
        <w:numPr>
          <w:ilvl w:val="0"/>
          <w:numId w:val="24"/>
        </w:numPr>
        <w:tabs>
          <w:tab w:val="left" w:pos="707"/>
        </w:tabs>
      </w:pPr>
      <w:r w:rsidRPr="00E0375A">
        <w:rPr>
          <w:color w:val="B2A1C7" w:themeColor="accent4" w:themeTint="99"/>
        </w:rPr>
        <w:t>Allgemeines zu Sicherheit, Datenschutz, Anwenderrollen.</w:t>
      </w:r>
    </w:p>
    <w:p w:rsidR="00AC42EB" w:rsidRDefault="00AC42EB" w:rsidP="00AC42EB">
      <w:pPr>
        <w:pStyle w:val="Textkrper"/>
      </w:pPr>
      <w:r>
        <w:br/>
        <w:t> </w:t>
      </w:r>
    </w:p>
    <w:p w:rsidR="00AC42EB" w:rsidRDefault="00AC42EB" w:rsidP="00AC42EB">
      <w:pPr>
        <w:pStyle w:val="berschrift3"/>
        <w:numPr>
          <w:ilvl w:val="2"/>
          <w:numId w:val="19"/>
        </w:numPr>
        <w:tabs>
          <w:tab w:val="num" w:pos="720"/>
          <w:tab w:val="left" w:pos="850"/>
        </w:tabs>
        <w:ind w:left="720" w:hanging="720"/>
      </w:pPr>
      <w:bookmarkStart w:id="33" w:name="_Toc217803055"/>
      <w:bookmarkStart w:id="34" w:name="_Toc410826885"/>
      <w:r>
        <w:t>Anwenderfunktionalität</w:t>
      </w:r>
      <w:bookmarkEnd w:id="33"/>
      <w:bookmarkEnd w:id="34"/>
    </w:p>
    <w:p w:rsidR="00AC42EB" w:rsidRPr="00E0375A" w:rsidRDefault="00AC42EB" w:rsidP="00AC42EB">
      <w:pPr>
        <w:pStyle w:val="Textkrper"/>
        <w:rPr>
          <w:color w:val="B2A1C7" w:themeColor="accent4" w:themeTint="99"/>
        </w:rPr>
      </w:pPr>
      <w:r w:rsidRPr="00E0375A">
        <w:rPr>
          <w:color w:val="B2A1C7" w:themeColor="accent4" w:themeTint="99"/>
        </w:rPr>
        <w:t xml:space="preserve">Beschreibung der einzelnen Funktionalitäten und Verfahren sowie Anleitungen, welche der Anwender benötigt, um die für ihn relevanten Tätigkeiten durchzuführen. </w:t>
      </w:r>
    </w:p>
    <w:p w:rsidR="00AC42EB" w:rsidRPr="00E0375A" w:rsidRDefault="00AC42EB" w:rsidP="00AC42EB">
      <w:pPr>
        <w:pStyle w:val="Textkrper"/>
        <w:rPr>
          <w:color w:val="B2A1C7" w:themeColor="accent4" w:themeTint="99"/>
        </w:rPr>
      </w:pPr>
      <w:r w:rsidRPr="00E0375A">
        <w:rPr>
          <w:color w:val="B2A1C7" w:themeColor="accent4" w:themeTint="99"/>
        </w:rPr>
        <w:t>Relevante Informationen können sein:</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Aufgabe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Instruktion zu Anwendung und Betrieb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Initialisierung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Durchführung </w:t>
      </w:r>
      <w:r w:rsidRPr="00E0375A">
        <w:rPr>
          <w:color w:val="B2A1C7" w:themeColor="accent4" w:themeTint="99"/>
        </w:rPr>
        <w:br/>
        <w:t xml:space="preserve">(Ausführungsoptionen, Benutzer-Eingabe, Ausführung, erwartete Ausgabe, Beziehung zu anderen Funktionen)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Terminierung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Wiederanlauf («</w:t>
      </w:r>
      <w:proofErr w:type="spellStart"/>
      <w:r w:rsidRPr="00E0375A">
        <w:rPr>
          <w:color w:val="B2A1C7" w:themeColor="accent4" w:themeTint="99"/>
        </w:rPr>
        <w:t>Restart</w:t>
      </w:r>
      <w:proofErr w:type="spellEnd"/>
      <w:r w:rsidRPr="00E0375A">
        <w:rPr>
          <w:color w:val="B2A1C7" w:themeColor="accent4" w:themeTint="99"/>
        </w:rPr>
        <w:t xml:space="preserve">»)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Überwachungsverfahren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Fehlerfall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Fehlerdiagnosemöglichkeiten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Fehlerbehebungsmassnahmen </w:t>
      </w:r>
    </w:p>
    <w:p w:rsidR="00AC42EB" w:rsidRDefault="00AC42EB" w:rsidP="00AC42EB">
      <w:pPr>
        <w:pStyle w:val="Textkrper"/>
        <w:numPr>
          <w:ilvl w:val="0"/>
          <w:numId w:val="25"/>
        </w:numPr>
        <w:tabs>
          <w:tab w:val="left" w:pos="707"/>
        </w:tabs>
      </w:pPr>
      <w:r w:rsidRPr="00E0375A">
        <w:rPr>
          <w:color w:val="B2A1C7" w:themeColor="accent4" w:themeTint="99"/>
        </w:rPr>
        <w:t>Wiederherstellungsverfahren («</w:t>
      </w:r>
      <w:proofErr w:type="spellStart"/>
      <w:r w:rsidRPr="00E0375A">
        <w:rPr>
          <w:color w:val="B2A1C7" w:themeColor="accent4" w:themeTint="99"/>
        </w:rPr>
        <w:t>Recovery</w:t>
      </w:r>
      <w:proofErr w:type="spellEnd"/>
      <w:r w:rsidRPr="00E0375A">
        <w:rPr>
          <w:color w:val="B2A1C7" w:themeColor="accent4" w:themeTint="99"/>
        </w:rPr>
        <w:t>»)</w:t>
      </w:r>
      <w:r>
        <w:t xml:space="preserve"> </w:t>
      </w:r>
    </w:p>
    <w:p w:rsidR="00AC42EB" w:rsidRDefault="00AC42EB" w:rsidP="00AC42EB"/>
    <w:p w:rsidR="00AC42EB" w:rsidRDefault="00AC42EB" w:rsidP="00AC42EB"/>
    <w:p w:rsidR="00AC42EB" w:rsidRDefault="00AC42EB" w:rsidP="00AC42EB">
      <w:pPr>
        <w:pStyle w:val="berschrift2"/>
        <w:numPr>
          <w:ilvl w:val="1"/>
          <w:numId w:val="19"/>
        </w:numPr>
        <w:tabs>
          <w:tab w:val="num" w:pos="576"/>
          <w:tab w:val="left" w:pos="850"/>
        </w:tabs>
        <w:ind w:left="576" w:hanging="576"/>
      </w:pPr>
      <w:bookmarkStart w:id="35" w:name="_Toc217803056"/>
      <w:bookmarkStart w:id="36" w:name="_Toc410826886"/>
      <w:r>
        <w:t>Supporthandbuch</w:t>
      </w:r>
      <w:bookmarkEnd w:id="35"/>
      <w:bookmarkEnd w:id="36"/>
    </w:p>
    <w:p w:rsidR="00AC42EB" w:rsidRDefault="00AC42EB" w:rsidP="00AC42EB"/>
    <w:p w:rsidR="00AC42EB" w:rsidRDefault="00AC42EB" w:rsidP="00AC42EB">
      <w:pPr>
        <w:pStyle w:val="berschrift3"/>
        <w:numPr>
          <w:ilvl w:val="2"/>
          <w:numId w:val="19"/>
        </w:numPr>
        <w:tabs>
          <w:tab w:val="num" w:pos="720"/>
          <w:tab w:val="left" w:pos="850"/>
        </w:tabs>
        <w:ind w:left="720" w:hanging="720"/>
      </w:pPr>
      <w:bookmarkStart w:id="37" w:name="_Toc217803057"/>
      <w:bookmarkStart w:id="38" w:name="_Toc410826887"/>
      <w:r>
        <w:t>Massnahmen bei Benutzerproblemen</w:t>
      </w:r>
      <w:bookmarkEnd w:id="37"/>
      <w:bookmarkEnd w:id="38"/>
    </w:p>
    <w:p w:rsidR="00AC42EB" w:rsidRDefault="00AC42EB" w:rsidP="00AC42EB">
      <w:pPr>
        <w:pStyle w:val="Textkrper"/>
      </w:pPr>
      <w:r w:rsidRPr="00E0375A">
        <w:rPr>
          <w:color w:val="B2A1C7" w:themeColor="accent4" w:themeTint="99"/>
        </w:rPr>
        <w:t>Allgemeine Probleme bei der Bedienung des Systems durch die Anwender werden beschrieben und Lösungsmöglichkeiten aufgezeigt.</w:t>
      </w:r>
    </w:p>
    <w:p w:rsidR="00AC42EB" w:rsidRDefault="00AC42EB" w:rsidP="00AC42EB">
      <w:pPr>
        <w:pStyle w:val="Textkrper"/>
      </w:pPr>
    </w:p>
    <w:p w:rsidR="00AC42EB" w:rsidRDefault="00AC42EB" w:rsidP="00AC42EB">
      <w:pPr>
        <w:pStyle w:val="berschrift3"/>
        <w:numPr>
          <w:ilvl w:val="2"/>
          <w:numId w:val="19"/>
        </w:numPr>
        <w:tabs>
          <w:tab w:val="num" w:pos="720"/>
          <w:tab w:val="left" w:pos="850"/>
        </w:tabs>
        <w:ind w:left="720" w:hanging="720"/>
      </w:pPr>
      <w:bookmarkStart w:id="39" w:name="_Toc217803058"/>
      <w:bookmarkStart w:id="40" w:name="_Toc410826888"/>
      <w:r>
        <w:t>Massnahmen bei technischen Problemen</w:t>
      </w:r>
      <w:bookmarkEnd w:id="39"/>
      <w:bookmarkEnd w:id="40"/>
    </w:p>
    <w:p w:rsidR="00AC42EB" w:rsidRPr="00E0375A" w:rsidRDefault="00AC42EB" w:rsidP="00AC42EB">
      <w:pPr>
        <w:pStyle w:val="Textkrper"/>
        <w:rPr>
          <w:color w:val="B2A1C7" w:themeColor="accent4" w:themeTint="99"/>
        </w:rPr>
      </w:pPr>
      <w:r w:rsidRPr="00E0375A">
        <w:rPr>
          <w:color w:val="B2A1C7" w:themeColor="accent4" w:themeTint="99"/>
        </w:rPr>
        <w:t>Technische Probleme, welche den Anwender in der Benutzung des Systems hindern, werden beschrieben und Lösungsmöglichkeiten oder Umgehungsmöglichkeiten werden aufgezeigt.</w:t>
      </w:r>
    </w:p>
    <w:p w:rsidR="00AC42EB" w:rsidRDefault="00AC42EB" w:rsidP="00AC42EB">
      <w:pPr>
        <w:pStyle w:val="Textkrper"/>
      </w:pPr>
    </w:p>
    <w:p w:rsidR="00AC42EB" w:rsidRDefault="00AC42EB" w:rsidP="00AC42EB">
      <w:pPr>
        <w:pStyle w:val="berschrift3"/>
        <w:numPr>
          <w:ilvl w:val="2"/>
          <w:numId w:val="19"/>
        </w:numPr>
        <w:tabs>
          <w:tab w:val="num" w:pos="720"/>
          <w:tab w:val="left" w:pos="850"/>
        </w:tabs>
        <w:ind w:left="720" w:hanging="720"/>
      </w:pPr>
      <w:bookmarkStart w:id="41" w:name="_Toc217803059"/>
      <w:bookmarkStart w:id="42" w:name="_Toc410826889"/>
      <w:r>
        <w:t>Anhang zum Supporthandbuch</w:t>
      </w:r>
      <w:bookmarkEnd w:id="41"/>
      <w:bookmarkEnd w:id="42"/>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technische Erläuterungen und Übersichten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(inkl. Ursachen und Lösungsmassnahmen) </w:t>
      </w:r>
    </w:p>
    <w:p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Glossar </w:t>
      </w:r>
    </w:p>
    <w:p w:rsidR="00AC42EB" w:rsidRDefault="00AC42EB" w:rsidP="00AC42EB">
      <w:pPr>
        <w:pStyle w:val="Textkrper"/>
        <w:numPr>
          <w:ilvl w:val="0"/>
          <w:numId w:val="25"/>
        </w:numPr>
        <w:tabs>
          <w:tab w:val="left" w:pos="707"/>
        </w:tabs>
        <w:rPr>
          <w:color w:val="B2A1C7" w:themeColor="accent4" w:themeTint="99"/>
        </w:rPr>
      </w:pPr>
      <w:r w:rsidRPr="00E0375A">
        <w:rPr>
          <w:color w:val="B2A1C7" w:themeColor="accent4" w:themeTint="99"/>
        </w:rPr>
        <w:t xml:space="preserve">Index </w:t>
      </w:r>
    </w:p>
    <w:p w:rsidR="00CF20EE" w:rsidRDefault="00CF20EE" w:rsidP="00CF20EE">
      <w:pPr>
        <w:pStyle w:val="Textkrper"/>
        <w:tabs>
          <w:tab w:val="left" w:pos="707"/>
        </w:tabs>
        <w:rPr>
          <w:color w:val="B2A1C7" w:themeColor="accent4" w:themeTint="99"/>
        </w:rPr>
      </w:pPr>
    </w:p>
    <w:p w:rsidR="00CF20EE" w:rsidRDefault="00CF20EE" w:rsidP="00CF20EE">
      <w:pPr>
        <w:pStyle w:val="Textkrper"/>
        <w:tabs>
          <w:tab w:val="left" w:pos="707"/>
        </w:tabs>
        <w:rPr>
          <w:color w:val="B2A1C7" w:themeColor="accent4" w:themeTint="99"/>
        </w:rPr>
      </w:pPr>
    </w:p>
    <w:p w:rsidR="00CF20EE" w:rsidRDefault="00CF20EE" w:rsidP="00CF20EE">
      <w:pPr>
        <w:pStyle w:val="berschrift1"/>
        <w:numPr>
          <w:ilvl w:val="0"/>
          <w:numId w:val="19"/>
        </w:numPr>
        <w:tabs>
          <w:tab w:val="left" w:pos="432"/>
          <w:tab w:val="left" w:pos="850"/>
        </w:tabs>
        <w:spacing w:after="283"/>
        <w:ind w:left="432" w:hanging="432"/>
      </w:pPr>
      <w:bookmarkStart w:id="43" w:name="_Toc217803060"/>
      <w:bookmarkStart w:id="44" w:name="_Toc410826890"/>
      <w:r>
        <w:lastRenderedPageBreak/>
        <w:t>Systemtest</w:t>
      </w:r>
      <w:bookmarkEnd w:id="43"/>
      <w:bookmarkEnd w:id="44"/>
    </w:p>
    <w:p w:rsidR="00CF20EE" w:rsidRDefault="00CF20EE" w:rsidP="00CF20EE"/>
    <w:p w:rsidR="00CF20EE" w:rsidRDefault="00CF20EE" w:rsidP="00CF20EE">
      <w:pPr>
        <w:pStyle w:val="berschrift2"/>
        <w:numPr>
          <w:ilvl w:val="1"/>
          <w:numId w:val="19"/>
        </w:numPr>
        <w:tabs>
          <w:tab w:val="num" w:pos="576"/>
          <w:tab w:val="left" w:pos="850"/>
        </w:tabs>
        <w:ind w:left="576" w:hanging="576"/>
      </w:pPr>
      <w:bookmarkStart w:id="45" w:name="_Toc217803061"/>
      <w:bookmarkStart w:id="46" w:name="_Toc410826891"/>
      <w:r>
        <w:t>Testspezifikation</w:t>
      </w:r>
      <w:bookmarkEnd w:id="45"/>
      <w:bookmarkEnd w:id="46"/>
    </w:p>
    <w:p w:rsidR="00CF20EE" w:rsidRDefault="00CF20EE" w:rsidP="00CF20EE"/>
    <w:p w:rsidR="00CF20EE" w:rsidRDefault="00CF20EE" w:rsidP="00CF20EE">
      <w:pPr>
        <w:pStyle w:val="berschrift3"/>
        <w:numPr>
          <w:ilvl w:val="2"/>
          <w:numId w:val="19"/>
        </w:numPr>
        <w:tabs>
          <w:tab w:val="num" w:pos="720"/>
          <w:tab w:val="left" w:pos="850"/>
        </w:tabs>
        <w:ind w:left="720" w:hanging="720"/>
      </w:pPr>
      <w:bookmarkStart w:id="47" w:name="_Toc217803062"/>
      <w:bookmarkStart w:id="48" w:name="_Toc410826892"/>
      <w:r>
        <w:t>Kritikalität der Funktionseinheit</w:t>
      </w:r>
      <w:bookmarkEnd w:id="47"/>
      <w:bookmarkEnd w:id="48"/>
    </w:p>
    <w:p w:rsidR="00CF20EE" w:rsidRDefault="00CF20EE" w:rsidP="00CF20EE">
      <w:pPr>
        <w:pStyle w:val="Textkrper"/>
      </w:pPr>
      <w:r w:rsidRPr="00CF20EE">
        <w:rPr>
          <w:color w:val="B2A1C7" w:themeColor="accent4" w:themeTint="99"/>
        </w:rPr>
        <w:t>Kritikalität einer Funktionseinheit ist das Mass für die Auswirkungen, die eintreten können, wenn die Funktionseinheit nicht oder nicht korrekt funktioniert (´hoch´, ´niedrig´).Die Kritikalität dient u.a. dazu, die Testintensität (Umfang der Testfälle, Qualifikation der einzusetzenden Tester usw.) festzulegen.</w:t>
      </w:r>
    </w:p>
    <w:p w:rsidR="00CF20EE" w:rsidRDefault="00CF20EE" w:rsidP="00CF20EE">
      <w:pPr>
        <w:pStyle w:val="Textkrper"/>
      </w:pPr>
    </w:p>
    <w:p w:rsidR="00CF20EE" w:rsidRDefault="00CF20EE" w:rsidP="00CF20EE">
      <w:pPr>
        <w:pStyle w:val="berschrift3"/>
        <w:numPr>
          <w:ilvl w:val="2"/>
          <w:numId w:val="19"/>
        </w:numPr>
        <w:tabs>
          <w:tab w:val="num" w:pos="720"/>
          <w:tab w:val="left" w:pos="850"/>
        </w:tabs>
        <w:ind w:left="720" w:hanging="720"/>
      </w:pPr>
      <w:bookmarkStart w:id="49" w:name="_Toc217803063"/>
      <w:bookmarkStart w:id="50" w:name="_Toc410826893"/>
      <w:r>
        <w:t>Testanforderungen</w:t>
      </w:r>
      <w:bookmarkEnd w:id="49"/>
      <w:bookmarkEnd w:id="50"/>
    </w:p>
    <w:p w:rsidR="00CF20EE" w:rsidRPr="00CF20EE" w:rsidRDefault="00CF20EE" w:rsidP="00CF20EE">
      <w:pPr>
        <w:pStyle w:val="Textkrper"/>
        <w:rPr>
          <w:color w:val="B2A1C7" w:themeColor="accent4" w:themeTint="99"/>
        </w:rPr>
      </w:pPr>
      <w:r w:rsidRPr="00CF20EE">
        <w:rPr>
          <w:color w:val="B2A1C7" w:themeColor="accent4" w:themeTint="99"/>
        </w:rPr>
        <w:t xml:space="preserve">Beschreibt allgemeine  Anforderungen an den Test, zum Beispiel: </w:t>
      </w:r>
    </w:p>
    <w:p w:rsidR="00CF20EE" w:rsidRPr="00CF20EE" w:rsidRDefault="00CF20EE" w:rsidP="00CF20EE">
      <w:pPr>
        <w:pStyle w:val="Textkrper"/>
        <w:numPr>
          <w:ilvl w:val="0"/>
          <w:numId w:val="24"/>
        </w:numPr>
        <w:tabs>
          <w:tab w:val="left" w:pos="707"/>
        </w:tabs>
        <w:spacing w:after="0"/>
        <w:rPr>
          <w:color w:val="B2A1C7" w:themeColor="accent4" w:themeTint="99"/>
        </w:rPr>
      </w:pPr>
      <w:r w:rsidRPr="00CF20EE">
        <w:rPr>
          <w:color w:val="B2A1C7" w:themeColor="accent4" w:themeTint="99"/>
        </w:rPr>
        <w:t xml:space="preserve">Tests sind mit Normal-, Grenz- und fehlerhaften Werten durchzuführen. </w:t>
      </w:r>
    </w:p>
    <w:p w:rsidR="00CF20EE" w:rsidRDefault="00CF20EE" w:rsidP="00CF20EE">
      <w:pPr>
        <w:pStyle w:val="Textkrper"/>
        <w:numPr>
          <w:ilvl w:val="0"/>
          <w:numId w:val="24"/>
        </w:numPr>
        <w:tabs>
          <w:tab w:val="left" w:pos="707"/>
        </w:tabs>
      </w:pPr>
      <w:r w:rsidRPr="00CF20EE">
        <w:rPr>
          <w:color w:val="B2A1C7" w:themeColor="accent4" w:themeTint="99"/>
        </w:rPr>
        <w:t>Tests sind unter Normal- und Ausnahmebedingungen (Höchstleistungen, Komponentenausfall, usw.) durchzuführen.</w:t>
      </w:r>
      <w:r>
        <w:t xml:space="preserve"> </w:t>
      </w:r>
    </w:p>
    <w:p w:rsidR="00CF20EE" w:rsidRDefault="00CF20EE" w:rsidP="00CF20EE">
      <w:pPr>
        <w:pStyle w:val="Textkrper"/>
        <w:tabs>
          <w:tab w:val="left" w:pos="707"/>
        </w:tabs>
      </w:pPr>
    </w:p>
    <w:p w:rsidR="00CF20EE" w:rsidRDefault="00CF20EE" w:rsidP="00CF20EE">
      <w:pPr>
        <w:pStyle w:val="berschrift3"/>
        <w:numPr>
          <w:ilvl w:val="2"/>
          <w:numId w:val="19"/>
        </w:numPr>
        <w:tabs>
          <w:tab w:val="num" w:pos="720"/>
          <w:tab w:val="left" w:pos="850"/>
        </w:tabs>
        <w:ind w:left="720" w:hanging="720"/>
      </w:pPr>
      <w:bookmarkStart w:id="51" w:name="_Toc217803064"/>
      <w:bookmarkStart w:id="52" w:name="_Toc410826894"/>
      <w:r>
        <w:t>Testverfahren</w:t>
      </w:r>
      <w:bookmarkEnd w:id="51"/>
      <w:bookmarkEnd w:id="52"/>
    </w:p>
    <w:p w:rsidR="00CF20EE" w:rsidRDefault="00CF20EE" w:rsidP="00CF20EE">
      <w:pPr>
        <w:pStyle w:val="Textkrper"/>
      </w:pPr>
      <w:r w:rsidRPr="00CF20EE">
        <w:rPr>
          <w:color w:val="B2A1C7" w:themeColor="accent4" w:themeTint="99"/>
        </w:rPr>
        <w:t>Ein Test unterteilt sich in die Abschnitte «</w:t>
      </w:r>
      <w:r w:rsidRPr="00CF20EE">
        <w:rPr>
          <w:b/>
          <w:color w:val="B2A1C7" w:themeColor="accent4" w:themeTint="99"/>
        </w:rPr>
        <w:t>Vorbereitung</w:t>
      </w:r>
      <w:r w:rsidRPr="00CF20EE">
        <w:rPr>
          <w:color w:val="B2A1C7" w:themeColor="accent4" w:themeTint="99"/>
        </w:rPr>
        <w:t>», «</w:t>
      </w:r>
      <w:r w:rsidRPr="00CF20EE">
        <w:rPr>
          <w:b/>
          <w:color w:val="B2A1C7" w:themeColor="accent4" w:themeTint="99"/>
        </w:rPr>
        <w:t>Durchführung</w:t>
      </w:r>
      <w:r w:rsidRPr="00CF20EE">
        <w:rPr>
          <w:color w:val="B2A1C7" w:themeColor="accent4" w:themeTint="99"/>
        </w:rPr>
        <w:t>» und «</w:t>
      </w:r>
      <w:r w:rsidRPr="00CF20EE">
        <w:rPr>
          <w:b/>
          <w:color w:val="B2A1C7" w:themeColor="accent4" w:themeTint="99"/>
        </w:rPr>
        <w:t>Auswertung</w:t>
      </w:r>
      <w:r w:rsidRPr="00CF20EE">
        <w:rPr>
          <w:color w:val="B2A1C7" w:themeColor="accent4" w:themeTint="99"/>
        </w:rPr>
        <w:t xml:space="preserve">». </w:t>
      </w:r>
      <w:r w:rsidRPr="00CF20EE">
        <w:rPr>
          <w:color w:val="B2A1C7" w:themeColor="accent4" w:themeTint="99"/>
        </w:rPr>
        <w:br/>
        <w:t>Die Verfahren und Vorgehensweisen werden festgelegt und beschrieben.</w:t>
      </w:r>
      <w:r w:rsidRPr="00CF20EE">
        <w:rPr>
          <w:color w:val="B2A1C7" w:themeColor="accent4" w:themeTint="99"/>
        </w:rPr>
        <w:br/>
        <w:t xml:space="preserve">Die Vorbereitung eines Tests umfasst zum Beispiel das Erstellen von Testdaten. </w:t>
      </w:r>
      <w:r w:rsidRPr="00CF20EE">
        <w:rPr>
          <w:color w:val="B2A1C7" w:themeColor="accent4" w:themeTint="99"/>
        </w:rPr>
        <w:br/>
        <w:t>Die Verfahren der Testdurchführung werden aus der jeweiligen Kritikalität des Testobjekts und weiteren an dieses gestellten QS-Anforderungen ermittelt.</w:t>
      </w:r>
    </w:p>
    <w:p w:rsidR="00CF20EE" w:rsidRDefault="00CF20EE" w:rsidP="00CF20EE">
      <w:pPr>
        <w:pStyle w:val="Textkrper"/>
      </w:pPr>
    </w:p>
    <w:p w:rsidR="00CF20EE" w:rsidRDefault="00CF20EE" w:rsidP="00CF20EE">
      <w:pPr>
        <w:pStyle w:val="berschrift3"/>
        <w:numPr>
          <w:ilvl w:val="2"/>
          <w:numId w:val="19"/>
        </w:numPr>
        <w:tabs>
          <w:tab w:val="num" w:pos="720"/>
          <w:tab w:val="left" w:pos="850"/>
        </w:tabs>
        <w:ind w:left="720" w:hanging="720"/>
      </w:pPr>
      <w:bookmarkStart w:id="53" w:name="_Toc217803065"/>
      <w:bookmarkStart w:id="54" w:name="_Toc410826895"/>
      <w:r>
        <w:t>Testkriterien</w:t>
      </w:r>
      <w:bookmarkEnd w:id="53"/>
      <w:bookmarkEnd w:id="54"/>
    </w:p>
    <w:p w:rsidR="00CF20EE" w:rsidRDefault="00CF20EE" w:rsidP="00CF20EE"/>
    <w:p w:rsidR="00CF20EE" w:rsidRDefault="00CF20EE" w:rsidP="00CF20EE">
      <w:pPr>
        <w:pStyle w:val="Textkrper"/>
      </w:pPr>
      <w:r>
        <w:t>Abdeckungsgrad:</w:t>
      </w:r>
      <w:r>
        <w:br/>
      </w:r>
      <w:r w:rsidRPr="00CF20EE">
        <w:rPr>
          <w:color w:val="B2A1C7" w:themeColor="accent4" w:themeTint="99"/>
        </w:rPr>
        <w:t xml:space="preserve">Es wird festgelegt, wie </w:t>
      </w:r>
      <w:r w:rsidR="008E6E97">
        <w:rPr>
          <w:color w:val="B2A1C7" w:themeColor="accent4" w:themeTint="99"/>
        </w:rPr>
        <w:t>breit</w:t>
      </w:r>
      <w:bookmarkStart w:id="55" w:name="_GoBack"/>
      <w:bookmarkEnd w:id="55"/>
      <w:r w:rsidRPr="00CF20EE">
        <w:rPr>
          <w:color w:val="B2A1C7" w:themeColor="accent4" w:themeTint="99"/>
        </w:rPr>
        <w:t xml:space="preserve"> zu testen ist, um die Tauglichkeit des Testobjekts sicherzustellen.</w:t>
      </w:r>
    </w:p>
    <w:p w:rsidR="00CF20EE" w:rsidRDefault="00CF20EE" w:rsidP="00CF20EE">
      <w:pPr>
        <w:pStyle w:val="Textkrper"/>
      </w:pPr>
      <w:r>
        <w:t>Checklisten:</w:t>
      </w:r>
      <w:r>
        <w:br/>
      </w:r>
      <w:r w:rsidRPr="00CF20EE">
        <w:rPr>
          <w:color w:val="B2A1C7" w:themeColor="accent4" w:themeTint="99"/>
        </w:rPr>
        <w:t>Hier wird auf die für den Test nötigen Checklisten hingewiesen.</w:t>
      </w:r>
    </w:p>
    <w:p w:rsidR="00CF20EE" w:rsidRDefault="00BF2F64" w:rsidP="00CF20EE">
      <w:pPr>
        <w:pStyle w:val="Textkrper"/>
      </w:pPr>
      <w:r>
        <w:t>Ende-K</w:t>
      </w:r>
      <w:r w:rsidR="00CF20EE">
        <w:t>riterien:</w:t>
      </w:r>
      <w:r w:rsidR="00CF20EE">
        <w:br/>
      </w:r>
      <w:r>
        <w:rPr>
          <w:color w:val="B2A1C7" w:themeColor="accent4" w:themeTint="99"/>
        </w:rPr>
        <w:t>Ende-K</w:t>
      </w:r>
      <w:r w:rsidR="00CF20EE" w:rsidRPr="00CF20EE">
        <w:rPr>
          <w:color w:val="B2A1C7" w:themeColor="accent4" w:themeTint="99"/>
        </w:rPr>
        <w:t xml:space="preserve">riterien benennen Bedingungen, unter denen der Test als </w:t>
      </w:r>
      <w:r w:rsidR="00CF20EE" w:rsidRPr="00CF20EE">
        <w:rPr>
          <w:b/>
          <w:color w:val="B2A1C7" w:themeColor="accent4" w:themeTint="99"/>
        </w:rPr>
        <w:t>erfolgreich</w:t>
      </w:r>
      <w:r w:rsidR="00CF20EE" w:rsidRPr="00CF20EE">
        <w:rPr>
          <w:color w:val="B2A1C7" w:themeColor="accent4" w:themeTint="99"/>
        </w:rPr>
        <w:t xml:space="preserve"> abgeschlossen betrachtet werden kann.</w:t>
      </w:r>
    </w:p>
    <w:p w:rsidR="00CF20EE" w:rsidRDefault="00CF20EE" w:rsidP="00CF20EE">
      <w:pPr>
        <w:pStyle w:val="Textkrper"/>
      </w:pPr>
    </w:p>
    <w:p w:rsidR="00CF20EE" w:rsidRDefault="00CF20EE" w:rsidP="00CF20EE">
      <w:pPr>
        <w:pStyle w:val="berschrift3"/>
        <w:numPr>
          <w:ilvl w:val="2"/>
          <w:numId w:val="19"/>
        </w:numPr>
        <w:tabs>
          <w:tab w:val="num" w:pos="720"/>
          <w:tab w:val="left" w:pos="850"/>
        </w:tabs>
        <w:ind w:left="720" w:hanging="720"/>
      </w:pPr>
      <w:bookmarkStart w:id="56" w:name="_Toc217803066"/>
      <w:bookmarkStart w:id="57" w:name="_Toc410826896"/>
      <w:r>
        <w:t>Testfälle</w:t>
      </w:r>
      <w:bookmarkEnd w:id="56"/>
      <w:bookmarkEnd w:id="57"/>
    </w:p>
    <w:p w:rsidR="00CF20EE" w:rsidRPr="00BF2F64" w:rsidRDefault="00CF20EE" w:rsidP="00CF20EE">
      <w:pPr>
        <w:pStyle w:val="Textkrper"/>
        <w:rPr>
          <w:color w:val="B2A1C7" w:themeColor="accent4" w:themeTint="99"/>
        </w:rPr>
      </w:pPr>
      <w:r w:rsidRPr="00BF2F64">
        <w:rPr>
          <w:color w:val="B2A1C7" w:themeColor="accent4" w:themeTint="99"/>
        </w:rPr>
        <w:t>Unter Berücksichtigung der jeweiligen Testmethoden werden die Testfälle und deren Abdeckung</w:t>
      </w:r>
      <w:r w:rsidR="00252569" w:rsidRPr="00BF2F64">
        <w:rPr>
          <w:color w:val="B2A1C7" w:themeColor="accent4" w:themeTint="99"/>
        </w:rPr>
        <w:t xml:space="preserve"> der Anforderungen beschrieben.</w:t>
      </w:r>
      <w:r w:rsidR="00252569" w:rsidRPr="00BF2F64">
        <w:rPr>
          <w:color w:val="B2A1C7" w:themeColor="accent4" w:themeTint="99"/>
        </w:rPr>
        <w:br/>
      </w:r>
      <w:r w:rsidRPr="00BF2F64">
        <w:rPr>
          <w:color w:val="B2A1C7" w:themeColor="accent4" w:themeTint="99"/>
        </w:rPr>
        <w:t>Mit den hier aufgeführten Testfällen</w:t>
      </w:r>
      <w:r w:rsidR="00BF2F64">
        <w:rPr>
          <w:color w:val="B2A1C7" w:themeColor="accent4" w:themeTint="99"/>
        </w:rPr>
        <w:t xml:space="preserve"> sollen die oben genannten Ende-K</w:t>
      </w:r>
      <w:r w:rsidRPr="00BF2F64">
        <w:rPr>
          <w:color w:val="B2A1C7" w:themeColor="accent4" w:themeTint="99"/>
        </w:rPr>
        <w:t>riterien ausrei</w:t>
      </w:r>
      <w:r w:rsidR="006039C2">
        <w:rPr>
          <w:color w:val="B2A1C7" w:themeColor="accent4" w:themeTint="99"/>
        </w:rPr>
        <w:t>chend erfüllbar</w:t>
      </w:r>
      <w:r w:rsidRPr="00BF2F64">
        <w:rPr>
          <w:color w:val="B2A1C7" w:themeColor="accent4" w:themeTint="99"/>
        </w:rPr>
        <w:t xml:space="preserve"> sein.</w:t>
      </w:r>
      <w:r w:rsidR="00252569" w:rsidRPr="00BF2F64">
        <w:rPr>
          <w:color w:val="B2A1C7" w:themeColor="accent4" w:themeTint="99"/>
        </w:rPr>
        <w:br/>
      </w:r>
      <w:r w:rsidRPr="00BF2F64">
        <w:rPr>
          <w:color w:val="B2A1C7" w:themeColor="accent4" w:themeTint="99"/>
        </w:rPr>
        <w:t>Die Testfallbeschreibungen sollen beinhalten:</w:t>
      </w:r>
    </w:p>
    <w:p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was (Funktion, Genauigkeit, usw.) zu testen ist, </w:t>
      </w:r>
    </w:p>
    <w:p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Ausgangssituation hierfür erforderlich ist, </w:t>
      </w:r>
    </w:p>
    <w:p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Eingaben (Daten und Signale mit allen für den Test ausschlaggebenden Eigenschaften wie Zeitbedingungen) notwendig sind und </w:t>
      </w:r>
    </w:p>
    <w:p w:rsidR="00CF20EE" w:rsidRPr="00BF2F64" w:rsidRDefault="00CF20EE" w:rsidP="00252569">
      <w:pPr>
        <w:pStyle w:val="Textkrper"/>
        <w:numPr>
          <w:ilvl w:val="0"/>
          <w:numId w:val="25"/>
        </w:numPr>
        <w:tabs>
          <w:tab w:val="left" w:pos="707"/>
        </w:tabs>
        <w:rPr>
          <w:color w:val="B2A1C7" w:themeColor="accent4" w:themeTint="99"/>
        </w:rPr>
      </w:pPr>
      <w:r w:rsidRPr="00BF2F64">
        <w:rPr>
          <w:color w:val="B2A1C7" w:themeColor="accent4" w:themeTint="99"/>
        </w:rPr>
        <w:t xml:space="preserve">welche Resultate (Ausgabedaten und Reaktionen/Effekte) zu erwarten sind. </w:t>
      </w:r>
    </w:p>
    <w:p w:rsidR="00CF20EE" w:rsidRPr="00BF2F64" w:rsidRDefault="00CF20EE" w:rsidP="00CF20EE">
      <w:pPr>
        <w:rPr>
          <w:color w:val="B2A1C7" w:themeColor="accent4" w:themeTint="99"/>
        </w:rPr>
      </w:pPr>
      <w:r w:rsidRPr="00BF2F64">
        <w:rPr>
          <w:color w:val="B2A1C7" w:themeColor="accent4" w:themeTint="99"/>
        </w:rPr>
        <w:t>Die in der Konzeptphase im Dokument „Projektführung“ begonnenen Testfalltabellen werden übernommen und weiter detailliert:</w:t>
      </w:r>
    </w:p>
    <w:p w:rsidR="00CF20EE" w:rsidRDefault="00CF20EE"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rsidR="00CF20EE" w:rsidRDefault="00CF20EE">
            <w:pPr>
              <w:spacing w:line="260" w:lineRule="atLeast"/>
              <w:rPr>
                <w:rFonts w:cs="Arial"/>
                <w:b/>
                <w:sz w:val="22"/>
                <w:lang w:val="de-DE"/>
              </w:rPr>
            </w:pPr>
            <w:proofErr w:type="spellStart"/>
            <w:r>
              <w:rPr>
                <w:rFonts w:cs="Arial"/>
                <w:b/>
                <w:lang w:val="de-DE"/>
              </w:rPr>
              <w:t>AFo</w:t>
            </w:r>
            <w:proofErr w:type="spellEnd"/>
            <w:r>
              <w:rPr>
                <w:rFonts w:cs="Arial"/>
                <w:b/>
                <w:lang w:val="de-DE"/>
              </w:rPr>
              <w:t>-Nr.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 xml:space="preserve">(ggf. orientiert an </w:t>
            </w:r>
            <w:proofErr w:type="spellStart"/>
            <w:r>
              <w:rPr>
                <w:rFonts w:cs="Arial"/>
                <w:b/>
                <w:sz w:val="16"/>
                <w:szCs w:val="16"/>
                <w:lang w:val="de-DE"/>
              </w:rPr>
              <w:t>Use</w:t>
            </w:r>
            <w:proofErr w:type="spellEnd"/>
            <w:r>
              <w:rPr>
                <w:rFonts w:cs="Arial"/>
                <w:b/>
                <w:sz w:val="16"/>
                <w:szCs w:val="16"/>
                <w:lang w:val="de-DE"/>
              </w:rPr>
              <w:t xml:space="preserv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rsidR="00CF20EE" w:rsidRDefault="00CF20EE">
            <w:pPr>
              <w:spacing w:line="260" w:lineRule="atLeast"/>
              <w:rPr>
                <w:rFonts w:cs="Arial"/>
                <w:b/>
                <w:sz w:val="22"/>
                <w:lang w:val="de-DE"/>
              </w:rPr>
            </w:pPr>
            <w:proofErr w:type="spellStart"/>
            <w:r>
              <w:rPr>
                <w:rFonts w:cs="Arial"/>
                <w:b/>
                <w:lang w:val="de-DE"/>
              </w:rPr>
              <w:t>Ausgangs</w:t>
            </w:r>
            <w:r>
              <w:rPr>
                <w:rFonts w:cs="Arial"/>
                <w:b/>
                <w:lang w:val="de-DE"/>
              </w:rPr>
              <w:softHyphen/>
              <w:t>situation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rsidR="00CF20EE" w:rsidRDefault="00CF20EE">
            <w:pPr>
              <w:spacing w:line="260" w:lineRule="atLeast"/>
              <w:rPr>
                <w:rFonts w:cs="Arial"/>
                <w:b/>
                <w:sz w:val="22"/>
                <w:lang w:val="de-DE"/>
              </w:rPr>
            </w:pPr>
            <w:proofErr w:type="spellStart"/>
            <w:r>
              <w:rPr>
                <w:rFonts w:cs="Arial"/>
                <w:b/>
                <w:lang w:val="de-DE"/>
              </w:rPr>
              <w:t>Eingabe</w:t>
            </w:r>
            <w:r>
              <w:rPr>
                <w:rFonts w:cs="Arial"/>
                <w:b/>
                <w:lang w:val="de-DE"/>
              </w:rPr>
              <w:softHyphen/>
              <w:t>daten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rsidR="00CF20EE" w:rsidRDefault="00CF20EE">
            <w:pPr>
              <w:spacing w:line="260" w:lineRule="atLeast"/>
              <w:rPr>
                <w:rFonts w:cs="Arial"/>
                <w:b/>
                <w:sz w:val="22"/>
                <w:lang w:val="de-DE"/>
              </w:rPr>
            </w:pPr>
            <w:r>
              <w:rPr>
                <w:rFonts w:cs="Arial"/>
                <w:b/>
                <w:lang w:val="de-DE"/>
              </w:rPr>
              <w:t>Bemerkungen, Prüfergebnis</w:t>
            </w:r>
          </w:p>
        </w:tc>
      </w:tr>
      <w:tr w:rsidR="00CF20EE" w:rsidTr="006039C2">
        <w:trPr>
          <w:trHeight w:val="238"/>
        </w:trPr>
        <w:tc>
          <w:tcPr>
            <w:tcW w:w="568" w:type="dxa"/>
            <w:tcBorders>
              <w:top w:val="dotted" w:sz="4" w:space="0" w:color="auto"/>
              <w:left w:val="single" w:sz="4" w:space="0" w:color="auto"/>
              <w:bottom w:val="dotted" w:sz="4" w:space="0" w:color="auto"/>
              <w:right w:val="single" w:sz="4" w:space="0" w:color="auto"/>
            </w:tcBorders>
          </w:tcPr>
          <w:p w:rsidR="00CF20EE" w:rsidRDefault="00CF20EE">
            <w:pPr>
              <w:spacing w:line="260" w:lineRule="atLeast"/>
              <w:jc w:val="center"/>
              <w:rPr>
                <w:rFonts w:cs="Arial"/>
                <w:sz w:val="22"/>
                <w:szCs w:val="22"/>
                <w:lang w:val="de-DE"/>
              </w:rPr>
            </w:pPr>
          </w:p>
        </w:tc>
        <w:tc>
          <w:tcPr>
            <w:tcW w:w="993" w:type="dxa"/>
            <w:tcBorders>
              <w:top w:val="dotted" w:sz="4" w:space="0" w:color="auto"/>
              <w:left w:val="single" w:sz="4" w:space="0" w:color="auto"/>
              <w:bottom w:val="dotted" w:sz="4" w:space="0" w:color="auto"/>
              <w:right w:val="single" w:sz="4" w:space="0" w:color="auto"/>
            </w:tcBorders>
          </w:tcPr>
          <w:p w:rsidR="00CF20EE" w:rsidRDefault="00CF20EE">
            <w:pPr>
              <w:spacing w:line="260" w:lineRule="atLeast"/>
              <w:rPr>
                <w:rFonts w:cs="Arial"/>
                <w:sz w:val="22"/>
                <w:lang w:val="de-DE"/>
              </w:rPr>
            </w:pPr>
          </w:p>
        </w:tc>
        <w:tc>
          <w:tcPr>
            <w:tcW w:w="1841" w:type="dxa"/>
            <w:tcBorders>
              <w:top w:val="dotted" w:sz="4" w:space="0" w:color="auto"/>
              <w:left w:val="single" w:sz="4" w:space="0" w:color="auto"/>
              <w:bottom w:val="dotted" w:sz="4" w:space="0" w:color="auto"/>
              <w:right w:val="single" w:sz="4" w:space="0" w:color="auto"/>
            </w:tcBorders>
          </w:tcPr>
          <w:p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rsidR="00CF20EE" w:rsidRDefault="00CF20EE">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rsidR="00CF20EE" w:rsidRDefault="00CF20EE">
            <w:pPr>
              <w:spacing w:line="260" w:lineRule="atLeast"/>
              <w:rPr>
                <w:rFonts w:cs="Arial"/>
                <w:sz w:val="22"/>
                <w:lang w:val="de-DE"/>
              </w:rPr>
            </w:pPr>
          </w:p>
        </w:tc>
      </w:tr>
      <w:tr w:rsidR="006039C2" w:rsidTr="006039C2">
        <w:trPr>
          <w:trHeight w:val="238"/>
        </w:trPr>
        <w:tc>
          <w:tcPr>
            <w:tcW w:w="568" w:type="dxa"/>
            <w:tcBorders>
              <w:top w:val="dotted" w:sz="4" w:space="0" w:color="auto"/>
              <w:left w:val="single" w:sz="4" w:space="0" w:color="auto"/>
              <w:bottom w:val="dotted" w:sz="4" w:space="0" w:color="auto"/>
              <w:right w:val="single" w:sz="4" w:space="0" w:color="auto"/>
            </w:tcBorders>
          </w:tcPr>
          <w:p w:rsidR="006039C2" w:rsidRDefault="006039C2">
            <w:pPr>
              <w:spacing w:line="260" w:lineRule="atLeast"/>
              <w:jc w:val="center"/>
              <w:rPr>
                <w:rFonts w:cs="Arial"/>
                <w:sz w:val="22"/>
                <w:szCs w:val="22"/>
                <w:lang w:val="de-DE"/>
              </w:rPr>
            </w:pPr>
          </w:p>
        </w:tc>
        <w:tc>
          <w:tcPr>
            <w:tcW w:w="993" w:type="dxa"/>
            <w:tcBorders>
              <w:top w:val="dotted" w:sz="4" w:space="0" w:color="auto"/>
              <w:left w:val="single" w:sz="4" w:space="0" w:color="auto"/>
              <w:bottom w:val="dotted" w:sz="4" w:space="0" w:color="auto"/>
              <w:right w:val="single" w:sz="4" w:space="0" w:color="auto"/>
            </w:tcBorders>
          </w:tcPr>
          <w:p w:rsidR="006039C2" w:rsidRDefault="006039C2">
            <w:pPr>
              <w:spacing w:line="260" w:lineRule="atLeast"/>
              <w:rPr>
                <w:rFonts w:cs="Arial"/>
                <w:sz w:val="22"/>
                <w:lang w:val="de-DE"/>
              </w:rPr>
            </w:pPr>
          </w:p>
        </w:tc>
        <w:tc>
          <w:tcPr>
            <w:tcW w:w="1841" w:type="dxa"/>
            <w:tcBorders>
              <w:top w:val="dotted" w:sz="4" w:space="0" w:color="auto"/>
              <w:left w:val="single" w:sz="4" w:space="0" w:color="auto"/>
              <w:bottom w:val="dotted" w:sz="4" w:space="0" w:color="auto"/>
              <w:right w:val="single" w:sz="4" w:space="0" w:color="auto"/>
            </w:tcBorders>
          </w:tcPr>
          <w:p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rsidR="006039C2" w:rsidRDefault="006039C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rsidR="006039C2" w:rsidRDefault="006039C2">
            <w:pPr>
              <w:spacing w:line="260" w:lineRule="atLeast"/>
              <w:rPr>
                <w:rFonts w:cs="Arial"/>
                <w:sz w:val="22"/>
                <w:lang w:val="de-DE"/>
              </w:rPr>
            </w:pPr>
          </w:p>
        </w:tc>
      </w:tr>
      <w:tr w:rsidR="006039C2" w:rsidTr="00252569">
        <w:trPr>
          <w:trHeight w:val="238"/>
        </w:trPr>
        <w:tc>
          <w:tcPr>
            <w:tcW w:w="568" w:type="dxa"/>
            <w:tcBorders>
              <w:top w:val="dotted" w:sz="4" w:space="0" w:color="auto"/>
              <w:left w:val="single" w:sz="4" w:space="0" w:color="auto"/>
              <w:bottom w:val="single" w:sz="4" w:space="0" w:color="auto"/>
              <w:right w:val="single" w:sz="4" w:space="0" w:color="auto"/>
            </w:tcBorders>
          </w:tcPr>
          <w:p w:rsidR="006039C2" w:rsidRDefault="006039C2">
            <w:pPr>
              <w:spacing w:line="260" w:lineRule="atLeast"/>
              <w:jc w:val="center"/>
              <w:rPr>
                <w:rFonts w:cs="Arial"/>
                <w:sz w:val="22"/>
                <w:szCs w:val="22"/>
                <w:lang w:val="de-DE"/>
              </w:rPr>
            </w:pPr>
          </w:p>
        </w:tc>
        <w:tc>
          <w:tcPr>
            <w:tcW w:w="993" w:type="dxa"/>
            <w:tcBorders>
              <w:top w:val="dotted" w:sz="4" w:space="0" w:color="auto"/>
              <w:left w:val="single" w:sz="4" w:space="0" w:color="auto"/>
              <w:bottom w:val="single" w:sz="4" w:space="0" w:color="auto"/>
              <w:right w:val="single" w:sz="4" w:space="0" w:color="auto"/>
            </w:tcBorders>
          </w:tcPr>
          <w:p w:rsidR="006039C2" w:rsidRDefault="006039C2">
            <w:pPr>
              <w:spacing w:line="260" w:lineRule="atLeast"/>
              <w:rPr>
                <w:rFonts w:cs="Arial"/>
                <w:sz w:val="22"/>
                <w:lang w:val="de-DE"/>
              </w:rPr>
            </w:pPr>
          </w:p>
        </w:tc>
        <w:tc>
          <w:tcPr>
            <w:tcW w:w="1841" w:type="dxa"/>
            <w:tcBorders>
              <w:top w:val="dotted" w:sz="4" w:space="0" w:color="auto"/>
              <w:left w:val="single" w:sz="4" w:space="0" w:color="auto"/>
              <w:bottom w:val="single" w:sz="4" w:space="0" w:color="auto"/>
              <w:right w:val="single" w:sz="4" w:space="0" w:color="auto"/>
            </w:tcBorders>
          </w:tcPr>
          <w:p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rsidR="006039C2" w:rsidRDefault="006039C2">
            <w:pPr>
              <w:spacing w:line="260" w:lineRule="atLeast"/>
              <w:rPr>
                <w:rFonts w:cs="Arial"/>
                <w:sz w:val="22"/>
                <w:lang w:val="de-DE"/>
              </w:rPr>
            </w:pPr>
          </w:p>
        </w:tc>
        <w:tc>
          <w:tcPr>
            <w:tcW w:w="1557" w:type="dxa"/>
            <w:tcBorders>
              <w:top w:val="dotted" w:sz="4" w:space="0" w:color="auto"/>
              <w:left w:val="single" w:sz="4" w:space="0" w:color="auto"/>
              <w:bottom w:val="single" w:sz="4" w:space="0" w:color="auto"/>
              <w:right w:val="single" w:sz="4" w:space="0" w:color="auto"/>
            </w:tcBorders>
          </w:tcPr>
          <w:p w:rsidR="006039C2" w:rsidRDefault="006039C2">
            <w:pPr>
              <w:spacing w:line="260" w:lineRule="atLeast"/>
              <w:rPr>
                <w:rFonts w:cs="Arial"/>
                <w:sz w:val="22"/>
                <w:lang w:val="de-DE"/>
              </w:rPr>
            </w:pPr>
          </w:p>
        </w:tc>
      </w:tr>
    </w:tbl>
    <w:p w:rsidR="00CF20EE" w:rsidRDefault="00CF20EE" w:rsidP="00CF20EE">
      <w:pPr>
        <w:pStyle w:val="Textkrper"/>
        <w:rPr>
          <w:sz w:val="22"/>
        </w:rPr>
      </w:pPr>
    </w:p>
    <w:p w:rsidR="00CF20EE" w:rsidRDefault="00CF20EE" w:rsidP="00CF20EE"/>
    <w:p w:rsidR="00CF20EE" w:rsidRDefault="00CF20EE" w:rsidP="00CF20EE">
      <w:pPr>
        <w:pStyle w:val="berschrift2"/>
        <w:numPr>
          <w:ilvl w:val="1"/>
          <w:numId w:val="19"/>
        </w:numPr>
        <w:tabs>
          <w:tab w:val="num" w:pos="576"/>
          <w:tab w:val="left" w:pos="850"/>
        </w:tabs>
        <w:ind w:left="576" w:hanging="576"/>
      </w:pPr>
      <w:bookmarkStart w:id="58" w:name="_Toc217803067"/>
      <w:bookmarkStart w:id="59" w:name="_Toc410826897"/>
      <w:r>
        <w:t>Testprozedur</w:t>
      </w:r>
      <w:bookmarkEnd w:id="58"/>
      <w:bookmarkEnd w:id="59"/>
    </w:p>
    <w:p w:rsidR="00CF20EE" w:rsidRDefault="00CF20EE" w:rsidP="00CF20EE">
      <w:pPr>
        <w:pStyle w:val="Textkrper"/>
      </w:pPr>
      <w:r w:rsidRPr="00252569">
        <w:rPr>
          <w:b/>
          <w:color w:val="B2A1C7" w:themeColor="accent4" w:themeTint="99"/>
        </w:rPr>
        <w:t xml:space="preserve">Bei Bedarf </w:t>
      </w:r>
      <w:r w:rsidRPr="00252569">
        <w:rPr>
          <w:color w:val="B2A1C7" w:themeColor="accent4" w:themeTint="99"/>
        </w:rPr>
        <w:t>wird hier je Testfall (gemäss der Testspezifikation) eine Arbeitsanleitung für die D</w:t>
      </w:r>
      <w:r w:rsidR="00252569" w:rsidRPr="00252569">
        <w:rPr>
          <w:color w:val="B2A1C7" w:themeColor="accent4" w:themeTint="99"/>
        </w:rPr>
        <w:t>urchführung des Tests erstellt.</w:t>
      </w:r>
    </w:p>
    <w:p w:rsidR="00CF20EE" w:rsidRDefault="00CF20EE" w:rsidP="00CF20EE">
      <w:pPr>
        <w:pStyle w:val="berschrift3"/>
        <w:numPr>
          <w:ilvl w:val="2"/>
          <w:numId w:val="19"/>
        </w:numPr>
        <w:tabs>
          <w:tab w:val="num" w:pos="720"/>
          <w:tab w:val="left" w:pos="850"/>
        </w:tabs>
        <w:ind w:left="720" w:hanging="720"/>
      </w:pPr>
      <w:bookmarkStart w:id="60" w:name="_Toc217803068"/>
      <w:bookmarkStart w:id="61" w:name="_Toc410826898"/>
      <w:r>
        <w:t>Vorbereitung</w:t>
      </w:r>
      <w:bookmarkEnd w:id="60"/>
      <w:bookmarkEnd w:id="61"/>
    </w:p>
    <w:p w:rsidR="00CF20EE" w:rsidRDefault="00CF20EE" w:rsidP="00CF20EE">
      <w:pPr>
        <w:pStyle w:val="Textkrper"/>
      </w:pPr>
      <w:r w:rsidRPr="00252569">
        <w:rPr>
          <w:color w:val="B2A1C7" w:themeColor="accent4" w:themeTint="99"/>
        </w:rPr>
        <w:t>Beschreibt den erforderlichen Ausgangszustand für den jeweiligen Testfall.</w:t>
      </w:r>
    </w:p>
    <w:p w:rsidR="00CF20EE" w:rsidRDefault="00CF20EE" w:rsidP="00CF20EE">
      <w:pPr>
        <w:pStyle w:val="Textkrper"/>
      </w:pPr>
      <w:r>
        <w:t>Voraussetzungen:</w:t>
      </w:r>
      <w:r w:rsidR="00252569">
        <w:br/>
      </w:r>
      <w:r w:rsidRPr="00252569">
        <w:rPr>
          <w:color w:val="B2A1C7" w:themeColor="accent4" w:themeTint="99"/>
        </w:rPr>
        <w:t>Beschreibt die Voraussetzung, d.h., wie die Testvoraussetzungen beschaffen sind und der geforderte Ausgangszustand</w:t>
      </w:r>
      <w:r w:rsidR="00252569" w:rsidRPr="00252569">
        <w:rPr>
          <w:color w:val="B2A1C7" w:themeColor="accent4" w:themeTint="99"/>
        </w:rPr>
        <w:t xml:space="preserve"> für den Test herzustellen ist.</w:t>
      </w:r>
    </w:p>
    <w:p w:rsidR="00CF20EE" w:rsidRDefault="00CF20EE" w:rsidP="00CF20EE">
      <w:pPr>
        <w:pStyle w:val="Textkrper"/>
      </w:pPr>
      <w:r>
        <w:t>Konfiguration:</w:t>
      </w:r>
      <w:r w:rsidR="00252569">
        <w:br/>
      </w:r>
      <w:r w:rsidRPr="00252569">
        <w:rPr>
          <w:color w:val="B2A1C7" w:themeColor="accent4" w:themeTint="99"/>
        </w:rPr>
        <w:t>Beschreibt, wie das Testobjekt zu konfigurieren und zu installieren ist und wie es mit der Testumgebung in Verbindung steht.</w:t>
      </w:r>
    </w:p>
    <w:p w:rsidR="00CF20EE" w:rsidRDefault="00CF20EE" w:rsidP="00CF20EE">
      <w:pPr>
        <w:pStyle w:val="berschrift3"/>
        <w:numPr>
          <w:ilvl w:val="2"/>
          <w:numId w:val="19"/>
        </w:numPr>
        <w:tabs>
          <w:tab w:val="num" w:pos="720"/>
          <w:tab w:val="left" w:pos="850"/>
        </w:tabs>
        <w:ind w:left="720" w:hanging="720"/>
      </w:pPr>
      <w:bookmarkStart w:id="62" w:name="_Toc217803069"/>
      <w:bookmarkStart w:id="63" w:name="_Toc410826899"/>
      <w:r>
        <w:t>Durchführung</w:t>
      </w:r>
      <w:bookmarkEnd w:id="62"/>
      <w:bookmarkEnd w:id="63"/>
    </w:p>
    <w:p w:rsidR="00CF20EE" w:rsidRDefault="00CF20EE" w:rsidP="00CF20EE">
      <w:pPr>
        <w:pStyle w:val="Textkrper"/>
      </w:pPr>
      <w:r w:rsidRPr="00252569">
        <w:rPr>
          <w:color w:val="B2A1C7" w:themeColor="accent4" w:themeTint="99"/>
        </w:rPr>
        <w:t xml:space="preserve">Für jeden Schritt werden die Handgriffe </w:t>
      </w:r>
      <w:r w:rsidR="00252569" w:rsidRPr="00252569">
        <w:rPr>
          <w:color w:val="B2A1C7" w:themeColor="accent4" w:themeTint="99"/>
        </w:rPr>
        <w:t xml:space="preserve">und Interaktionen beschrieben. </w:t>
      </w:r>
      <w:r w:rsidR="00252569" w:rsidRPr="00252569">
        <w:rPr>
          <w:color w:val="B2A1C7" w:themeColor="accent4" w:themeTint="99"/>
        </w:rPr>
        <w:br/>
      </w:r>
      <w:r w:rsidRPr="00252569">
        <w:rPr>
          <w:color w:val="B2A1C7" w:themeColor="accent4" w:themeTint="99"/>
        </w:rPr>
        <w:t>Bei automatisierten Tests ist der Testablauf zu beschreiben.</w:t>
      </w:r>
    </w:p>
    <w:p w:rsidR="00CF20EE" w:rsidRDefault="00CF20EE" w:rsidP="00CF20EE">
      <w:pPr>
        <w:pStyle w:val="berschrift3"/>
        <w:numPr>
          <w:ilvl w:val="2"/>
          <w:numId w:val="19"/>
        </w:numPr>
        <w:tabs>
          <w:tab w:val="num" w:pos="720"/>
          <w:tab w:val="left" w:pos="850"/>
        </w:tabs>
        <w:ind w:left="720" w:hanging="720"/>
      </w:pPr>
      <w:bookmarkStart w:id="64" w:name="_Toc217803070"/>
      <w:bookmarkStart w:id="65" w:name="_Toc410826900"/>
      <w:r>
        <w:t>Nachbearbeitung</w:t>
      </w:r>
      <w:bookmarkEnd w:id="64"/>
      <w:bookmarkEnd w:id="65"/>
    </w:p>
    <w:p w:rsidR="00CF20EE" w:rsidRDefault="00CF20EE" w:rsidP="006039C2">
      <w:pPr>
        <w:pStyle w:val="Textkrper"/>
      </w:pPr>
      <w:r w:rsidRPr="00252569">
        <w:rPr>
          <w:color w:val="B2A1C7" w:themeColor="accent4" w:themeTint="99"/>
        </w:rPr>
        <w:t xml:space="preserve">Anleitung zur Auswertung und zur Sicherung der Testresultate </w:t>
      </w:r>
      <w:r w:rsidRPr="00252569">
        <w:rPr>
          <w:color w:val="B2A1C7" w:themeColor="accent4" w:themeTint="99"/>
        </w:rPr>
        <w:br/>
        <w:t>(welche Resultate sind wie zu dokumentieren, o.ä.).</w:t>
      </w:r>
    </w:p>
    <w:p w:rsidR="00CF20EE" w:rsidRDefault="00CF20EE" w:rsidP="00CF20EE"/>
    <w:p w:rsidR="00CF20EE" w:rsidRDefault="00CF20EE" w:rsidP="00CF20EE"/>
    <w:p w:rsidR="00CF20EE" w:rsidRDefault="00CF20EE" w:rsidP="00CF20EE">
      <w:pPr>
        <w:pStyle w:val="berschrift2"/>
        <w:numPr>
          <w:ilvl w:val="1"/>
          <w:numId w:val="19"/>
        </w:numPr>
        <w:tabs>
          <w:tab w:val="num" w:pos="576"/>
          <w:tab w:val="left" w:pos="850"/>
        </w:tabs>
        <w:ind w:left="576" w:hanging="576"/>
      </w:pPr>
      <w:bookmarkStart w:id="66" w:name="_Toc217803071"/>
      <w:bookmarkStart w:id="67" w:name="_Toc410826901"/>
      <w:r>
        <w:t>Testprotokoll</w:t>
      </w:r>
      <w:bookmarkEnd w:id="66"/>
      <w:bookmarkEnd w:id="67"/>
    </w:p>
    <w:p w:rsidR="00CF20EE" w:rsidRDefault="00CF20EE" w:rsidP="00CF20EE"/>
    <w:p w:rsidR="00CF20EE" w:rsidRDefault="00CF20EE" w:rsidP="00CF20EE">
      <w:pPr>
        <w:pStyle w:val="berschrift3"/>
        <w:numPr>
          <w:ilvl w:val="2"/>
          <w:numId w:val="19"/>
        </w:numPr>
        <w:tabs>
          <w:tab w:val="num" w:pos="720"/>
          <w:tab w:val="left" w:pos="850"/>
        </w:tabs>
        <w:ind w:left="720" w:hanging="720"/>
      </w:pPr>
      <w:bookmarkStart w:id="68" w:name="_Toc217803072"/>
      <w:bookmarkStart w:id="69" w:name="_Toc410826902"/>
      <w:r>
        <w:t>Testobjekt</w:t>
      </w:r>
      <w:bookmarkEnd w:id="68"/>
      <w:bookmarkEnd w:id="69"/>
    </w:p>
    <w:p w:rsidR="00CF20EE" w:rsidRPr="00252569" w:rsidRDefault="00CF20EE" w:rsidP="00CF20EE">
      <w:pPr>
        <w:pStyle w:val="Textkrper"/>
        <w:rPr>
          <w:color w:val="B2A1C7" w:themeColor="accent4" w:themeTint="99"/>
        </w:rPr>
      </w:pPr>
      <w:r w:rsidRPr="00252569">
        <w:rPr>
          <w:color w:val="B2A1C7" w:themeColor="accent4" w:themeTint="99"/>
        </w:rPr>
        <w:t>Identifizierung das Testobjekts (mit Version): .......</w:t>
      </w:r>
      <w:r w:rsidR="00252569" w:rsidRPr="00252569">
        <w:rPr>
          <w:color w:val="B2A1C7" w:themeColor="accent4" w:themeTint="99"/>
        </w:rPr>
        <w:br/>
      </w:r>
      <w:r w:rsidRPr="00252569">
        <w:rPr>
          <w:color w:val="B2A1C7" w:themeColor="accent4" w:themeTint="99"/>
        </w:rPr>
        <w:t>Tester, Ort, Datum und Zeit der Testdurchführung.</w:t>
      </w:r>
    </w:p>
    <w:p w:rsidR="00CF20EE" w:rsidRDefault="00CF20EE" w:rsidP="00CF20EE">
      <w:pPr>
        <w:pStyle w:val="Textkrper"/>
      </w:pPr>
    </w:p>
    <w:p w:rsidR="00CF20EE" w:rsidRDefault="00CF20EE" w:rsidP="00CF20EE">
      <w:pPr>
        <w:pStyle w:val="berschrift3"/>
        <w:numPr>
          <w:ilvl w:val="2"/>
          <w:numId w:val="19"/>
        </w:numPr>
        <w:tabs>
          <w:tab w:val="num" w:pos="720"/>
          <w:tab w:val="left" w:pos="850"/>
        </w:tabs>
        <w:ind w:left="720" w:hanging="720"/>
      </w:pPr>
      <w:bookmarkStart w:id="70" w:name="_Toc217803073"/>
      <w:bookmarkStart w:id="71" w:name="_Toc410826903"/>
      <w:r>
        <w:t>Testresultate</w:t>
      </w:r>
      <w:bookmarkEnd w:id="70"/>
      <w:bookmarkEnd w:id="71"/>
    </w:p>
    <w:p w:rsidR="00CF20EE" w:rsidRDefault="00CF20EE" w:rsidP="00CF20EE">
      <w:pPr>
        <w:pStyle w:val="Textkrper"/>
      </w:pPr>
      <w:r w:rsidRPr="00252569">
        <w:rPr>
          <w:color w:val="B2A1C7" w:themeColor="accent4" w:themeTint="99"/>
        </w:rPr>
        <w:t xml:space="preserve">Die durch den Test ermittelten Resultate werden festgehalten. </w:t>
      </w:r>
      <w:r w:rsidR="00252569" w:rsidRPr="00252569">
        <w:rPr>
          <w:color w:val="B2A1C7" w:themeColor="accent4" w:themeTint="99"/>
        </w:rPr>
        <w:br/>
      </w:r>
      <w:r w:rsidRPr="00252569">
        <w:rPr>
          <w:color w:val="B2A1C7" w:themeColor="accent4" w:themeTint="99"/>
        </w:rPr>
        <w:t xml:space="preserve">End- und Zwischenresultate und ggf. weitere notwendige Informationen zum Test werden in chronologischer Folge aufgezeichnet. </w:t>
      </w:r>
      <w:r w:rsidR="00252569" w:rsidRPr="00252569">
        <w:rPr>
          <w:color w:val="B2A1C7" w:themeColor="accent4" w:themeTint="99"/>
        </w:rPr>
        <w:br/>
      </w:r>
      <w:r w:rsidRPr="00252569">
        <w:rPr>
          <w:color w:val="B2A1C7" w:themeColor="accent4" w:themeTint="99"/>
        </w:rPr>
        <w:t>Die Resultate werden den erwarteten Resultaten (siehe Kapitel ´Testspezifikation´) gegenüber gestellt.</w:t>
      </w:r>
    </w:p>
    <w:p w:rsidR="00CF20EE" w:rsidRDefault="00CF20EE" w:rsidP="00CF20EE">
      <w:pPr>
        <w:pStyle w:val="Textkrper"/>
      </w:pPr>
    </w:p>
    <w:p w:rsidR="00CF20EE" w:rsidRDefault="00CF20EE" w:rsidP="00CF20EE">
      <w:pPr>
        <w:pStyle w:val="berschrift3"/>
        <w:numPr>
          <w:ilvl w:val="2"/>
          <w:numId w:val="19"/>
        </w:numPr>
        <w:tabs>
          <w:tab w:val="num" w:pos="720"/>
          <w:tab w:val="left" w:pos="850"/>
        </w:tabs>
        <w:ind w:left="720" w:hanging="720"/>
      </w:pPr>
      <w:bookmarkStart w:id="72" w:name="_Toc217803074"/>
      <w:bookmarkStart w:id="73" w:name="_Toc410826904"/>
      <w:r>
        <w:t>Testauswertung</w:t>
      </w:r>
      <w:bookmarkEnd w:id="72"/>
      <w:bookmarkEnd w:id="73"/>
    </w:p>
    <w:p w:rsidR="00CF20EE" w:rsidRDefault="00CF20EE" w:rsidP="006039C2">
      <w:pPr>
        <w:pStyle w:val="Textkrper"/>
        <w:rPr>
          <w:color w:val="B2A1C7" w:themeColor="accent4" w:themeTint="99"/>
        </w:rPr>
      </w:pPr>
      <w:r w:rsidRPr="00252569">
        <w:rPr>
          <w:color w:val="B2A1C7" w:themeColor="accent4" w:themeTint="99"/>
        </w:rPr>
        <w:t>Abweichungen der Testresultate zu den Systemanforderungen werden festgehalten und deren Einfluss auf die Funktionstüchtigkeit des Systems beurteilt. Die möglichen Fehlerursachen werden genannt.</w:t>
      </w:r>
      <w:r w:rsidR="00252569" w:rsidRPr="00252569">
        <w:rPr>
          <w:color w:val="B2A1C7" w:themeColor="accent4" w:themeTint="99"/>
        </w:rPr>
        <w:br/>
      </w:r>
      <w:r w:rsidRPr="00252569">
        <w:rPr>
          <w:color w:val="B2A1C7" w:themeColor="accent4" w:themeTint="99"/>
        </w:rPr>
        <w:t xml:space="preserve">Zeigt sich aus den Testresultaten ein bestimmter Trend im Auftreten gleichartiger Mängel, so werden diesbezügliche Vermutungen hier dokumentiert. </w:t>
      </w:r>
    </w:p>
    <w:p w:rsidR="006039C2" w:rsidRDefault="006039C2" w:rsidP="006039C2">
      <w:pPr>
        <w:pStyle w:val="Textkrper"/>
      </w:pPr>
    </w:p>
    <w:p w:rsidR="00BF2F64" w:rsidRDefault="00BF2F64" w:rsidP="00BF2F64">
      <w:pPr>
        <w:pStyle w:val="berschrift1"/>
        <w:numPr>
          <w:ilvl w:val="0"/>
          <w:numId w:val="19"/>
        </w:numPr>
        <w:tabs>
          <w:tab w:val="left" w:pos="432"/>
          <w:tab w:val="left" w:pos="850"/>
        </w:tabs>
        <w:spacing w:after="283"/>
        <w:ind w:left="432" w:hanging="432"/>
      </w:pPr>
      <w:bookmarkStart w:id="74" w:name="_Toc410722971"/>
      <w:bookmarkStart w:id="75" w:name="_Toc378079220"/>
      <w:bookmarkStart w:id="76" w:name="_Toc410742004"/>
      <w:bookmarkStart w:id="77" w:name="_Toc410826905"/>
      <w:r>
        <w:t>Weiterführung der Projektplanung</w:t>
      </w:r>
      <w:bookmarkEnd w:id="74"/>
      <w:bookmarkEnd w:id="75"/>
      <w:bookmarkEnd w:id="76"/>
      <w:bookmarkEnd w:id="77"/>
    </w:p>
    <w:p w:rsidR="00BF2F64" w:rsidRPr="005D07BD" w:rsidRDefault="00BF2F64" w:rsidP="00BF2F64">
      <w:pPr>
        <w:pStyle w:val="berschrift2"/>
        <w:numPr>
          <w:ilvl w:val="1"/>
          <w:numId w:val="19"/>
        </w:numPr>
        <w:tabs>
          <w:tab w:val="num" w:pos="576"/>
          <w:tab w:val="left" w:pos="850"/>
        </w:tabs>
        <w:ind w:left="576" w:hanging="576"/>
      </w:pPr>
      <w:bookmarkStart w:id="78" w:name="_Toc410722972"/>
      <w:bookmarkStart w:id="79" w:name="_Toc378079221"/>
      <w:bookmarkStart w:id="80" w:name="_Toc410742005"/>
      <w:bookmarkStart w:id="81" w:name="_Toc410826906"/>
      <w:r w:rsidRPr="005D07BD">
        <w:t>Abgleich von Planung und tatsächlichem Verlauf der Phase</w:t>
      </w:r>
      <w:bookmarkEnd w:id="78"/>
      <w:bookmarkEnd w:id="79"/>
      <w:r>
        <w:t xml:space="preserve"> Konzept</w:t>
      </w:r>
      <w:bookmarkEnd w:id="80"/>
      <w:bookmarkEnd w:id="81"/>
    </w:p>
    <w:p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rsidR="00BF2F64" w:rsidRDefault="00BF2F64" w:rsidP="00BF2F64">
      <w:pPr>
        <w:pStyle w:val="Textkrper"/>
      </w:pPr>
    </w:p>
    <w:p w:rsidR="00BF2F64" w:rsidRDefault="00BF2F64" w:rsidP="00BF2F64">
      <w:pPr>
        <w:pStyle w:val="berschrift2"/>
        <w:numPr>
          <w:ilvl w:val="1"/>
          <w:numId w:val="19"/>
        </w:numPr>
        <w:tabs>
          <w:tab w:val="num" w:pos="576"/>
          <w:tab w:val="left" w:pos="850"/>
        </w:tabs>
        <w:ind w:left="576" w:hanging="576"/>
        <w:rPr>
          <w:i/>
        </w:rPr>
      </w:pPr>
      <w:bookmarkStart w:id="82" w:name="_Toc410722973"/>
      <w:bookmarkStart w:id="83" w:name="_Toc378079222"/>
      <w:bookmarkStart w:id="84" w:name="_Toc410742006"/>
      <w:bookmarkStart w:id="85" w:name="_Toc410826907"/>
      <w:r>
        <w:t xml:space="preserve">Aktualisierung der </w:t>
      </w:r>
      <w:r w:rsidRPr="005D07BD">
        <w:t>Risikosituation</w:t>
      </w:r>
      <w:bookmarkEnd w:id="82"/>
      <w:bookmarkEnd w:id="83"/>
      <w:bookmarkEnd w:id="84"/>
      <w:bookmarkEnd w:id="85"/>
    </w:p>
    <w:p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rsidR="00BF2F64" w:rsidRDefault="00BF2F64" w:rsidP="00BF2F64">
      <w:pPr>
        <w:pStyle w:val="Textkrper"/>
      </w:pPr>
    </w:p>
    <w:p w:rsidR="00BF2F64" w:rsidRDefault="00BF2F64" w:rsidP="00BF2F64">
      <w:pPr>
        <w:pStyle w:val="Zweittrakt"/>
      </w:pPr>
    </w:p>
    <w:p w:rsidR="00BF2F64" w:rsidRDefault="00BF2F64" w:rsidP="00BF2F64">
      <w:pPr>
        <w:pStyle w:val="berschrift2"/>
        <w:numPr>
          <w:ilvl w:val="1"/>
          <w:numId w:val="19"/>
        </w:numPr>
        <w:tabs>
          <w:tab w:val="num" w:pos="576"/>
          <w:tab w:val="left" w:pos="850"/>
        </w:tabs>
        <w:ind w:left="576" w:hanging="576"/>
        <w:rPr>
          <w:i/>
        </w:rPr>
      </w:pPr>
      <w:bookmarkStart w:id="86" w:name="_Toc410722974"/>
      <w:bookmarkStart w:id="87" w:name="_Toc378079223"/>
      <w:bookmarkStart w:id="88" w:name="_Toc410742007"/>
      <w:bookmarkStart w:id="89" w:name="_Toc410826908"/>
      <w:r w:rsidRPr="005D07BD">
        <w:t>Planung</w:t>
      </w:r>
      <w:r>
        <w:t xml:space="preserve"> </w:t>
      </w:r>
      <w:r w:rsidRPr="005D07BD">
        <w:t>der nächsten Phase</w:t>
      </w:r>
      <w:bookmarkEnd w:id="86"/>
      <w:bookmarkEnd w:id="87"/>
      <w:bookmarkEnd w:id="88"/>
      <w:bookmarkEnd w:id="89"/>
    </w:p>
    <w:p w:rsidR="00FD1265" w:rsidRPr="006039C2"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6039C2"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6D7" w:rsidRDefault="00F466D7">
      <w:r>
        <w:separator/>
      </w:r>
    </w:p>
  </w:endnote>
  <w:endnote w:type="continuationSeparator" w:id="0">
    <w:p w:rsidR="00F466D7" w:rsidRDefault="00F46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0EE" w:rsidRDefault="00CF20EE">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F20EE" w:rsidTr="005A36ED">
      <w:tc>
        <w:tcPr>
          <w:tcW w:w="3259" w:type="dxa"/>
          <w:shd w:val="clear" w:color="auto" w:fill="auto"/>
        </w:tcPr>
        <w:p w:rsidR="00CF20EE" w:rsidRPr="005A36ED" w:rsidRDefault="00CF20EE">
          <w:pPr>
            <w:pStyle w:val="Fuzeile"/>
            <w:rPr>
              <w:sz w:val="20"/>
              <w:szCs w:val="20"/>
            </w:rPr>
          </w:pPr>
        </w:p>
      </w:tc>
      <w:tc>
        <w:tcPr>
          <w:tcW w:w="3259" w:type="dxa"/>
          <w:shd w:val="clear" w:color="auto" w:fill="auto"/>
        </w:tcPr>
        <w:p w:rsidR="00CF20EE" w:rsidRPr="005A36ED" w:rsidRDefault="00CF20EE" w:rsidP="005A36ED">
          <w:pPr>
            <w:pStyle w:val="Fuzeile"/>
            <w:jc w:val="center"/>
            <w:rPr>
              <w:sz w:val="20"/>
              <w:szCs w:val="20"/>
            </w:rPr>
          </w:pPr>
          <w:r w:rsidRPr="005A36ED">
            <w:rPr>
              <w:sz w:val="20"/>
              <w:szCs w:val="20"/>
            </w:rPr>
            <w:t>Speicherdatum: ##.##.##</w:t>
          </w:r>
        </w:p>
      </w:tc>
      <w:tc>
        <w:tcPr>
          <w:tcW w:w="3259" w:type="dxa"/>
          <w:shd w:val="clear" w:color="auto" w:fill="auto"/>
        </w:tcPr>
        <w:p w:rsidR="00CF20EE" w:rsidRPr="005A36ED" w:rsidRDefault="00CF20EE"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8E6E97">
            <w:rPr>
              <w:noProof/>
              <w:sz w:val="20"/>
              <w:szCs w:val="20"/>
            </w:rPr>
            <w:t>5</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8E6E97">
            <w:rPr>
              <w:noProof/>
              <w:sz w:val="20"/>
              <w:szCs w:val="20"/>
            </w:rPr>
            <w:t>6</w:t>
          </w:r>
          <w:r w:rsidRPr="005A36ED">
            <w:rPr>
              <w:sz w:val="20"/>
              <w:szCs w:val="20"/>
            </w:rPr>
            <w:fldChar w:fldCharType="end"/>
          </w:r>
          <w:r w:rsidRPr="005A36ED">
            <w:rPr>
              <w:sz w:val="20"/>
              <w:szCs w:val="20"/>
            </w:rPr>
            <w:t xml:space="preserve"> </w:t>
          </w:r>
        </w:p>
      </w:tc>
    </w:tr>
  </w:tbl>
  <w:p w:rsidR="00CF20EE" w:rsidRPr="00810BEE" w:rsidRDefault="00CF20EE">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259"/>
      <w:gridCol w:w="3259"/>
      <w:gridCol w:w="3259"/>
    </w:tblGrid>
    <w:tr w:rsidR="00CF20EE" w:rsidRPr="005A36ED" w:rsidTr="005A36ED">
      <w:tc>
        <w:tcPr>
          <w:tcW w:w="3259" w:type="dxa"/>
          <w:shd w:val="clear" w:color="auto" w:fill="auto"/>
        </w:tcPr>
        <w:p w:rsidR="00CF20EE" w:rsidRPr="009073B5" w:rsidRDefault="00CF20EE">
          <w:pPr>
            <w:pStyle w:val="Fuzeile"/>
          </w:pPr>
        </w:p>
      </w:tc>
      <w:tc>
        <w:tcPr>
          <w:tcW w:w="3259" w:type="dxa"/>
          <w:shd w:val="clear" w:color="auto" w:fill="auto"/>
        </w:tcPr>
        <w:p w:rsidR="00CF20EE" w:rsidRPr="009073B5" w:rsidRDefault="00CF20EE" w:rsidP="005A36ED">
          <w:pPr>
            <w:pStyle w:val="Fuzeile"/>
            <w:jc w:val="center"/>
          </w:pPr>
          <w:r w:rsidRPr="009073B5">
            <w:t>Speicherdatum</w:t>
          </w:r>
          <w:r>
            <w:t>: ##.##.##</w:t>
          </w:r>
        </w:p>
      </w:tc>
      <w:tc>
        <w:tcPr>
          <w:tcW w:w="3259" w:type="dxa"/>
          <w:shd w:val="clear" w:color="auto" w:fill="auto"/>
        </w:tcPr>
        <w:p w:rsidR="00CF20EE" w:rsidRPr="009073B5" w:rsidRDefault="00CF20EE"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F466D7">
            <w:fldChar w:fldCharType="begin"/>
          </w:r>
          <w:r w:rsidR="00F466D7">
            <w:instrText xml:space="preserve"> NUMPAGES   \* MERGEFORMAT </w:instrText>
          </w:r>
          <w:r w:rsidR="00F466D7">
            <w:fldChar w:fldCharType="separate"/>
          </w:r>
          <w:r>
            <w:rPr>
              <w:noProof/>
            </w:rPr>
            <w:t>3</w:t>
          </w:r>
          <w:r w:rsidR="00F466D7">
            <w:rPr>
              <w:noProof/>
            </w:rPr>
            <w:fldChar w:fldCharType="end"/>
          </w:r>
        </w:p>
      </w:tc>
    </w:tr>
  </w:tbl>
  <w:p w:rsidR="00CF20EE" w:rsidRDefault="00CF20EE">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6D7" w:rsidRDefault="00F466D7">
      <w:r>
        <w:separator/>
      </w:r>
    </w:p>
  </w:footnote>
  <w:footnote w:type="continuationSeparator" w:id="0">
    <w:p w:rsidR="00F466D7" w:rsidRDefault="00F466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888"/>
      <w:gridCol w:w="4889"/>
    </w:tblGrid>
    <w:tr w:rsidR="00CF20EE" w:rsidTr="005A36ED">
      <w:tc>
        <w:tcPr>
          <w:tcW w:w="4888" w:type="dxa"/>
          <w:shd w:val="clear" w:color="auto" w:fill="auto"/>
        </w:tcPr>
        <w:p w:rsidR="00CF20EE" w:rsidRDefault="00CF20EE">
          <w:pPr>
            <w:pStyle w:val="Kopfzeile"/>
          </w:pPr>
          <w:r>
            <w:rPr>
              <w:noProof/>
              <w:lang w:eastAsia="de-CH"/>
            </w:rPr>
            <w:drawing>
              <wp:inline distT="0" distB="0" distL="0" distR="0" wp14:anchorId="191F6714" wp14:editId="64C21F76">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CF20EE" w:rsidRDefault="00CF20EE" w:rsidP="005A36ED">
          <w:pPr>
            <w:pStyle w:val="Kopfzeile"/>
            <w:jc w:val="right"/>
          </w:pPr>
          <w:r>
            <w:t>&lt;Projektname&gt;</w:t>
          </w:r>
        </w:p>
        <w:p w:rsidR="00CF20EE" w:rsidRDefault="00CF20EE" w:rsidP="005A36ED">
          <w:pPr>
            <w:pStyle w:val="Kopfzeile"/>
            <w:jc w:val="right"/>
          </w:pPr>
          <w:r>
            <w:t>Realisierungsbericht</w:t>
          </w:r>
        </w:p>
      </w:tc>
    </w:tr>
  </w:tbl>
  <w:p w:rsidR="00CF20EE" w:rsidRPr="009073B5" w:rsidRDefault="00CF20E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888"/>
      <w:gridCol w:w="4889"/>
    </w:tblGrid>
    <w:tr w:rsidR="00CF20EE" w:rsidTr="005A36ED">
      <w:tc>
        <w:tcPr>
          <w:tcW w:w="4888" w:type="dxa"/>
          <w:shd w:val="clear" w:color="auto" w:fill="auto"/>
        </w:tcPr>
        <w:p w:rsidR="00CF20EE" w:rsidRDefault="00CF20EE"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CF20EE" w:rsidRDefault="00CF20EE" w:rsidP="005A36ED">
          <w:pPr>
            <w:pStyle w:val="Kopfzeile"/>
            <w:jc w:val="right"/>
          </w:pPr>
          <w:r>
            <w:t>&lt;Projektname&gt;</w:t>
          </w:r>
        </w:p>
        <w:p w:rsidR="00CF20EE" w:rsidRDefault="00CF20EE" w:rsidP="005A36ED">
          <w:pPr>
            <w:pStyle w:val="Kopfzeile"/>
            <w:jc w:val="right"/>
          </w:pPr>
          <w:r>
            <w:t>&lt;Dokumententitel&gt;</w:t>
          </w:r>
        </w:p>
      </w:tc>
    </w:tr>
  </w:tbl>
  <w:p w:rsidR="00CF20EE" w:rsidRDefault="00CF20E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1"/>
  </w:num>
  <w:num w:numId="25">
    <w:abstractNumId w:val="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B5EA7"/>
    <w:rsid w:val="000C5ED3"/>
    <w:rsid w:val="00114661"/>
    <w:rsid w:val="00123093"/>
    <w:rsid w:val="001501D4"/>
    <w:rsid w:val="00173065"/>
    <w:rsid w:val="002259D2"/>
    <w:rsid w:val="00252569"/>
    <w:rsid w:val="00257E57"/>
    <w:rsid w:val="00277CC8"/>
    <w:rsid w:val="00322E48"/>
    <w:rsid w:val="003A3249"/>
    <w:rsid w:val="003A7A3C"/>
    <w:rsid w:val="0043205F"/>
    <w:rsid w:val="004A2A4D"/>
    <w:rsid w:val="004C309B"/>
    <w:rsid w:val="004F6CEE"/>
    <w:rsid w:val="005103A0"/>
    <w:rsid w:val="00547D7C"/>
    <w:rsid w:val="00585FB6"/>
    <w:rsid w:val="005A36ED"/>
    <w:rsid w:val="005D07BD"/>
    <w:rsid w:val="006039C2"/>
    <w:rsid w:val="006074AF"/>
    <w:rsid w:val="00672B24"/>
    <w:rsid w:val="006E5967"/>
    <w:rsid w:val="00700AB6"/>
    <w:rsid w:val="007A471B"/>
    <w:rsid w:val="007F519D"/>
    <w:rsid w:val="00810BEE"/>
    <w:rsid w:val="008136A0"/>
    <w:rsid w:val="00813FB2"/>
    <w:rsid w:val="00854F1A"/>
    <w:rsid w:val="00857266"/>
    <w:rsid w:val="0088737C"/>
    <w:rsid w:val="0089584B"/>
    <w:rsid w:val="008E6E97"/>
    <w:rsid w:val="009073B5"/>
    <w:rsid w:val="00950A21"/>
    <w:rsid w:val="00A33095"/>
    <w:rsid w:val="00AC42EB"/>
    <w:rsid w:val="00AC4CC2"/>
    <w:rsid w:val="00AE4D12"/>
    <w:rsid w:val="00B000B7"/>
    <w:rsid w:val="00BC4113"/>
    <w:rsid w:val="00BF2F64"/>
    <w:rsid w:val="00C223DB"/>
    <w:rsid w:val="00C3468B"/>
    <w:rsid w:val="00C64179"/>
    <w:rsid w:val="00C962AC"/>
    <w:rsid w:val="00CD16D0"/>
    <w:rsid w:val="00CF20EE"/>
    <w:rsid w:val="00D159D6"/>
    <w:rsid w:val="00D6420D"/>
    <w:rsid w:val="00DD33B8"/>
    <w:rsid w:val="00DF3AE0"/>
    <w:rsid w:val="00E0375A"/>
    <w:rsid w:val="00E0415A"/>
    <w:rsid w:val="00E238D6"/>
    <w:rsid w:val="00E46669"/>
    <w:rsid w:val="00F24D0D"/>
    <w:rsid w:val="00F466D7"/>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1596</Words>
  <Characters>10061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11634</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ds</cp:lastModifiedBy>
  <cp:revision>8</cp:revision>
  <cp:lastPrinted>2008-12-21T10:23:00Z</cp:lastPrinted>
  <dcterms:created xsi:type="dcterms:W3CDTF">2015-02-04T07:56:00Z</dcterms:created>
  <dcterms:modified xsi:type="dcterms:W3CDTF">2015-05-06T06:51:00Z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