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05C99" w14:textId="77777777" w:rsidR="009B249D" w:rsidRPr="00EA24D4" w:rsidRDefault="009B249D">
      <w:pPr>
        <w:pStyle w:val="CDBTitel"/>
      </w:pPr>
      <w:bookmarkStart w:id="0" w:name="_GoBack"/>
      <w:bookmarkEnd w:id="0"/>
    </w:p>
    <w:p w14:paraId="337D58E3" w14:textId="77777777" w:rsidR="009B249D" w:rsidRPr="00EA24D4" w:rsidRDefault="00281E63">
      <w:pPr>
        <w:pStyle w:val="CDBTitel"/>
      </w:pPr>
      <w:r w:rsidRPr="00EA24D4">
        <w:t>Studie</w:t>
      </w:r>
    </w:p>
    <w:p w14:paraId="6AC7C751" w14:textId="77777777" w:rsidR="009B249D" w:rsidRPr="00EA24D4" w:rsidRDefault="009B249D">
      <w:pPr>
        <w:pStyle w:val="CDBuLinie"/>
      </w:pPr>
    </w:p>
    <w:tbl>
      <w:tblPr>
        <w:tblW w:w="9639" w:type="dxa"/>
        <w:tblInd w:w="104" w:type="dxa"/>
        <w:tblBorders>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386"/>
        <w:gridCol w:w="7253"/>
      </w:tblGrid>
      <w:tr w:rsidR="009B249D" w:rsidRPr="00EA24D4" w14:paraId="42327250" w14:textId="77777777">
        <w:tc>
          <w:tcPr>
            <w:tcW w:w="2386" w:type="dxa"/>
            <w:tcBorders>
              <w:left w:val="single" w:sz="4" w:space="0" w:color="FFFFFF"/>
              <w:bottom w:val="single" w:sz="4" w:space="0" w:color="FFFFFF"/>
            </w:tcBorders>
            <w:shd w:val="clear" w:color="auto" w:fill="333399"/>
            <w:tcMar>
              <w:left w:w="98" w:type="dxa"/>
            </w:tcMar>
            <w:vAlign w:val="center"/>
          </w:tcPr>
          <w:p w14:paraId="0D3659E0" w14:textId="77777777" w:rsidR="009B249D" w:rsidRPr="00EA24D4" w:rsidRDefault="00281E63">
            <w:pPr>
              <w:snapToGrid w:val="0"/>
              <w:spacing w:before="40" w:after="40"/>
              <w:jc w:val="right"/>
              <w:rPr>
                <w:b/>
                <w:color w:val="FFFFFF"/>
              </w:rPr>
            </w:pPr>
            <w:r w:rsidRPr="00EA24D4">
              <w:rPr>
                <w:b/>
                <w:color w:val="FFFFFF"/>
              </w:rPr>
              <w:t xml:space="preserve">Status </w:t>
            </w:r>
          </w:p>
        </w:tc>
        <w:tc>
          <w:tcPr>
            <w:tcW w:w="7252" w:type="dxa"/>
            <w:tcBorders>
              <w:left w:val="single" w:sz="4" w:space="0" w:color="FFFFFF"/>
              <w:bottom w:val="single" w:sz="4" w:space="0" w:color="FFFFFF"/>
              <w:right w:val="single" w:sz="4" w:space="0" w:color="FFFFFF"/>
            </w:tcBorders>
            <w:shd w:val="clear" w:color="auto" w:fill="D9D9D9"/>
            <w:tcMar>
              <w:left w:w="98" w:type="dxa"/>
            </w:tcMar>
          </w:tcPr>
          <w:p w14:paraId="7922AC21" w14:textId="77777777" w:rsidR="009B249D" w:rsidRPr="00EA24D4" w:rsidRDefault="00281E63">
            <w:pPr>
              <w:snapToGrid w:val="0"/>
              <w:spacing w:before="40" w:after="40"/>
            </w:pPr>
            <w:r w:rsidRPr="009E1782">
              <w:t>In Arbeit</w:t>
            </w:r>
            <w:r w:rsidRPr="00EA24D4">
              <w:t xml:space="preserve"> / </w:t>
            </w:r>
            <w:r w:rsidRPr="009E1782">
              <w:rPr>
                <w:u w:val="single"/>
              </w:rPr>
              <w:t>In Prüfung</w:t>
            </w:r>
            <w:r w:rsidRPr="00EA24D4">
              <w:t xml:space="preserve"> / Abgeschlossen</w:t>
            </w:r>
          </w:p>
        </w:tc>
      </w:tr>
      <w:tr w:rsidR="009B249D" w:rsidRPr="00EA24D4" w14:paraId="3794B97E"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24583883" w14:textId="77777777" w:rsidR="009B249D" w:rsidRPr="00EA24D4" w:rsidRDefault="00281E63">
            <w:pPr>
              <w:snapToGrid w:val="0"/>
              <w:spacing w:before="40" w:after="40"/>
              <w:jc w:val="right"/>
              <w:rPr>
                <w:b/>
                <w:color w:val="FFFFFF"/>
              </w:rPr>
            </w:pPr>
            <w:r w:rsidRPr="00EA24D4">
              <w:rPr>
                <w:b/>
                <w:color w:val="FFFFFF"/>
              </w:rPr>
              <w:t>Projektname</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77CBE12" w14:textId="77777777" w:rsidR="009B249D" w:rsidRPr="00EA24D4" w:rsidRDefault="00281E63">
            <w:pPr>
              <w:snapToGrid w:val="0"/>
              <w:spacing w:before="40" w:after="40"/>
              <w:rPr>
                <w:b/>
                <w:color w:val="FFFFFF"/>
              </w:rPr>
            </w:pPr>
            <w:r w:rsidRPr="00EA24D4">
              <w:t>PyJump</w:t>
            </w:r>
          </w:p>
        </w:tc>
      </w:tr>
      <w:tr w:rsidR="009B249D" w:rsidRPr="00EA24D4" w14:paraId="69FE6956"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5F9CE167" w14:textId="77777777" w:rsidR="009B249D" w:rsidRPr="00EA24D4" w:rsidRDefault="00281E63">
            <w:pPr>
              <w:snapToGrid w:val="0"/>
              <w:spacing w:before="40" w:after="40"/>
              <w:jc w:val="right"/>
              <w:rPr>
                <w:b/>
                <w:color w:val="FFFFFF"/>
              </w:rPr>
            </w:pPr>
            <w:r w:rsidRPr="00EA24D4">
              <w:rPr>
                <w:b/>
                <w:color w:val="FFFFFF"/>
              </w:rPr>
              <w:t>Projektleiter</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08002F6" w14:textId="77777777" w:rsidR="009B249D" w:rsidRPr="00EA24D4" w:rsidRDefault="00281E63">
            <w:pPr>
              <w:snapToGrid w:val="0"/>
              <w:spacing w:before="40" w:after="40"/>
              <w:rPr>
                <w:b/>
                <w:color w:val="FFFFFF"/>
              </w:rPr>
            </w:pPr>
            <w:r w:rsidRPr="00EA24D4">
              <w:t>Dominik Schütz</w:t>
            </w:r>
          </w:p>
        </w:tc>
      </w:tr>
      <w:tr w:rsidR="009B249D" w:rsidRPr="00EA24D4" w14:paraId="20F8F459"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601BFD81" w14:textId="77777777" w:rsidR="009B249D" w:rsidRPr="00EA24D4" w:rsidRDefault="00281E63">
            <w:pPr>
              <w:snapToGrid w:val="0"/>
              <w:spacing w:before="40" w:after="40"/>
              <w:jc w:val="right"/>
              <w:rPr>
                <w:b/>
                <w:color w:val="FFFFFF"/>
              </w:rPr>
            </w:pPr>
            <w:r w:rsidRPr="00EA24D4">
              <w:rPr>
                <w:b/>
                <w:color w:val="FFFFFF"/>
              </w:rPr>
              <w:t>Auftraggeber</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CD921F8" w14:textId="77777777" w:rsidR="009B249D" w:rsidRPr="00EA24D4" w:rsidRDefault="00281E63">
            <w:pPr>
              <w:snapToGrid w:val="0"/>
              <w:spacing w:before="40" w:after="40"/>
              <w:rPr>
                <w:b/>
                <w:color w:val="FFFFFF"/>
              </w:rPr>
            </w:pPr>
            <w:r w:rsidRPr="00EA24D4">
              <w:t>Daniel Sterchi</w:t>
            </w:r>
          </w:p>
        </w:tc>
      </w:tr>
      <w:tr w:rsidR="009B249D" w:rsidRPr="00EA24D4" w14:paraId="52AD5634"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09C2B83A" w14:textId="77777777" w:rsidR="009B249D" w:rsidRPr="00EA24D4" w:rsidRDefault="00281E63">
            <w:pPr>
              <w:snapToGrid w:val="0"/>
              <w:spacing w:before="40" w:after="40"/>
              <w:jc w:val="right"/>
              <w:rPr>
                <w:b/>
                <w:color w:val="FFFFFF"/>
              </w:rPr>
            </w:pPr>
            <w:r w:rsidRPr="00EA24D4">
              <w:rPr>
                <w:b/>
                <w:color w:val="FFFFFF"/>
              </w:rPr>
              <w:t>Autoren</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E223DE6" w14:textId="77777777" w:rsidR="009B249D" w:rsidRPr="00EA24D4" w:rsidRDefault="00281E63">
            <w:pPr>
              <w:snapToGrid w:val="0"/>
              <w:spacing w:before="40" w:after="40"/>
              <w:rPr>
                <w:b/>
                <w:color w:val="FFFFFF"/>
              </w:rPr>
            </w:pPr>
            <w:r w:rsidRPr="00EA24D4">
              <w:t>Dominik Schütz, Raphael Schwob</w:t>
            </w:r>
          </w:p>
        </w:tc>
      </w:tr>
      <w:tr w:rsidR="009B249D" w:rsidRPr="00EA24D4" w14:paraId="5F7335A3" w14:textId="77777777">
        <w:tc>
          <w:tcPr>
            <w:tcW w:w="2386" w:type="dxa"/>
            <w:tcBorders>
              <w:top w:val="single" w:sz="4" w:space="0" w:color="FFFFFF"/>
              <w:left w:val="single" w:sz="4" w:space="0" w:color="FFFFFF"/>
              <w:bottom w:val="single" w:sz="4" w:space="0" w:color="FFFFFF"/>
            </w:tcBorders>
            <w:shd w:val="clear" w:color="auto" w:fill="333399"/>
            <w:tcMar>
              <w:left w:w="98" w:type="dxa"/>
            </w:tcMar>
            <w:vAlign w:val="center"/>
          </w:tcPr>
          <w:p w14:paraId="5ED0E4D3" w14:textId="77777777" w:rsidR="009B249D" w:rsidRPr="00EA24D4" w:rsidRDefault="00281E63">
            <w:pPr>
              <w:snapToGrid w:val="0"/>
              <w:spacing w:before="40" w:after="40"/>
              <w:jc w:val="right"/>
              <w:rPr>
                <w:b/>
                <w:color w:val="FFFFFF"/>
              </w:rPr>
            </w:pPr>
            <w:r w:rsidRPr="00EA24D4">
              <w:rPr>
                <w:b/>
                <w:color w:val="FFFFFF"/>
              </w:rPr>
              <w:t>Verteiler</w:t>
            </w:r>
          </w:p>
        </w:tc>
        <w:tc>
          <w:tcPr>
            <w:tcW w:w="7252"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EE76DFD" w14:textId="77777777" w:rsidR="009B249D" w:rsidRPr="00EA24D4" w:rsidRDefault="00281E63">
            <w:pPr>
              <w:rPr>
                <w:sz w:val="16"/>
                <w:szCs w:val="16"/>
              </w:rPr>
            </w:pPr>
            <w:r w:rsidRPr="00EA24D4">
              <w:t>Daniel Sterchi, Dominik Schütz, Raphael Schwob</w:t>
            </w:r>
          </w:p>
        </w:tc>
      </w:tr>
    </w:tbl>
    <w:p w14:paraId="61DD86EE" w14:textId="77777777" w:rsidR="009B249D" w:rsidRPr="00EA24D4" w:rsidRDefault="00281E63">
      <w:pPr>
        <w:spacing w:before="240" w:after="200"/>
        <w:rPr>
          <w:b/>
        </w:rPr>
      </w:pPr>
      <w:r w:rsidRPr="00EA24D4">
        <w:rPr>
          <w:b/>
        </w:rPr>
        <w:t>Änderungskontrolle, Prüfung, Genehmigung</w:t>
      </w:r>
    </w:p>
    <w:tbl>
      <w:tblPr>
        <w:tblW w:w="963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129"/>
        <w:gridCol w:w="1239"/>
        <w:gridCol w:w="3902"/>
        <w:gridCol w:w="3368"/>
      </w:tblGrid>
      <w:tr w:rsidR="009B249D" w:rsidRPr="00EA24D4" w14:paraId="70E3465E" w14:textId="77777777">
        <w:tc>
          <w:tcPr>
            <w:tcW w:w="1128" w:type="dxa"/>
            <w:tcBorders>
              <w:top w:val="single" w:sz="4" w:space="0" w:color="FFFFFF"/>
              <w:left w:val="single" w:sz="4" w:space="0" w:color="FFFFFF"/>
              <w:bottom w:val="single" w:sz="4" w:space="0" w:color="FFFFFF"/>
            </w:tcBorders>
            <w:shd w:val="clear" w:color="auto" w:fill="333399"/>
            <w:tcMar>
              <w:left w:w="98" w:type="dxa"/>
            </w:tcMar>
          </w:tcPr>
          <w:p w14:paraId="0A8E34B4" w14:textId="77777777" w:rsidR="009B249D" w:rsidRPr="00EA24D4" w:rsidRDefault="00281E63">
            <w:pPr>
              <w:pStyle w:val="Tabellenberschrift"/>
              <w:snapToGrid w:val="0"/>
            </w:pPr>
            <w:r w:rsidRPr="00EA24D4">
              <w:t>Version</w:t>
            </w:r>
          </w:p>
        </w:tc>
        <w:tc>
          <w:tcPr>
            <w:tcW w:w="1239" w:type="dxa"/>
            <w:tcBorders>
              <w:top w:val="single" w:sz="4" w:space="0" w:color="FFFFFF"/>
              <w:left w:val="single" w:sz="4" w:space="0" w:color="FFFFFF"/>
              <w:bottom w:val="single" w:sz="4" w:space="0" w:color="FFFFFF"/>
            </w:tcBorders>
            <w:shd w:val="clear" w:color="auto" w:fill="333399"/>
            <w:tcMar>
              <w:left w:w="98" w:type="dxa"/>
            </w:tcMar>
          </w:tcPr>
          <w:p w14:paraId="0C888182" w14:textId="77777777" w:rsidR="009B249D" w:rsidRPr="00EA24D4" w:rsidRDefault="00281E63">
            <w:pPr>
              <w:pStyle w:val="Tabellenberschrift"/>
              <w:snapToGrid w:val="0"/>
            </w:pPr>
            <w:r w:rsidRPr="00EA24D4">
              <w:t>Datum</w:t>
            </w:r>
          </w:p>
        </w:tc>
        <w:tc>
          <w:tcPr>
            <w:tcW w:w="3902" w:type="dxa"/>
            <w:tcBorders>
              <w:top w:val="single" w:sz="4" w:space="0" w:color="FFFFFF"/>
              <w:left w:val="single" w:sz="4" w:space="0" w:color="FFFFFF"/>
              <w:bottom w:val="single" w:sz="4" w:space="0" w:color="FFFFFF"/>
            </w:tcBorders>
            <w:shd w:val="clear" w:color="auto" w:fill="333399"/>
            <w:tcMar>
              <w:left w:w="98" w:type="dxa"/>
            </w:tcMar>
          </w:tcPr>
          <w:p w14:paraId="6BDD20D4" w14:textId="77777777" w:rsidR="009B249D" w:rsidRPr="00EA24D4" w:rsidRDefault="00281E63">
            <w:pPr>
              <w:pStyle w:val="Tabellenberschrift"/>
              <w:snapToGrid w:val="0"/>
            </w:pPr>
            <w:r w:rsidRPr="00EA24D4">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1D416598" w14:textId="77777777" w:rsidR="009B249D" w:rsidRPr="00EA24D4" w:rsidRDefault="00281E63">
            <w:pPr>
              <w:pStyle w:val="Tabellenberschrift"/>
              <w:snapToGrid w:val="0"/>
            </w:pPr>
            <w:r w:rsidRPr="00EA24D4">
              <w:t>Name oder Rolle</w:t>
            </w:r>
          </w:p>
        </w:tc>
      </w:tr>
      <w:tr w:rsidR="009B249D" w:rsidRPr="00EA24D4" w14:paraId="4D8BCBF7" w14:textId="77777777">
        <w:tc>
          <w:tcPr>
            <w:tcW w:w="1128" w:type="dxa"/>
            <w:tcBorders>
              <w:top w:val="single" w:sz="4" w:space="0" w:color="FFFFFF"/>
              <w:left w:val="single" w:sz="4" w:space="0" w:color="FFFFFF"/>
              <w:bottom w:val="single" w:sz="4" w:space="0" w:color="FFFFFF"/>
            </w:tcBorders>
            <w:shd w:val="clear" w:color="auto" w:fill="D9D9D9"/>
            <w:tcMar>
              <w:left w:w="98" w:type="dxa"/>
            </w:tcMar>
          </w:tcPr>
          <w:p w14:paraId="5A0F6F4B" w14:textId="77777777" w:rsidR="009B249D" w:rsidRPr="00EA24D4" w:rsidRDefault="00281E63">
            <w:pPr>
              <w:pStyle w:val="TabellenInhalt"/>
              <w:snapToGrid w:val="0"/>
            </w:pPr>
            <w:r w:rsidRPr="00EA24D4">
              <w:t>1.0</w:t>
            </w:r>
          </w:p>
        </w:tc>
        <w:tc>
          <w:tcPr>
            <w:tcW w:w="1239" w:type="dxa"/>
            <w:tcBorders>
              <w:top w:val="single" w:sz="4" w:space="0" w:color="FFFFFF"/>
              <w:left w:val="single" w:sz="4" w:space="0" w:color="FFFFFF"/>
              <w:bottom w:val="single" w:sz="4" w:space="0" w:color="FFFFFF"/>
            </w:tcBorders>
            <w:shd w:val="clear" w:color="auto" w:fill="D9D9D9"/>
            <w:tcMar>
              <w:left w:w="98" w:type="dxa"/>
            </w:tcMar>
          </w:tcPr>
          <w:p w14:paraId="1D2D86DC" w14:textId="77777777" w:rsidR="009B249D" w:rsidRPr="00EA24D4" w:rsidRDefault="00281E63">
            <w:pPr>
              <w:pStyle w:val="TabellenInhalt"/>
              <w:snapToGrid w:val="0"/>
            </w:pPr>
            <w:r w:rsidRPr="00EA24D4">
              <w:t>16.02.16</w:t>
            </w:r>
          </w:p>
        </w:tc>
        <w:tc>
          <w:tcPr>
            <w:tcW w:w="3902" w:type="dxa"/>
            <w:tcBorders>
              <w:top w:val="single" w:sz="4" w:space="0" w:color="FFFFFF"/>
              <w:left w:val="single" w:sz="4" w:space="0" w:color="FFFFFF"/>
              <w:bottom w:val="single" w:sz="4" w:space="0" w:color="FFFFFF"/>
            </w:tcBorders>
            <w:shd w:val="clear" w:color="auto" w:fill="D9D9D9"/>
            <w:tcMar>
              <w:left w:w="98" w:type="dxa"/>
            </w:tcMar>
          </w:tcPr>
          <w:p w14:paraId="769B6E00" w14:textId="77777777" w:rsidR="009B249D" w:rsidRPr="00EA24D4" w:rsidRDefault="00281E63">
            <w:pPr>
              <w:pStyle w:val="TabellenInhalt"/>
              <w:snapToGrid w:val="0"/>
            </w:pPr>
            <w:r w:rsidRPr="00EA24D4">
              <w:t>Erstellung dieses Dokuments</w:t>
            </w: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43D7EC29" w14:textId="77777777" w:rsidR="009B249D" w:rsidRPr="00EA24D4" w:rsidRDefault="00281E63">
            <w:pPr>
              <w:pStyle w:val="TabellenInhalt"/>
              <w:snapToGrid w:val="0"/>
            </w:pPr>
            <w:r w:rsidRPr="00EA24D4">
              <w:t>Dominik Schütz</w:t>
            </w:r>
          </w:p>
        </w:tc>
      </w:tr>
      <w:tr w:rsidR="009B249D" w:rsidRPr="00EA24D4" w14:paraId="7887C145" w14:textId="77777777">
        <w:tc>
          <w:tcPr>
            <w:tcW w:w="1128" w:type="dxa"/>
            <w:tcBorders>
              <w:top w:val="single" w:sz="4" w:space="0" w:color="FFFFFF"/>
              <w:left w:val="single" w:sz="4" w:space="0" w:color="FFFFFF"/>
              <w:bottom w:val="single" w:sz="4" w:space="0" w:color="FFFFFF"/>
            </w:tcBorders>
            <w:shd w:val="clear" w:color="auto" w:fill="D9D9D9"/>
            <w:tcMar>
              <w:left w:w="98" w:type="dxa"/>
            </w:tcMar>
          </w:tcPr>
          <w:p w14:paraId="071CB23A" w14:textId="1FC45EB8" w:rsidR="009B249D" w:rsidRPr="00EA24D4" w:rsidRDefault="00764A93">
            <w:pPr>
              <w:pStyle w:val="TabellenInhalt"/>
              <w:snapToGrid w:val="0"/>
            </w:pPr>
            <w:r w:rsidRPr="00EA24D4">
              <w:t>2.0</w:t>
            </w:r>
          </w:p>
        </w:tc>
        <w:tc>
          <w:tcPr>
            <w:tcW w:w="1239" w:type="dxa"/>
            <w:tcBorders>
              <w:top w:val="single" w:sz="4" w:space="0" w:color="FFFFFF"/>
              <w:left w:val="single" w:sz="4" w:space="0" w:color="FFFFFF"/>
              <w:bottom w:val="single" w:sz="4" w:space="0" w:color="FFFFFF"/>
            </w:tcBorders>
            <w:shd w:val="clear" w:color="auto" w:fill="D9D9D9"/>
            <w:tcMar>
              <w:left w:w="98" w:type="dxa"/>
            </w:tcMar>
          </w:tcPr>
          <w:p w14:paraId="72EE1955" w14:textId="73C620EA" w:rsidR="009B249D" w:rsidRPr="00EA24D4" w:rsidRDefault="00764A93">
            <w:pPr>
              <w:pStyle w:val="TabellenInhalt"/>
              <w:snapToGrid w:val="0"/>
            </w:pPr>
            <w:r w:rsidRPr="00EA24D4">
              <w:t>29.02.16</w:t>
            </w:r>
          </w:p>
        </w:tc>
        <w:tc>
          <w:tcPr>
            <w:tcW w:w="3902" w:type="dxa"/>
            <w:tcBorders>
              <w:top w:val="single" w:sz="4" w:space="0" w:color="FFFFFF"/>
              <w:left w:val="single" w:sz="4" w:space="0" w:color="FFFFFF"/>
              <w:bottom w:val="single" w:sz="4" w:space="0" w:color="FFFFFF"/>
            </w:tcBorders>
            <w:shd w:val="clear" w:color="auto" w:fill="D9D9D9"/>
            <w:tcMar>
              <w:left w:w="98" w:type="dxa"/>
            </w:tcMar>
          </w:tcPr>
          <w:p w14:paraId="334ECFE9" w14:textId="12E994F7" w:rsidR="009B249D" w:rsidRPr="00EA24D4" w:rsidRDefault="00764A93">
            <w:pPr>
              <w:pStyle w:val="TabellenInhalt"/>
              <w:snapToGrid w:val="0"/>
            </w:pPr>
            <w:r w:rsidRPr="00EA24D4">
              <w:t>Weiterführung dieses Dokuments</w:t>
            </w: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18AE533" w14:textId="2604956F" w:rsidR="009B249D" w:rsidRPr="00EA24D4" w:rsidRDefault="00764A93">
            <w:pPr>
              <w:pStyle w:val="TabellenInhalt"/>
              <w:snapToGrid w:val="0"/>
            </w:pPr>
            <w:r w:rsidRPr="00EA24D4">
              <w:t>Dominik Schütz</w:t>
            </w:r>
          </w:p>
        </w:tc>
      </w:tr>
      <w:tr w:rsidR="009B249D" w:rsidRPr="00EA24D4" w14:paraId="4FACCC9C" w14:textId="77777777">
        <w:tc>
          <w:tcPr>
            <w:tcW w:w="1128" w:type="dxa"/>
            <w:tcBorders>
              <w:top w:val="single" w:sz="4" w:space="0" w:color="FFFFFF"/>
              <w:left w:val="single" w:sz="4" w:space="0" w:color="FFFFFF"/>
              <w:bottom w:val="single" w:sz="4" w:space="0" w:color="FFFFFF"/>
            </w:tcBorders>
            <w:shd w:val="clear" w:color="auto" w:fill="D9D9D9"/>
            <w:tcMar>
              <w:left w:w="98" w:type="dxa"/>
            </w:tcMar>
          </w:tcPr>
          <w:p w14:paraId="0B0E7C11" w14:textId="77777777" w:rsidR="009B249D" w:rsidRPr="00EA24D4" w:rsidRDefault="009B249D">
            <w:pPr>
              <w:pStyle w:val="TabellenInhalt"/>
              <w:snapToGrid w:val="0"/>
            </w:pPr>
          </w:p>
        </w:tc>
        <w:tc>
          <w:tcPr>
            <w:tcW w:w="1239" w:type="dxa"/>
            <w:tcBorders>
              <w:top w:val="single" w:sz="4" w:space="0" w:color="FFFFFF"/>
              <w:left w:val="single" w:sz="4" w:space="0" w:color="FFFFFF"/>
              <w:bottom w:val="single" w:sz="4" w:space="0" w:color="FFFFFF"/>
            </w:tcBorders>
            <w:shd w:val="clear" w:color="auto" w:fill="D9D9D9"/>
            <w:tcMar>
              <w:left w:w="98" w:type="dxa"/>
            </w:tcMar>
          </w:tcPr>
          <w:p w14:paraId="45BA3F5D" w14:textId="77777777" w:rsidR="009B249D" w:rsidRPr="00EA24D4" w:rsidRDefault="009B249D">
            <w:pPr>
              <w:pStyle w:val="TabellenInhalt"/>
              <w:snapToGrid w:val="0"/>
            </w:pPr>
          </w:p>
        </w:tc>
        <w:tc>
          <w:tcPr>
            <w:tcW w:w="3902" w:type="dxa"/>
            <w:tcBorders>
              <w:top w:val="single" w:sz="4" w:space="0" w:color="FFFFFF"/>
              <w:left w:val="single" w:sz="4" w:space="0" w:color="FFFFFF"/>
              <w:bottom w:val="single" w:sz="4" w:space="0" w:color="FFFFFF"/>
            </w:tcBorders>
            <w:shd w:val="clear" w:color="auto" w:fill="D9D9D9"/>
            <w:tcMar>
              <w:left w:w="98" w:type="dxa"/>
            </w:tcMar>
          </w:tcPr>
          <w:p w14:paraId="151DAC8D" w14:textId="77777777" w:rsidR="009B249D" w:rsidRPr="00EA24D4" w:rsidRDefault="009B249D">
            <w:pPr>
              <w:pStyle w:val="TabellenInhalt"/>
              <w:snapToGrid w:val="0"/>
            </w:pP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E7167ED" w14:textId="77777777" w:rsidR="009B249D" w:rsidRPr="00EA24D4" w:rsidRDefault="009B249D">
            <w:pPr>
              <w:pStyle w:val="TabellenInhalt"/>
              <w:snapToGrid w:val="0"/>
            </w:pPr>
          </w:p>
        </w:tc>
      </w:tr>
      <w:tr w:rsidR="009B249D" w:rsidRPr="00EA24D4" w14:paraId="6295099B" w14:textId="77777777">
        <w:tc>
          <w:tcPr>
            <w:tcW w:w="1128" w:type="dxa"/>
            <w:tcBorders>
              <w:top w:val="single" w:sz="4" w:space="0" w:color="FFFFFF"/>
              <w:left w:val="single" w:sz="4" w:space="0" w:color="FFFFFF"/>
              <w:bottom w:val="single" w:sz="4" w:space="0" w:color="FFFFFF"/>
            </w:tcBorders>
            <w:shd w:val="clear" w:color="auto" w:fill="D9D9D9"/>
            <w:tcMar>
              <w:left w:w="98" w:type="dxa"/>
            </w:tcMar>
          </w:tcPr>
          <w:p w14:paraId="33324A86" w14:textId="77777777" w:rsidR="009B249D" w:rsidRPr="00EA24D4" w:rsidRDefault="009B249D">
            <w:pPr>
              <w:pStyle w:val="TabellenInhalt"/>
              <w:snapToGrid w:val="0"/>
            </w:pPr>
          </w:p>
        </w:tc>
        <w:tc>
          <w:tcPr>
            <w:tcW w:w="1239" w:type="dxa"/>
            <w:tcBorders>
              <w:top w:val="single" w:sz="4" w:space="0" w:color="FFFFFF"/>
              <w:left w:val="single" w:sz="4" w:space="0" w:color="FFFFFF"/>
              <w:bottom w:val="single" w:sz="4" w:space="0" w:color="FFFFFF"/>
            </w:tcBorders>
            <w:shd w:val="clear" w:color="auto" w:fill="D9D9D9"/>
            <w:tcMar>
              <w:left w:w="98" w:type="dxa"/>
            </w:tcMar>
          </w:tcPr>
          <w:p w14:paraId="2B61C5F5" w14:textId="77777777" w:rsidR="009B249D" w:rsidRPr="00EA24D4" w:rsidRDefault="009B249D">
            <w:pPr>
              <w:pStyle w:val="TabellenInhalt"/>
              <w:snapToGrid w:val="0"/>
            </w:pPr>
          </w:p>
        </w:tc>
        <w:tc>
          <w:tcPr>
            <w:tcW w:w="3902" w:type="dxa"/>
            <w:tcBorders>
              <w:top w:val="single" w:sz="4" w:space="0" w:color="FFFFFF"/>
              <w:left w:val="single" w:sz="4" w:space="0" w:color="FFFFFF"/>
              <w:bottom w:val="single" w:sz="4" w:space="0" w:color="FFFFFF"/>
            </w:tcBorders>
            <w:shd w:val="clear" w:color="auto" w:fill="D9D9D9"/>
            <w:tcMar>
              <w:left w:w="98" w:type="dxa"/>
            </w:tcMar>
          </w:tcPr>
          <w:p w14:paraId="60F40239" w14:textId="77777777" w:rsidR="009B249D" w:rsidRPr="00EA24D4" w:rsidRDefault="009B249D">
            <w:pPr>
              <w:pStyle w:val="TabellenInhalt"/>
              <w:snapToGrid w:val="0"/>
            </w:pPr>
          </w:p>
        </w:tc>
        <w:tc>
          <w:tcPr>
            <w:tcW w:w="336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C0623B8" w14:textId="77777777" w:rsidR="009B249D" w:rsidRPr="00EA24D4" w:rsidRDefault="009B249D">
            <w:pPr>
              <w:pStyle w:val="TabellenInhalt"/>
              <w:snapToGrid w:val="0"/>
            </w:pPr>
          </w:p>
        </w:tc>
      </w:tr>
    </w:tbl>
    <w:p w14:paraId="0A9E6F41" w14:textId="77777777" w:rsidR="009B249D" w:rsidRPr="00EA24D4" w:rsidRDefault="00281E63">
      <w:pPr>
        <w:spacing w:before="200" w:after="200"/>
        <w:rPr>
          <w:b/>
        </w:rPr>
      </w:pPr>
      <w:r w:rsidRPr="00EA24D4">
        <w:rPr>
          <w:b/>
        </w:rPr>
        <w:t>Definitionen und Abkürzungen</w:t>
      </w:r>
    </w:p>
    <w:tbl>
      <w:tblPr>
        <w:tblW w:w="9639"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160"/>
        <w:gridCol w:w="7479"/>
      </w:tblGrid>
      <w:tr w:rsidR="009B249D" w:rsidRPr="00EA24D4" w14:paraId="502D1528" w14:textId="77777777">
        <w:tc>
          <w:tcPr>
            <w:tcW w:w="2160" w:type="dxa"/>
            <w:tcBorders>
              <w:top w:val="single" w:sz="4" w:space="0" w:color="FFFFFF"/>
              <w:left w:val="single" w:sz="4" w:space="0" w:color="FFFFFF"/>
              <w:bottom w:val="single" w:sz="4" w:space="0" w:color="FFFFFF"/>
            </w:tcBorders>
            <w:shd w:val="clear" w:color="auto" w:fill="333399"/>
            <w:tcMar>
              <w:left w:w="98" w:type="dxa"/>
            </w:tcMar>
          </w:tcPr>
          <w:p w14:paraId="7B1ED252" w14:textId="77777777" w:rsidR="009B249D" w:rsidRPr="00EA24D4" w:rsidRDefault="00281E63">
            <w:pPr>
              <w:pStyle w:val="Tabellenberschrift"/>
              <w:snapToGrid w:val="0"/>
            </w:pPr>
            <w:r w:rsidRPr="00EA24D4">
              <w:t>Begriff / Abkürzung</w:t>
            </w:r>
          </w:p>
        </w:tc>
        <w:tc>
          <w:tcPr>
            <w:tcW w:w="747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68779F74" w14:textId="77777777" w:rsidR="009B249D" w:rsidRPr="00EA24D4" w:rsidRDefault="00281E63">
            <w:pPr>
              <w:pStyle w:val="Tabellenberschrift"/>
              <w:snapToGrid w:val="0"/>
            </w:pPr>
            <w:r w:rsidRPr="00EA24D4">
              <w:t>Bedeutung</w:t>
            </w:r>
          </w:p>
        </w:tc>
      </w:tr>
      <w:tr w:rsidR="009B249D" w:rsidRPr="00EA24D4" w14:paraId="4B600A99" w14:textId="77777777">
        <w:tc>
          <w:tcPr>
            <w:tcW w:w="2160" w:type="dxa"/>
            <w:tcBorders>
              <w:top w:val="single" w:sz="4" w:space="0" w:color="FFFFFF"/>
              <w:left w:val="single" w:sz="4" w:space="0" w:color="FFFFFF"/>
              <w:bottom w:val="single" w:sz="4" w:space="0" w:color="FFFFFF"/>
            </w:tcBorders>
            <w:shd w:val="clear" w:color="auto" w:fill="D9D9D9"/>
            <w:tcMar>
              <w:left w:w="98" w:type="dxa"/>
            </w:tcMar>
          </w:tcPr>
          <w:p w14:paraId="6C918E93" w14:textId="77777777" w:rsidR="009B249D" w:rsidRPr="00EA24D4" w:rsidRDefault="00B32508">
            <w:pPr>
              <w:pStyle w:val="TabellenInhalt"/>
              <w:snapToGrid w:val="0"/>
              <w:rPr>
                <w:color w:val="FFFFFF"/>
              </w:rPr>
            </w:pPr>
            <w:r w:rsidRPr="00EA24D4">
              <w:t>Platformer</w:t>
            </w:r>
          </w:p>
        </w:tc>
        <w:tc>
          <w:tcPr>
            <w:tcW w:w="747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7177E96" w14:textId="4ADF5C94" w:rsidR="009B249D" w:rsidRPr="00EA24D4" w:rsidRDefault="00B32508">
            <w:pPr>
              <w:pStyle w:val="TabellenInhalt"/>
              <w:snapToGrid w:val="0"/>
            </w:pPr>
            <w:r w:rsidRPr="00EA24D4">
              <w:t xml:space="preserve">Spielart, Ziel ist es </w:t>
            </w:r>
            <w:r w:rsidR="009E1782" w:rsidRPr="00EA24D4">
              <w:t>über</w:t>
            </w:r>
            <w:r w:rsidRPr="00EA24D4">
              <w:t xml:space="preserve"> Plattformen einen Höhenunterschied zu passieren</w:t>
            </w:r>
          </w:p>
        </w:tc>
      </w:tr>
    </w:tbl>
    <w:p w14:paraId="3E835BB6" w14:textId="77777777" w:rsidR="009B249D" w:rsidRPr="00EA24D4" w:rsidRDefault="00281E63">
      <w:pPr>
        <w:spacing w:before="200" w:after="200"/>
        <w:rPr>
          <w:b/>
        </w:rPr>
      </w:pPr>
      <w:r w:rsidRPr="00EA24D4">
        <w:rPr>
          <w:b/>
        </w:rPr>
        <w:t>Referenzen</w:t>
      </w:r>
    </w:p>
    <w:tbl>
      <w:tblPr>
        <w:tblW w:w="9635" w:type="dxa"/>
        <w:tblInd w:w="108"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2150"/>
        <w:gridCol w:w="7485"/>
      </w:tblGrid>
      <w:tr w:rsidR="009B249D" w:rsidRPr="00EA24D4" w14:paraId="5191559A" w14:textId="77777777">
        <w:tc>
          <w:tcPr>
            <w:tcW w:w="2150" w:type="dxa"/>
            <w:tcBorders>
              <w:top w:val="single" w:sz="4" w:space="0" w:color="FFFFFF"/>
              <w:left w:val="single" w:sz="4" w:space="0" w:color="FFFFFF"/>
              <w:bottom w:val="single" w:sz="4" w:space="0" w:color="FFFFFF"/>
            </w:tcBorders>
            <w:shd w:val="clear" w:color="auto" w:fill="333399"/>
            <w:tcMar>
              <w:left w:w="98" w:type="dxa"/>
            </w:tcMar>
          </w:tcPr>
          <w:p w14:paraId="50621D92" w14:textId="77777777" w:rsidR="009B249D" w:rsidRPr="00EA24D4" w:rsidRDefault="00281E63">
            <w:pPr>
              <w:pStyle w:val="Tabellenberschrift"/>
              <w:snapToGrid w:val="0"/>
            </w:pPr>
            <w:r w:rsidRPr="00EA24D4">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5F155CAE" w14:textId="77777777" w:rsidR="009B249D" w:rsidRPr="00EA24D4" w:rsidRDefault="00281E63">
            <w:pPr>
              <w:pStyle w:val="Tabellenberschrift"/>
              <w:snapToGrid w:val="0"/>
            </w:pPr>
            <w:r w:rsidRPr="00EA24D4">
              <w:t>Titel, Quelle</w:t>
            </w:r>
          </w:p>
        </w:tc>
      </w:tr>
      <w:tr w:rsidR="009B249D" w:rsidRPr="00EA24D4" w14:paraId="6596B786" w14:textId="77777777">
        <w:tc>
          <w:tcPr>
            <w:tcW w:w="2150" w:type="dxa"/>
            <w:tcBorders>
              <w:top w:val="single" w:sz="4" w:space="0" w:color="FFFFFF"/>
              <w:left w:val="single" w:sz="4" w:space="0" w:color="FFFFFF"/>
              <w:bottom w:val="single" w:sz="4" w:space="0" w:color="FFFFFF"/>
            </w:tcBorders>
            <w:shd w:val="clear" w:color="auto" w:fill="D9D9D9"/>
            <w:tcMar>
              <w:left w:w="98" w:type="dxa"/>
            </w:tcMar>
          </w:tcPr>
          <w:p w14:paraId="4F8DDF58" w14:textId="77777777" w:rsidR="009B249D" w:rsidRPr="00EA24D4" w:rsidRDefault="00281E63">
            <w:pPr>
              <w:pStyle w:val="TabellenInhalt"/>
              <w:snapToGrid w:val="0"/>
            </w:pPr>
            <w:r w:rsidRPr="00EA24D4">
              <w:rPr>
                <w:rFonts w:cs="Arial"/>
              </w:rPr>
              <w:t>[1]</w:t>
            </w:r>
          </w:p>
        </w:tc>
        <w:tc>
          <w:tcPr>
            <w:tcW w:w="748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0BE0A1D" w14:textId="77777777" w:rsidR="009B249D" w:rsidRPr="00EA24D4" w:rsidRDefault="009B249D">
            <w:pPr>
              <w:pStyle w:val="TabellenInhalt"/>
              <w:snapToGrid w:val="0"/>
            </w:pPr>
          </w:p>
        </w:tc>
      </w:tr>
      <w:tr w:rsidR="009B249D" w:rsidRPr="00EA24D4" w14:paraId="3D65C369" w14:textId="77777777">
        <w:tc>
          <w:tcPr>
            <w:tcW w:w="2150" w:type="dxa"/>
            <w:tcBorders>
              <w:top w:val="single" w:sz="4" w:space="0" w:color="FFFFFF"/>
              <w:left w:val="single" w:sz="4" w:space="0" w:color="FFFFFF"/>
              <w:bottom w:val="single" w:sz="4" w:space="0" w:color="FFFFFF"/>
            </w:tcBorders>
            <w:shd w:val="clear" w:color="auto" w:fill="D9D9D9"/>
            <w:tcMar>
              <w:left w:w="98" w:type="dxa"/>
            </w:tcMar>
          </w:tcPr>
          <w:p w14:paraId="620B8A56" w14:textId="77777777" w:rsidR="009B249D" w:rsidRPr="00EA24D4" w:rsidRDefault="00281E63">
            <w:pPr>
              <w:pStyle w:val="TabellenInhalt"/>
              <w:snapToGrid w:val="0"/>
            </w:pPr>
            <w:r w:rsidRPr="00EA24D4">
              <w:rPr>
                <w:rFonts w:cs="Arial"/>
              </w:rPr>
              <w:t>[2]</w:t>
            </w:r>
          </w:p>
        </w:tc>
        <w:tc>
          <w:tcPr>
            <w:tcW w:w="748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FC6EC57" w14:textId="77777777" w:rsidR="009B249D" w:rsidRPr="00EA24D4" w:rsidRDefault="009B249D">
            <w:pPr>
              <w:pStyle w:val="TabellenInhalt"/>
              <w:snapToGrid w:val="0"/>
            </w:pPr>
          </w:p>
        </w:tc>
      </w:tr>
      <w:tr w:rsidR="009B249D" w:rsidRPr="00EA24D4" w14:paraId="4E0D340B" w14:textId="77777777">
        <w:tc>
          <w:tcPr>
            <w:tcW w:w="2150" w:type="dxa"/>
            <w:tcBorders>
              <w:top w:val="single" w:sz="4" w:space="0" w:color="FFFFFF"/>
              <w:left w:val="single" w:sz="4" w:space="0" w:color="FFFFFF"/>
              <w:bottom w:val="single" w:sz="4" w:space="0" w:color="FFFFFF"/>
            </w:tcBorders>
            <w:shd w:val="clear" w:color="auto" w:fill="D9D9D9"/>
            <w:tcMar>
              <w:left w:w="98" w:type="dxa"/>
            </w:tcMar>
          </w:tcPr>
          <w:p w14:paraId="04066C17" w14:textId="77777777" w:rsidR="009B249D" w:rsidRPr="00EA24D4" w:rsidRDefault="00281E63">
            <w:pPr>
              <w:pStyle w:val="TabellenInhalt"/>
              <w:snapToGrid w:val="0"/>
            </w:pPr>
            <w:r w:rsidRPr="00EA24D4">
              <w:rPr>
                <w:rFonts w:cs="Arial"/>
              </w:rPr>
              <w:t>[3]</w:t>
            </w:r>
          </w:p>
        </w:tc>
        <w:tc>
          <w:tcPr>
            <w:tcW w:w="748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56D52C6" w14:textId="77777777" w:rsidR="009B249D" w:rsidRPr="00EA24D4" w:rsidRDefault="009B249D">
            <w:pPr>
              <w:pStyle w:val="TabellenInhalt"/>
              <w:snapToGrid w:val="0"/>
            </w:pPr>
          </w:p>
        </w:tc>
      </w:tr>
    </w:tbl>
    <w:p w14:paraId="6B927A16" w14:textId="77777777" w:rsidR="00B32508" w:rsidRPr="00EA24D4" w:rsidRDefault="00B32508">
      <w:pPr>
        <w:rPr>
          <w:b/>
        </w:rPr>
      </w:pPr>
    </w:p>
    <w:p w14:paraId="6D629400" w14:textId="77777777" w:rsidR="00B32508" w:rsidRPr="00EA24D4" w:rsidRDefault="00B32508">
      <w:pPr>
        <w:suppressAutoHyphens w:val="0"/>
        <w:rPr>
          <w:b/>
        </w:rPr>
      </w:pPr>
      <w:r w:rsidRPr="00EA24D4">
        <w:rPr>
          <w:b/>
        </w:rPr>
        <w:br w:type="page"/>
      </w:r>
    </w:p>
    <w:p w14:paraId="79D4C77F" w14:textId="77777777" w:rsidR="009B249D" w:rsidRPr="00EA24D4" w:rsidRDefault="00281E63">
      <w:r w:rsidRPr="00EA24D4">
        <w:rPr>
          <w:b/>
        </w:rPr>
        <w:lastRenderedPageBreak/>
        <w:t>Inhaltsverzeichnis</w:t>
      </w:r>
    </w:p>
    <w:p w14:paraId="72ED010C" w14:textId="77777777" w:rsidR="00EA24D4" w:rsidRDefault="00281E63">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r w:rsidRPr="00EA24D4">
        <w:fldChar w:fldCharType="begin"/>
      </w:r>
      <w:r w:rsidRPr="00EA24D4">
        <w:instrText>TOC \z \o "1-9" \u \h</w:instrText>
      </w:r>
      <w:r w:rsidRPr="00EA24D4">
        <w:fldChar w:fldCharType="separate"/>
      </w:r>
      <w:hyperlink w:anchor="_Toc444592453" w:history="1">
        <w:r w:rsidR="00EA24D4" w:rsidRPr="00F075E2">
          <w:rPr>
            <w:rStyle w:val="Link"/>
            <w:noProof/>
          </w:rPr>
          <w:t>1</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Situationsanalyse</w:t>
        </w:r>
        <w:r w:rsidR="00EA24D4">
          <w:rPr>
            <w:noProof/>
            <w:webHidden/>
          </w:rPr>
          <w:tab/>
        </w:r>
        <w:r w:rsidR="00EA24D4">
          <w:rPr>
            <w:noProof/>
            <w:webHidden/>
          </w:rPr>
          <w:fldChar w:fldCharType="begin"/>
        </w:r>
        <w:r w:rsidR="00EA24D4">
          <w:rPr>
            <w:noProof/>
            <w:webHidden/>
          </w:rPr>
          <w:instrText xml:space="preserve"> PAGEREF _Toc444592453 \h </w:instrText>
        </w:r>
        <w:r w:rsidR="00EA24D4">
          <w:rPr>
            <w:noProof/>
            <w:webHidden/>
          </w:rPr>
        </w:r>
        <w:r w:rsidR="00EA24D4">
          <w:rPr>
            <w:noProof/>
            <w:webHidden/>
          </w:rPr>
          <w:fldChar w:fldCharType="separate"/>
        </w:r>
        <w:r w:rsidR="00920F0C">
          <w:rPr>
            <w:noProof/>
            <w:webHidden/>
          </w:rPr>
          <w:t>3</w:t>
        </w:r>
        <w:r w:rsidR="00EA24D4">
          <w:rPr>
            <w:noProof/>
            <w:webHidden/>
          </w:rPr>
          <w:fldChar w:fldCharType="end"/>
        </w:r>
      </w:hyperlink>
    </w:p>
    <w:p w14:paraId="094E0DEB" w14:textId="77777777" w:rsidR="00EA24D4" w:rsidRDefault="00920F0C">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54" w:history="1">
        <w:r w:rsidR="00EA24D4" w:rsidRPr="00F075E2">
          <w:rPr>
            <w:rStyle w:val="Link"/>
            <w:noProof/>
          </w:rPr>
          <w:t>1.1</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Ausgangslage</w:t>
        </w:r>
        <w:r w:rsidR="00EA24D4">
          <w:rPr>
            <w:noProof/>
            <w:webHidden/>
          </w:rPr>
          <w:tab/>
        </w:r>
        <w:r w:rsidR="00EA24D4">
          <w:rPr>
            <w:noProof/>
            <w:webHidden/>
          </w:rPr>
          <w:fldChar w:fldCharType="begin"/>
        </w:r>
        <w:r w:rsidR="00EA24D4">
          <w:rPr>
            <w:noProof/>
            <w:webHidden/>
          </w:rPr>
          <w:instrText xml:space="preserve"> PAGEREF _Toc444592454 \h </w:instrText>
        </w:r>
        <w:r w:rsidR="00EA24D4">
          <w:rPr>
            <w:noProof/>
            <w:webHidden/>
          </w:rPr>
        </w:r>
        <w:r w:rsidR="00EA24D4">
          <w:rPr>
            <w:noProof/>
            <w:webHidden/>
          </w:rPr>
          <w:fldChar w:fldCharType="separate"/>
        </w:r>
        <w:r>
          <w:rPr>
            <w:noProof/>
            <w:webHidden/>
          </w:rPr>
          <w:t>3</w:t>
        </w:r>
        <w:r w:rsidR="00EA24D4">
          <w:rPr>
            <w:noProof/>
            <w:webHidden/>
          </w:rPr>
          <w:fldChar w:fldCharType="end"/>
        </w:r>
      </w:hyperlink>
    </w:p>
    <w:p w14:paraId="12789ADC" w14:textId="77777777" w:rsidR="00EA24D4" w:rsidRDefault="00920F0C">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55" w:history="1">
        <w:r w:rsidR="00EA24D4" w:rsidRPr="00F075E2">
          <w:rPr>
            <w:rStyle w:val="Link"/>
            <w:noProof/>
          </w:rPr>
          <w:t>1.2</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Stärken</w:t>
        </w:r>
        <w:r w:rsidR="00EA24D4">
          <w:rPr>
            <w:noProof/>
            <w:webHidden/>
          </w:rPr>
          <w:tab/>
        </w:r>
        <w:r w:rsidR="00EA24D4">
          <w:rPr>
            <w:noProof/>
            <w:webHidden/>
          </w:rPr>
          <w:fldChar w:fldCharType="begin"/>
        </w:r>
        <w:r w:rsidR="00EA24D4">
          <w:rPr>
            <w:noProof/>
            <w:webHidden/>
          </w:rPr>
          <w:instrText xml:space="preserve"> PAGEREF _Toc444592455 \h </w:instrText>
        </w:r>
        <w:r w:rsidR="00EA24D4">
          <w:rPr>
            <w:noProof/>
            <w:webHidden/>
          </w:rPr>
        </w:r>
        <w:r w:rsidR="00EA24D4">
          <w:rPr>
            <w:noProof/>
            <w:webHidden/>
          </w:rPr>
          <w:fldChar w:fldCharType="separate"/>
        </w:r>
        <w:r>
          <w:rPr>
            <w:noProof/>
            <w:webHidden/>
          </w:rPr>
          <w:t>3</w:t>
        </w:r>
        <w:r w:rsidR="00EA24D4">
          <w:rPr>
            <w:noProof/>
            <w:webHidden/>
          </w:rPr>
          <w:fldChar w:fldCharType="end"/>
        </w:r>
      </w:hyperlink>
    </w:p>
    <w:p w14:paraId="37D99D06" w14:textId="77777777" w:rsidR="00EA24D4" w:rsidRDefault="00920F0C">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56" w:history="1">
        <w:r w:rsidR="00EA24D4" w:rsidRPr="00F075E2">
          <w:rPr>
            <w:rStyle w:val="Link"/>
            <w:noProof/>
          </w:rPr>
          <w:t>1.3</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Schwächen</w:t>
        </w:r>
        <w:r w:rsidR="00EA24D4">
          <w:rPr>
            <w:noProof/>
            <w:webHidden/>
          </w:rPr>
          <w:tab/>
        </w:r>
        <w:r w:rsidR="00EA24D4">
          <w:rPr>
            <w:noProof/>
            <w:webHidden/>
          </w:rPr>
          <w:fldChar w:fldCharType="begin"/>
        </w:r>
        <w:r w:rsidR="00EA24D4">
          <w:rPr>
            <w:noProof/>
            <w:webHidden/>
          </w:rPr>
          <w:instrText xml:space="preserve"> PAGEREF _Toc444592456 \h </w:instrText>
        </w:r>
        <w:r w:rsidR="00EA24D4">
          <w:rPr>
            <w:noProof/>
            <w:webHidden/>
          </w:rPr>
        </w:r>
        <w:r w:rsidR="00EA24D4">
          <w:rPr>
            <w:noProof/>
            <w:webHidden/>
          </w:rPr>
          <w:fldChar w:fldCharType="separate"/>
        </w:r>
        <w:r>
          <w:rPr>
            <w:noProof/>
            <w:webHidden/>
          </w:rPr>
          <w:t>3</w:t>
        </w:r>
        <w:r w:rsidR="00EA24D4">
          <w:rPr>
            <w:noProof/>
            <w:webHidden/>
          </w:rPr>
          <w:fldChar w:fldCharType="end"/>
        </w:r>
      </w:hyperlink>
    </w:p>
    <w:p w14:paraId="3269C460" w14:textId="77777777" w:rsidR="00EA24D4" w:rsidRDefault="00920F0C">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57" w:history="1">
        <w:r w:rsidR="00EA24D4" w:rsidRPr="00F075E2">
          <w:rPr>
            <w:rStyle w:val="Link"/>
            <w:noProof/>
          </w:rPr>
          <w:t>2</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Ziele</w:t>
        </w:r>
        <w:r w:rsidR="00EA24D4">
          <w:rPr>
            <w:noProof/>
            <w:webHidden/>
          </w:rPr>
          <w:tab/>
        </w:r>
        <w:r w:rsidR="00EA24D4">
          <w:rPr>
            <w:noProof/>
            <w:webHidden/>
          </w:rPr>
          <w:fldChar w:fldCharType="begin"/>
        </w:r>
        <w:r w:rsidR="00EA24D4">
          <w:rPr>
            <w:noProof/>
            <w:webHidden/>
          </w:rPr>
          <w:instrText xml:space="preserve"> PAGEREF _Toc444592457 \h </w:instrText>
        </w:r>
        <w:r w:rsidR="00EA24D4">
          <w:rPr>
            <w:noProof/>
            <w:webHidden/>
          </w:rPr>
        </w:r>
        <w:r w:rsidR="00EA24D4">
          <w:rPr>
            <w:noProof/>
            <w:webHidden/>
          </w:rPr>
          <w:fldChar w:fldCharType="separate"/>
        </w:r>
        <w:r>
          <w:rPr>
            <w:noProof/>
            <w:webHidden/>
          </w:rPr>
          <w:t>3</w:t>
        </w:r>
        <w:r w:rsidR="00EA24D4">
          <w:rPr>
            <w:noProof/>
            <w:webHidden/>
          </w:rPr>
          <w:fldChar w:fldCharType="end"/>
        </w:r>
      </w:hyperlink>
    </w:p>
    <w:p w14:paraId="1E9F5E82" w14:textId="77777777" w:rsidR="00EA24D4" w:rsidRDefault="00920F0C">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58" w:history="1">
        <w:r w:rsidR="00EA24D4" w:rsidRPr="00F075E2">
          <w:rPr>
            <w:rStyle w:val="Link"/>
            <w:noProof/>
            <w:lang w:eastAsia="de-CH"/>
          </w:rPr>
          <w:t>2.1</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Rahmenbedingungen</w:t>
        </w:r>
        <w:r w:rsidR="00EA24D4">
          <w:rPr>
            <w:noProof/>
            <w:webHidden/>
          </w:rPr>
          <w:tab/>
        </w:r>
        <w:r w:rsidR="00EA24D4">
          <w:rPr>
            <w:noProof/>
            <w:webHidden/>
          </w:rPr>
          <w:fldChar w:fldCharType="begin"/>
        </w:r>
        <w:r w:rsidR="00EA24D4">
          <w:rPr>
            <w:noProof/>
            <w:webHidden/>
          </w:rPr>
          <w:instrText xml:space="preserve"> PAGEREF _Toc444592458 \h </w:instrText>
        </w:r>
        <w:r w:rsidR="00EA24D4">
          <w:rPr>
            <w:noProof/>
            <w:webHidden/>
          </w:rPr>
        </w:r>
        <w:r w:rsidR="00EA24D4">
          <w:rPr>
            <w:noProof/>
            <w:webHidden/>
          </w:rPr>
          <w:fldChar w:fldCharType="separate"/>
        </w:r>
        <w:r>
          <w:rPr>
            <w:noProof/>
            <w:webHidden/>
          </w:rPr>
          <w:t>4</w:t>
        </w:r>
        <w:r w:rsidR="00EA24D4">
          <w:rPr>
            <w:noProof/>
            <w:webHidden/>
          </w:rPr>
          <w:fldChar w:fldCharType="end"/>
        </w:r>
      </w:hyperlink>
    </w:p>
    <w:p w14:paraId="62F96D94" w14:textId="77777777" w:rsidR="00EA24D4" w:rsidRDefault="00920F0C">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59" w:history="1">
        <w:r w:rsidR="00EA24D4" w:rsidRPr="00F075E2">
          <w:rPr>
            <w:rStyle w:val="Link"/>
            <w:noProof/>
            <w:lang w:eastAsia="de-CH"/>
          </w:rPr>
          <w:t>2.2</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Abgrenzung</w:t>
        </w:r>
        <w:r w:rsidR="00EA24D4">
          <w:rPr>
            <w:noProof/>
            <w:webHidden/>
          </w:rPr>
          <w:tab/>
        </w:r>
        <w:r w:rsidR="00EA24D4">
          <w:rPr>
            <w:noProof/>
            <w:webHidden/>
          </w:rPr>
          <w:fldChar w:fldCharType="begin"/>
        </w:r>
        <w:r w:rsidR="00EA24D4">
          <w:rPr>
            <w:noProof/>
            <w:webHidden/>
          </w:rPr>
          <w:instrText xml:space="preserve"> PAGEREF _Toc444592459 \h </w:instrText>
        </w:r>
        <w:r w:rsidR="00EA24D4">
          <w:rPr>
            <w:noProof/>
            <w:webHidden/>
          </w:rPr>
        </w:r>
        <w:r w:rsidR="00EA24D4">
          <w:rPr>
            <w:noProof/>
            <w:webHidden/>
          </w:rPr>
          <w:fldChar w:fldCharType="separate"/>
        </w:r>
        <w:r>
          <w:rPr>
            <w:noProof/>
            <w:webHidden/>
          </w:rPr>
          <w:t>4</w:t>
        </w:r>
        <w:r w:rsidR="00EA24D4">
          <w:rPr>
            <w:noProof/>
            <w:webHidden/>
          </w:rPr>
          <w:fldChar w:fldCharType="end"/>
        </w:r>
      </w:hyperlink>
    </w:p>
    <w:p w14:paraId="15EDA421" w14:textId="77777777" w:rsidR="00EA24D4" w:rsidRDefault="00920F0C">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60" w:history="1">
        <w:r w:rsidR="00EA24D4" w:rsidRPr="00F075E2">
          <w:rPr>
            <w:rStyle w:val="Link"/>
            <w:noProof/>
          </w:rPr>
          <w:t>3</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Liste der Stakeholder</w:t>
        </w:r>
        <w:r w:rsidR="00EA24D4">
          <w:rPr>
            <w:noProof/>
            <w:webHidden/>
          </w:rPr>
          <w:tab/>
        </w:r>
        <w:r w:rsidR="00EA24D4">
          <w:rPr>
            <w:noProof/>
            <w:webHidden/>
          </w:rPr>
          <w:fldChar w:fldCharType="begin"/>
        </w:r>
        <w:r w:rsidR="00EA24D4">
          <w:rPr>
            <w:noProof/>
            <w:webHidden/>
          </w:rPr>
          <w:instrText xml:space="preserve"> PAGEREF _Toc444592460 \h </w:instrText>
        </w:r>
        <w:r w:rsidR="00EA24D4">
          <w:rPr>
            <w:noProof/>
            <w:webHidden/>
          </w:rPr>
        </w:r>
        <w:r w:rsidR="00EA24D4">
          <w:rPr>
            <w:noProof/>
            <w:webHidden/>
          </w:rPr>
          <w:fldChar w:fldCharType="separate"/>
        </w:r>
        <w:r>
          <w:rPr>
            <w:noProof/>
            <w:webHidden/>
          </w:rPr>
          <w:t>4</w:t>
        </w:r>
        <w:r w:rsidR="00EA24D4">
          <w:rPr>
            <w:noProof/>
            <w:webHidden/>
          </w:rPr>
          <w:fldChar w:fldCharType="end"/>
        </w:r>
      </w:hyperlink>
    </w:p>
    <w:p w14:paraId="58BE45E7" w14:textId="77777777" w:rsidR="00EA24D4" w:rsidRDefault="00920F0C">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61" w:history="1">
        <w:r w:rsidR="00EA24D4" w:rsidRPr="00F075E2">
          <w:rPr>
            <w:rStyle w:val="Link"/>
            <w:noProof/>
            <w:lang w:eastAsia="de-CH"/>
          </w:rPr>
          <w:t>4</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Anforderungen</w:t>
        </w:r>
        <w:r w:rsidR="00EA24D4">
          <w:rPr>
            <w:noProof/>
            <w:webHidden/>
          </w:rPr>
          <w:tab/>
        </w:r>
        <w:r w:rsidR="00EA24D4">
          <w:rPr>
            <w:noProof/>
            <w:webHidden/>
          </w:rPr>
          <w:fldChar w:fldCharType="begin"/>
        </w:r>
        <w:r w:rsidR="00EA24D4">
          <w:rPr>
            <w:noProof/>
            <w:webHidden/>
          </w:rPr>
          <w:instrText xml:space="preserve"> PAGEREF _Toc444592461 \h </w:instrText>
        </w:r>
        <w:r w:rsidR="00EA24D4">
          <w:rPr>
            <w:noProof/>
            <w:webHidden/>
          </w:rPr>
        </w:r>
        <w:r w:rsidR="00EA24D4">
          <w:rPr>
            <w:noProof/>
            <w:webHidden/>
          </w:rPr>
          <w:fldChar w:fldCharType="separate"/>
        </w:r>
        <w:r>
          <w:rPr>
            <w:noProof/>
            <w:webHidden/>
          </w:rPr>
          <w:t>4</w:t>
        </w:r>
        <w:r w:rsidR="00EA24D4">
          <w:rPr>
            <w:noProof/>
            <w:webHidden/>
          </w:rPr>
          <w:fldChar w:fldCharType="end"/>
        </w:r>
      </w:hyperlink>
    </w:p>
    <w:p w14:paraId="168C8670" w14:textId="77777777" w:rsidR="00EA24D4" w:rsidRDefault="00920F0C">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62" w:history="1">
        <w:r w:rsidR="00EA24D4" w:rsidRPr="00F075E2">
          <w:rPr>
            <w:rStyle w:val="Link"/>
            <w:noProof/>
          </w:rPr>
          <w:t>5</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Lösungsvarianten</w:t>
        </w:r>
        <w:r w:rsidR="00EA24D4">
          <w:rPr>
            <w:noProof/>
            <w:webHidden/>
          </w:rPr>
          <w:tab/>
        </w:r>
        <w:r w:rsidR="00EA24D4">
          <w:rPr>
            <w:noProof/>
            <w:webHidden/>
          </w:rPr>
          <w:fldChar w:fldCharType="begin"/>
        </w:r>
        <w:r w:rsidR="00EA24D4">
          <w:rPr>
            <w:noProof/>
            <w:webHidden/>
          </w:rPr>
          <w:instrText xml:space="preserve"> PAGEREF _Toc444592462 \h </w:instrText>
        </w:r>
        <w:r w:rsidR="00EA24D4">
          <w:rPr>
            <w:noProof/>
            <w:webHidden/>
          </w:rPr>
        </w:r>
        <w:r w:rsidR="00EA24D4">
          <w:rPr>
            <w:noProof/>
            <w:webHidden/>
          </w:rPr>
          <w:fldChar w:fldCharType="separate"/>
        </w:r>
        <w:r>
          <w:rPr>
            <w:noProof/>
            <w:webHidden/>
          </w:rPr>
          <w:t>5</w:t>
        </w:r>
        <w:r w:rsidR="00EA24D4">
          <w:rPr>
            <w:noProof/>
            <w:webHidden/>
          </w:rPr>
          <w:fldChar w:fldCharType="end"/>
        </w:r>
      </w:hyperlink>
    </w:p>
    <w:p w14:paraId="280E3029" w14:textId="77777777" w:rsidR="00EA24D4" w:rsidRDefault="00920F0C">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63" w:history="1">
        <w:r w:rsidR="00EA24D4" w:rsidRPr="00F075E2">
          <w:rPr>
            <w:rStyle w:val="Link"/>
            <w:noProof/>
          </w:rPr>
          <w:t>5.1</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Variantenübersicht</w:t>
        </w:r>
        <w:r w:rsidR="00EA24D4">
          <w:rPr>
            <w:noProof/>
            <w:webHidden/>
          </w:rPr>
          <w:tab/>
        </w:r>
        <w:r w:rsidR="00EA24D4">
          <w:rPr>
            <w:noProof/>
            <w:webHidden/>
          </w:rPr>
          <w:fldChar w:fldCharType="begin"/>
        </w:r>
        <w:r w:rsidR="00EA24D4">
          <w:rPr>
            <w:noProof/>
            <w:webHidden/>
          </w:rPr>
          <w:instrText xml:space="preserve"> PAGEREF _Toc444592463 \h </w:instrText>
        </w:r>
        <w:r w:rsidR="00EA24D4">
          <w:rPr>
            <w:noProof/>
            <w:webHidden/>
          </w:rPr>
        </w:r>
        <w:r w:rsidR="00EA24D4">
          <w:rPr>
            <w:noProof/>
            <w:webHidden/>
          </w:rPr>
          <w:fldChar w:fldCharType="separate"/>
        </w:r>
        <w:r>
          <w:rPr>
            <w:noProof/>
            <w:webHidden/>
          </w:rPr>
          <w:t>5</w:t>
        </w:r>
        <w:r w:rsidR="00EA24D4">
          <w:rPr>
            <w:noProof/>
            <w:webHidden/>
          </w:rPr>
          <w:fldChar w:fldCharType="end"/>
        </w:r>
      </w:hyperlink>
    </w:p>
    <w:p w14:paraId="435A5495" w14:textId="77777777" w:rsidR="00EA24D4" w:rsidRDefault="00920F0C">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64" w:history="1">
        <w:r w:rsidR="00EA24D4" w:rsidRPr="00F075E2">
          <w:rPr>
            <w:rStyle w:val="Link"/>
            <w:noProof/>
          </w:rPr>
          <w:t>5.2</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Beschreibung der Variante 1</w:t>
        </w:r>
        <w:r w:rsidR="00EA24D4">
          <w:rPr>
            <w:noProof/>
            <w:webHidden/>
          </w:rPr>
          <w:tab/>
        </w:r>
        <w:r w:rsidR="00EA24D4">
          <w:rPr>
            <w:noProof/>
            <w:webHidden/>
          </w:rPr>
          <w:fldChar w:fldCharType="begin"/>
        </w:r>
        <w:r w:rsidR="00EA24D4">
          <w:rPr>
            <w:noProof/>
            <w:webHidden/>
          </w:rPr>
          <w:instrText xml:space="preserve"> PAGEREF _Toc444592464 \h </w:instrText>
        </w:r>
        <w:r w:rsidR="00EA24D4">
          <w:rPr>
            <w:noProof/>
            <w:webHidden/>
          </w:rPr>
        </w:r>
        <w:r w:rsidR="00EA24D4">
          <w:rPr>
            <w:noProof/>
            <w:webHidden/>
          </w:rPr>
          <w:fldChar w:fldCharType="separate"/>
        </w:r>
        <w:r>
          <w:rPr>
            <w:noProof/>
            <w:webHidden/>
          </w:rPr>
          <w:t>5</w:t>
        </w:r>
        <w:r w:rsidR="00EA24D4">
          <w:rPr>
            <w:noProof/>
            <w:webHidden/>
          </w:rPr>
          <w:fldChar w:fldCharType="end"/>
        </w:r>
      </w:hyperlink>
    </w:p>
    <w:p w14:paraId="7B6BC11A" w14:textId="77777777" w:rsidR="00EA24D4" w:rsidRDefault="00920F0C">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65" w:history="1">
        <w:r w:rsidR="00EA24D4" w:rsidRPr="00F075E2">
          <w:rPr>
            <w:rStyle w:val="Link"/>
            <w:noProof/>
          </w:rPr>
          <w:t>5.3</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Beschreibung der Variante 2</w:t>
        </w:r>
        <w:r w:rsidR="00EA24D4">
          <w:rPr>
            <w:noProof/>
            <w:webHidden/>
          </w:rPr>
          <w:tab/>
        </w:r>
        <w:r w:rsidR="00EA24D4">
          <w:rPr>
            <w:noProof/>
            <w:webHidden/>
          </w:rPr>
          <w:fldChar w:fldCharType="begin"/>
        </w:r>
        <w:r w:rsidR="00EA24D4">
          <w:rPr>
            <w:noProof/>
            <w:webHidden/>
          </w:rPr>
          <w:instrText xml:space="preserve"> PAGEREF _Toc444592465 \h </w:instrText>
        </w:r>
        <w:r w:rsidR="00EA24D4">
          <w:rPr>
            <w:noProof/>
            <w:webHidden/>
          </w:rPr>
        </w:r>
        <w:r w:rsidR="00EA24D4">
          <w:rPr>
            <w:noProof/>
            <w:webHidden/>
          </w:rPr>
          <w:fldChar w:fldCharType="separate"/>
        </w:r>
        <w:r>
          <w:rPr>
            <w:noProof/>
            <w:webHidden/>
          </w:rPr>
          <w:t>6</w:t>
        </w:r>
        <w:r w:rsidR="00EA24D4">
          <w:rPr>
            <w:noProof/>
            <w:webHidden/>
          </w:rPr>
          <w:fldChar w:fldCharType="end"/>
        </w:r>
      </w:hyperlink>
    </w:p>
    <w:p w14:paraId="6FDBEEA4" w14:textId="77777777" w:rsidR="00EA24D4" w:rsidRDefault="00920F0C">
      <w:pPr>
        <w:pStyle w:val="Verzeichnis2"/>
        <w:tabs>
          <w:tab w:val="left" w:pos="720"/>
          <w:tab w:val="right" w:leader="dot" w:pos="9628"/>
        </w:tabs>
        <w:rPr>
          <w:rFonts w:asciiTheme="minorHAnsi" w:eastAsiaTheme="minorEastAsia" w:hAnsiTheme="minorHAnsi" w:cstheme="minorBidi"/>
          <w:noProof/>
          <w:color w:val="auto"/>
          <w:sz w:val="24"/>
          <w:szCs w:val="24"/>
          <w:lang w:val="de-DE" w:eastAsia="de-DE"/>
        </w:rPr>
      </w:pPr>
      <w:hyperlink w:anchor="_Toc444592466" w:history="1">
        <w:r w:rsidR="00EA24D4" w:rsidRPr="00F075E2">
          <w:rPr>
            <w:rStyle w:val="Link"/>
            <w:noProof/>
          </w:rPr>
          <w:t>5.4</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Beschreibung der Variante 3</w:t>
        </w:r>
        <w:r w:rsidR="00EA24D4">
          <w:rPr>
            <w:noProof/>
            <w:webHidden/>
          </w:rPr>
          <w:tab/>
        </w:r>
        <w:r w:rsidR="00EA24D4">
          <w:rPr>
            <w:noProof/>
            <w:webHidden/>
          </w:rPr>
          <w:fldChar w:fldCharType="begin"/>
        </w:r>
        <w:r w:rsidR="00EA24D4">
          <w:rPr>
            <w:noProof/>
            <w:webHidden/>
          </w:rPr>
          <w:instrText xml:space="preserve"> PAGEREF _Toc444592466 \h </w:instrText>
        </w:r>
        <w:r w:rsidR="00EA24D4">
          <w:rPr>
            <w:noProof/>
            <w:webHidden/>
          </w:rPr>
        </w:r>
        <w:r w:rsidR="00EA24D4">
          <w:rPr>
            <w:noProof/>
            <w:webHidden/>
          </w:rPr>
          <w:fldChar w:fldCharType="separate"/>
        </w:r>
        <w:r>
          <w:rPr>
            <w:noProof/>
            <w:webHidden/>
          </w:rPr>
          <w:t>6</w:t>
        </w:r>
        <w:r w:rsidR="00EA24D4">
          <w:rPr>
            <w:noProof/>
            <w:webHidden/>
          </w:rPr>
          <w:fldChar w:fldCharType="end"/>
        </w:r>
      </w:hyperlink>
    </w:p>
    <w:p w14:paraId="635EEE81" w14:textId="77777777" w:rsidR="00EA24D4" w:rsidRDefault="00920F0C">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67" w:history="1">
        <w:r w:rsidR="00EA24D4" w:rsidRPr="00F075E2">
          <w:rPr>
            <w:rStyle w:val="Link"/>
            <w:noProof/>
          </w:rPr>
          <w:t>6</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Bewertung der Varianten</w:t>
        </w:r>
        <w:r w:rsidR="00EA24D4">
          <w:rPr>
            <w:noProof/>
            <w:webHidden/>
          </w:rPr>
          <w:tab/>
        </w:r>
        <w:r w:rsidR="00EA24D4">
          <w:rPr>
            <w:noProof/>
            <w:webHidden/>
          </w:rPr>
          <w:fldChar w:fldCharType="begin"/>
        </w:r>
        <w:r w:rsidR="00EA24D4">
          <w:rPr>
            <w:noProof/>
            <w:webHidden/>
          </w:rPr>
          <w:instrText xml:space="preserve"> PAGEREF _Toc444592467 \h </w:instrText>
        </w:r>
        <w:r w:rsidR="00EA24D4">
          <w:rPr>
            <w:noProof/>
            <w:webHidden/>
          </w:rPr>
        </w:r>
        <w:r w:rsidR="00EA24D4">
          <w:rPr>
            <w:noProof/>
            <w:webHidden/>
          </w:rPr>
          <w:fldChar w:fldCharType="separate"/>
        </w:r>
        <w:r>
          <w:rPr>
            <w:noProof/>
            <w:webHidden/>
          </w:rPr>
          <w:t>7</w:t>
        </w:r>
        <w:r w:rsidR="00EA24D4">
          <w:rPr>
            <w:noProof/>
            <w:webHidden/>
          </w:rPr>
          <w:fldChar w:fldCharType="end"/>
        </w:r>
      </w:hyperlink>
    </w:p>
    <w:p w14:paraId="4BF0BE7A" w14:textId="77777777" w:rsidR="00EA24D4" w:rsidRDefault="00920F0C">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68" w:history="1">
        <w:r w:rsidR="00EA24D4" w:rsidRPr="00F075E2">
          <w:rPr>
            <w:rStyle w:val="Link"/>
            <w:noProof/>
          </w:rPr>
          <w:t>7</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Lösungsbeschreibung</w:t>
        </w:r>
        <w:r w:rsidR="00EA24D4">
          <w:rPr>
            <w:noProof/>
            <w:webHidden/>
          </w:rPr>
          <w:tab/>
        </w:r>
        <w:r w:rsidR="00EA24D4">
          <w:rPr>
            <w:noProof/>
            <w:webHidden/>
          </w:rPr>
          <w:fldChar w:fldCharType="begin"/>
        </w:r>
        <w:r w:rsidR="00EA24D4">
          <w:rPr>
            <w:noProof/>
            <w:webHidden/>
          </w:rPr>
          <w:instrText xml:space="preserve"> PAGEREF _Toc444592468 \h </w:instrText>
        </w:r>
        <w:r w:rsidR="00EA24D4">
          <w:rPr>
            <w:noProof/>
            <w:webHidden/>
          </w:rPr>
        </w:r>
        <w:r w:rsidR="00EA24D4">
          <w:rPr>
            <w:noProof/>
            <w:webHidden/>
          </w:rPr>
          <w:fldChar w:fldCharType="separate"/>
        </w:r>
        <w:r>
          <w:rPr>
            <w:noProof/>
            <w:webHidden/>
          </w:rPr>
          <w:t>7</w:t>
        </w:r>
        <w:r w:rsidR="00EA24D4">
          <w:rPr>
            <w:noProof/>
            <w:webHidden/>
          </w:rPr>
          <w:fldChar w:fldCharType="end"/>
        </w:r>
      </w:hyperlink>
    </w:p>
    <w:p w14:paraId="6DC83292" w14:textId="77777777" w:rsidR="00EA24D4" w:rsidRDefault="00920F0C">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69" w:history="1">
        <w:r w:rsidR="00EA24D4" w:rsidRPr="00F075E2">
          <w:rPr>
            <w:rStyle w:val="Link"/>
            <w:noProof/>
          </w:rPr>
          <w:t>8</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Projektplanung</w:t>
        </w:r>
        <w:r w:rsidR="00EA24D4">
          <w:rPr>
            <w:noProof/>
            <w:webHidden/>
          </w:rPr>
          <w:tab/>
        </w:r>
        <w:r w:rsidR="00EA24D4">
          <w:rPr>
            <w:noProof/>
            <w:webHidden/>
          </w:rPr>
          <w:fldChar w:fldCharType="begin"/>
        </w:r>
        <w:r w:rsidR="00EA24D4">
          <w:rPr>
            <w:noProof/>
            <w:webHidden/>
          </w:rPr>
          <w:instrText xml:space="preserve"> PAGEREF _Toc444592469 \h </w:instrText>
        </w:r>
        <w:r w:rsidR="00EA24D4">
          <w:rPr>
            <w:noProof/>
            <w:webHidden/>
          </w:rPr>
        </w:r>
        <w:r w:rsidR="00EA24D4">
          <w:rPr>
            <w:noProof/>
            <w:webHidden/>
          </w:rPr>
          <w:fldChar w:fldCharType="separate"/>
        </w:r>
        <w:r>
          <w:rPr>
            <w:noProof/>
            <w:webHidden/>
          </w:rPr>
          <w:t>8</w:t>
        </w:r>
        <w:r w:rsidR="00EA24D4">
          <w:rPr>
            <w:noProof/>
            <w:webHidden/>
          </w:rPr>
          <w:fldChar w:fldCharType="end"/>
        </w:r>
      </w:hyperlink>
    </w:p>
    <w:p w14:paraId="34490C97" w14:textId="77777777" w:rsidR="00EA24D4" w:rsidRDefault="00920F0C">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70" w:history="1">
        <w:r w:rsidR="00EA24D4" w:rsidRPr="00F075E2">
          <w:rPr>
            <w:rStyle w:val="Link"/>
            <w:noProof/>
          </w:rPr>
          <w:t>9</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Empfehlung</w:t>
        </w:r>
        <w:r w:rsidR="00EA24D4">
          <w:rPr>
            <w:noProof/>
            <w:webHidden/>
          </w:rPr>
          <w:tab/>
        </w:r>
        <w:r w:rsidR="00EA24D4">
          <w:rPr>
            <w:noProof/>
            <w:webHidden/>
          </w:rPr>
          <w:fldChar w:fldCharType="begin"/>
        </w:r>
        <w:r w:rsidR="00EA24D4">
          <w:rPr>
            <w:noProof/>
            <w:webHidden/>
          </w:rPr>
          <w:instrText xml:space="preserve"> PAGEREF _Toc444592470 \h </w:instrText>
        </w:r>
        <w:r w:rsidR="00EA24D4">
          <w:rPr>
            <w:noProof/>
            <w:webHidden/>
          </w:rPr>
        </w:r>
        <w:r w:rsidR="00EA24D4">
          <w:rPr>
            <w:noProof/>
            <w:webHidden/>
          </w:rPr>
          <w:fldChar w:fldCharType="separate"/>
        </w:r>
        <w:r>
          <w:rPr>
            <w:noProof/>
            <w:webHidden/>
          </w:rPr>
          <w:t>9</w:t>
        </w:r>
        <w:r w:rsidR="00EA24D4">
          <w:rPr>
            <w:noProof/>
            <w:webHidden/>
          </w:rPr>
          <w:fldChar w:fldCharType="end"/>
        </w:r>
      </w:hyperlink>
    </w:p>
    <w:p w14:paraId="7174D8F1" w14:textId="77777777" w:rsidR="00EA24D4" w:rsidRDefault="00920F0C">
      <w:pPr>
        <w:pStyle w:val="Verzeichnis1"/>
        <w:tabs>
          <w:tab w:val="left" w:pos="480"/>
          <w:tab w:val="right" w:leader="dot" w:pos="9628"/>
        </w:tabs>
        <w:rPr>
          <w:rFonts w:asciiTheme="minorHAnsi" w:eastAsiaTheme="minorEastAsia" w:hAnsiTheme="minorHAnsi" w:cstheme="minorBidi"/>
          <w:noProof/>
          <w:color w:val="auto"/>
          <w:sz w:val="24"/>
          <w:szCs w:val="24"/>
          <w:lang w:val="de-DE" w:eastAsia="de-DE"/>
        </w:rPr>
      </w:pPr>
      <w:hyperlink w:anchor="_Toc444592471" w:history="1">
        <w:r w:rsidR="00EA24D4" w:rsidRPr="00F075E2">
          <w:rPr>
            <w:rStyle w:val="Link"/>
            <w:noProof/>
          </w:rPr>
          <w:t>10</w:t>
        </w:r>
        <w:r w:rsidR="00EA24D4">
          <w:rPr>
            <w:rFonts w:asciiTheme="minorHAnsi" w:eastAsiaTheme="minorEastAsia" w:hAnsiTheme="minorHAnsi" w:cstheme="minorBidi"/>
            <w:noProof/>
            <w:color w:val="auto"/>
            <w:sz w:val="24"/>
            <w:szCs w:val="24"/>
            <w:lang w:val="de-DE" w:eastAsia="de-DE"/>
          </w:rPr>
          <w:tab/>
        </w:r>
        <w:r w:rsidR="00EA24D4" w:rsidRPr="00F075E2">
          <w:rPr>
            <w:rStyle w:val="Link"/>
            <w:noProof/>
          </w:rPr>
          <w:t>Projektfreigabe</w:t>
        </w:r>
        <w:r w:rsidR="00EA24D4">
          <w:rPr>
            <w:noProof/>
            <w:webHidden/>
          </w:rPr>
          <w:tab/>
        </w:r>
        <w:r w:rsidR="00EA24D4">
          <w:rPr>
            <w:noProof/>
            <w:webHidden/>
          </w:rPr>
          <w:fldChar w:fldCharType="begin"/>
        </w:r>
        <w:r w:rsidR="00EA24D4">
          <w:rPr>
            <w:noProof/>
            <w:webHidden/>
          </w:rPr>
          <w:instrText xml:space="preserve"> PAGEREF _Toc444592471 \h </w:instrText>
        </w:r>
        <w:r w:rsidR="00EA24D4">
          <w:rPr>
            <w:noProof/>
            <w:webHidden/>
          </w:rPr>
        </w:r>
        <w:r w:rsidR="00EA24D4">
          <w:rPr>
            <w:noProof/>
            <w:webHidden/>
          </w:rPr>
          <w:fldChar w:fldCharType="separate"/>
        </w:r>
        <w:r>
          <w:rPr>
            <w:noProof/>
            <w:webHidden/>
          </w:rPr>
          <w:t>9</w:t>
        </w:r>
        <w:r w:rsidR="00EA24D4">
          <w:rPr>
            <w:noProof/>
            <w:webHidden/>
          </w:rPr>
          <w:fldChar w:fldCharType="end"/>
        </w:r>
      </w:hyperlink>
    </w:p>
    <w:p w14:paraId="0518CF7B" w14:textId="77777777" w:rsidR="009B249D" w:rsidRPr="00EA24D4" w:rsidRDefault="00281E63">
      <w:pPr>
        <w:pStyle w:val="Contents1"/>
        <w:tabs>
          <w:tab w:val="right" w:leader="dot" w:pos="9639"/>
        </w:tabs>
        <w:rPr>
          <w:b/>
        </w:rPr>
      </w:pPr>
      <w:r w:rsidRPr="00EA24D4">
        <w:fldChar w:fldCharType="end"/>
      </w:r>
    </w:p>
    <w:p w14:paraId="23DC4A5F" w14:textId="77777777" w:rsidR="009B249D" w:rsidRPr="00EA24D4" w:rsidRDefault="009B249D">
      <w:pPr>
        <w:spacing w:after="200"/>
        <w:rPr>
          <w:b/>
        </w:rPr>
      </w:pPr>
    </w:p>
    <w:p w14:paraId="28FCC313" w14:textId="77777777" w:rsidR="00813AB2" w:rsidRPr="00EA24D4" w:rsidRDefault="00813AB2" w:rsidP="00813AB2"/>
    <w:p w14:paraId="30778C01" w14:textId="77777777" w:rsidR="00813AB2" w:rsidRDefault="00813AB2" w:rsidP="00813AB2">
      <w:pPr>
        <w:tabs>
          <w:tab w:val="right" w:leader="dot" w:pos="9276"/>
        </w:tabs>
        <w:rPr>
          <w:b/>
        </w:rPr>
      </w:pPr>
      <w:r w:rsidRPr="00E57A30">
        <w:rPr>
          <w:b/>
        </w:rPr>
        <w:t>Abbildungsverzeichnis</w:t>
      </w:r>
    </w:p>
    <w:p w14:paraId="7542C233" w14:textId="35457E00" w:rsidR="00813AB2" w:rsidRDefault="00813AB2" w:rsidP="00813AB2">
      <w:pPr>
        <w:tabs>
          <w:tab w:val="right" w:leader="dot" w:pos="9639"/>
        </w:tabs>
      </w:pPr>
      <w:r>
        <w:t>Abbildung 1- Projektplanung</w:t>
      </w:r>
      <w:r w:rsidRPr="00055D18">
        <w:tab/>
      </w:r>
      <w:r>
        <w:t>8</w:t>
      </w:r>
    </w:p>
    <w:p w14:paraId="64A02F08" w14:textId="77777777" w:rsidR="009B249D" w:rsidRPr="00EA24D4" w:rsidRDefault="009B249D"/>
    <w:p w14:paraId="70394582" w14:textId="77777777" w:rsidR="009B249D" w:rsidRPr="00EA24D4" w:rsidRDefault="00281E63">
      <w:pPr>
        <w:suppressAutoHyphens w:val="0"/>
        <w:rPr>
          <w:rFonts w:cs="Arial"/>
          <w:b/>
          <w:bCs/>
          <w:sz w:val="24"/>
          <w:szCs w:val="32"/>
        </w:rPr>
      </w:pPr>
      <w:bookmarkStart w:id="1" w:name="_Toc409788290"/>
      <w:bookmarkStart w:id="2" w:name="_Toc350764388"/>
      <w:r w:rsidRPr="00EA24D4">
        <w:br w:type="page"/>
      </w:r>
    </w:p>
    <w:p w14:paraId="602C72E0" w14:textId="77777777" w:rsidR="009B249D" w:rsidRPr="00EA24D4" w:rsidRDefault="00281E63">
      <w:pPr>
        <w:pStyle w:val="berschrift1"/>
        <w:numPr>
          <w:ilvl w:val="0"/>
          <w:numId w:val="1"/>
        </w:numPr>
        <w:tabs>
          <w:tab w:val="left" w:pos="850"/>
          <w:tab w:val="left" w:pos="3262"/>
        </w:tabs>
        <w:suppressAutoHyphens w:val="0"/>
        <w:spacing w:before="120" w:after="120" w:line="288" w:lineRule="auto"/>
      </w:pPr>
      <w:r w:rsidRPr="00EA24D4">
        <w:lastRenderedPageBreak/>
        <w:t xml:space="preserve"> </w:t>
      </w:r>
      <w:bookmarkStart w:id="3" w:name="_Toc444592453"/>
      <w:r w:rsidRPr="00EA24D4">
        <w:t>Situationsanalyse</w:t>
      </w:r>
      <w:bookmarkEnd w:id="1"/>
      <w:bookmarkEnd w:id="2"/>
      <w:bookmarkEnd w:id="3"/>
      <w:r w:rsidRPr="00EA24D4">
        <w:t xml:space="preserve"> </w:t>
      </w:r>
    </w:p>
    <w:p w14:paraId="243FF5E3" w14:textId="77777777" w:rsidR="009B249D" w:rsidRPr="00EA24D4" w:rsidRDefault="00281E63">
      <w:pPr>
        <w:pStyle w:val="berschrift2"/>
        <w:numPr>
          <w:ilvl w:val="1"/>
          <w:numId w:val="1"/>
        </w:numPr>
        <w:tabs>
          <w:tab w:val="left" w:pos="850"/>
          <w:tab w:val="left" w:pos="3262"/>
        </w:tabs>
        <w:suppressAutoHyphens w:val="0"/>
        <w:spacing w:before="120" w:after="120" w:line="288" w:lineRule="auto"/>
      </w:pPr>
      <w:bookmarkStart w:id="4" w:name="_Toc409788291"/>
      <w:bookmarkStart w:id="5" w:name="_Toc350764389"/>
      <w:bookmarkStart w:id="6" w:name="_Toc444592454"/>
      <w:bookmarkEnd w:id="4"/>
      <w:bookmarkEnd w:id="5"/>
      <w:r w:rsidRPr="00EA24D4">
        <w:t>Ausgangslage</w:t>
      </w:r>
      <w:bookmarkEnd w:id="6"/>
    </w:p>
    <w:p w14:paraId="44C8B844" w14:textId="77777777" w:rsidR="009B249D" w:rsidRPr="00EA24D4" w:rsidRDefault="00281E63">
      <w:r w:rsidRPr="00EA24D4">
        <w:t>Auf dem MacBook unseres Kunden ist derzeit kein einziges Spiel installiert. Unser Kunde ist mit dem Angebot des App Stores nicht zufrieden. Er wünscht sich ein ressourcenfreundliches Spiel, dass auch für seine Kinder geeignet ist. Da unser Kunde ein Fan von Platformern ist, wünscht er sich ein solches Endlosspiel auf seinem MacBook.</w:t>
      </w:r>
    </w:p>
    <w:p w14:paraId="6351E862" w14:textId="77777777" w:rsidR="009B249D" w:rsidRPr="00EA24D4" w:rsidRDefault="009B249D"/>
    <w:p w14:paraId="584CF614" w14:textId="77777777" w:rsidR="009B249D" w:rsidRPr="00EA24D4" w:rsidRDefault="00281E63">
      <w:r w:rsidRPr="00EA24D4">
        <w:t>Als Vorbild sieht er das Smartphone-Spiel Doodle Jump. Unser Kunde hat bereits im Internet nach einer Doodle Jump Version für den Mac gesucht, konnte aber keine Version finden die seinen Ansprüchen genügten. Er fand eine Doodle Jump online Version, allerdings ist das auch keine Lösung, da sein Spiel auch offline verfügbar sein muss. Die bei der Internetrecherche gefundenen offline Versionen von Doodle Jump haben unseren Kunden auch nicht überzeugt, weil diese aus nicht transparenten Quellen stammen.</w:t>
      </w:r>
    </w:p>
    <w:p w14:paraId="1B894E7C" w14:textId="77777777" w:rsidR="009B249D" w:rsidRPr="00EA24D4" w:rsidRDefault="009B249D"/>
    <w:p w14:paraId="7D94B021" w14:textId="77777777" w:rsidR="009B249D" w:rsidRPr="00EA24D4" w:rsidRDefault="00281E63">
      <w:r w:rsidRPr="00EA24D4">
        <w:t>Nach der erfolgreichen Durchführung dieses Projekts hat der Kunde einen lang ersehnten, endlosen Platformer auf seinem MacBook, den er auch ohne Internetzugang verwenden kann.</w:t>
      </w:r>
    </w:p>
    <w:p w14:paraId="4C35CDF6" w14:textId="77777777" w:rsidR="009B249D" w:rsidRPr="00EA24D4" w:rsidRDefault="009B249D">
      <w:pPr>
        <w:pStyle w:val="TextCDB"/>
        <w:tabs>
          <w:tab w:val="left" w:pos="3262"/>
        </w:tabs>
        <w:rPr>
          <w:lang w:val="de-CH"/>
        </w:rPr>
      </w:pPr>
    </w:p>
    <w:p w14:paraId="472B2677" w14:textId="77777777" w:rsidR="009B249D" w:rsidRPr="00EA24D4" w:rsidRDefault="00281E63">
      <w:pPr>
        <w:pStyle w:val="berschrift2"/>
        <w:numPr>
          <w:ilvl w:val="1"/>
          <w:numId w:val="1"/>
        </w:numPr>
        <w:tabs>
          <w:tab w:val="left" w:pos="850"/>
          <w:tab w:val="left" w:pos="3262"/>
        </w:tabs>
        <w:suppressAutoHyphens w:val="0"/>
        <w:spacing w:before="120" w:after="120" w:line="288" w:lineRule="auto"/>
      </w:pPr>
      <w:bookmarkStart w:id="7" w:name="_Toc409788292"/>
      <w:bookmarkStart w:id="8" w:name="_Toc350764390"/>
      <w:bookmarkStart w:id="9" w:name="_Toc444592455"/>
      <w:bookmarkEnd w:id="7"/>
      <w:bookmarkEnd w:id="8"/>
      <w:r w:rsidRPr="00EA24D4">
        <w:t>Stärken</w:t>
      </w:r>
      <w:bookmarkEnd w:id="9"/>
    </w:p>
    <w:p w14:paraId="5D6F83BD" w14:textId="04C2C226" w:rsidR="009B249D" w:rsidRDefault="00BC6916">
      <w:pPr>
        <w:pStyle w:val="TextCDB"/>
        <w:tabs>
          <w:tab w:val="left" w:pos="3262"/>
        </w:tabs>
        <w:rPr>
          <w:sz w:val="20"/>
          <w:lang w:val="de-CH"/>
        </w:rPr>
      </w:pPr>
      <w:r>
        <w:rPr>
          <w:sz w:val="20"/>
          <w:lang w:val="de-CH"/>
        </w:rPr>
        <w:t>Derzeit sind vergleichbare Online-Spiele verfügbar, welche lauffähig sind ohne zusätzliche Software zu installieren.</w:t>
      </w:r>
      <w:r w:rsidR="00F347C4">
        <w:rPr>
          <w:sz w:val="20"/>
          <w:lang w:val="de-CH"/>
        </w:rPr>
        <w:t xml:space="preserve"> Die vergleichbaren Online-Spiele sind auf jedem Computer mit einem gängigen Browser lauffähig, sofern eine Internetverbindung besteht.</w:t>
      </w:r>
    </w:p>
    <w:p w14:paraId="3E9ECCC6" w14:textId="035B7EED" w:rsidR="00F347C4" w:rsidRPr="00EA24D4" w:rsidRDefault="00F347C4">
      <w:pPr>
        <w:pStyle w:val="TextCDB"/>
        <w:tabs>
          <w:tab w:val="left" w:pos="3262"/>
        </w:tabs>
        <w:rPr>
          <w:lang w:val="de-CH"/>
        </w:rPr>
      </w:pPr>
      <w:r>
        <w:rPr>
          <w:sz w:val="20"/>
          <w:lang w:val="de-CH"/>
        </w:rPr>
        <w:t>Unser Produkt wird diese Stärken mitnehmen. Es wird auf dem Zielgerät(MacBook) lauffähig sein ohne zusätzliche Software zu installieren. Auf allfälligen zusätzlichen Geräten muss Python installiert werden. Bei vielen Unix ähnlichen Betriebssystemen ist dies bereits bei der Grundinstallation der Fall.</w:t>
      </w:r>
      <w:r w:rsidR="00E93E69">
        <w:rPr>
          <w:sz w:val="20"/>
          <w:lang w:val="de-CH"/>
        </w:rPr>
        <w:t xml:space="preserve"> Zudem wird unser Produkt auch ohne Internetverbindung lauffähig sein.</w:t>
      </w:r>
    </w:p>
    <w:p w14:paraId="1A1DC1B4" w14:textId="77777777" w:rsidR="009B249D" w:rsidRPr="00EA24D4" w:rsidRDefault="009B249D">
      <w:pPr>
        <w:pStyle w:val="TextCDB"/>
        <w:tabs>
          <w:tab w:val="left" w:pos="3262"/>
        </w:tabs>
        <w:rPr>
          <w:lang w:val="de-CH"/>
        </w:rPr>
      </w:pPr>
    </w:p>
    <w:p w14:paraId="029CDA48" w14:textId="77777777" w:rsidR="009B249D" w:rsidRPr="00EA24D4" w:rsidRDefault="00281E63">
      <w:pPr>
        <w:pStyle w:val="berschrift2"/>
        <w:numPr>
          <w:ilvl w:val="1"/>
          <w:numId w:val="1"/>
        </w:numPr>
        <w:tabs>
          <w:tab w:val="left" w:pos="850"/>
          <w:tab w:val="left" w:pos="3262"/>
        </w:tabs>
        <w:suppressAutoHyphens w:val="0"/>
        <w:spacing w:before="120" w:after="120" w:line="288" w:lineRule="auto"/>
      </w:pPr>
      <w:bookmarkStart w:id="10" w:name="_Toc409788293"/>
      <w:bookmarkStart w:id="11" w:name="_Toc350764391"/>
      <w:bookmarkStart w:id="12" w:name="_Toc444592456"/>
      <w:r w:rsidRPr="00EA24D4">
        <w:t>Schwächen</w:t>
      </w:r>
      <w:bookmarkEnd w:id="10"/>
      <w:bookmarkEnd w:id="11"/>
      <w:bookmarkEnd w:id="12"/>
      <w:r w:rsidRPr="00EA24D4">
        <w:t xml:space="preserve"> </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4110"/>
        <w:gridCol w:w="3828"/>
      </w:tblGrid>
      <w:tr w:rsidR="009B249D" w:rsidRPr="00EA24D4" w14:paraId="01582533" w14:textId="77777777">
        <w:tc>
          <w:tcPr>
            <w:tcW w:w="1560" w:type="dxa"/>
            <w:tcBorders>
              <w:top w:val="single" w:sz="4" w:space="0" w:color="FFFFFF"/>
              <w:left w:val="single" w:sz="4" w:space="0" w:color="FFFFFF"/>
              <w:bottom w:val="single" w:sz="4" w:space="0" w:color="FFFFFF"/>
            </w:tcBorders>
            <w:shd w:val="clear" w:color="auto" w:fill="333399"/>
            <w:tcMar>
              <w:left w:w="98" w:type="dxa"/>
            </w:tcMar>
          </w:tcPr>
          <w:p w14:paraId="566E9EFF" w14:textId="77777777" w:rsidR="009B249D" w:rsidRPr="00EA24D4" w:rsidRDefault="00281E63">
            <w:pPr>
              <w:pStyle w:val="Tabellenberschrift"/>
              <w:snapToGrid w:val="0"/>
            </w:pPr>
            <w:r w:rsidRPr="00EA24D4">
              <w:t>Schwachpunkt</w:t>
            </w:r>
          </w:p>
        </w:tc>
        <w:tc>
          <w:tcPr>
            <w:tcW w:w="4110" w:type="dxa"/>
            <w:tcBorders>
              <w:top w:val="single" w:sz="4" w:space="0" w:color="FFFFFF"/>
              <w:left w:val="single" w:sz="4" w:space="0" w:color="FFFFFF"/>
              <w:bottom w:val="single" w:sz="4" w:space="0" w:color="FFFFFF"/>
            </w:tcBorders>
            <w:shd w:val="clear" w:color="auto" w:fill="333399"/>
            <w:tcMar>
              <w:left w:w="98" w:type="dxa"/>
            </w:tcMar>
          </w:tcPr>
          <w:p w14:paraId="6CD6883C" w14:textId="77777777" w:rsidR="009B249D" w:rsidRPr="00EA24D4" w:rsidRDefault="00281E63">
            <w:pPr>
              <w:pStyle w:val="Tabellenberschrift"/>
              <w:snapToGrid w:val="0"/>
            </w:pPr>
            <w:r w:rsidRPr="00EA24D4">
              <w:t>Beschreibung</w:t>
            </w:r>
          </w:p>
        </w:tc>
        <w:tc>
          <w:tcPr>
            <w:tcW w:w="382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7D355057" w14:textId="77777777" w:rsidR="009B249D" w:rsidRPr="00EA24D4" w:rsidRDefault="00281E63">
            <w:pPr>
              <w:pStyle w:val="Tabellenberschrift"/>
              <w:snapToGrid w:val="0"/>
            </w:pPr>
            <w:r w:rsidRPr="00EA24D4">
              <w:t>Verbesserung</w:t>
            </w:r>
          </w:p>
        </w:tc>
      </w:tr>
      <w:tr w:rsidR="009B249D" w:rsidRPr="00EA24D4" w14:paraId="29891622"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2D97D84A" w14:textId="77777777" w:rsidR="009B249D" w:rsidRPr="00EA24D4" w:rsidRDefault="00281E63">
            <w:pPr>
              <w:pStyle w:val="TabellenInhalt"/>
              <w:snapToGrid w:val="0"/>
            </w:pPr>
            <w:r w:rsidRPr="00EA24D4">
              <w:t>S1</w:t>
            </w:r>
          </w:p>
        </w:tc>
        <w:tc>
          <w:tcPr>
            <w:tcW w:w="4110" w:type="dxa"/>
            <w:tcBorders>
              <w:top w:val="single" w:sz="4" w:space="0" w:color="FFFFFF"/>
              <w:left w:val="single" w:sz="4" w:space="0" w:color="FFFFFF"/>
              <w:bottom w:val="single" w:sz="4" w:space="0" w:color="FFFFFF"/>
            </w:tcBorders>
            <w:shd w:val="clear" w:color="auto" w:fill="D9D9D9"/>
            <w:tcMar>
              <w:left w:w="98" w:type="dxa"/>
            </w:tcMar>
          </w:tcPr>
          <w:p w14:paraId="355162A8" w14:textId="5E7FF663" w:rsidR="009B249D" w:rsidRPr="00EA24D4" w:rsidRDefault="00281E63" w:rsidP="00BC6916">
            <w:pPr>
              <w:pStyle w:val="TabellenInhalt"/>
              <w:snapToGrid w:val="0"/>
            </w:pPr>
            <w:r w:rsidRPr="00EA24D4">
              <w:t xml:space="preserve">Es existiert keine </w:t>
            </w:r>
            <w:r w:rsidR="00BC6916">
              <w:t>legitime</w:t>
            </w:r>
            <w:r w:rsidRPr="00EA24D4">
              <w:t xml:space="preserve"> Quelle für ein vergleichbares Spiel.</w:t>
            </w:r>
          </w:p>
        </w:tc>
        <w:tc>
          <w:tcPr>
            <w:tcW w:w="382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E4288DC" w14:textId="48D117E7" w:rsidR="009B249D" w:rsidRPr="00EA24D4" w:rsidRDefault="00281E63" w:rsidP="00BC6916">
            <w:pPr>
              <w:pStyle w:val="TabellenInhalt"/>
              <w:snapToGrid w:val="0"/>
            </w:pPr>
            <w:r w:rsidRPr="00EA24D4">
              <w:t xml:space="preserve">Unser Spiel ist </w:t>
            </w:r>
            <w:r w:rsidR="00BC6916">
              <w:t>von vertrauenswürdigen Entwicklern programmiert</w:t>
            </w:r>
            <w:r w:rsidRPr="00EA24D4">
              <w:t xml:space="preserve"> und frei von Malware.</w:t>
            </w:r>
          </w:p>
        </w:tc>
      </w:tr>
      <w:tr w:rsidR="009B249D" w:rsidRPr="00EA24D4" w14:paraId="51B9E3FA"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0B22ED02" w14:textId="77777777" w:rsidR="009B249D" w:rsidRPr="00EA24D4" w:rsidRDefault="00281E63">
            <w:pPr>
              <w:pStyle w:val="TabellenInhalt"/>
              <w:snapToGrid w:val="0"/>
            </w:pPr>
            <w:r w:rsidRPr="00EA24D4">
              <w:t>S2</w:t>
            </w:r>
          </w:p>
        </w:tc>
        <w:tc>
          <w:tcPr>
            <w:tcW w:w="4110" w:type="dxa"/>
            <w:tcBorders>
              <w:top w:val="single" w:sz="4" w:space="0" w:color="FFFFFF"/>
              <w:left w:val="single" w:sz="4" w:space="0" w:color="FFFFFF"/>
              <w:bottom w:val="single" w:sz="4" w:space="0" w:color="FFFFFF"/>
            </w:tcBorders>
            <w:shd w:val="clear" w:color="auto" w:fill="D9D9D9"/>
            <w:tcMar>
              <w:left w:w="98" w:type="dxa"/>
            </w:tcMar>
          </w:tcPr>
          <w:p w14:paraId="55EB2EF8" w14:textId="77777777" w:rsidR="009B249D" w:rsidRPr="00EA24D4" w:rsidRDefault="00281E63">
            <w:pPr>
              <w:pStyle w:val="TabellenInhalt"/>
              <w:snapToGrid w:val="0"/>
            </w:pPr>
            <w:r w:rsidRPr="00EA24D4">
              <w:t>Es bestehen vergleichbare Online-Spiele.</w:t>
            </w:r>
          </w:p>
        </w:tc>
        <w:tc>
          <w:tcPr>
            <w:tcW w:w="382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3A75BBFE" w14:textId="77777777" w:rsidR="009B249D" w:rsidRPr="00EA24D4" w:rsidRDefault="00281E63">
            <w:pPr>
              <w:pStyle w:val="TabellenInhalt"/>
              <w:snapToGrid w:val="0"/>
            </w:pPr>
            <w:r w:rsidRPr="00EA24D4">
              <w:t>Unser Spiel ist offline verfügbar.</w:t>
            </w:r>
          </w:p>
        </w:tc>
      </w:tr>
      <w:tr w:rsidR="00BC6916" w:rsidRPr="00EA24D4" w14:paraId="78C63F0B"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5B18ABD2" w14:textId="686D7065" w:rsidR="00BC6916" w:rsidRPr="00EA24D4" w:rsidRDefault="00BC6916">
            <w:pPr>
              <w:pStyle w:val="TabellenInhalt"/>
              <w:snapToGrid w:val="0"/>
            </w:pPr>
            <w:r>
              <w:t>S3</w:t>
            </w:r>
          </w:p>
        </w:tc>
        <w:tc>
          <w:tcPr>
            <w:tcW w:w="4110" w:type="dxa"/>
            <w:tcBorders>
              <w:top w:val="single" w:sz="4" w:space="0" w:color="FFFFFF"/>
              <w:left w:val="single" w:sz="4" w:space="0" w:color="FFFFFF"/>
              <w:bottom w:val="single" w:sz="4" w:space="0" w:color="FFFFFF"/>
            </w:tcBorders>
            <w:shd w:val="clear" w:color="auto" w:fill="D9D9D9"/>
            <w:tcMar>
              <w:left w:w="98" w:type="dxa"/>
            </w:tcMar>
          </w:tcPr>
          <w:p w14:paraId="5C848582" w14:textId="497DC601" w:rsidR="00BC6916" w:rsidRPr="00EA24D4" w:rsidRDefault="00BC6916">
            <w:pPr>
              <w:pStyle w:val="TabellenInhalt"/>
              <w:snapToGrid w:val="0"/>
            </w:pPr>
            <w:r>
              <w:t>Die vergleichbaren Online-Spiele enthalten Werbung</w:t>
            </w:r>
          </w:p>
        </w:tc>
        <w:tc>
          <w:tcPr>
            <w:tcW w:w="382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302AD7B" w14:textId="7922031B" w:rsidR="00BC6916" w:rsidRPr="00EA24D4" w:rsidRDefault="00BC6916">
            <w:pPr>
              <w:pStyle w:val="TabellenInhalt"/>
              <w:snapToGrid w:val="0"/>
            </w:pPr>
            <w:r>
              <w:t>Unser Spiel ist Werbefrei.</w:t>
            </w:r>
          </w:p>
        </w:tc>
      </w:tr>
      <w:tr w:rsidR="00C1650D" w:rsidRPr="00EA24D4" w14:paraId="6DE2B9CE"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77E86B94" w14:textId="2DFF0401" w:rsidR="00C1650D" w:rsidRDefault="00C1650D">
            <w:pPr>
              <w:pStyle w:val="TabellenInhalt"/>
              <w:snapToGrid w:val="0"/>
            </w:pPr>
            <w:r>
              <w:t>S4</w:t>
            </w:r>
          </w:p>
        </w:tc>
        <w:tc>
          <w:tcPr>
            <w:tcW w:w="4110" w:type="dxa"/>
            <w:tcBorders>
              <w:top w:val="single" w:sz="4" w:space="0" w:color="FFFFFF"/>
              <w:left w:val="single" w:sz="4" w:space="0" w:color="FFFFFF"/>
              <w:bottom w:val="single" w:sz="4" w:space="0" w:color="FFFFFF"/>
            </w:tcBorders>
            <w:shd w:val="clear" w:color="auto" w:fill="D9D9D9"/>
            <w:tcMar>
              <w:left w:w="98" w:type="dxa"/>
            </w:tcMar>
          </w:tcPr>
          <w:p w14:paraId="2A73F6B7" w14:textId="2F4062E7" w:rsidR="00C1650D" w:rsidRDefault="00822C89">
            <w:pPr>
              <w:pStyle w:val="TabellenInhalt"/>
              <w:snapToGrid w:val="0"/>
            </w:pPr>
            <w:r>
              <w:t>Bei Online-Spielen besteht die Gefahr, dass der Server ausfällt und das Spiel somit nicht verfügbar ist.</w:t>
            </w:r>
          </w:p>
        </w:tc>
        <w:tc>
          <w:tcPr>
            <w:tcW w:w="382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3DCC9E53" w14:textId="541F059E" w:rsidR="00C1650D" w:rsidRDefault="00822C89">
            <w:pPr>
              <w:pStyle w:val="TabellenInhalt"/>
              <w:snapToGrid w:val="0"/>
            </w:pPr>
            <w:r>
              <w:t>Unser Spiel läuft lokal und ist somit unabhängig von einem Server.</w:t>
            </w:r>
          </w:p>
        </w:tc>
      </w:tr>
    </w:tbl>
    <w:p w14:paraId="398F67CA" w14:textId="77777777" w:rsidR="009B249D" w:rsidRPr="00EA24D4" w:rsidRDefault="009B249D">
      <w:pPr>
        <w:pStyle w:val="TextCDB"/>
        <w:tabs>
          <w:tab w:val="left" w:pos="3262"/>
        </w:tabs>
        <w:rPr>
          <w:lang w:val="de-CH"/>
        </w:rPr>
      </w:pPr>
    </w:p>
    <w:p w14:paraId="4D8D8E91" w14:textId="77777777" w:rsidR="009B249D" w:rsidRPr="00EA24D4" w:rsidRDefault="00281E63" w:rsidP="009825CC">
      <w:pPr>
        <w:pStyle w:val="berschrift1"/>
        <w:numPr>
          <w:ilvl w:val="0"/>
          <w:numId w:val="1"/>
        </w:numPr>
        <w:tabs>
          <w:tab w:val="left" w:pos="850"/>
          <w:tab w:val="left" w:pos="3262"/>
        </w:tabs>
        <w:suppressAutoHyphens w:val="0"/>
        <w:spacing w:before="120" w:after="120" w:line="288" w:lineRule="auto"/>
      </w:pPr>
      <w:bookmarkStart w:id="13" w:name="_Toc409788294"/>
      <w:bookmarkStart w:id="14" w:name="_Toc350764392"/>
      <w:bookmarkStart w:id="15" w:name="_Toc444592457"/>
      <w:bookmarkEnd w:id="13"/>
      <w:bookmarkEnd w:id="14"/>
      <w:r w:rsidRPr="00EA24D4">
        <w:t>Ziele</w:t>
      </w:r>
      <w:bookmarkEnd w:id="15"/>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9B249D" w:rsidRPr="00EA24D4" w14:paraId="1F8FE1C9" w14:textId="77777777">
        <w:tc>
          <w:tcPr>
            <w:tcW w:w="1560" w:type="dxa"/>
            <w:tcBorders>
              <w:top w:val="single" w:sz="4" w:space="0" w:color="FFFFFF"/>
              <w:left w:val="single" w:sz="4" w:space="0" w:color="FFFFFF"/>
              <w:bottom w:val="single" w:sz="4" w:space="0" w:color="FFFFFF"/>
            </w:tcBorders>
            <w:shd w:val="clear" w:color="auto" w:fill="333399"/>
            <w:tcMar>
              <w:left w:w="98" w:type="dxa"/>
            </w:tcMar>
          </w:tcPr>
          <w:p w14:paraId="4AA336E1" w14:textId="77777777" w:rsidR="009B249D" w:rsidRPr="00EA24D4" w:rsidRDefault="00281E63">
            <w:pPr>
              <w:pStyle w:val="Tabellenberschrift"/>
              <w:snapToGrid w:val="0"/>
            </w:pPr>
            <w:r w:rsidRPr="00EA24D4">
              <w:t>Ziel</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727D2649" w14:textId="77777777" w:rsidR="009B249D" w:rsidRPr="00EA24D4" w:rsidRDefault="00281E63">
            <w:pPr>
              <w:pStyle w:val="Tabellenberschrift"/>
              <w:snapToGrid w:val="0"/>
            </w:pPr>
            <w:r w:rsidRPr="00EA24D4">
              <w:t>Beschreibung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4632A279" w14:textId="77777777" w:rsidR="009B249D" w:rsidRPr="00EA24D4" w:rsidRDefault="00281E63">
            <w:pPr>
              <w:pStyle w:val="Tabellenberschrift"/>
              <w:snapToGrid w:val="0"/>
            </w:pPr>
            <w:r w:rsidRPr="00EA24D4">
              <w:t>Schwachpunkte</w:t>
            </w:r>
          </w:p>
        </w:tc>
      </w:tr>
      <w:tr w:rsidR="009B249D" w:rsidRPr="00EA24D4" w14:paraId="27D06928"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6DD5B016" w14:textId="77777777" w:rsidR="009B249D" w:rsidRPr="00EA24D4" w:rsidRDefault="00281E63">
            <w:pPr>
              <w:pStyle w:val="TabellenInhalt"/>
              <w:snapToGrid w:val="0"/>
            </w:pPr>
            <w:r w:rsidRPr="00EA24D4">
              <w:t>Z1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9D1348D" w14:textId="7ED4C0B8" w:rsidR="009B249D" w:rsidRPr="00EA24D4" w:rsidRDefault="00281E63" w:rsidP="009E1782">
            <w:pPr>
              <w:pStyle w:val="TabellenInhalt"/>
              <w:snapToGrid w:val="0"/>
            </w:pPr>
            <w:r w:rsidRPr="00EA24D4">
              <w:t>Das Spiel ist ohne Malware.</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9D9E91B" w14:textId="77777777" w:rsidR="009B249D" w:rsidRPr="00EA24D4" w:rsidRDefault="00281E63">
            <w:pPr>
              <w:pStyle w:val="TabellenInhalt"/>
              <w:snapToGrid w:val="0"/>
            </w:pPr>
            <w:r w:rsidRPr="00EA24D4">
              <w:t>S1</w:t>
            </w:r>
          </w:p>
        </w:tc>
      </w:tr>
      <w:tr w:rsidR="009B249D" w:rsidRPr="00EA24D4" w14:paraId="2E4647C8" w14:textId="77777777">
        <w:tc>
          <w:tcPr>
            <w:tcW w:w="1560" w:type="dxa"/>
            <w:tcBorders>
              <w:top w:val="single" w:sz="4" w:space="0" w:color="FFFFFF"/>
              <w:left w:val="single" w:sz="4" w:space="0" w:color="FFFFFF"/>
              <w:bottom w:val="single" w:sz="4" w:space="0" w:color="FFFFFF"/>
            </w:tcBorders>
            <w:shd w:val="clear" w:color="auto" w:fill="D9D9D9"/>
            <w:tcMar>
              <w:left w:w="98" w:type="dxa"/>
            </w:tcMar>
          </w:tcPr>
          <w:p w14:paraId="015EEDCA" w14:textId="77777777" w:rsidR="009B249D" w:rsidRPr="00EA24D4" w:rsidRDefault="00281E63">
            <w:pPr>
              <w:pStyle w:val="TabellenInhalt"/>
              <w:snapToGrid w:val="0"/>
            </w:pPr>
            <w:r w:rsidRPr="00EA24D4">
              <w:t>Z2</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1D51216" w14:textId="77777777" w:rsidR="009B249D" w:rsidRPr="00EA24D4" w:rsidRDefault="00281E63">
            <w:pPr>
              <w:pStyle w:val="TabellenInhalt"/>
              <w:snapToGrid w:val="0"/>
            </w:pPr>
            <w:r w:rsidRPr="00EA24D4">
              <w:t>Das Spiel ist offline verfügbar.</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6239635" w14:textId="45276619" w:rsidR="009B249D" w:rsidRPr="00EA24D4" w:rsidRDefault="00281E63">
            <w:pPr>
              <w:pStyle w:val="TabellenInhalt"/>
              <w:snapToGrid w:val="0"/>
            </w:pPr>
            <w:r w:rsidRPr="00EA24D4">
              <w:t>S2</w:t>
            </w:r>
            <w:r w:rsidR="00822C89">
              <w:t>, S4</w:t>
            </w:r>
          </w:p>
        </w:tc>
      </w:tr>
      <w:tr w:rsidR="009B249D" w:rsidRPr="00EA24D4" w14:paraId="6879C23B" w14:textId="77777777">
        <w:tc>
          <w:tcPr>
            <w:tcW w:w="1560" w:type="dxa"/>
            <w:tcBorders>
              <w:left w:val="single" w:sz="4" w:space="0" w:color="FFFFFF"/>
              <w:bottom w:val="single" w:sz="4" w:space="0" w:color="FFFFFF"/>
            </w:tcBorders>
            <w:shd w:val="clear" w:color="auto" w:fill="D9D9D9"/>
            <w:tcMar>
              <w:left w:w="98" w:type="dxa"/>
            </w:tcMar>
          </w:tcPr>
          <w:p w14:paraId="593CA19D" w14:textId="77777777" w:rsidR="009B249D" w:rsidRPr="00EA24D4" w:rsidRDefault="00281E63">
            <w:pPr>
              <w:pStyle w:val="TabellenInhalt"/>
              <w:snapToGrid w:val="0"/>
            </w:pPr>
            <w:r w:rsidRPr="00EA24D4">
              <w:t>Z3</w:t>
            </w:r>
          </w:p>
        </w:tc>
        <w:tc>
          <w:tcPr>
            <w:tcW w:w="6150" w:type="dxa"/>
            <w:tcBorders>
              <w:left w:val="single" w:sz="4" w:space="0" w:color="FFFFFF"/>
              <w:bottom w:val="single" w:sz="4" w:space="0" w:color="FFFFFF"/>
            </w:tcBorders>
            <w:shd w:val="clear" w:color="auto" w:fill="D9D9D9"/>
            <w:tcMar>
              <w:left w:w="98" w:type="dxa"/>
            </w:tcMar>
          </w:tcPr>
          <w:p w14:paraId="0610FBB3" w14:textId="77777777" w:rsidR="009B249D" w:rsidRPr="00EA24D4" w:rsidRDefault="00281E63">
            <w:pPr>
              <w:pStyle w:val="TabellenInhalt"/>
              <w:snapToGrid w:val="0"/>
            </w:pPr>
            <w:r w:rsidRPr="00EA24D4">
              <w:t>Das Spiel ist ohne zusätzlich installierte Software lauffähig.</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5494B893" w14:textId="6543638A" w:rsidR="009B249D" w:rsidRPr="00EA24D4" w:rsidRDefault="00822C89">
            <w:pPr>
              <w:pStyle w:val="TabellenInhalt"/>
              <w:snapToGrid w:val="0"/>
            </w:pPr>
            <w:r>
              <w:t>S2, S4</w:t>
            </w:r>
          </w:p>
        </w:tc>
      </w:tr>
      <w:tr w:rsidR="009B249D" w:rsidRPr="00EA24D4" w14:paraId="17617099" w14:textId="77777777" w:rsidTr="009825CC">
        <w:tc>
          <w:tcPr>
            <w:tcW w:w="1560" w:type="dxa"/>
            <w:tcBorders>
              <w:left w:val="single" w:sz="4" w:space="0" w:color="FFFFFF"/>
            </w:tcBorders>
            <w:shd w:val="clear" w:color="auto" w:fill="D9D9D9"/>
            <w:tcMar>
              <w:left w:w="98" w:type="dxa"/>
            </w:tcMar>
          </w:tcPr>
          <w:p w14:paraId="221D41AE" w14:textId="77777777" w:rsidR="009B249D" w:rsidRPr="00EA24D4" w:rsidRDefault="00281E63">
            <w:pPr>
              <w:pStyle w:val="TabellenInhalt"/>
              <w:snapToGrid w:val="0"/>
            </w:pPr>
            <w:r w:rsidRPr="00EA24D4">
              <w:t>Z4</w:t>
            </w:r>
          </w:p>
        </w:tc>
        <w:tc>
          <w:tcPr>
            <w:tcW w:w="6150" w:type="dxa"/>
            <w:tcBorders>
              <w:left w:val="single" w:sz="4" w:space="0" w:color="FFFFFF"/>
            </w:tcBorders>
            <w:shd w:val="clear" w:color="auto" w:fill="D9D9D9"/>
            <w:tcMar>
              <w:left w:w="98" w:type="dxa"/>
            </w:tcMar>
          </w:tcPr>
          <w:p w14:paraId="576D676F" w14:textId="77777777" w:rsidR="009B249D" w:rsidRPr="00EA24D4" w:rsidRDefault="00281E63">
            <w:pPr>
              <w:pStyle w:val="TabellenInhalt"/>
              <w:snapToGrid w:val="0"/>
            </w:pPr>
            <w:r w:rsidRPr="00EA24D4">
              <w:t>Das Spiel läuft endlos weiter bis der Spieler einen Fehler macht.</w:t>
            </w:r>
          </w:p>
        </w:tc>
        <w:tc>
          <w:tcPr>
            <w:tcW w:w="1788" w:type="dxa"/>
            <w:tcBorders>
              <w:left w:val="single" w:sz="4" w:space="0" w:color="FFFFFF"/>
              <w:right w:val="single" w:sz="4" w:space="0" w:color="FFFFFF"/>
            </w:tcBorders>
            <w:shd w:val="clear" w:color="auto" w:fill="D9D9D9"/>
            <w:tcMar>
              <w:left w:w="98" w:type="dxa"/>
            </w:tcMar>
          </w:tcPr>
          <w:p w14:paraId="1B25E225" w14:textId="77777777" w:rsidR="009B249D" w:rsidRPr="00EA24D4" w:rsidRDefault="009B249D">
            <w:pPr>
              <w:pStyle w:val="TabellenInhalt"/>
              <w:snapToGrid w:val="0"/>
            </w:pPr>
          </w:p>
        </w:tc>
      </w:tr>
      <w:tr w:rsidR="009825CC" w:rsidRPr="00EA24D4" w14:paraId="2AFE4C28" w14:textId="77777777" w:rsidTr="001B2FB5">
        <w:tc>
          <w:tcPr>
            <w:tcW w:w="1560" w:type="dxa"/>
            <w:tcBorders>
              <w:left w:val="single" w:sz="4" w:space="0" w:color="FFFFFF"/>
            </w:tcBorders>
            <w:shd w:val="clear" w:color="auto" w:fill="D9D9D9"/>
            <w:tcMar>
              <w:left w:w="98" w:type="dxa"/>
            </w:tcMar>
          </w:tcPr>
          <w:p w14:paraId="1029582E" w14:textId="77777777" w:rsidR="009825CC" w:rsidRPr="00EA24D4" w:rsidRDefault="009825CC">
            <w:pPr>
              <w:pStyle w:val="TabellenInhalt"/>
              <w:snapToGrid w:val="0"/>
            </w:pPr>
            <w:r w:rsidRPr="00EA24D4">
              <w:t>Z5</w:t>
            </w:r>
          </w:p>
        </w:tc>
        <w:tc>
          <w:tcPr>
            <w:tcW w:w="6150" w:type="dxa"/>
            <w:tcBorders>
              <w:left w:val="single" w:sz="4" w:space="0" w:color="FFFFFF"/>
            </w:tcBorders>
            <w:shd w:val="clear" w:color="auto" w:fill="D9D9D9"/>
            <w:tcMar>
              <w:left w:w="98" w:type="dxa"/>
            </w:tcMar>
          </w:tcPr>
          <w:p w14:paraId="1D2891D6" w14:textId="77777777" w:rsidR="009825CC" w:rsidRPr="00EA24D4" w:rsidRDefault="009825CC">
            <w:pPr>
              <w:pStyle w:val="TabellenInhalt"/>
              <w:snapToGrid w:val="0"/>
            </w:pPr>
            <w:r w:rsidRPr="00EA24D4">
              <w:t>Dem Spieler wird der Punktestand laufend angezeigt.</w:t>
            </w:r>
          </w:p>
        </w:tc>
        <w:tc>
          <w:tcPr>
            <w:tcW w:w="1788" w:type="dxa"/>
            <w:tcBorders>
              <w:left w:val="single" w:sz="4" w:space="0" w:color="FFFFFF"/>
              <w:right w:val="single" w:sz="4" w:space="0" w:color="FFFFFF"/>
            </w:tcBorders>
            <w:shd w:val="clear" w:color="auto" w:fill="D9D9D9"/>
            <w:tcMar>
              <w:left w:w="98" w:type="dxa"/>
            </w:tcMar>
          </w:tcPr>
          <w:p w14:paraId="386F9044" w14:textId="77777777" w:rsidR="009825CC" w:rsidRPr="00EA24D4" w:rsidRDefault="009825CC">
            <w:pPr>
              <w:pStyle w:val="TabellenInhalt"/>
              <w:snapToGrid w:val="0"/>
            </w:pPr>
          </w:p>
        </w:tc>
      </w:tr>
      <w:tr w:rsidR="001B2FB5" w:rsidRPr="00EA24D4" w14:paraId="41E00EE3" w14:textId="77777777">
        <w:tc>
          <w:tcPr>
            <w:tcW w:w="1560" w:type="dxa"/>
            <w:tcBorders>
              <w:left w:val="single" w:sz="4" w:space="0" w:color="FFFFFF"/>
              <w:bottom w:val="single" w:sz="4" w:space="0" w:color="FFFFFF"/>
            </w:tcBorders>
            <w:shd w:val="clear" w:color="auto" w:fill="D9D9D9"/>
            <w:tcMar>
              <w:left w:w="98" w:type="dxa"/>
            </w:tcMar>
          </w:tcPr>
          <w:p w14:paraId="7F4C220B" w14:textId="4BA7FFD8" w:rsidR="001B2FB5" w:rsidRPr="00EA24D4" w:rsidRDefault="001B2FB5">
            <w:pPr>
              <w:pStyle w:val="TabellenInhalt"/>
              <w:snapToGrid w:val="0"/>
            </w:pPr>
            <w:r>
              <w:t>Z6</w:t>
            </w:r>
          </w:p>
        </w:tc>
        <w:tc>
          <w:tcPr>
            <w:tcW w:w="6150" w:type="dxa"/>
            <w:tcBorders>
              <w:left w:val="single" w:sz="4" w:space="0" w:color="FFFFFF"/>
              <w:bottom w:val="single" w:sz="4" w:space="0" w:color="FFFFFF"/>
            </w:tcBorders>
            <w:shd w:val="clear" w:color="auto" w:fill="D9D9D9"/>
            <w:tcMar>
              <w:left w:w="98" w:type="dxa"/>
            </w:tcMar>
          </w:tcPr>
          <w:p w14:paraId="26C2F722" w14:textId="070ED218" w:rsidR="001B2FB5" w:rsidRPr="00EA24D4" w:rsidRDefault="001B2FB5">
            <w:pPr>
              <w:pStyle w:val="TabellenInhalt"/>
              <w:snapToGrid w:val="0"/>
            </w:pPr>
            <w:r>
              <w:t>Das Spiel ist werbefrei.</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208FA600" w14:textId="5E9EA747" w:rsidR="001B2FB5" w:rsidRPr="00EA24D4" w:rsidRDefault="001B2FB5">
            <w:pPr>
              <w:pStyle w:val="TabellenInhalt"/>
              <w:snapToGrid w:val="0"/>
            </w:pPr>
            <w:r>
              <w:t>S3</w:t>
            </w:r>
          </w:p>
        </w:tc>
      </w:tr>
    </w:tbl>
    <w:p w14:paraId="7047D800" w14:textId="3043BF13" w:rsidR="009825CC" w:rsidRPr="00EA24D4" w:rsidRDefault="009825CC">
      <w:pPr>
        <w:suppressAutoHyphens w:val="0"/>
        <w:rPr>
          <w:b/>
          <w:lang w:eastAsia="de-CH"/>
        </w:rPr>
      </w:pPr>
    </w:p>
    <w:p w14:paraId="0F367176" w14:textId="77777777" w:rsidR="009B249D" w:rsidRPr="00EA24D4" w:rsidRDefault="009B249D">
      <w:pPr>
        <w:tabs>
          <w:tab w:val="left" w:pos="3262"/>
        </w:tabs>
        <w:rPr>
          <w:b/>
          <w:lang w:eastAsia="de-CH"/>
        </w:rPr>
      </w:pPr>
    </w:p>
    <w:p w14:paraId="36AB8047" w14:textId="77777777" w:rsidR="009B249D" w:rsidRPr="00EA24D4" w:rsidRDefault="00281E63">
      <w:pPr>
        <w:pStyle w:val="berschrift2"/>
        <w:numPr>
          <w:ilvl w:val="1"/>
          <w:numId w:val="1"/>
        </w:numPr>
        <w:tabs>
          <w:tab w:val="left" w:pos="850"/>
          <w:tab w:val="left" w:pos="3262"/>
        </w:tabs>
        <w:suppressAutoHyphens w:val="0"/>
        <w:spacing w:before="120" w:after="120" w:line="288" w:lineRule="auto"/>
        <w:rPr>
          <w:b w:val="0"/>
          <w:lang w:eastAsia="de-CH"/>
        </w:rPr>
      </w:pPr>
      <w:bookmarkStart w:id="16" w:name="_Toc444592458"/>
      <w:r w:rsidRPr="00EA24D4">
        <w:t>Rahmenbedingungen</w:t>
      </w:r>
      <w:bookmarkEnd w:id="16"/>
    </w:p>
    <w:p w14:paraId="6C64F769" w14:textId="77777777" w:rsidR="009B249D" w:rsidRPr="00EA24D4" w:rsidRDefault="00281E63">
      <w:pPr>
        <w:pStyle w:val="Listenabsatz"/>
        <w:numPr>
          <w:ilvl w:val="0"/>
          <w:numId w:val="2"/>
        </w:numPr>
      </w:pPr>
      <w:r w:rsidRPr="00EA24D4">
        <w:t>Organisatorische Rahmenbedingungen</w:t>
      </w:r>
    </w:p>
    <w:p w14:paraId="78746C41" w14:textId="77777777" w:rsidR="009B249D" w:rsidRPr="00EA24D4" w:rsidRDefault="00281E63">
      <w:pPr>
        <w:pStyle w:val="Listenabsatz"/>
        <w:numPr>
          <w:ilvl w:val="1"/>
          <w:numId w:val="2"/>
        </w:numPr>
      </w:pPr>
      <w:r w:rsidRPr="00EA24D4">
        <w:t>Anwendung der HERMES gibb Projektmethode</w:t>
      </w:r>
    </w:p>
    <w:p w14:paraId="2569F639" w14:textId="77777777" w:rsidR="009B249D" w:rsidRPr="00EA24D4" w:rsidRDefault="00281E63">
      <w:pPr>
        <w:pStyle w:val="Listenabsatz"/>
        <w:numPr>
          <w:ilvl w:val="0"/>
          <w:numId w:val="2"/>
        </w:numPr>
      </w:pPr>
      <w:r w:rsidRPr="00EA24D4">
        <w:t>Finanzielle Rahmenbedingungen</w:t>
      </w:r>
    </w:p>
    <w:p w14:paraId="6D179EE1" w14:textId="77777777" w:rsidR="009B249D" w:rsidRPr="00EA24D4" w:rsidRDefault="00281E63">
      <w:pPr>
        <w:pStyle w:val="Listenabsatz"/>
        <w:numPr>
          <w:ilvl w:val="1"/>
          <w:numId w:val="2"/>
        </w:numPr>
      </w:pPr>
      <w:r w:rsidRPr="00EA24D4">
        <w:t>MacBook mit installierten Office-Anwendungen bereits vorhanden</w:t>
      </w:r>
    </w:p>
    <w:p w14:paraId="3E370417" w14:textId="77777777" w:rsidR="009B249D" w:rsidRPr="00EA24D4" w:rsidRDefault="00281E63">
      <w:pPr>
        <w:pStyle w:val="Listenabsatz"/>
        <w:numPr>
          <w:ilvl w:val="1"/>
          <w:numId w:val="2"/>
        </w:numPr>
      </w:pPr>
      <w:r w:rsidRPr="00EA24D4">
        <w:t>MacBook mit installiertem Python bereits vorhanden</w:t>
      </w:r>
    </w:p>
    <w:p w14:paraId="5FA4C4FD" w14:textId="77777777" w:rsidR="009B249D" w:rsidRPr="00EA24D4" w:rsidRDefault="00281E63">
      <w:pPr>
        <w:pStyle w:val="Listenabsatz"/>
        <w:numPr>
          <w:ilvl w:val="0"/>
          <w:numId w:val="2"/>
        </w:numPr>
      </w:pPr>
      <w:r w:rsidRPr="00EA24D4">
        <w:t>Zeitliche Rahmenbedingungen</w:t>
      </w:r>
    </w:p>
    <w:p w14:paraId="4F26078F" w14:textId="77777777" w:rsidR="009B249D" w:rsidRPr="00EA24D4" w:rsidRDefault="00281E63">
      <w:pPr>
        <w:pStyle w:val="Listenabsatz"/>
        <w:numPr>
          <w:ilvl w:val="1"/>
          <w:numId w:val="2"/>
        </w:numPr>
      </w:pPr>
      <w:r w:rsidRPr="00EA24D4">
        <w:t>Projektinitialisierungsauftrag erteilt (09.02.2016)</w:t>
      </w:r>
    </w:p>
    <w:p w14:paraId="00FCD723" w14:textId="77777777" w:rsidR="009B249D" w:rsidRPr="00EA24D4" w:rsidRDefault="00281E63">
      <w:pPr>
        <w:pStyle w:val="Listenabsatz"/>
        <w:numPr>
          <w:ilvl w:val="1"/>
          <w:numId w:val="2"/>
        </w:numPr>
      </w:pPr>
      <w:r w:rsidRPr="00EA24D4">
        <w:t>Initialisierungsphase abgeschlossen (01.03.2016)</w:t>
      </w:r>
    </w:p>
    <w:p w14:paraId="7ED6198D" w14:textId="77777777" w:rsidR="009B249D" w:rsidRPr="00EA24D4" w:rsidRDefault="00281E63">
      <w:pPr>
        <w:pStyle w:val="Listenabsatz"/>
        <w:numPr>
          <w:ilvl w:val="1"/>
          <w:numId w:val="2"/>
        </w:numPr>
      </w:pPr>
      <w:r w:rsidRPr="00EA24D4">
        <w:t>Konzeptphase abgeschlossen (15.03.2015)</w:t>
      </w:r>
    </w:p>
    <w:p w14:paraId="769F2D22" w14:textId="77777777" w:rsidR="009B249D" w:rsidRPr="00EA24D4" w:rsidRDefault="00281E63">
      <w:pPr>
        <w:pStyle w:val="Listenabsatz"/>
        <w:numPr>
          <w:ilvl w:val="1"/>
          <w:numId w:val="2"/>
        </w:numPr>
      </w:pPr>
      <w:r w:rsidRPr="00EA24D4">
        <w:t>Realisierungsphase abgeschlossen (26.04.2016)</w:t>
      </w:r>
    </w:p>
    <w:p w14:paraId="539360EB" w14:textId="77777777" w:rsidR="009B249D" w:rsidRPr="00EA24D4" w:rsidRDefault="00281E63">
      <w:pPr>
        <w:pStyle w:val="Listenabsatz"/>
        <w:numPr>
          <w:ilvl w:val="1"/>
          <w:numId w:val="2"/>
        </w:numPr>
      </w:pPr>
      <w:r w:rsidRPr="00EA24D4">
        <w:t>Einführungsphase abgeschlossen (10.05.2016)</w:t>
      </w:r>
    </w:p>
    <w:p w14:paraId="57FA030B" w14:textId="77777777" w:rsidR="009B249D" w:rsidRPr="00EA24D4" w:rsidRDefault="00281E63">
      <w:pPr>
        <w:pStyle w:val="Listenabsatz"/>
        <w:numPr>
          <w:ilvl w:val="1"/>
          <w:numId w:val="2"/>
        </w:numPr>
      </w:pPr>
      <w:r w:rsidRPr="00EA24D4">
        <w:t>Schlussbericht fertig gestellt (24.05.2016)</w:t>
      </w:r>
    </w:p>
    <w:p w14:paraId="2D539783" w14:textId="77777777" w:rsidR="009B249D" w:rsidRPr="00EA24D4" w:rsidRDefault="00281E63">
      <w:pPr>
        <w:pStyle w:val="Listenabsatz"/>
        <w:numPr>
          <w:ilvl w:val="1"/>
          <w:numId w:val="2"/>
        </w:numPr>
      </w:pPr>
      <w:r w:rsidRPr="00EA24D4">
        <w:t>Präsentation (24.05.2016 – 31.05.2016)</w:t>
      </w:r>
    </w:p>
    <w:p w14:paraId="7AE8403F" w14:textId="77777777" w:rsidR="009B249D" w:rsidRPr="00EA24D4" w:rsidRDefault="00281E63">
      <w:pPr>
        <w:pStyle w:val="Listenabsatz"/>
        <w:numPr>
          <w:ilvl w:val="0"/>
          <w:numId w:val="2"/>
        </w:numPr>
      </w:pPr>
      <w:r w:rsidRPr="00EA24D4">
        <w:t>Räumliche Rahmenbedingungen</w:t>
      </w:r>
    </w:p>
    <w:p w14:paraId="3AF5B1EA" w14:textId="77777777" w:rsidR="009B249D" w:rsidRPr="00EA24D4" w:rsidRDefault="00281E63">
      <w:pPr>
        <w:pStyle w:val="Listenabsatz"/>
        <w:numPr>
          <w:ilvl w:val="1"/>
          <w:numId w:val="2"/>
        </w:numPr>
      </w:pPr>
      <w:r w:rsidRPr="00EA24D4">
        <w:t>Zimmer IE103</w:t>
      </w:r>
    </w:p>
    <w:p w14:paraId="7EB72FC0" w14:textId="77777777" w:rsidR="009B249D" w:rsidRPr="00EA24D4" w:rsidRDefault="009B249D">
      <w:pPr>
        <w:pStyle w:val="TextCDB"/>
        <w:tabs>
          <w:tab w:val="left" w:pos="3262"/>
        </w:tabs>
        <w:rPr>
          <w:lang w:val="de-CH" w:eastAsia="de-CH"/>
        </w:rPr>
      </w:pPr>
    </w:p>
    <w:p w14:paraId="54AFDF78" w14:textId="77777777" w:rsidR="009B249D" w:rsidRPr="00EA24D4" w:rsidRDefault="00281E63">
      <w:pPr>
        <w:pStyle w:val="berschrift2"/>
        <w:numPr>
          <w:ilvl w:val="1"/>
          <w:numId w:val="1"/>
        </w:numPr>
        <w:tabs>
          <w:tab w:val="left" w:pos="850"/>
          <w:tab w:val="left" w:pos="3262"/>
        </w:tabs>
        <w:suppressAutoHyphens w:val="0"/>
        <w:spacing w:before="120" w:after="120" w:line="288" w:lineRule="auto"/>
        <w:rPr>
          <w:b w:val="0"/>
          <w:lang w:eastAsia="de-CH"/>
        </w:rPr>
      </w:pPr>
      <w:bookmarkStart w:id="17" w:name="_Toc444592459"/>
      <w:r w:rsidRPr="00EA24D4">
        <w:t>Abgrenzung</w:t>
      </w:r>
      <w:bookmarkEnd w:id="17"/>
    </w:p>
    <w:p w14:paraId="7A1CEF35" w14:textId="77777777" w:rsidR="009B249D" w:rsidRPr="00EA24D4" w:rsidRDefault="00281E63">
      <w:pPr>
        <w:pStyle w:val="TextCDB"/>
        <w:numPr>
          <w:ilvl w:val="0"/>
          <w:numId w:val="3"/>
        </w:numPr>
        <w:tabs>
          <w:tab w:val="left" w:pos="3262"/>
        </w:tabs>
        <w:rPr>
          <w:sz w:val="20"/>
          <w:lang w:val="de-CH"/>
        </w:rPr>
      </w:pPr>
      <w:r w:rsidRPr="00EA24D4">
        <w:rPr>
          <w:sz w:val="20"/>
          <w:lang w:val="de-CH"/>
        </w:rPr>
        <w:t>Es wird keine neue Hardware angeschafft.</w:t>
      </w:r>
    </w:p>
    <w:p w14:paraId="4311C4AE" w14:textId="77777777" w:rsidR="009B249D" w:rsidRPr="00EA24D4" w:rsidRDefault="00281E63">
      <w:pPr>
        <w:pStyle w:val="TextCDB"/>
        <w:numPr>
          <w:ilvl w:val="0"/>
          <w:numId w:val="3"/>
        </w:numPr>
        <w:tabs>
          <w:tab w:val="left" w:pos="3262"/>
        </w:tabs>
        <w:rPr>
          <w:sz w:val="20"/>
          <w:lang w:val="de-CH"/>
        </w:rPr>
      </w:pPr>
      <w:r w:rsidRPr="00EA24D4">
        <w:rPr>
          <w:sz w:val="20"/>
          <w:lang w:val="de-CH"/>
        </w:rPr>
        <w:t>Auf Hardware und Betriebssystem wird kein Support geleistet.</w:t>
      </w:r>
    </w:p>
    <w:p w14:paraId="1BB32DF1" w14:textId="77777777" w:rsidR="009B249D" w:rsidRPr="00EA24D4" w:rsidRDefault="00281E63">
      <w:pPr>
        <w:pStyle w:val="TextCDB"/>
        <w:numPr>
          <w:ilvl w:val="0"/>
          <w:numId w:val="3"/>
        </w:numPr>
        <w:tabs>
          <w:tab w:val="left" w:pos="3262"/>
        </w:tabs>
        <w:rPr>
          <w:sz w:val="20"/>
          <w:lang w:val="de-CH"/>
        </w:rPr>
      </w:pPr>
      <w:r w:rsidRPr="00EA24D4">
        <w:rPr>
          <w:sz w:val="20"/>
          <w:lang w:val="de-CH"/>
        </w:rPr>
        <w:t>Das Spiel wird ausschliesslich mit Python 2.7 entwickelt und getestet</w:t>
      </w:r>
    </w:p>
    <w:p w14:paraId="43F62B27" w14:textId="7E32D2FA" w:rsidR="009B249D" w:rsidRPr="00EA24D4" w:rsidRDefault="00281E63">
      <w:pPr>
        <w:pStyle w:val="TextCDB"/>
        <w:numPr>
          <w:ilvl w:val="0"/>
          <w:numId w:val="3"/>
        </w:numPr>
        <w:tabs>
          <w:tab w:val="left" w:pos="3262"/>
        </w:tabs>
        <w:rPr>
          <w:sz w:val="20"/>
          <w:lang w:val="de-CH"/>
        </w:rPr>
      </w:pPr>
      <w:r w:rsidRPr="00EA24D4">
        <w:rPr>
          <w:sz w:val="20"/>
          <w:lang w:val="de-CH"/>
        </w:rPr>
        <w:t xml:space="preserve">Es wird nicht garantiert, dass unser PyJump Spiel auch mit anderen Python-Versionen </w:t>
      </w:r>
      <w:r w:rsidR="009E1782">
        <w:rPr>
          <w:sz w:val="20"/>
          <w:lang w:val="de-CH"/>
        </w:rPr>
        <w:t>lauffähig</w:t>
      </w:r>
      <w:r w:rsidRPr="00EA24D4">
        <w:rPr>
          <w:sz w:val="20"/>
          <w:lang w:val="de-CH"/>
        </w:rPr>
        <w:t xml:space="preserve"> ist.</w:t>
      </w:r>
    </w:p>
    <w:p w14:paraId="55E23E46" w14:textId="77777777" w:rsidR="009B249D" w:rsidRPr="00EA24D4" w:rsidRDefault="009B249D">
      <w:pPr>
        <w:pStyle w:val="TextCDB"/>
        <w:tabs>
          <w:tab w:val="left" w:pos="3262"/>
        </w:tabs>
        <w:rPr>
          <w:lang w:val="de-CH"/>
        </w:rPr>
      </w:pPr>
    </w:p>
    <w:p w14:paraId="637BEBBA" w14:textId="77777777" w:rsidR="009B249D" w:rsidRPr="00EA24D4" w:rsidRDefault="009B249D">
      <w:pPr>
        <w:pStyle w:val="TextCDB"/>
        <w:tabs>
          <w:tab w:val="left" w:pos="3262"/>
        </w:tabs>
        <w:rPr>
          <w:lang w:val="de-CH"/>
        </w:rPr>
      </w:pPr>
    </w:p>
    <w:p w14:paraId="240F38C8" w14:textId="77777777" w:rsidR="009B249D" w:rsidRPr="00EA24D4" w:rsidRDefault="00281E63" w:rsidP="009825CC">
      <w:pPr>
        <w:pStyle w:val="berschrift1"/>
        <w:numPr>
          <w:ilvl w:val="0"/>
          <w:numId w:val="1"/>
        </w:numPr>
        <w:tabs>
          <w:tab w:val="left" w:pos="850"/>
          <w:tab w:val="left" w:pos="3262"/>
        </w:tabs>
        <w:suppressAutoHyphens w:val="0"/>
        <w:spacing w:before="120" w:after="120" w:line="288" w:lineRule="auto"/>
      </w:pPr>
      <w:bookmarkStart w:id="18" w:name="_Toc409788295"/>
      <w:bookmarkStart w:id="19" w:name="_Toc444592460"/>
      <w:bookmarkEnd w:id="18"/>
      <w:r w:rsidRPr="00EA24D4">
        <w:t>Liste der Stakeholder</w:t>
      </w:r>
      <w:bookmarkEnd w:id="19"/>
    </w:p>
    <w:tbl>
      <w:tblPr>
        <w:tblW w:w="9639" w:type="dxa"/>
        <w:tblInd w:w="10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3" w:type="dxa"/>
          <w:bottom w:w="17" w:type="dxa"/>
        </w:tblCellMar>
        <w:tblLook w:val="0000" w:firstRow="0" w:lastRow="0" w:firstColumn="0" w:lastColumn="0" w:noHBand="0" w:noVBand="0"/>
      </w:tblPr>
      <w:tblGrid>
        <w:gridCol w:w="1985"/>
        <w:gridCol w:w="1560"/>
        <w:gridCol w:w="3119"/>
        <w:gridCol w:w="2975"/>
      </w:tblGrid>
      <w:tr w:rsidR="009B249D" w:rsidRPr="00EA24D4" w14:paraId="3077FBB0" w14:textId="77777777">
        <w:tc>
          <w:tcPr>
            <w:tcW w:w="1984" w:type="dxa"/>
            <w:tcBorders>
              <w:top w:val="single" w:sz="4" w:space="0" w:color="FFFFFF"/>
              <w:left w:val="single" w:sz="4" w:space="0" w:color="FFFFFF"/>
              <w:bottom w:val="single" w:sz="4" w:space="0" w:color="FFFFFF"/>
              <w:right w:val="single" w:sz="4" w:space="0" w:color="FFFFFF"/>
            </w:tcBorders>
            <w:shd w:val="clear" w:color="auto" w:fill="333399"/>
            <w:tcMar>
              <w:left w:w="103" w:type="dxa"/>
            </w:tcMar>
          </w:tcPr>
          <w:p w14:paraId="77020DF2" w14:textId="77777777" w:rsidR="009B249D" w:rsidRPr="00EA24D4" w:rsidRDefault="00281E63">
            <w:pPr>
              <w:pStyle w:val="Tabellenberschrift"/>
              <w:snapToGrid w:val="0"/>
            </w:pPr>
            <w:r w:rsidRPr="00EA24D4">
              <w:t>Name</w:t>
            </w:r>
          </w:p>
        </w:tc>
        <w:tc>
          <w:tcPr>
            <w:tcW w:w="1560" w:type="dxa"/>
            <w:tcBorders>
              <w:top w:val="single" w:sz="4" w:space="0" w:color="FFFFFF"/>
              <w:left w:val="single" w:sz="4" w:space="0" w:color="FFFFFF"/>
              <w:bottom w:val="single" w:sz="4" w:space="0" w:color="FFFFFF"/>
              <w:right w:val="single" w:sz="4" w:space="0" w:color="FFFFFF"/>
            </w:tcBorders>
            <w:shd w:val="clear" w:color="auto" w:fill="333399"/>
            <w:tcMar>
              <w:left w:w="103" w:type="dxa"/>
            </w:tcMar>
          </w:tcPr>
          <w:p w14:paraId="24DDED15" w14:textId="77777777" w:rsidR="009B249D" w:rsidRPr="00EA24D4" w:rsidRDefault="00281E63">
            <w:pPr>
              <w:pStyle w:val="Tabellenberschrift"/>
              <w:snapToGrid w:val="0"/>
            </w:pPr>
            <w:r w:rsidRPr="00EA24D4">
              <w:t>Funktion</w:t>
            </w:r>
          </w:p>
        </w:tc>
        <w:tc>
          <w:tcPr>
            <w:tcW w:w="3119" w:type="dxa"/>
            <w:tcBorders>
              <w:top w:val="single" w:sz="4" w:space="0" w:color="FFFFFF"/>
              <w:left w:val="single" w:sz="4" w:space="0" w:color="FFFFFF"/>
              <w:bottom w:val="single" w:sz="4" w:space="0" w:color="FFFFFF"/>
              <w:right w:val="single" w:sz="4" w:space="0" w:color="FFFFFF"/>
            </w:tcBorders>
            <w:shd w:val="clear" w:color="auto" w:fill="333399"/>
            <w:tcMar>
              <w:left w:w="103" w:type="dxa"/>
            </w:tcMar>
          </w:tcPr>
          <w:p w14:paraId="70DD1551" w14:textId="77777777" w:rsidR="009B249D" w:rsidRPr="00EA24D4" w:rsidRDefault="00281E63">
            <w:pPr>
              <w:pStyle w:val="Tabellenberschrift"/>
              <w:snapToGrid w:val="0"/>
            </w:pPr>
            <w:r w:rsidRPr="00EA24D4">
              <w:t>Verantwortlichkeit</w:t>
            </w:r>
          </w:p>
        </w:tc>
        <w:tc>
          <w:tcPr>
            <w:tcW w:w="2975" w:type="dxa"/>
            <w:tcBorders>
              <w:top w:val="single" w:sz="4" w:space="0" w:color="FFFFFF"/>
              <w:left w:val="single" w:sz="4" w:space="0" w:color="FFFFFF"/>
              <w:bottom w:val="single" w:sz="4" w:space="0" w:color="FFFFFF"/>
              <w:right w:val="single" w:sz="4" w:space="0" w:color="FFFFFF"/>
            </w:tcBorders>
            <w:shd w:val="clear" w:color="auto" w:fill="333399"/>
            <w:tcMar>
              <w:left w:w="103" w:type="dxa"/>
            </w:tcMar>
          </w:tcPr>
          <w:p w14:paraId="6C87CAB2" w14:textId="77777777" w:rsidR="009B249D" w:rsidRPr="00EA24D4" w:rsidRDefault="00281E63">
            <w:pPr>
              <w:pStyle w:val="Tabellenberschrift"/>
              <w:snapToGrid w:val="0"/>
            </w:pPr>
            <w:r w:rsidRPr="00EA24D4">
              <w:t>Kontaktdaten</w:t>
            </w:r>
          </w:p>
        </w:tc>
      </w:tr>
      <w:tr w:rsidR="009B249D" w:rsidRPr="00EA24D4" w14:paraId="00AEAFDA" w14:textId="77777777">
        <w:tc>
          <w:tcPr>
            <w:tcW w:w="1984"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05FF4D82" w14:textId="77777777" w:rsidR="009B249D" w:rsidRPr="00EA24D4" w:rsidRDefault="00281E63">
            <w:pPr>
              <w:pStyle w:val="TabellenInhalt"/>
              <w:snapToGrid w:val="0"/>
            </w:pPr>
            <w:r w:rsidRPr="00EA24D4">
              <w:t>Daniel Sterchi</w:t>
            </w:r>
          </w:p>
        </w:tc>
        <w:tc>
          <w:tcPr>
            <w:tcW w:w="1560"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2E4D1B0A" w14:textId="77777777" w:rsidR="009B249D" w:rsidRPr="00EA24D4" w:rsidRDefault="00281E63">
            <w:pPr>
              <w:pStyle w:val="TabellenInhalt"/>
              <w:snapToGrid w:val="0"/>
            </w:pPr>
            <w:r w:rsidRPr="00EA24D4">
              <w:t>Auftraggeber</w:t>
            </w:r>
          </w:p>
        </w:tc>
        <w:tc>
          <w:tcPr>
            <w:tcW w:w="3119"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5F132BEB" w14:textId="77777777" w:rsidR="009B249D" w:rsidRPr="00EA24D4" w:rsidRDefault="00281E63">
            <w:pPr>
              <w:pStyle w:val="TabellenInhalt"/>
              <w:snapToGrid w:val="0"/>
            </w:pPr>
            <w:r w:rsidRPr="00EA24D4">
              <w:t>Auftraggeber</w:t>
            </w:r>
          </w:p>
        </w:tc>
        <w:tc>
          <w:tcPr>
            <w:tcW w:w="2975"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7D88B5AD" w14:textId="77777777" w:rsidR="009B249D" w:rsidRPr="00EA24D4" w:rsidRDefault="00281E63">
            <w:pPr>
              <w:pStyle w:val="TabellenInhalt"/>
              <w:snapToGrid w:val="0"/>
            </w:pPr>
            <w:r w:rsidRPr="00EA24D4">
              <w:t>daniel.sterchi@iet-gibb.ch</w:t>
            </w:r>
          </w:p>
        </w:tc>
      </w:tr>
      <w:tr w:rsidR="009B249D" w:rsidRPr="00EA24D4" w14:paraId="19070970" w14:textId="77777777">
        <w:tc>
          <w:tcPr>
            <w:tcW w:w="1984"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489CF75E" w14:textId="77777777" w:rsidR="009B249D" w:rsidRPr="00EA24D4" w:rsidRDefault="00281E63">
            <w:pPr>
              <w:pStyle w:val="TabellenInhalt"/>
              <w:snapToGrid w:val="0"/>
            </w:pPr>
            <w:r w:rsidRPr="00EA24D4">
              <w:t>Dominik Schütz</w:t>
            </w:r>
          </w:p>
        </w:tc>
        <w:tc>
          <w:tcPr>
            <w:tcW w:w="1560"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48CA9B54" w14:textId="77777777" w:rsidR="009B249D" w:rsidRPr="00EA24D4" w:rsidRDefault="00281E63">
            <w:pPr>
              <w:pStyle w:val="TabellenInhalt"/>
              <w:snapToGrid w:val="0"/>
            </w:pPr>
            <w:r w:rsidRPr="00EA24D4">
              <w:t>Projektleiter</w:t>
            </w:r>
          </w:p>
        </w:tc>
        <w:tc>
          <w:tcPr>
            <w:tcW w:w="3119"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1FB5C414" w14:textId="77777777" w:rsidR="009B249D" w:rsidRPr="00EA24D4" w:rsidRDefault="00281E63">
            <w:pPr>
              <w:pStyle w:val="TabellenInhalt"/>
              <w:snapToGrid w:val="0"/>
            </w:pPr>
            <w:r w:rsidRPr="00EA24D4">
              <w:t>Projektleitung</w:t>
            </w:r>
          </w:p>
        </w:tc>
        <w:tc>
          <w:tcPr>
            <w:tcW w:w="2975"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1B2FEF96" w14:textId="77777777" w:rsidR="009B249D" w:rsidRPr="00EA24D4" w:rsidRDefault="00281E63">
            <w:pPr>
              <w:pStyle w:val="TabellenInhalt"/>
              <w:snapToGrid w:val="0"/>
            </w:pPr>
            <w:r w:rsidRPr="00EA24D4">
              <w:t>dominikschuetz@hotmail.com</w:t>
            </w:r>
          </w:p>
        </w:tc>
      </w:tr>
      <w:tr w:rsidR="009B249D" w:rsidRPr="00EA24D4" w14:paraId="43418307" w14:textId="77777777">
        <w:tc>
          <w:tcPr>
            <w:tcW w:w="1984"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3E01CD27" w14:textId="77777777" w:rsidR="009B249D" w:rsidRPr="00EA24D4" w:rsidRDefault="00281E63">
            <w:pPr>
              <w:pStyle w:val="TabellenInhalt"/>
              <w:snapToGrid w:val="0"/>
            </w:pPr>
            <w:r w:rsidRPr="00EA24D4">
              <w:t>Raphael Schwob</w:t>
            </w:r>
          </w:p>
        </w:tc>
        <w:tc>
          <w:tcPr>
            <w:tcW w:w="1560"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6628253C" w14:textId="77777777" w:rsidR="009B249D" w:rsidRPr="00EA24D4" w:rsidRDefault="00281E63">
            <w:pPr>
              <w:pStyle w:val="TabellenInhalt"/>
              <w:snapToGrid w:val="0"/>
            </w:pPr>
            <w:r w:rsidRPr="00EA24D4">
              <w:t>Mitarbeiter</w:t>
            </w:r>
          </w:p>
        </w:tc>
        <w:tc>
          <w:tcPr>
            <w:tcW w:w="3119"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2D29675C" w14:textId="77777777" w:rsidR="009B249D" w:rsidRPr="00EA24D4" w:rsidRDefault="00281E63">
            <w:pPr>
              <w:pStyle w:val="TabellenInhalt"/>
              <w:snapToGrid w:val="0"/>
            </w:pPr>
            <w:r w:rsidRPr="00EA24D4">
              <w:t>Head of Development</w:t>
            </w:r>
          </w:p>
        </w:tc>
        <w:tc>
          <w:tcPr>
            <w:tcW w:w="2975" w:type="dxa"/>
            <w:tcBorders>
              <w:top w:val="single" w:sz="4" w:space="0" w:color="FFFFFF"/>
              <w:left w:val="single" w:sz="4" w:space="0" w:color="FFFFFF"/>
              <w:bottom w:val="single" w:sz="4" w:space="0" w:color="FFFFFF"/>
              <w:right w:val="single" w:sz="4" w:space="0" w:color="FFFFFF"/>
            </w:tcBorders>
            <w:shd w:val="clear" w:color="auto" w:fill="D9D9D9"/>
            <w:tcMar>
              <w:left w:w="103" w:type="dxa"/>
            </w:tcMar>
          </w:tcPr>
          <w:p w14:paraId="286EF1DD" w14:textId="77777777" w:rsidR="009B249D" w:rsidRPr="00EA24D4" w:rsidRDefault="00281E63">
            <w:pPr>
              <w:pStyle w:val="TabellenInhalt"/>
              <w:snapToGrid w:val="0"/>
            </w:pPr>
            <w:r w:rsidRPr="00EA24D4">
              <w:t>r.schwob@4teamwork.ch</w:t>
            </w:r>
          </w:p>
        </w:tc>
      </w:tr>
    </w:tbl>
    <w:p w14:paraId="434C71EB" w14:textId="77777777" w:rsidR="009B249D" w:rsidRPr="00EA24D4" w:rsidRDefault="009B249D">
      <w:pPr>
        <w:pStyle w:val="TextCDB"/>
        <w:tabs>
          <w:tab w:val="left" w:pos="3262"/>
        </w:tabs>
        <w:rPr>
          <w:color w:val="B2A1C7" w:themeColor="accent4" w:themeTint="99"/>
          <w:lang w:val="de-CH" w:eastAsia="de-CH"/>
        </w:rPr>
      </w:pPr>
    </w:p>
    <w:p w14:paraId="66BB1E0F" w14:textId="77777777" w:rsidR="009B249D" w:rsidRPr="00EA24D4" w:rsidRDefault="009B249D">
      <w:pPr>
        <w:pStyle w:val="TextCDB"/>
        <w:tabs>
          <w:tab w:val="left" w:pos="3262"/>
        </w:tabs>
        <w:rPr>
          <w:lang w:val="de-CH" w:eastAsia="de-CH"/>
        </w:rPr>
      </w:pPr>
    </w:p>
    <w:p w14:paraId="337D0F8C" w14:textId="77777777" w:rsidR="009B249D" w:rsidRPr="00EA24D4" w:rsidRDefault="009B249D">
      <w:pPr>
        <w:pStyle w:val="TextCDB"/>
        <w:tabs>
          <w:tab w:val="left" w:pos="3262"/>
        </w:tabs>
        <w:rPr>
          <w:lang w:val="de-CH" w:eastAsia="de-CH"/>
        </w:rPr>
      </w:pPr>
    </w:p>
    <w:p w14:paraId="5FCA4F7D" w14:textId="77777777" w:rsidR="009825CC" w:rsidRPr="00EA24D4" w:rsidRDefault="00281E63" w:rsidP="009825CC">
      <w:pPr>
        <w:pStyle w:val="berschrift1"/>
        <w:numPr>
          <w:ilvl w:val="0"/>
          <w:numId w:val="1"/>
        </w:numPr>
        <w:tabs>
          <w:tab w:val="left" w:pos="850"/>
          <w:tab w:val="left" w:pos="3262"/>
        </w:tabs>
        <w:suppressAutoHyphens w:val="0"/>
        <w:spacing w:before="120" w:after="120" w:line="288" w:lineRule="auto"/>
        <w:rPr>
          <w:lang w:eastAsia="de-CH"/>
        </w:rPr>
      </w:pPr>
      <w:bookmarkStart w:id="20" w:name="_Toc409788296"/>
      <w:bookmarkStart w:id="21" w:name="_Toc350764393"/>
      <w:bookmarkStart w:id="22" w:name="_Toc444592461"/>
      <w:bookmarkEnd w:id="20"/>
      <w:bookmarkEnd w:id="21"/>
      <w:r w:rsidRPr="00EA24D4">
        <w:t>Anforderungen</w:t>
      </w:r>
      <w:bookmarkEnd w:id="22"/>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B32508" w:rsidRPr="00EA24D4" w14:paraId="008C3B16"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6F58623F" w14:textId="77777777" w:rsidR="00B32508" w:rsidRPr="00EA24D4" w:rsidRDefault="00B32508" w:rsidP="00281E63">
            <w:pPr>
              <w:pStyle w:val="Tabellenberschrift"/>
              <w:snapToGrid w:val="0"/>
            </w:pPr>
            <w:r w:rsidRPr="00EA24D4">
              <w:t>Anforderung</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2CBE040C" w14:textId="77777777" w:rsidR="00B32508" w:rsidRPr="00EA24D4" w:rsidRDefault="00B32508" w:rsidP="00281E63">
            <w:pPr>
              <w:pStyle w:val="Tabellenberschrift"/>
              <w:snapToGrid w:val="0"/>
            </w:pPr>
            <w:r w:rsidRPr="00EA24D4">
              <w:t>Beschreibung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10AE0F43" w14:textId="77777777" w:rsidR="00B32508" w:rsidRPr="00EA24D4" w:rsidRDefault="00B32508" w:rsidP="00281E63">
            <w:pPr>
              <w:pStyle w:val="Tabellenberschrift"/>
              <w:snapToGrid w:val="0"/>
            </w:pPr>
            <w:r w:rsidRPr="00EA24D4">
              <w:t>Ziel</w:t>
            </w:r>
          </w:p>
        </w:tc>
      </w:tr>
      <w:tr w:rsidR="00B32508" w:rsidRPr="00EA24D4" w14:paraId="22D8BE11"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1EC361E2" w14:textId="77777777" w:rsidR="00B32508" w:rsidRPr="00EA24D4" w:rsidRDefault="00B32508" w:rsidP="00281E63">
            <w:pPr>
              <w:pStyle w:val="TabellenInhalt"/>
              <w:snapToGrid w:val="0"/>
            </w:pPr>
            <w:r w:rsidRPr="00EA24D4">
              <w:t>A1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488ED8FE" w14:textId="77777777" w:rsidR="00B32508" w:rsidRPr="00EA24D4" w:rsidRDefault="00B32508" w:rsidP="00B32508">
            <w:pPr>
              <w:pStyle w:val="TabellenInhalt"/>
              <w:snapToGrid w:val="0"/>
            </w:pPr>
            <w:r w:rsidRPr="00EA24D4">
              <w:t>Das Spiel darf keine Malware enthalten.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276EF7" w14:textId="77777777" w:rsidR="00B32508" w:rsidRPr="00EA24D4" w:rsidRDefault="00B32508" w:rsidP="00281E63">
            <w:pPr>
              <w:pStyle w:val="TabellenInhalt"/>
              <w:snapToGrid w:val="0"/>
            </w:pPr>
            <w:r w:rsidRPr="00EA24D4">
              <w:t>Z1</w:t>
            </w:r>
          </w:p>
        </w:tc>
      </w:tr>
      <w:tr w:rsidR="00B32508" w:rsidRPr="00EA24D4" w14:paraId="4D6D13BB"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70005ED3" w14:textId="77777777" w:rsidR="00B32508" w:rsidRPr="00EA24D4" w:rsidRDefault="00B32508" w:rsidP="00281E63">
            <w:pPr>
              <w:pStyle w:val="TabellenInhalt"/>
              <w:snapToGrid w:val="0"/>
            </w:pPr>
            <w:r w:rsidRPr="00EA24D4">
              <w:t>A2</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5942BDE3" w14:textId="77777777" w:rsidR="00B32508" w:rsidRPr="00EA24D4" w:rsidRDefault="00B32508" w:rsidP="00B32508">
            <w:pPr>
              <w:pStyle w:val="TabellenInhalt"/>
              <w:snapToGrid w:val="0"/>
            </w:pPr>
            <w:r w:rsidRPr="00EA24D4">
              <w:t>Das Spiel muss offline gespielt werden können.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07B8368" w14:textId="77777777" w:rsidR="00B32508" w:rsidRPr="00EA24D4" w:rsidRDefault="00B32508" w:rsidP="00281E63">
            <w:pPr>
              <w:pStyle w:val="TabellenInhalt"/>
              <w:snapToGrid w:val="0"/>
            </w:pPr>
            <w:r w:rsidRPr="00EA24D4">
              <w:t>Z2</w:t>
            </w:r>
          </w:p>
        </w:tc>
      </w:tr>
      <w:tr w:rsidR="00B32508" w:rsidRPr="00EA24D4" w14:paraId="4DF2493A" w14:textId="77777777" w:rsidTr="00281E63">
        <w:tc>
          <w:tcPr>
            <w:tcW w:w="1560" w:type="dxa"/>
            <w:tcBorders>
              <w:left w:val="single" w:sz="4" w:space="0" w:color="FFFFFF"/>
              <w:bottom w:val="single" w:sz="4" w:space="0" w:color="FFFFFF"/>
            </w:tcBorders>
            <w:shd w:val="clear" w:color="auto" w:fill="D9D9D9"/>
            <w:tcMar>
              <w:left w:w="98" w:type="dxa"/>
            </w:tcMar>
          </w:tcPr>
          <w:p w14:paraId="6C9ADCF3" w14:textId="77777777" w:rsidR="00B32508" w:rsidRPr="00EA24D4" w:rsidRDefault="00B32508" w:rsidP="00281E63">
            <w:pPr>
              <w:pStyle w:val="TabellenInhalt"/>
              <w:snapToGrid w:val="0"/>
            </w:pPr>
            <w:r w:rsidRPr="00EA24D4">
              <w:t>A3</w:t>
            </w:r>
          </w:p>
        </w:tc>
        <w:tc>
          <w:tcPr>
            <w:tcW w:w="6150" w:type="dxa"/>
            <w:tcBorders>
              <w:left w:val="single" w:sz="4" w:space="0" w:color="FFFFFF"/>
              <w:bottom w:val="single" w:sz="4" w:space="0" w:color="FFFFFF"/>
            </w:tcBorders>
            <w:shd w:val="clear" w:color="auto" w:fill="D9D9D9"/>
            <w:tcMar>
              <w:left w:w="98" w:type="dxa"/>
            </w:tcMar>
          </w:tcPr>
          <w:p w14:paraId="0C1B4553" w14:textId="77777777" w:rsidR="00B32508" w:rsidRPr="00EA24D4" w:rsidRDefault="00B32508" w:rsidP="00B32508">
            <w:pPr>
              <w:pStyle w:val="TabellenInhalt"/>
              <w:snapToGrid w:val="0"/>
            </w:pPr>
            <w:r w:rsidRPr="00EA24D4">
              <w:t>Das Spiel muss ohne zusätzlich installierte Software lauffähig sein.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0D3F3C20" w14:textId="77777777" w:rsidR="00B32508" w:rsidRPr="00EA24D4" w:rsidRDefault="00B32508" w:rsidP="00281E63">
            <w:pPr>
              <w:pStyle w:val="TabellenInhalt"/>
              <w:snapToGrid w:val="0"/>
            </w:pPr>
            <w:r w:rsidRPr="00EA24D4">
              <w:t>Z3</w:t>
            </w:r>
          </w:p>
        </w:tc>
      </w:tr>
      <w:tr w:rsidR="00B32508" w:rsidRPr="00EA24D4" w14:paraId="79E60CB2" w14:textId="77777777" w:rsidTr="009825CC">
        <w:tc>
          <w:tcPr>
            <w:tcW w:w="1560" w:type="dxa"/>
            <w:tcBorders>
              <w:left w:val="single" w:sz="4" w:space="0" w:color="FFFFFF"/>
            </w:tcBorders>
            <w:shd w:val="clear" w:color="auto" w:fill="D9D9D9"/>
            <w:tcMar>
              <w:left w:w="98" w:type="dxa"/>
            </w:tcMar>
          </w:tcPr>
          <w:p w14:paraId="62F01959" w14:textId="77777777" w:rsidR="00B32508" w:rsidRPr="00EA24D4" w:rsidRDefault="00B32508" w:rsidP="00281E63">
            <w:pPr>
              <w:pStyle w:val="TabellenInhalt"/>
              <w:snapToGrid w:val="0"/>
            </w:pPr>
            <w:r w:rsidRPr="00EA24D4">
              <w:t>A4</w:t>
            </w:r>
          </w:p>
        </w:tc>
        <w:tc>
          <w:tcPr>
            <w:tcW w:w="6150" w:type="dxa"/>
            <w:tcBorders>
              <w:left w:val="single" w:sz="4" w:space="0" w:color="FFFFFF"/>
            </w:tcBorders>
            <w:shd w:val="clear" w:color="auto" w:fill="D9D9D9"/>
            <w:tcMar>
              <w:left w:w="98" w:type="dxa"/>
            </w:tcMar>
          </w:tcPr>
          <w:p w14:paraId="30095F06" w14:textId="77777777" w:rsidR="00B32508" w:rsidRPr="00EA24D4" w:rsidRDefault="00B32508" w:rsidP="00B32508">
            <w:pPr>
              <w:pStyle w:val="TabellenInhalt"/>
              <w:snapToGrid w:val="0"/>
            </w:pPr>
            <w:r w:rsidRPr="00EA24D4">
              <w:t>Das Spiel darf an keine Höchstpunktzahl gebunden sein.</w:t>
            </w:r>
          </w:p>
        </w:tc>
        <w:tc>
          <w:tcPr>
            <w:tcW w:w="1788" w:type="dxa"/>
            <w:tcBorders>
              <w:left w:val="single" w:sz="4" w:space="0" w:color="FFFFFF"/>
              <w:right w:val="single" w:sz="4" w:space="0" w:color="FFFFFF"/>
            </w:tcBorders>
            <w:shd w:val="clear" w:color="auto" w:fill="D9D9D9"/>
            <w:tcMar>
              <w:left w:w="98" w:type="dxa"/>
            </w:tcMar>
          </w:tcPr>
          <w:p w14:paraId="728F2E09" w14:textId="77777777" w:rsidR="009825CC" w:rsidRPr="00EA24D4" w:rsidRDefault="00B32508" w:rsidP="00281E63">
            <w:pPr>
              <w:pStyle w:val="TabellenInhalt"/>
              <w:snapToGrid w:val="0"/>
            </w:pPr>
            <w:r w:rsidRPr="00EA24D4">
              <w:t>Z4</w:t>
            </w:r>
          </w:p>
        </w:tc>
      </w:tr>
      <w:tr w:rsidR="009825CC" w:rsidRPr="00EA24D4" w14:paraId="38A08921" w14:textId="77777777" w:rsidTr="001B2FB5">
        <w:tc>
          <w:tcPr>
            <w:tcW w:w="1560" w:type="dxa"/>
            <w:tcBorders>
              <w:left w:val="single" w:sz="4" w:space="0" w:color="FFFFFF"/>
            </w:tcBorders>
            <w:shd w:val="clear" w:color="auto" w:fill="D9D9D9"/>
            <w:tcMar>
              <w:left w:w="98" w:type="dxa"/>
            </w:tcMar>
          </w:tcPr>
          <w:p w14:paraId="09820B91" w14:textId="77777777" w:rsidR="009825CC" w:rsidRPr="00EA24D4" w:rsidRDefault="009825CC" w:rsidP="00281E63">
            <w:pPr>
              <w:pStyle w:val="TabellenInhalt"/>
              <w:snapToGrid w:val="0"/>
            </w:pPr>
            <w:r w:rsidRPr="00EA24D4">
              <w:t>A5</w:t>
            </w:r>
          </w:p>
        </w:tc>
        <w:tc>
          <w:tcPr>
            <w:tcW w:w="6150" w:type="dxa"/>
            <w:tcBorders>
              <w:left w:val="single" w:sz="4" w:space="0" w:color="FFFFFF"/>
            </w:tcBorders>
            <w:shd w:val="clear" w:color="auto" w:fill="D9D9D9"/>
            <w:tcMar>
              <w:left w:w="98" w:type="dxa"/>
            </w:tcMar>
          </w:tcPr>
          <w:p w14:paraId="5D0279BD" w14:textId="77777777" w:rsidR="009825CC" w:rsidRPr="00EA24D4" w:rsidRDefault="009825CC" w:rsidP="00B32508">
            <w:pPr>
              <w:pStyle w:val="TabellenInhalt"/>
              <w:snapToGrid w:val="0"/>
            </w:pPr>
            <w:r w:rsidRPr="00EA24D4">
              <w:t>Der Punktestand muss laufend aktualisiert werden.</w:t>
            </w:r>
          </w:p>
        </w:tc>
        <w:tc>
          <w:tcPr>
            <w:tcW w:w="1788" w:type="dxa"/>
            <w:tcBorders>
              <w:left w:val="single" w:sz="4" w:space="0" w:color="FFFFFF"/>
              <w:right w:val="single" w:sz="4" w:space="0" w:color="FFFFFF"/>
            </w:tcBorders>
            <w:shd w:val="clear" w:color="auto" w:fill="D9D9D9"/>
            <w:tcMar>
              <w:left w:w="98" w:type="dxa"/>
            </w:tcMar>
          </w:tcPr>
          <w:p w14:paraId="43052D1D" w14:textId="77777777" w:rsidR="009825CC" w:rsidRPr="00EA24D4" w:rsidRDefault="009825CC" w:rsidP="00281E63">
            <w:pPr>
              <w:pStyle w:val="TabellenInhalt"/>
              <w:snapToGrid w:val="0"/>
            </w:pPr>
            <w:r w:rsidRPr="00EA24D4">
              <w:t>Z5</w:t>
            </w:r>
          </w:p>
        </w:tc>
      </w:tr>
      <w:tr w:rsidR="001B2FB5" w:rsidRPr="00EA24D4" w14:paraId="116F5DDC" w14:textId="77777777" w:rsidTr="00281E63">
        <w:tc>
          <w:tcPr>
            <w:tcW w:w="1560" w:type="dxa"/>
            <w:tcBorders>
              <w:left w:val="single" w:sz="4" w:space="0" w:color="FFFFFF"/>
              <w:bottom w:val="single" w:sz="4" w:space="0" w:color="FFFFFF"/>
            </w:tcBorders>
            <w:shd w:val="clear" w:color="auto" w:fill="D9D9D9"/>
            <w:tcMar>
              <w:left w:w="98" w:type="dxa"/>
            </w:tcMar>
          </w:tcPr>
          <w:p w14:paraId="475198C8" w14:textId="78708A46" w:rsidR="001B2FB5" w:rsidRPr="00EA24D4" w:rsidRDefault="001B2FB5" w:rsidP="00281E63">
            <w:pPr>
              <w:pStyle w:val="TabellenInhalt"/>
              <w:snapToGrid w:val="0"/>
            </w:pPr>
            <w:r>
              <w:t>A6</w:t>
            </w:r>
          </w:p>
        </w:tc>
        <w:tc>
          <w:tcPr>
            <w:tcW w:w="6150" w:type="dxa"/>
            <w:tcBorders>
              <w:left w:val="single" w:sz="4" w:space="0" w:color="FFFFFF"/>
              <w:bottom w:val="single" w:sz="4" w:space="0" w:color="FFFFFF"/>
            </w:tcBorders>
            <w:shd w:val="clear" w:color="auto" w:fill="D9D9D9"/>
            <w:tcMar>
              <w:left w:w="98" w:type="dxa"/>
            </w:tcMar>
          </w:tcPr>
          <w:p w14:paraId="205F112B" w14:textId="107598F7" w:rsidR="001B2FB5" w:rsidRPr="00EA24D4" w:rsidRDefault="001B2FB5" w:rsidP="00B32508">
            <w:pPr>
              <w:pStyle w:val="TabellenInhalt"/>
              <w:snapToGrid w:val="0"/>
            </w:pPr>
            <w:r>
              <w:t>Das Spiel muss werbefrei sein.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7A22504C" w14:textId="0A7A0730" w:rsidR="001B2FB5" w:rsidRPr="00EA24D4" w:rsidRDefault="001B2FB5" w:rsidP="00281E63">
            <w:pPr>
              <w:pStyle w:val="TabellenInhalt"/>
              <w:snapToGrid w:val="0"/>
            </w:pPr>
            <w:r>
              <w:t>Z6</w:t>
            </w:r>
          </w:p>
        </w:tc>
      </w:tr>
    </w:tbl>
    <w:p w14:paraId="01B9776E" w14:textId="77777777" w:rsidR="00B32508" w:rsidRPr="00EA24D4" w:rsidRDefault="00B32508">
      <w:pPr>
        <w:pStyle w:val="TextCDB"/>
        <w:tabs>
          <w:tab w:val="left" w:pos="3262"/>
        </w:tabs>
        <w:rPr>
          <w:lang w:val="de-CH"/>
        </w:rPr>
      </w:pPr>
    </w:p>
    <w:p w14:paraId="43277287" w14:textId="77777777" w:rsidR="009B249D" w:rsidRPr="00EA24D4" w:rsidRDefault="009B249D">
      <w:pPr>
        <w:pStyle w:val="TextCDB"/>
        <w:tabs>
          <w:tab w:val="left" w:pos="3262"/>
        </w:tabs>
        <w:rPr>
          <w:b/>
          <w:i/>
          <w:lang w:val="de-CH"/>
        </w:rPr>
      </w:pPr>
    </w:p>
    <w:p w14:paraId="5B618E65" w14:textId="77777777" w:rsidR="009B249D" w:rsidRPr="00EA24D4" w:rsidRDefault="009B249D">
      <w:pPr>
        <w:pStyle w:val="TextCDB"/>
        <w:tabs>
          <w:tab w:val="left" w:pos="3262"/>
        </w:tabs>
        <w:rPr>
          <w:lang w:val="de-CH"/>
        </w:rPr>
      </w:pPr>
    </w:p>
    <w:p w14:paraId="48A09201" w14:textId="77777777" w:rsidR="009B249D" w:rsidRPr="00EA24D4" w:rsidRDefault="00281E63">
      <w:pPr>
        <w:pStyle w:val="berschrift1"/>
        <w:numPr>
          <w:ilvl w:val="0"/>
          <w:numId w:val="1"/>
        </w:numPr>
        <w:tabs>
          <w:tab w:val="left" w:pos="850"/>
          <w:tab w:val="left" w:pos="3262"/>
        </w:tabs>
        <w:suppressAutoHyphens w:val="0"/>
        <w:spacing w:before="120" w:after="120" w:line="288" w:lineRule="auto"/>
      </w:pPr>
      <w:bookmarkStart w:id="23" w:name="_Toc409788297"/>
      <w:bookmarkStart w:id="24" w:name="_Toc350764394"/>
      <w:bookmarkStart w:id="25" w:name="_Toc444592462"/>
      <w:bookmarkEnd w:id="23"/>
      <w:bookmarkEnd w:id="24"/>
      <w:r w:rsidRPr="00EA24D4">
        <w:t>Lösungsvarianten</w:t>
      </w:r>
      <w:bookmarkEnd w:id="25"/>
    </w:p>
    <w:p w14:paraId="530E1DFC" w14:textId="77777777" w:rsidR="009B249D" w:rsidRPr="00EA24D4" w:rsidRDefault="00281E63">
      <w:pPr>
        <w:pStyle w:val="berschrift2"/>
        <w:numPr>
          <w:ilvl w:val="1"/>
          <w:numId w:val="1"/>
        </w:numPr>
        <w:tabs>
          <w:tab w:val="left" w:pos="850"/>
          <w:tab w:val="left" w:pos="3262"/>
        </w:tabs>
        <w:suppressAutoHyphens w:val="0"/>
        <w:spacing w:before="120" w:after="120" w:line="288" w:lineRule="auto"/>
      </w:pPr>
      <w:bookmarkStart w:id="26" w:name="_Toc409788298"/>
      <w:bookmarkStart w:id="27" w:name="_Toc350764395"/>
      <w:bookmarkStart w:id="28" w:name="_Toc444592463"/>
      <w:bookmarkEnd w:id="26"/>
      <w:bookmarkEnd w:id="27"/>
      <w:r w:rsidRPr="00EA24D4">
        <w:t>Variantenübersicht</w:t>
      </w:r>
      <w:bookmarkEnd w:id="28"/>
    </w:p>
    <w:p w14:paraId="2F2132A7" w14:textId="498EBE4A" w:rsidR="00AB09EE" w:rsidRPr="00EA24D4" w:rsidRDefault="00AB09EE" w:rsidP="00E73A0A">
      <w:pPr>
        <w:pStyle w:val="TextCDB"/>
        <w:numPr>
          <w:ilvl w:val="0"/>
          <w:numId w:val="5"/>
        </w:numPr>
        <w:tabs>
          <w:tab w:val="left" w:pos="1480"/>
        </w:tabs>
        <w:rPr>
          <w:rStyle w:val="Absatz-Standardschriftart1"/>
          <w:sz w:val="20"/>
          <w:lang w:val="de-CH"/>
        </w:rPr>
      </w:pPr>
      <w:r w:rsidRPr="00EA24D4">
        <w:rPr>
          <w:rStyle w:val="Absatz-Standardschriftart1"/>
          <w:sz w:val="20"/>
          <w:lang w:val="de-CH"/>
        </w:rPr>
        <w:t>Variante 1</w:t>
      </w:r>
    </w:p>
    <w:p w14:paraId="4363910F" w14:textId="6F4D0AA7" w:rsidR="00E73A0A" w:rsidRPr="00EA24D4" w:rsidRDefault="00E73A0A" w:rsidP="00E73A0A">
      <w:pPr>
        <w:pStyle w:val="TextCDB"/>
        <w:numPr>
          <w:ilvl w:val="1"/>
          <w:numId w:val="5"/>
        </w:numPr>
        <w:tabs>
          <w:tab w:val="left" w:pos="1480"/>
        </w:tabs>
        <w:rPr>
          <w:rStyle w:val="Absatz-Standardschriftart1"/>
          <w:sz w:val="20"/>
          <w:lang w:val="de-CH"/>
        </w:rPr>
      </w:pPr>
      <w:r w:rsidRPr="00EA24D4">
        <w:rPr>
          <w:rStyle w:val="Absatz-Standardschriftart1"/>
          <w:sz w:val="20"/>
          <w:lang w:val="de-CH"/>
        </w:rPr>
        <w:t>Das Spiel wird als Webapplikation realisiert und wird über einen Browser gespielt.</w:t>
      </w:r>
    </w:p>
    <w:p w14:paraId="42805B7B" w14:textId="77777777" w:rsidR="00E73A0A" w:rsidRPr="00EA24D4" w:rsidRDefault="00E73A0A" w:rsidP="00E73A0A">
      <w:pPr>
        <w:pStyle w:val="TextCDB"/>
        <w:numPr>
          <w:ilvl w:val="0"/>
          <w:numId w:val="5"/>
        </w:numPr>
        <w:tabs>
          <w:tab w:val="left" w:pos="1480"/>
        </w:tabs>
        <w:rPr>
          <w:rStyle w:val="Absatz-Standardschriftart1"/>
          <w:sz w:val="20"/>
          <w:lang w:val="de-CH"/>
        </w:rPr>
      </w:pPr>
      <w:r w:rsidRPr="00EA24D4">
        <w:rPr>
          <w:rStyle w:val="Absatz-Standardschriftart1"/>
          <w:sz w:val="20"/>
          <w:lang w:val="de-CH"/>
        </w:rPr>
        <w:t>Variante 2</w:t>
      </w:r>
    </w:p>
    <w:p w14:paraId="417DBD8A" w14:textId="108A7E7A" w:rsidR="00E73A0A" w:rsidRPr="00EA24D4" w:rsidRDefault="00E73A0A" w:rsidP="00E73A0A">
      <w:pPr>
        <w:pStyle w:val="TextCDB"/>
        <w:numPr>
          <w:ilvl w:val="1"/>
          <w:numId w:val="5"/>
        </w:numPr>
        <w:tabs>
          <w:tab w:val="left" w:pos="1480"/>
        </w:tabs>
        <w:rPr>
          <w:rStyle w:val="Absatz-Standardschriftart1"/>
          <w:sz w:val="20"/>
          <w:lang w:val="de-CH"/>
        </w:rPr>
      </w:pPr>
      <w:r w:rsidRPr="00EA24D4">
        <w:rPr>
          <w:rStyle w:val="Absatz-Standardschriftart1"/>
          <w:sz w:val="20"/>
          <w:lang w:val="de-CH"/>
        </w:rPr>
        <w:t>Das Spiel wird mit Python realisiert.</w:t>
      </w:r>
    </w:p>
    <w:p w14:paraId="538849CD" w14:textId="2C22D042" w:rsidR="00E73A0A" w:rsidRPr="00EA24D4" w:rsidRDefault="00E73A0A" w:rsidP="00E73A0A">
      <w:pPr>
        <w:pStyle w:val="TextCDB"/>
        <w:numPr>
          <w:ilvl w:val="0"/>
          <w:numId w:val="5"/>
        </w:numPr>
        <w:tabs>
          <w:tab w:val="left" w:pos="1480"/>
        </w:tabs>
        <w:rPr>
          <w:rStyle w:val="Absatz-Standardschriftart1"/>
          <w:sz w:val="20"/>
          <w:lang w:val="de-CH"/>
        </w:rPr>
      </w:pPr>
      <w:r w:rsidRPr="00EA24D4">
        <w:rPr>
          <w:rStyle w:val="Absatz-Standardschriftart1"/>
          <w:sz w:val="20"/>
          <w:lang w:val="de-CH"/>
        </w:rPr>
        <w:t>Variante 3</w:t>
      </w:r>
    </w:p>
    <w:p w14:paraId="4E9C47D2" w14:textId="5C7C26F1" w:rsidR="00E73A0A" w:rsidRDefault="00E73A0A" w:rsidP="00E73A0A">
      <w:pPr>
        <w:pStyle w:val="TextCDB"/>
        <w:numPr>
          <w:ilvl w:val="1"/>
          <w:numId w:val="5"/>
        </w:numPr>
        <w:tabs>
          <w:tab w:val="left" w:pos="1480"/>
        </w:tabs>
        <w:rPr>
          <w:rStyle w:val="Absatz-Standardschriftart1"/>
          <w:sz w:val="20"/>
          <w:lang w:val="de-CH"/>
        </w:rPr>
      </w:pPr>
      <w:r w:rsidRPr="00EA24D4">
        <w:rPr>
          <w:rStyle w:val="Absatz-Standardschriftart1"/>
          <w:sz w:val="20"/>
          <w:lang w:val="de-CH"/>
        </w:rPr>
        <w:t>Das Spiel wird mit Java realisiert.</w:t>
      </w:r>
    </w:p>
    <w:p w14:paraId="1E5A9D65" w14:textId="77777777" w:rsidR="00366695" w:rsidRPr="00EA24D4" w:rsidRDefault="00366695" w:rsidP="00366695">
      <w:pPr>
        <w:pStyle w:val="TextCDB"/>
        <w:tabs>
          <w:tab w:val="left" w:pos="1480"/>
        </w:tabs>
        <w:rPr>
          <w:rStyle w:val="Absatz-Standardschriftart1"/>
          <w:sz w:val="20"/>
          <w:lang w:val="de-CH"/>
        </w:rPr>
      </w:pPr>
    </w:p>
    <w:p w14:paraId="2B43A891" w14:textId="599B9FCE" w:rsidR="009B249D" w:rsidRPr="00EA24D4" w:rsidRDefault="00E73A0A">
      <w:pPr>
        <w:pStyle w:val="berschrift2"/>
        <w:numPr>
          <w:ilvl w:val="1"/>
          <w:numId w:val="1"/>
        </w:numPr>
        <w:tabs>
          <w:tab w:val="left" w:pos="850"/>
          <w:tab w:val="left" w:pos="3262"/>
        </w:tabs>
        <w:suppressAutoHyphens w:val="0"/>
        <w:spacing w:before="120" w:after="120" w:line="288" w:lineRule="auto"/>
      </w:pPr>
      <w:bookmarkStart w:id="29" w:name="_Toc409788299"/>
      <w:bookmarkStart w:id="30" w:name="_Toc350764396"/>
      <w:bookmarkStart w:id="31" w:name="_Toc444592464"/>
      <w:bookmarkEnd w:id="29"/>
      <w:bookmarkEnd w:id="30"/>
      <w:r w:rsidRPr="00EA24D4">
        <w:t>Beschreibung der Variante 1</w:t>
      </w:r>
      <w:bookmarkEnd w:id="31"/>
    </w:p>
    <w:p w14:paraId="3E048D07" w14:textId="0A7BA3E5" w:rsidR="00352561" w:rsidRPr="00EA24D4" w:rsidRDefault="00352561" w:rsidP="00321080">
      <w:pPr>
        <w:rPr>
          <w:rStyle w:val="Absatz-Standardschriftart1"/>
          <w:rFonts w:eastAsia="PMingLiU"/>
          <w:bCs/>
          <w:iCs/>
        </w:rPr>
      </w:pPr>
      <w:r w:rsidRPr="00EA24D4">
        <w:rPr>
          <w:rStyle w:val="Absatz-Standardschriftart1"/>
          <w:rFonts w:eastAsia="PMingLiU"/>
          <w:bCs/>
          <w:iCs/>
        </w:rPr>
        <w:t xml:space="preserve">Bei der Variante 1 wird das Spiel als Webapplikation </w:t>
      </w:r>
      <w:r w:rsidR="005C4967" w:rsidRPr="00EA24D4">
        <w:rPr>
          <w:rStyle w:val="Absatz-Standardschriftart1"/>
          <w:rFonts w:eastAsia="PMingLiU"/>
          <w:bCs/>
          <w:iCs/>
        </w:rPr>
        <w:t xml:space="preserve">mittels JavaScript und PHP </w:t>
      </w:r>
      <w:r w:rsidRPr="00EA24D4">
        <w:rPr>
          <w:rStyle w:val="Absatz-Standardschriftart1"/>
          <w:rFonts w:eastAsia="PMingLiU"/>
          <w:bCs/>
          <w:iCs/>
        </w:rPr>
        <w:t>realisiert. Mit dieser Variante muss das Spiel nicht installiert werden. Man kann das Spiel einfach auf jedem Computer mit Internetverbindung und einem gängigen Browser spielen.</w:t>
      </w:r>
    </w:p>
    <w:p w14:paraId="4A55B794" w14:textId="77777777" w:rsidR="005C4967" w:rsidRPr="00EA24D4" w:rsidRDefault="005C4967" w:rsidP="00321080">
      <w:pPr>
        <w:rPr>
          <w:rStyle w:val="Absatz-Standardschriftart1"/>
          <w:rFonts w:eastAsia="PMingLiU"/>
          <w:bCs/>
          <w:iCs/>
        </w:rPr>
      </w:pPr>
    </w:p>
    <w:p w14:paraId="1006E287" w14:textId="444B384C" w:rsidR="00A831F4" w:rsidRPr="00EA24D4" w:rsidRDefault="00A831F4" w:rsidP="00321080">
      <w:pPr>
        <w:rPr>
          <w:rStyle w:val="Absatz-Standardschriftart1"/>
          <w:rFonts w:eastAsia="PMingLiU"/>
          <w:bCs/>
          <w:iCs/>
        </w:rPr>
      </w:pPr>
      <w:r w:rsidRPr="00EA24D4">
        <w:rPr>
          <w:rStyle w:val="Absatz-Standardschriftart1"/>
          <w:rFonts w:eastAsia="PMingLiU"/>
          <w:bCs/>
          <w:iCs/>
        </w:rPr>
        <w:t>Bei dieser Variante wir</w:t>
      </w:r>
      <w:r w:rsidR="00082893" w:rsidRPr="00EA24D4">
        <w:rPr>
          <w:rStyle w:val="Absatz-Standardschriftart1"/>
          <w:rFonts w:eastAsia="PMingLiU"/>
          <w:bCs/>
          <w:iCs/>
        </w:rPr>
        <w:t xml:space="preserve">d zusätzlich noch ein Apache-Webserver benötigt, </w:t>
      </w:r>
      <w:r w:rsidR="008B782F" w:rsidRPr="00EA24D4">
        <w:rPr>
          <w:rStyle w:val="Absatz-Standardschriftart1"/>
          <w:rFonts w:eastAsia="PMingLiU"/>
          <w:bCs/>
          <w:iCs/>
        </w:rPr>
        <w:t>von dem aus das Spiel bereitgestellt wird.</w:t>
      </w:r>
      <w:r w:rsidR="00082893" w:rsidRPr="00EA24D4">
        <w:rPr>
          <w:rStyle w:val="Absatz-Standardschriftart1"/>
          <w:rFonts w:eastAsia="PMingLiU"/>
          <w:bCs/>
          <w:iCs/>
        </w:rPr>
        <w:t xml:space="preserve"> Als Betriebssystem für den Webserver wird ein Red Hat Enterprise Linux 7 verwendet.</w:t>
      </w:r>
      <w:r w:rsidR="005C4967" w:rsidRPr="00EA24D4">
        <w:rPr>
          <w:rStyle w:val="Absatz-Standardschriftart1"/>
          <w:rFonts w:eastAsia="PMingLiU"/>
          <w:bCs/>
          <w:iCs/>
        </w:rPr>
        <w:t xml:space="preserve"> Auf dem Webserver wird PHP installiert.</w:t>
      </w:r>
    </w:p>
    <w:p w14:paraId="2D5BF982" w14:textId="77777777" w:rsidR="005C4967" w:rsidRPr="00EA24D4" w:rsidRDefault="005C4967" w:rsidP="00321080">
      <w:pPr>
        <w:rPr>
          <w:rStyle w:val="Absatz-Standardschriftart1"/>
          <w:rFonts w:eastAsia="PMingLiU"/>
          <w:bCs/>
          <w:iCs/>
        </w:rPr>
      </w:pPr>
    </w:p>
    <w:p w14:paraId="4FA31365" w14:textId="3D4A1F25" w:rsidR="00352561" w:rsidRPr="00EA24D4" w:rsidRDefault="00352561" w:rsidP="005C6F30">
      <w:pPr>
        <w:rPr>
          <w:rStyle w:val="Absatz-Standardschriftart1"/>
          <w:rFonts w:eastAsia="PMingLiU"/>
        </w:rPr>
      </w:pPr>
      <w:r w:rsidRPr="00EA24D4">
        <w:rPr>
          <w:rStyle w:val="Absatz-Standardschriftart1"/>
          <w:rFonts w:eastAsia="PMingLiU"/>
        </w:rPr>
        <w:t>Das Gameplay wird sich daraus auszeichnen, dass der Spieler die Spielfigur durch springen über mehrere Plattformen nach oben bringen muss. Der Spieler erhält dann je nach überwundener Höhe mehr Punkte.</w:t>
      </w:r>
      <w:r w:rsidR="008B782F" w:rsidRPr="00EA24D4">
        <w:rPr>
          <w:rStyle w:val="Absatz-Standardschriftart1"/>
          <w:rFonts w:eastAsia="PMingLiU"/>
        </w:rPr>
        <w:t xml:space="preserve"> Sobald der Spieler eine Plattform verfehlt und hinunterfällt ist das Spiel vorbei.</w:t>
      </w:r>
      <w:r w:rsidR="005C4967" w:rsidRPr="00EA24D4">
        <w:rPr>
          <w:rStyle w:val="Absatz-Standardschriftart1"/>
          <w:rFonts w:eastAsia="PMingLiU"/>
        </w:rPr>
        <w:t xml:space="preserve"> Während des Spiels wird dem Spieler die aktuelle Punktzahl laufend angezeigt.</w:t>
      </w:r>
    </w:p>
    <w:p w14:paraId="14BB869E" w14:textId="77777777" w:rsidR="005C4967" w:rsidRPr="00EA24D4" w:rsidRDefault="005C4967" w:rsidP="005C6F30">
      <w:pPr>
        <w:rPr>
          <w:rStyle w:val="Absatz-Standardschriftart1"/>
          <w:rFonts w:eastAsia="PMingLiU"/>
        </w:rPr>
      </w:pPr>
    </w:p>
    <w:p w14:paraId="7928080D" w14:textId="0F11D493" w:rsidR="005C4967" w:rsidRPr="00EA24D4" w:rsidRDefault="005C4967" w:rsidP="005C6F30">
      <w:pPr>
        <w:rPr>
          <w:rStyle w:val="Absatz-Standardschriftart1"/>
          <w:rFonts w:eastAsia="PMingLiU"/>
        </w:rPr>
      </w:pPr>
      <w:r w:rsidRPr="00EA24D4">
        <w:rPr>
          <w:rStyle w:val="Absatz-Standardschriftart1"/>
          <w:rFonts w:eastAsia="PMingLiU"/>
        </w:rPr>
        <w:t xml:space="preserve">Kosten </w:t>
      </w:r>
      <w:r w:rsidR="00301503" w:rsidRPr="00EA24D4">
        <w:rPr>
          <w:rStyle w:val="Absatz-Standardschriftart1"/>
          <w:rFonts w:eastAsia="PMingLiU"/>
        </w:rPr>
        <w:t>für Sachaufwände: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5C4967" w:rsidRPr="00EA24D4" w14:paraId="5E2A2DD1"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3A3A44C2" w14:textId="420A6422" w:rsidR="005C4967" w:rsidRPr="00EA24D4" w:rsidRDefault="005C4967" w:rsidP="00281E63">
            <w:pPr>
              <w:pStyle w:val="Tabellenberschrift"/>
              <w:snapToGrid w:val="0"/>
            </w:pPr>
            <w:r w:rsidRPr="00EA24D4">
              <w:t>Anzahl</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686CA58F" w14:textId="07B964AE" w:rsidR="005C4967" w:rsidRPr="00EA24D4" w:rsidRDefault="005C4967" w:rsidP="00281E63">
            <w:pPr>
              <w:pStyle w:val="Tabellenberschrift"/>
              <w:snapToGrid w:val="0"/>
            </w:pPr>
            <w:r w:rsidRPr="00EA24D4">
              <w:t>Artikel</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2B184C0C" w14:textId="444F8BC2" w:rsidR="005C4967" w:rsidRPr="00EA24D4" w:rsidRDefault="005C4967" w:rsidP="00281E63">
            <w:pPr>
              <w:pStyle w:val="Tabellenberschrift"/>
              <w:snapToGrid w:val="0"/>
            </w:pPr>
            <w:r w:rsidRPr="00EA24D4">
              <w:t>Preis in CHF</w:t>
            </w:r>
          </w:p>
        </w:tc>
      </w:tr>
      <w:tr w:rsidR="005C4967" w:rsidRPr="00EA24D4" w14:paraId="1E720AF8"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132C9361" w14:textId="5A1D8FC7" w:rsidR="005C4967" w:rsidRPr="00EA24D4" w:rsidRDefault="005C4967" w:rsidP="00281E63">
            <w:pPr>
              <w:pStyle w:val="TabellenInhalt"/>
              <w:snapToGrid w:val="0"/>
            </w:pPr>
            <w:r w:rsidRPr="00EA24D4">
              <w:t>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01EABA8" w14:textId="23D1C702" w:rsidR="005C4967" w:rsidRPr="00EA24D4" w:rsidRDefault="00301503" w:rsidP="005C4967">
            <w:pPr>
              <w:pStyle w:val="TabellenInhalt"/>
              <w:snapToGrid w:val="0"/>
            </w:pPr>
            <w:r w:rsidRPr="00EA24D4">
              <w:t>Hardwarekosten für Webserver</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3AC2772" w14:textId="41CC5731" w:rsidR="005C4967" w:rsidRPr="00EA24D4" w:rsidRDefault="00301503" w:rsidP="00281E63">
            <w:pPr>
              <w:pStyle w:val="TabellenInhalt"/>
              <w:snapToGrid w:val="0"/>
            </w:pPr>
            <w:r w:rsidRPr="00EA24D4">
              <w:t>1600</w:t>
            </w:r>
          </w:p>
        </w:tc>
      </w:tr>
      <w:tr w:rsidR="00301503" w:rsidRPr="00EA24D4" w14:paraId="22B3785F"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0F663B32" w14:textId="3B21B922" w:rsidR="00301503" w:rsidRPr="00EA24D4" w:rsidRDefault="00301503" w:rsidP="00281E63">
            <w:pPr>
              <w:pStyle w:val="TabellenInhalt"/>
              <w:snapToGrid w:val="0"/>
            </w:pPr>
            <w:r w:rsidRPr="00EA24D4">
              <w:t>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5FF9952D" w14:textId="17C82026" w:rsidR="00301503" w:rsidRPr="00EA24D4" w:rsidRDefault="00301503" w:rsidP="005C4967">
            <w:pPr>
              <w:pStyle w:val="TabellenInhalt"/>
              <w:snapToGrid w:val="0"/>
            </w:pPr>
            <w:r w:rsidRPr="00EA24D4">
              <w:t>Red Hat Standard Subscription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4DCB90A" w14:textId="738620A0" w:rsidR="00301503" w:rsidRPr="00EA24D4" w:rsidRDefault="00301503" w:rsidP="00281E63">
            <w:pPr>
              <w:pStyle w:val="TabellenInhalt"/>
              <w:snapToGrid w:val="0"/>
            </w:pPr>
            <w:r w:rsidRPr="00EA24D4">
              <w:t>800</w:t>
            </w:r>
          </w:p>
        </w:tc>
      </w:tr>
      <w:tr w:rsidR="00326C3E" w:rsidRPr="00EA24D4" w14:paraId="4717E3AC" w14:textId="77777777" w:rsidTr="00281E63">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25904D2B" w14:textId="061BF596" w:rsidR="00326C3E" w:rsidRPr="00EA24D4" w:rsidRDefault="00326C3E" w:rsidP="005C4967">
            <w:pPr>
              <w:pStyle w:val="TabellenInhalt"/>
              <w:snapToGrid w:val="0"/>
              <w:rPr>
                <w:b/>
              </w:rPr>
            </w:pPr>
            <w:r w:rsidRPr="00EA24D4">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ED3BB2" w14:textId="79A93017" w:rsidR="00326C3E" w:rsidRPr="00EA24D4" w:rsidRDefault="00326C3E" w:rsidP="00281E63">
            <w:pPr>
              <w:pStyle w:val="TabellenInhalt"/>
              <w:snapToGrid w:val="0"/>
              <w:rPr>
                <w:b/>
              </w:rPr>
            </w:pPr>
            <w:r w:rsidRPr="00EA24D4">
              <w:rPr>
                <w:b/>
              </w:rPr>
              <w:t>2400</w:t>
            </w:r>
          </w:p>
        </w:tc>
      </w:tr>
    </w:tbl>
    <w:p w14:paraId="3A14CFF6" w14:textId="77777777" w:rsidR="00301503" w:rsidRPr="00EA24D4" w:rsidRDefault="00301503" w:rsidP="005C6F30">
      <w:pPr>
        <w:rPr>
          <w:rStyle w:val="Absatz-Standardschriftart1"/>
          <w:rFonts w:eastAsia="PMingLiU"/>
        </w:rPr>
      </w:pPr>
    </w:p>
    <w:p w14:paraId="4B7AF1EC" w14:textId="7D1F2C39" w:rsidR="00301503" w:rsidRPr="00EA24D4" w:rsidRDefault="00301503" w:rsidP="005C6F30">
      <w:pPr>
        <w:rPr>
          <w:rStyle w:val="Absatz-Standardschriftart1"/>
          <w:rFonts w:eastAsia="PMingLiU"/>
        </w:rPr>
      </w:pPr>
      <w:r w:rsidRPr="00EA24D4">
        <w:rPr>
          <w:rStyle w:val="Absatz-Standardschriftart1"/>
          <w:rFonts w:eastAsia="PMingLiU"/>
        </w:rPr>
        <w:t>Kosten für Personalaufwände: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301503" w:rsidRPr="00EA24D4" w14:paraId="71FCE2E4"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64432736" w14:textId="7A42FCD7" w:rsidR="00301503" w:rsidRPr="00EA24D4" w:rsidRDefault="00301503" w:rsidP="00281E63">
            <w:pPr>
              <w:pStyle w:val="Tabellenberschrift"/>
              <w:snapToGrid w:val="0"/>
            </w:pPr>
            <w:r w:rsidRPr="00EA24D4">
              <w:t>Stunden</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7F441FD3" w14:textId="3D7DA899" w:rsidR="00301503" w:rsidRPr="00EA24D4" w:rsidRDefault="00301503" w:rsidP="00301503">
            <w:pPr>
              <w:pStyle w:val="Tabellenberschrift"/>
              <w:tabs>
                <w:tab w:val="center" w:pos="2972"/>
              </w:tabs>
              <w:snapToGrid w:val="0"/>
            </w:pPr>
            <w:r w:rsidRPr="00EA24D4">
              <w:t>Dienstleistung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7385E05A" w14:textId="77777777" w:rsidR="00301503" w:rsidRPr="00EA24D4" w:rsidRDefault="00301503" w:rsidP="00281E63">
            <w:pPr>
              <w:pStyle w:val="Tabellenberschrift"/>
              <w:snapToGrid w:val="0"/>
            </w:pPr>
            <w:r w:rsidRPr="00EA24D4">
              <w:t>Preis in CHF</w:t>
            </w:r>
          </w:p>
        </w:tc>
      </w:tr>
      <w:tr w:rsidR="00301503" w:rsidRPr="00EA24D4" w14:paraId="103B3816"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0D992AF5" w14:textId="4D19A577" w:rsidR="00301503" w:rsidRPr="00EA24D4" w:rsidRDefault="00301503" w:rsidP="00281E63">
            <w:pPr>
              <w:pStyle w:val="TabellenInhalt"/>
              <w:snapToGrid w:val="0"/>
            </w:pPr>
            <w:r w:rsidRPr="00EA24D4">
              <w:t>4</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4811C2A9" w14:textId="2B2935FA" w:rsidR="00301503" w:rsidRPr="00EA24D4" w:rsidRDefault="00301503" w:rsidP="00281E63">
            <w:pPr>
              <w:pStyle w:val="TabellenInhalt"/>
              <w:snapToGrid w:val="0"/>
            </w:pPr>
            <w:r w:rsidRPr="00EA24D4">
              <w:t>Inbetriebnahme des Webservers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6C659613" w14:textId="4933CE5D" w:rsidR="00301503" w:rsidRPr="00EA24D4" w:rsidRDefault="00301503" w:rsidP="00281E63">
            <w:pPr>
              <w:pStyle w:val="TabellenInhalt"/>
              <w:snapToGrid w:val="0"/>
            </w:pPr>
            <w:r w:rsidRPr="00EA24D4">
              <w:t>400</w:t>
            </w:r>
          </w:p>
        </w:tc>
      </w:tr>
      <w:tr w:rsidR="00301503" w:rsidRPr="00EA24D4" w14:paraId="04E24E2F"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4AE36E19" w14:textId="78E4685D" w:rsidR="00301503" w:rsidRPr="00EA24D4" w:rsidRDefault="00870022" w:rsidP="00281E63">
            <w:pPr>
              <w:pStyle w:val="TabellenInhalt"/>
              <w:snapToGrid w:val="0"/>
            </w:pPr>
            <w:r w:rsidRPr="00EA24D4">
              <w:t>40</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12038136" w14:textId="56E900C6" w:rsidR="00301503" w:rsidRPr="00EA24D4" w:rsidRDefault="00301503" w:rsidP="00281E63">
            <w:pPr>
              <w:pStyle w:val="TabellenInhalt"/>
              <w:snapToGrid w:val="0"/>
            </w:pPr>
            <w:r w:rsidRPr="00EA24D4">
              <w:t>Programmierung des Spiels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80BD13" w14:textId="36AF6C31" w:rsidR="00301503" w:rsidRPr="00EA24D4" w:rsidRDefault="001E6FC4" w:rsidP="00281E63">
            <w:pPr>
              <w:pStyle w:val="TabellenInhalt"/>
              <w:snapToGrid w:val="0"/>
            </w:pPr>
            <w:r w:rsidRPr="00EA24D4">
              <w:t>4000</w:t>
            </w:r>
          </w:p>
        </w:tc>
      </w:tr>
      <w:tr w:rsidR="00326C3E" w:rsidRPr="00EA24D4" w14:paraId="5AEA3E43" w14:textId="77777777" w:rsidTr="00281E63">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6354CC79" w14:textId="402832B9" w:rsidR="00326C3E" w:rsidRPr="00EA24D4" w:rsidRDefault="00326C3E" w:rsidP="00281E63">
            <w:pPr>
              <w:pStyle w:val="TabellenInhalt"/>
              <w:snapToGrid w:val="0"/>
              <w:rPr>
                <w:b/>
              </w:rPr>
            </w:pPr>
            <w:r w:rsidRPr="00EA24D4">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47351818" w14:textId="612EC31D" w:rsidR="00326C3E" w:rsidRPr="00EA24D4" w:rsidRDefault="00326C3E" w:rsidP="00281E63">
            <w:pPr>
              <w:pStyle w:val="TabellenInhalt"/>
              <w:snapToGrid w:val="0"/>
              <w:rPr>
                <w:b/>
              </w:rPr>
            </w:pPr>
            <w:r w:rsidRPr="00EA24D4">
              <w:rPr>
                <w:b/>
              </w:rPr>
              <w:t>4400</w:t>
            </w:r>
          </w:p>
        </w:tc>
      </w:tr>
    </w:tbl>
    <w:p w14:paraId="469FD79B" w14:textId="77777777" w:rsidR="00301503" w:rsidRPr="00EA24D4" w:rsidRDefault="00301503" w:rsidP="005C6F30">
      <w:pPr>
        <w:rPr>
          <w:rStyle w:val="Absatz-Standardschriftart1"/>
          <w:rFonts w:eastAsia="PMingLiU"/>
        </w:rPr>
      </w:pPr>
    </w:p>
    <w:p w14:paraId="5893ED54" w14:textId="7A58FF61" w:rsidR="00D313C1" w:rsidRPr="00EA24D4" w:rsidRDefault="00D313C1">
      <w:pPr>
        <w:suppressAutoHyphens w:val="0"/>
        <w:rPr>
          <w:rFonts w:cs="Arial"/>
          <w:b/>
          <w:bCs/>
          <w:iCs/>
          <w:sz w:val="22"/>
          <w:szCs w:val="28"/>
        </w:rPr>
      </w:pPr>
      <w:r w:rsidRPr="00EA24D4">
        <w:br w:type="page"/>
      </w:r>
    </w:p>
    <w:p w14:paraId="434A36DB" w14:textId="77777777" w:rsidR="00352561" w:rsidRPr="00EA24D4" w:rsidRDefault="00352561" w:rsidP="00352561">
      <w:pPr>
        <w:pStyle w:val="berschrift2"/>
        <w:tabs>
          <w:tab w:val="left" w:pos="850"/>
          <w:tab w:val="left" w:pos="3262"/>
        </w:tabs>
        <w:suppressAutoHyphens w:val="0"/>
        <w:spacing w:before="120" w:after="120" w:line="288" w:lineRule="auto"/>
      </w:pPr>
    </w:p>
    <w:p w14:paraId="3E2BD8F7" w14:textId="323AAA7E" w:rsidR="00352561" w:rsidRPr="00EA24D4" w:rsidRDefault="00352561" w:rsidP="00352561">
      <w:pPr>
        <w:pStyle w:val="berschrift2"/>
        <w:numPr>
          <w:ilvl w:val="1"/>
          <w:numId w:val="1"/>
        </w:numPr>
        <w:tabs>
          <w:tab w:val="left" w:pos="850"/>
          <w:tab w:val="left" w:pos="3262"/>
        </w:tabs>
        <w:suppressAutoHyphens w:val="0"/>
        <w:spacing w:before="120" w:after="120" w:line="288" w:lineRule="auto"/>
      </w:pPr>
      <w:bookmarkStart w:id="32" w:name="_Toc444592465"/>
      <w:r w:rsidRPr="00EA24D4">
        <w:t>Beschreibung der Variante 2</w:t>
      </w:r>
      <w:bookmarkEnd w:id="32"/>
    </w:p>
    <w:p w14:paraId="773C1191" w14:textId="7B90E8B7" w:rsidR="00352561" w:rsidRPr="00EA24D4" w:rsidRDefault="00352561" w:rsidP="005C6F30">
      <w:pPr>
        <w:rPr>
          <w:rStyle w:val="Absatz-Standardschriftart1"/>
          <w:rFonts w:eastAsia="PMingLiU"/>
        </w:rPr>
      </w:pPr>
      <w:r w:rsidRPr="00EA24D4">
        <w:rPr>
          <w:rStyle w:val="Absatz-Standardschriftart1"/>
          <w:rFonts w:eastAsia="PMingLiU"/>
        </w:rPr>
        <w:t>Bei der Variante 2 wird das S</w:t>
      </w:r>
      <w:r w:rsidR="00563EC5" w:rsidRPr="00EA24D4">
        <w:rPr>
          <w:rStyle w:val="Absatz-Standardschriftart1"/>
          <w:rFonts w:eastAsia="PMingLiU"/>
        </w:rPr>
        <w:t xml:space="preserve">piel mittels Python realisiert. Das Spiel </w:t>
      </w:r>
      <w:r w:rsidR="00A831F4" w:rsidRPr="00EA24D4">
        <w:rPr>
          <w:rStyle w:val="Absatz-Standardschriftart1"/>
          <w:rFonts w:eastAsia="PMingLiU"/>
        </w:rPr>
        <w:t>wird</w:t>
      </w:r>
      <w:r w:rsidR="00563EC5" w:rsidRPr="00EA24D4">
        <w:rPr>
          <w:rStyle w:val="Absatz-Standardschriftart1"/>
          <w:rFonts w:eastAsia="PMingLiU"/>
        </w:rPr>
        <w:t xml:space="preserve"> auf dem Computer installiert und kann dann lokal gespielt werden.</w:t>
      </w:r>
      <w:r w:rsidR="00A831F4" w:rsidRPr="00EA24D4">
        <w:rPr>
          <w:rStyle w:val="Absatz-Standardschriftart1"/>
          <w:rFonts w:eastAsia="PMingLiU"/>
        </w:rPr>
        <w:t xml:space="preserve"> Mit dieser Variante wird lokal mehr Speicherplatz benötigt als mit Variante 1, dafür ist das Spiel auch Offline verfügbar. Da auf dem Zielgerät</w:t>
      </w:r>
      <w:r w:rsidR="008B782F" w:rsidRPr="00EA24D4">
        <w:rPr>
          <w:rStyle w:val="Absatz-Standardschriftart1"/>
          <w:rFonts w:eastAsia="PMingLiU"/>
        </w:rPr>
        <w:t>(MacBook)</w:t>
      </w:r>
      <w:r w:rsidR="00A831F4" w:rsidRPr="00EA24D4">
        <w:rPr>
          <w:rStyle w:val="Absatz-Standardschriftart1"/>
          <w:rFonts w:eastAsia="PMingLiU"/>
        </w:rPr>
        <w:t xml:space="preserve"> bereits Python installiert ist, muss keine zusätzliche Software installiert werden.</w:t>
      </w:r>
    </w:p>
    <w:p w14:paraId="3AE63A6B" w14:textId="77777777" w:rsidR="005C4967" w:rsidRPr="00EA24D4" w:rsidRDefault="005C4967" w:rsidP="005C6F30">
      <w:pPr>
        <w:rPr>
          <w:rStyle w:val="Absatz-Standardschriftart1"/>
          <w:rFonts w:eastAsia="PMingLiU"/>
        </w:rPr>
      </w:pPr>
    </w:p>
    <w:p w14:paraId="3A4A0144" w14:textId="77777777" w:rsidR="005C4967" w:rsidRPr="00EA24D4" w:rsidRDefault="005C4967" w:rsidP="005C4967">
      <w:pPr>
        <w:rPr>
          <w:rStyle w:val="Absatz-Standardschriftart1"/>
          <w:rFonts w:eastAsia="PMingLiU"/>
        </w:rPr>
      </w:pPr>
      <w:r w:rsidRPr="00EA24D4">
        <w:rPr>
          <w:rStyle w:val="Absatz-Standardschriftart1"/>
          <w:rFonts w:eastAsia="PMingLiU"/>
        </w:rPr>
        <w:t>Das Gameplay wird sich daraus auszeichnen, dass der Spieler die Spielfigur durch springen über mehrere Plattformen nach oben bringen muss. Der Spieler erhält dann je nach überwundener Höhe mehr Punkte. Sobald der Spieler eine Plattform verfehlt und hinunterfällt ist das Spiel vorbei. Während des Spiels wird dem Spieler die aktuelle Punktzahl laufend angezeigt.</w:t>
      </w:r>
    </w:p>
    <w:p w14:paraId="11274AE6" w14:textId="77777777" w:rsidR="00D313C1" w:rsidRPr="00EA24D4" w:rsidRDefault="00D313C1" w:rsidP="005C4967">
      <w:pPr>
        <w:rPr>
          <w:rStyle w:val="Absatz-Standardschriftart1"/>
          <w:rFonts w:eastAsia="PMingLiU"/>
        </w:rPr>
      </w:pPr>
    </w:p>
    <w:p w14:paraId="64401859" w14:textId="77777777" w:rsidR="00D313C1" w:rsidRPr="00EA24D4" w:rsidRDefault="00D313C1" w:rsidP="00D313C1">
      <w:pPr>
        <w:rPr>
          <w:rStyle w:val="Absatz-Standardschriftart1"/>
          <w:rFonts w:eastAsia="PMingLiU"/>
        </w:rPr>
      </w:pPr>
      <w:r w:rsidRPr="00EA24D4">
        <w:rPr>
          <w:rStyle w:val="Absatz-Standardschriftart1"/>
          <w:rFonts w:eastAsia="PMingLiU"/>
        </w:rPr>
        <w:t>Kosten für Personalaufwände: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D313C1" w:rsidRPr="00EA24D4" w14:paraId="2365F188"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09F30A91" w14:textId="77777777" w:rsidR="00D313C1" w:rsidRPr="00EA24D4" w:rsidRDefault="00D313C1" w:rsidP="00281E63">
            <w:pPr>
              <w:pStyle w:val="Tabellenberschrift"/>
              <w:snapToGrid w:val="0"/>
            </w:pPr>
            <w:r w:rsidRPr="00EA24D4">
              <w:t>Stunden</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4BE9164C" w14:textId="77777777" w:rsidR="00D313C1" w:rsidRPr="00EA24D4" w:rsidRDefault="00D313C1" w:rsidP="00281E63">
            <w:pPr>
              <w:pStyle w:val="Tabellenberschrift"/>
              <w:tabs>
                <w:tab w:val="center" w:pos="2972"/>
              </w:tabs>
              <w:snapToGrid w:val="0"/>
            </w:pPr>
            <w:r w:rsidRPr="00EA24D4">
              <w:t>Dienstleistung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48092F3C" w14:textId="77777777" w:rsidR="00D313C1" w:rsidRPr="00EA24D4" w:rsidRDefault="00D313C1" w:rsidP="00281E63">
            <w:pPr>
              <w:pStyle w:val="Tabellenberschrift"/>
              <w:snapToGrid w:val="0"/>
            </w:pPr>
            <w:r w:rsidRPr="00EA24D4">
              <w:t>Preis in CHF</w:t>
            </w:r>
          </w:p>
        </w:tc>
      </w:tr>
      <w:tr w:rsidR="00D313C1" w:rsidRPr="00EA24D4" w14:paraId="579DD8B8"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18EFB4FE" w14:textId="77777777" w:rsidR="00D313C1" w:rsidRPr="00EA24D4" w:rsidRDefault="00D313C1" w:rsidP="00281E63">
            <w:pPr>
              <w:pStyle w:val="TabellenInhalt"/>
              <w:snapToGrid w:val="0"/>
            </w:pPr>
            <w:r w:rsidRPr="00EA24D4">
              <w:t>4</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EFF2BCC" w14:textId="77777777" w:rsidR="00D313C1" w:rsidRPr="00EA24D4" w:rsidRDefault="00D313C1" w:rsidP="00281E63">
            <w:pPr>
              <w:pStyle w:val="TabellenInhalt"/>
              <w:snapToGrid w:val="0"/>
            </w:pPr>
            <w:r w:rsidRPr="00EA24D4">
              <w:t>Inbetriebnahme des Webservers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E3FFB70" w14:textId="77777777" w:rsidR="00D313C1" w:rsidRPr="00EA24D4" w:rsidRDefault="00D313C1" w:rsidP="00281E63">
            <w:pPr>
              <w:pStyle w:val="TabellenInhalt"/>
              <w:snapToGrid w:val="0"/>
            </w:pPr>
            <w:r w:rsidRPr="00EA24D4">
              <w:t>400</w:t>
            </w:r>
          </w:p>
        </w:tc>
      </w:tr>
      <w:tr w:rsidR="00D313C1" w:rsidRPr="00EA24D4" w14:paraId="402A7256"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5D8FED4C" w14:textId="77777777" w:rsidR="00D313C1" w:rsidRPr="00EA24D4" w:rsidRDefault="00D313C1" w:rsidP="00281E63">
            <w:pPr>
              <w:pStyle w:val="TabellenInhalt"/>
              <w:snapToGrid w:val="0"/>
            </w:pPr>
            <w:r w:rsidRPr="00EA24D4">
              <w:t>40</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758F705F" w14:textId="77777777" w:rsidR="00D313C1" w:rsidRPr="00EA24D4" w:rsidRDefault="00D313C1" w:rsidP="00281E63">
            <w:pPr>
              <w:pStyle w:val="TabellenInhalt"/>
              <w:snapToGrid w:val="0"/>
            </w:pPr>
            <w:r w:rsidRPr="00EA24D4">
              <w:t>Programmierung des Spiels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AD6DEB4" w14:textId="77777777" w:rsidR="00D313C1" w:rsidRPr="00EA24D4" w:rsidRDefault="00D313C1" w:rsidP="00281E63">
            <w:pPr>
              <w:pStyle w:val="TabellenInhalt"/>
              <w:snapToGrid w:val="0"/>
            </w:pPr>
            <w:r w:rsidRPr="00EA24D4">
              <w:t>4000</w:t>
            </w:r>
          </w:p>
        </w:tc>
      </w:tr>
      <w:tr w:rsidR="00D313C1" w:rsidRPr="00EA24D4" w14:paraId="45EBDF19" w14:textId="77777777" w:rsidTr="00281E63">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37712A01" w14:textId="77777777" w:rsidR="00D313C1" w:rsidRPr="00EA24D4" w:rsidRDefault="00D313C1" w:rsidP="00281E63">
            <w:pPr>
              <w:pStyle w:val="TabellenInhalt"/>
              <w:snapToGrid w:val="0"/>
              <w:rPr>
                <w:b/>
              </w:rPr>
            </w:pPr>
            <w:r w:rsidRPr="00EA24D4">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B653D43" w14:textId="77777777" w:rsidR="00D313C1" w:rsidRPr="00EA24D4" w:rsidRDefault="00D313C1" w:rsidP="00281E63">
            <w:pPr>
              <w:pStyle w:val="TabellenInhalt"/>
              <w:snapToGrid w:val="0"/>
              <w:rPr>
                <w:b/>
              </w:rPr>
            </w:pPr>
            <w:r w:rsidRPr="00EA24D4">
              <w:rPr>
                <w:b/>
              </w:rPr>
              <w:t>4400</w:t>
            </w:r>
          </w:p>
        </w:tc>
      </w:tr>
    </w:tbl>
    <w:p w14:paraId="66519EA5" w14:textId="77777777" w:rsidR="00D313C1" w:rsidRPr="00EA24D4" w:rsidRDefault="00D313C1" w:rsidP="005C4967">
      <w:pPr>
        <w:rPr>
          <w:rStyle w:val="Absatz-Standardschriftart1"/>
          <w:rFonts w:eastAsia="PMingLiU"/>
        </w:rPr>
      </w:pPr>
    </w:p>
    <w:p w14:paraId="0FAB6557" w14:textId="3D5B6B9C" w:rsidR="00352561" w:rsidRPr="00EA24D4" w:rsidRDefault="00352561" w:rsidP="00352561">
      <w:pPr>
        <w:pStyle w:val="berschrift2"/>
        <w:numPr>
          <w:ilvl w:val="1"/>
          <w:numId w:val="1"/>
        </w:numPr>
        <w:tabs>
          <w:tab w:val="left" w:pos="850"/>
          <w:tab w:val="left" w:pos="3262"/>
        </w:tabs>
        <w:suppressAutoHyphens w:val="0"/>
        <w:spacing w:before="120" w:after="120" w:line="288" w:lineRule="auto"/>
      </w:pPr>
      <w:bookmarkStart w:id="33" w:name="_Toc444592466"/>
      <w:r w:rsidRPr="00EA24D4">
        <w:t>Beschreibung der Variante 3</w:t>
      </w:r>
      <w:bookmarkEnd w:id="33"/>
    </w:p>
    <w:p w14:paraId="5DD10829" w14:textId="63663A35" w:rsidR="008B782F" w:rsidRPr="00EA24D4" w:rsidRDefault="008B782F" w:rsidP="005C4967">
      <w:pPr>
        <w:rPr>
          <w:rStyle w:val="Absatz-Standardschriftart1"/>
          <w:rFonts w:eastAsia="PMingLiU"/>
        </w:rPr>
      </w:pPr>
      <w:r w:rsidRPr="00EA24D4">
        <w:rPr>
          <w:rStyle w:val="Absatz-Standardschriftart1"/>
          <w:rFonts w:eastAsia="PMingLiU"/>
        </w:rPr>
        <w:t>Bei der Variante 3 wird das Spiel mittels Java realisiert. Das Spiel wird auf dem Computer installiert und kann dann lokal gespielt werden. Mit dieser Variante wird lokal mehr Speicherplatz benötigt als mit Variante 1, dafür ist das Spiel auch Offline verfügbar.</w:t>
      </w:r>
    </w:p>
    <w:p w14:paraId="557089B9" w14:textId="77777777" w:rsidR="005C4967" w:rsidRPr="00EA24D4" w:rsidRDefault="005C4967" w:rsidP="005C4967">
      <w:pPr>
        <w:rPr>
          <w:rStyle w:val="Absatz-Standardschriftart1"/>
          <w:rFonts w:eastAsia="PMingLiU"/>
        </w:rPr>
      </w:pPr>
    </w:p>
    <w:p w14:paraId="63D3FEF5" w14:textId="42A2D34C" w:rsidR="008B782F" w:rsidRPr="00EA24D4" w:rsidRDefault="008B782F" w:rsidP="005C4967">
      <w:pPr>
        <w:rPr>
          <w:rStyle w:val="Absatz-Standardschriftart1"/>
          <w:rFonts w:eastAsia="PMingLiU"/>
        </w:rPr>
      </w:pPr>
      <w:r w:rsidRPr="00EA24D4">
        <w:rPr>
          <w:rStyle w:val="Absatz-Standardschriftart1"/>
          <w:rFonts w:eastAsia="PMingLiU"/>
        </w:rPr>
        <w:t>Damit das Spiel mit dieser Variante realisiert werden kann, muss auf dem Zielgerät(MacBook) zusätzlich Java installiert werden.</w:t>
      </w:r>
    </w:p>
    <w:p w14:paraId="5567635F" w14:textId="77777777" w:rsidR="009B249D" w:rsidRPr="00EA24D4" w:rsidRDefault="009B249D" w:rsidP="005C4967">
      <w:pPr>
        <w:rPr>
          <w:rStyle w:val="Absatz-Standardschriftart1"/>
          <w:rFonts w:eastAsia="PMingLiU"/>
        </w:rPr>
      </w:pPr>
    </w:p>
    <w:p w14:paraId="0C0F097A" w14:textId="77777777" w:rsidR="005C4967" w:rsidRPr="00EA24D4" w:rsidRDefault="005C4967" w:rsidP="005C4967">
      <w:pPr>
        <w:rPr>
          <w:rStyle w:val="Absatz-Standardschriftart1"/>
          <w:rFonts w:eastAsia="PMingLiU"/>
        </w:rPr>
      </w:pPr>
      <w:r w:rsidRPr="00EA24D4">
        <w:rPr>
          <w:rStyle w:val="Absatz-Standardschriftart1"/>
          <w:rFonts w:eastAsia="PMingLiU"/>
        </w:rPr>
        <w:t>Das Gameplay wird sich daraus auszeichnen, dass der Spieler die Spielfigur durch springen über mehrere Plattformen nach oben bringen muss. Der Spieler erhält dann je nach überwundener Höhe mehr Punkte. Sobald der Spieler eine Plattform verfehlt und hinunterfällt ist das Spiel vorbei. Während des Spiels wird dem Spieler die aktuelle Punktzahl laufend angezeigt.</w:t>
      </w:r>
    </w:p>
    <w:p w14:paraId="04DA9EEC" w14:textId="77777777" w:rsidR="00D313C1" w:rsidRPr="00EA24D4" w:rsidRDefault="00D313C1" w:rsidP="005C4967">
      <w:pPr>
        <w:rPr>
          <w:rStyle w:val="Absatz-Standardschriftart1"/>
          <w:rFonts w:eastAsia="PMingLiU"/>
        </w:rPr>
      </w:pPr>
    </w:p>
    <w:p w14:paraId="36AAC0CC" w14:textId="77777777" w:rsidR="00D313C1" w:rsidRPr="00EA24D4" w:rsidRDefault="00D313C1" w:rsidP="00D313C1">
      <w:pPr>
        <w:rPr>
          <w:rStyle w:val="Absatz-Standardschriftart1"/>
          <w:rFonts w:eastAsia="PMingLiU"/>
        </w:rPr>
      </w:pPr>
      <w:r w:rsidRPr="00EA24D4">
        <w:rPr>
          <w:rStyle w:val="Absatz-Standardschriftart1"/>
          <w:rFonts w:eastAsia="PMingLiU"/>
        </w:rPr>
        <w:t>Kosten für Personalaufwände:</w:t>
      </w:r>
    </w:p>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D313C1" w:rsidRPr="00EA24D4" w14:paraId="10B60879" w14:textId="77777777" w:rsidTr="00281E63">
        <w:tc>
          <w:tcPr>
            <w:tcW w:w="1560" w:type="dxa"/>
            <w:tcBorders>
              <w:top w:val="single" w:sz="4" w:space="0" w:color="FFFFFF"/>
              <w:left w:val="single" w:sz="4" w:space="0" w:color="FFFFFF"/>
              <w:bottom w:val="single" w:sz="4" w:space="0" w:color="FFFFFF"/>
            </w:tcBorders>
            <w:shd w:val="clear" w:color="auto" w:fill="333399"/>
            <w:tcMar>
              <w:left w:w="98" w:type="dxa"/>
            </w:tcMar>
          </w:tcPr>
          <w:p w14:paraId="4FB32F52" w14:textId="77777777" w:rsidR="00D313C1" w:rsidRPr="00EA24D4" w:rsidRDefault="00D313C1" w:rsidP="00281E63">
            <w:pPr>
              <w:pStyle w:val="Tabellenberschrift"/>
              <w:snapToGrid w:val="0"/>
            </w:pPr>
            <w:r w:rsidRPr="00EA24D4">
              <w:t>Stunden</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282B3522" w14:textId="77777777" w:rsidR="00D313C1" w:rsidRPr="00EA24D4" w:rsidRDefault="00D313C1" w:rsidP="00281E63">
            <w:pPr>
              <w:pStyle w:val="Tabellenberschrift"/>
              <w:tabs>
                <w:tab w:val="center" w:pos="2972"/>
              </w:tabs>
              <w:snapToGrid w:val="0"/>
            </w:pPr>
            <w:r w:rsidRPr="00EA24D4">
              <w:t>Dienstleistung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1CA212C0" w14:textId="77777777" w:rsidR="00D313C1" w:rsidRPr="00EA24D4" w:rsidRDefault="00D313C1" w:rsidP="00281E63">
            <w:pPr>
              <w:pStyle w:val="Tabellenberschrift"/>
              <w:snapToGrid w:val="0"/>
            </w:pPr>
            <w:r w:rsidRPr="00EA24D4">
              <w:t>Preis in CHF</w:t>
            </w:r>
          </w:p>
        </w:tc>
      </w:tr>
      <w:tr w:rsidR="00D313C1" w:rsidRPr="00EA24D4" w14:paraId="44742AE1"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326FD0B1" w14:textId="77777777" w:rsidR="00D313C1" w:rsidRPr="00EA24D4" w:rsidRDefault="00D313C1" w:rsidP="00281E63">
            <w:pPr>
              <w:pStyle w:val="TabellenInhalt"/>
              <w:snapToGrid w:val="0"/>
            </w:pPr>
            <w:r w:rsidRPr="00EA24D4">
              <w:t>4</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06A5DBC3" w14:textId="77777777" w:rsidR="00D313C1" w:rsidRPr="00EA24D4" w:rsidRDefault="00D313C1" w:rsidP="00281E63">
            <w:pPr>
              <w:pStyle w:val="TabellenInhalt"/>
              <w:snapToGrid w:val="0"/>
            </w:pPr>
            <w:r w:rsidRPr="00EA24D4">
              <w:t>Inbetriebnahme des Webservers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3EC89EE" w14:textId="77777777" w:rsidR="00D313C1" w:rsidRPr="00EA24D4" w:rsidRDefault="00D313C1" w:rsidP="00281E63">
            <w:pPr>
              <w:pStyle w:val="TabellenInhalt"/>
              <w:snapToGrid w:val="0"/>
            </w:pPr>
            <w:r w:rsidRPr="00EA24D4">
              <w:t>400</w:t>
            </w:r>
          </w:p>
        </w:tc>
      </w:tr>
      <w:tr w:rsidR="00D313C1" w:rsidRPr="00EA24D4" w14:paraId="51CC91C0" w14:textId="77777777" w:rsidTr="00281E63">
        <w:tc>
          <w:tcPr>
            <w:tcW w:w="1560" w:type="dxa"/>
            <w:tcBorders>
              <w:top w:val="single" w:sz="4" w:space="0" w:color="FFFFFF"/>
              <w:left w:val="single" w:sz="4" w:space="0" w:color="FFFFFF"/>
              <w:bottom w:val="single" w:sz="4" w:space="0" w:color="FFFFFF"/>
            </w:tcBorders>
            <w:shd w:val="clear" w:color="auto" w:fill="D9D9D9"/>
            <w:tcMar>
              <w:left w:w="98" w:type="dxa"/>
            </w:tcMar>
          </w:tcPr>
          <w:p w14:paraId="379DD527" w14:textId="77777777" w:rsidR="00D313C1" w:rsidRPr="00EA24D4" w:rsidRDefault="00D313C1" w:rsidP="00281E63">
            <w:pPr>
              <w:pStyle w:val="TabellenInhalt"/>
              <w:snapToGrid w:val="0"/>
            </w:pPr>
            <w:r w:rsidRPr="00EA24D4">
              <w:t>40</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3D0703B9" w14:textId="77777777" w:rsidR="00D313C1" w:rsidRPr="00EA24D4" w:rsidRDefault="00D313C1" w:rsidP="00281E63">
            <w:pPr>
              <w:pStyle w:val="TabellenInhalt"/>
              <w:snapToGrid w:val="0"/>
            </w:pPr>
            <w:r w:rsidRPr="00EA24D4">
              <w:t>Programmierung des Spiels</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1269FC8" w14:textId="77777777" w:rsidR="00D313C1" w:rsidRPr="00EA24D4" w:rsidRDefault="00D313C1" w:rsidP="00281E63">
            <w:pPr>
              <w:pStyle w:val="TabellenInhalt"/>
              <w:snapToGrid w:val="0"/>
            </w:pPr>
            <w:r w:rsidRPr="00EA24D4">
              <w:t>4000</w:t>
            </w:r>
          </w:p>
        </w:tc>
      </w:tr>
      <w:tr w:rsidR="00D313C1" w:rsidRPr="00EA24D4" w14:paraId="4ABCB4F1" w14:textId="77777777" w:rsidTr="00281E63">
        <w:tc>
          <w:tcPr>
            <w:tcW w:w="7710" w:type="dxa"/>
            <w:gridSpan w:val="2"/>
            <w:tcBorders>
              <w:top w:val="single" w:sz="4" w:space="0" w:color="FFFFFF"/>
              <w:left w:val="single" w:sz="4" w:space="0" w:color="FFFFFF"/>
              <w:bottom w:val="single" w:sz="4" w:space="0" w:color="FFFFFF"/>
            </w:tcBorders>
            <w:shd w:val="clear" w:color="auto" w:fill="D9D9D9"/>
            <w:tcMar>
              <w:left w:w="98" w:type="dxa"/>
            </w:tcMar>
          </w:tcPr>
          <w:p w14:paraId="30004147" w14:textId="77777777" w:rsidR="00D313C1" w:rsidRPr="00EA24D4" w:rsidRDefault="00D313C1" w:rsidP="00281E63">
            <w:pPr>
              <w:pStyle w:val="TabellenInhalt"/>
              <w:snapToGrid w:val="0"/>
              <w:rPr>
                <w:b/>
              </w:rPr>
            </w:pPr>
            <w:r w:rsidRPr="00EA24D4">
              <w:rPr>
                <w:b/>
              </w:rPr>
              <w:t>Total</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4D5020F" w14:textId="77777777" w:rsidR="00D313C1" w:rsidRPr="00EA24D4" w:rsidRDefault="00D313C1" w:rsidP="00281E63">
            <w:pPr>
              <w:pStyle w:val="TabellenInhalt"/>
              <w:snapToGrid w:val="0"/>
              <w:rPr>
                <w:b/>
              </w:rPr>
            </w:pPr>
            <w:r w:rsidRPr="00EA24D4">
              <w:rPr>
                <w:b/>
              </w:rPr>
              <w:t>4400</w:t>
            </w:r>
          </w:p>
        </w:tc>
      </w:tr>
    </w:tbl>
    <w:p w14:paraId="520F793B" w14:textId="373249ED" w:rsidR="00D313C1" w:rsidRPr="00EA24D4" w:rsidRDefault="00D313C1" w:rsidP="005C4967">
      <w:pPr>
        <w:rPr>
          <w:rStyle w:val="Absatz-Standardschriftart1"/>
          <w:rFonts w:eastAsia="PMingLiU"/>
        </w:rPr>
      </w:pPr>
    </w:p>
    <w:p w14:paraId="1F4ADBAC" w14:textId="77777777" w:rsidR="00D313C1" w:rsidRPr="00EA24D4" w:rsidRDefault="00D313C1">
      <w:pPr>
        <w:suppressAutoHyphens w:val="0"/>
        <w:rPr>
          <w:rStyle w:val="Absatz-Standardschriftart1"/>
          <w:rFonts w:eastAsia="PMingLiU"/>
        </w:rPr>
      </w:pPr>
      <w:r w:rsidRPr="00EA24D4">
        <w:rPr>
          <w:rStyle w:val="Absatz-Standardschriftart1"/>
          <w:rFonts w:eastAsia="PMingLiU"/>
        </w:rPr>
        <w:br w:type="page"/>
      </w:r>
    </w:p>
    <w:p w14:paraId="0CE48E43" w14:textId="77777777" w:rsidR="00D313C1" w:rsidRPr="00EA24D4" w:rsidRDefault="00D313C1" w:rsidP="005C4967">
      <w:pPr>
        <w:rPr>
          <w:rStyle w:val="Absatz-Standardschriftart1"/>
          <w:rFonts w:eastAsia="PMingLiU"/>
        </w:rPr>
      </w:pPr>
    </w:p>
    <w:p w14:paraId="441F6BAA" w14:textId="77777777" w:rsidR="005C4967" w:rsidRPr="00EA24D4" w:rsidRDefault="005C4967">
      <w:pPr>
        <w:pStyle w:val="TextCDB"/>
        <w:tabs>
          <w:tab w:val="left" w:pos="3262"/>
        </w:tabs>
        <w:rPr>
          <w:lang w:val="de-CH"/>
        </w:rPr>
      </w:pPr>
    </w:p>
    <w:p w14:paraId="7A5C09C0" w14:textId="5D78320C" w:rsidR="009B249D" w:rsidRPr="00EA24D4" w:rsidRDefault="00281E63">
      <w:pPr>
        <w:pStyle w:val="berschrift1"/>
        <w:numPr>
          <w:ilvl w:val="0"/>
          <w:numId w:val="1"/>
        </w:numPr>
        <w:tabs>
          <w:tab w:val="left" w:pos="850"/>
          <w:tab w:val="left" w:pos="3262"/>
        </w:tabs>
        <w:suppressAutoHyphens w:val="0"/>
        <w:spacing w:before="120" w:after="120" w:line="288" w:lineRule="auto"/>
      </w:pPr>
      <w:bookmarkStart w:id="34" w:name="_Toc409788300"/>
      <w:bookmarkStart w:id="35" w:name="_Toc350764397"/>
      <w:bookmarkStart w:id="36" w:name="_Toc444592467"/>
      <w:r w:rsidRPr="00EA24D4">
        <w:t>Bewertung der Varianten</w:t>
      </w:r>
      <w:bookmarkEnd w:id="34"/>
      <w:bookmarkEnd w:id="35"/>
      <w:bookmarkEnd w:id="36"/>
    </w:p>
    <w:p w14:paraId="37EF0D93" w14:textId="1EA3D52D" w:rsidR="009B249D" w:rsidRPr="00EA24D4" w:rsidRDefault="009B249D">
      <w:pPr>
        <w:pStyle w:val="TextCDB"/>
        <w:tabs>
          <w:tab w:val="left" w:pos="3262"/>
        </w:tabs>
        <w:rPr>
          <w:color w:val="B2A1C7" w:themeColor="accent4" w:themeTint="99"/>
          <w:lang w:val="de-CH" w:eastAsia="de-CH"/>
        </w:rPr>
      </w:pPr>
    </w:p>
    <w:tbl>
      <w:tblPr>
        <w:tblW w:w="10082" w:type="dxa"/>
        <w:tblInd w:w="104" w:type="dxa"/>
        <w:tblBorders>
          <w:top w:val="single" w:sz="4" w:space="0" w:color="FFFFFF"/>
          <w:left w:val="single" w:sz="4" w:space="0" w:color="FFFFFF"/>
          <w:bottom w:val="single" w:sz="4" w:space="0" w:color="FFFFFF"/>
          <w:insideH w:val="single" w:sz="4" w:space="0" w:color="FFFFFF"/>
        </w:tblBorders>
        <w:tblLayout w:type="fixed"/>
        <w:tblCellMar>
          <w:top w:w="17" w:type="dxa"/>
          <w:left w:w="98" w:type="dxa"/>
          <w:bottom w:w="17" w:type="dxa"/>
        </w:tblCellMar>
        <w:tblLook w:val="0000" w:firstRow="0" w:lastRow="0" w:firstColumn="0" w:lastColumn="0" w:noHBand="0" w:noVBand="0"/>
      </w:tblPr>
      <w:tblGrid>
        <w:gridCol w:w="3787"/>
        <w:gridCol w:w="794"/>
        <w:gridCol w:w="794"/>
        <w:gridCol w:w="794"/>
        <w:gridCol w:w="3913"/>
      </w:tblGrid>
      <w:tr w:rsidR="00281E63" w:rsidRPr="00EA24D4" w14:paraId="490C617C" w14:textId="6CE48A82" w:rsidTr="00281E63">
        <w:tc>
          <w:tcPr>
            <w:tcW w:w="3787" w:type="dxa"/>
            <w:tcBorders>
              <w:top w:val="single" w:sz="4" w:space="0" w:color="FFFFFF"/>
              <w:left w:val="single" w:sz="4" w:space="0" w:color="FFFFFF"/>
              <w:bottom w:val="single" w:sz="4" w:space="0" w:color="FFFFFF"/>
            </w:tcBorders>
            <w:shd w:val="clear" w:color="auto" w:fill="333399"/>
            <w:tcMar>
              <w:left w:w="98" w:type="dxa"/>
            </w:tcMar>
          </w:tcPr>
          <w:p w14:paraId="63BC8508" w14:textId="3B2F77BD" w:rsidR="00281E63" w:rsidRPr="00EA24D4" w:rsidRDefault="00281E63" w:rsidP="00281E63">
            <w:pPr>
              <w:pStyle w:val="Tabellenberschrift"/>
              <w:snapToGrid w:val="0"/>
            </w:pPr>
            <w:r w:rsidRPr="00EA24D4">
              <w:t>Anforderung</w:t>
            </w:r>
          </w:p>
        </w:tc>
        <w:tc>
          <w:tcPr>
            <w:tcW w:w="794" w:type="dxa"/>
            <w:tcBorders>
              <w:top w:val="single" w:sz="4" w:space="0" w:color="FFFFFF"/>
              <w:left w:val="single" w:sz="4" w:space="0" w:color="FFFFFF"/>
              <w:bottom w:val="single" w:sz="4" w:space="0" w:color="FFFFFF"/>
            </w:tcBorders>
            <w:shd w:val="clear" w:color="auto" w:fill="333399"/>
            <w:tcMar>
              <w:left w:w="98" w:type="dxa"/>
            </w:tcMar>
          </w:tcPr>
          <w:p w14:paraId="52486B02" w14:textId="62A260D3" w:rsidR="00281E63" w:rsidRPr="00EA24D4" w:rsidRDefault="00281E63" w:rsidP="00281E63">
            <w:pPr>
              <w:pStyle w:val="Tabellenberschrift"/>
              <w:tabs>
                <w:tab w:val="center" w:pos="2972"/>
              </w:tabs>
              <w:snapToGrid w:val="0"/>
            </w:pPr>
            <w:r w:rsidRPr="00EA24D4">
              <w:t>1</w:t>
            </w:r>
          </w:p>
        </w:tc>
        <w:tc>
          <w:tcPr>
            <w:tcW w:w="794"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3F3E032B" w14:textId="08B95153" w:rsidR="00281E63" w:rsidRPr="00EA24D4" w:rsidRDefault="00281E63" w:rsidP="00281E63">
            <w:pPr>
              <w:pStyle w:val="Tabellenberschrift"/>
              <w:snapToGrid w:val="0"/>
            </w:pPr>
            <w:r w:rsidRPr="00EA24D4">
              <w:t>2</w:t>
            </w:r>
          </w:p>
        </w:tc>
        <w:tc>
          <w:tcPr>
            <w:tcW w:w="794" w:type="dxa"/>
            <w:tcBorders>
              <w:top w:val="single" w:sz="4" w:space="0" w:color="FFFFFF"/>
              <w:left w:val="single" w:sz="4" w:space="0" w:color="FFFFFF"/>
              <w:bottom w:val="single" w:sz="4" w:space="0" w:color="FFFFFF"/>
              <w:right w:val="single" w:sz="4" w:space="0" w:color="FFFFFF"/>
            </w:tcBorders>
            <w:shd w:val="clear" w:color="auto" w:fill="333399"/>
          </w:tcPr>
          <w:p w14:paraId="470AE739" w14:textId="48719BB8" w:rsidR="00281E63" w:rsidRPr="00EA24D4" w:rsidRDefault="00281E63" w:rsidP="00281E63">
            <w:pPr>
              <w:pStyle w:val="Tabellenberschrift"/>
              <w:snapToGrid w:val="0"/>
            </w:pPr>
            <w:r w:rsidRPr="00EA24D4">
              <w:t>2</w:t>
            </w:r>
          </w:p>
        </w:tc>
        <w:tc>
          <w:tcPr>
            <w:tcW w:w="3913" w:type="dxa"/>
            <w:tcBorders>
              <w:top w:val="single" w:sz="4" w:space="0" w:color="FFFFFF"/>
              <w:left w:val="single" w:sz="4" w:space="0" w:color="FFFFFF"/>
              <w:bottom w:val="single" w:sz="4" w:space="0" w:color="FFFFFF"/>
              <w:right w:val="single" w:sz="4" w:space="0" w:color="FFFFFF"/>
            </w:tcBorders>
            <w:shd w:val="clear" w:color="auto" w:fill="333399"/>
          </w:tcPr>
          <w:p w14:paraId="16A28082" w14:textId="496FAF05" w:rsidR="00281E63" w:rsidRPr="00EA24D4" w:rsidRDefault="00281E63" w:rsidP="00281E63">
            <w:pPr>
              <w:pStyle w:val="Tabellenberschrift"/>
              <w:snapToGrid w:val="0"/>
            </w:pPr>
            <w:r w:rsidRPr="00EA24D4">
              <w:t>Bemerkung</w:t>
            </w:r>
          </w:p>
        </w:tc>
      </w:tr>
      <w:tr w:rsidR="00281E63" w:rsidRPr="00EA24D4" w14:paraId="02A33B51" w14:textId="7328C8A0"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7B04BC38" w14:textId="27DD10ED" w:rsidR="00281E63" w:rsidRPr="00EA24D4" w:rsidRDefault="00E1726D" w:rsidP="00E1726D">
            <w:pPr>
              <w:pStyle w:val="TabellenInhalt"/>
              <w:snapToGrid w:val="0"/>
            </w:pPr>
            <w:r w:rsidRPr="00EA24D4">
              <w:t xml:space="preserve">Das </w:t>
            </w:r>
            <w:r w:rsidR="00281E63" w:rsidRPr="00EA24D4">
              <w:t xml:space="preserve">Spiel </w:t>
            </w:r>
            <w:r w:rsidRPr="00EA24D4">
              <w:t>ist</w:t>
            </w:r>
            <w:r w:rsidR="00281E63" w:rsidRPr="00EA24D4">
              <w:t xml:space="preserve"> Offline Verfügbar.</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7FB598F1" w14:textId="33494B20" w:rsidR="00281E63"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4B94544" w14:textId="1DD3E571" w:rsidR="00281E63"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4C7A784A" w14:textId="6515D938" w:rsidR="00281E63" w:rsidRPr="00EA24D4" w:rsidRDefault="00E1726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7EA59450" w14:textId="77777777" w:rsidR="00281E63" w:rsidRPr="00EA24D4" w:rsidRDefault="00281E63" w:rsidP="00281E63">
            <w:pPr>
              <w:pStyle w:val="TabellenInhalt"/>
              <w:snapToGrid w:val="0"/>
            </w:pPr>
          </w:p>
        </w:tc>
      </w:tr>
      <w:tr w:rsidR="00E1726D" w:rsidRPr="00EA24D4" w14:paraId="1C1B9D49"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4D908874" w14:textId="41D70890" w:rsidR="00E1726D" w:rsidRPr="00EA24D4" w:rsidRDefault="00E1726D" w:rsidP="00E1726D">
            <w:pPr>
              <w:pStyle w:val="TabellenInhalt"/>
              <w:snapToGrid w:val="0"/>
            </w:pPr>
            <w:r w:rsidRPr="00EA24D4">
              <w:t>Das Spiel ist ohne zusätzliche Software lauffähig.</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3CCFA1E2" w14:textId="71704298"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482297B" w14:textId="7AB7A997"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07E0703" w14:textId="72F2071B"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4DDFC1D3" w14:textId="51D12232" w:rsidR="00E1726D" w:rsidRPr="00EA24D4" w:rsidRDefault="006B3B86" w:rsidP="00281E63">
            <w:pPr>
              <w:pStyle w:val="TabellenInhalt"/>
              <w:snapToGrid w:val="0"/>
            </w:pPr>
            <w:r w:rsidRPr="00EA24D4">
              <w:t>Python ist bereits installiert.</w:t>
            </w:r>
          </w:p>
        </w:tc>
      </w:tr>
      <w:tr w:rsidR="00E1726D" w:rsidRPr="00EA24D4" w14:paraId="0A7C4735"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2E594C05" w14:textId="5CC482E9" w:rsidR="00E1726D" w:rsidRPr="00EA24D4" w:rsidRDefault="00E1726D" w:rsidP="00E1726D">
            <w:pPr>
              <w:pStyle w:val="TabellenInhalt"/>
              <w:snapToGrid w:val="0"/>
            </w:pPr>
            <w:r w:rsidRPr="00EA24D4">
              <w:t>Es muss keine zusätzliche Hardware angeschafft werden</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32C62FAA" w14:textId="79DF097F"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81F4A0C" w14:textId="7C7C39B4"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63689E86" w14:textId="44BEB63C"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3F9677BC" w14:textId="5F19B0CD" w:rsidR="00E1726D" w:rsidRPr="00EA24D4" w:rsidRDefault="006B3B86" w:rsidP="00281E63">
            <w:pPr>
              <w:pStyle w:val="TabellenInhalt"/>
              <w:snapToGrid w:val="0"/>
            </w:pPr>
            <w:r w:rsidRPr="00EA24D4">
              <w:t>MacBook ist bereits vorhanden.</w:t>
            </w:r>
          </w:p>
        </w:tc>
      </w:tr>
      <w:tr w:rsidR="00E1726D" w:rsidRPr="00EA24D4" w14:paraId="721A065A"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1774FBE7" w14:textId="6B72AA12" w:rsidR="00E1726D" w:rsidRPr="00EA24D4" w:rsidRDefault="00E1726D" w:rsidP="00E1726D">
            <w:pPr>
              <w:pStyle w:val="TabellenInhalt"/>
              <w:snapToGrid w:val="0"/>
            </w:pPr>
            <w:r w:rsidRPr="00EA24D4">
              <w:t>Das Spiel muss nicht installiert werden.</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7DF08DE1" w14:textId="28F36CA7"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07FDD16" w14:textId="1D9BFCBD"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45161A6" w14:textId="043BAFBD"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111BC9D1" w14:textId="77777777" w:rsidR="00E1726D" w:rsidRPr="00EA24D4" w:rsidRDefault="00E1726D" w:rsidP="00281E63">
            <w:pPr>
              <w:pStyle w:val="TabellenInhalt"/>
              <w:snapToGrid w:val="0"/>
            </w:pPr>
          </w:p>
        </w:tc>
      </w:tr>
      <w:tr w:rsidR="00E1726D" w:rsidRPr="00EA24D4" w14:paraId="0D697A50"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77F62790" w14:textId="2285FB0C" w:rsidR="00E1726D" w:rsidRPr="00EA24D4" w:rsidRDefault="00E1726D" w:rsidP="00E1726D">
            <w:pPr>
              <w:pStyle w:val="TabellenInhalt"/>
              <w:snapToGrid w:val="0"/>
            </w:pPr>
            <w:r w:rsidRPr="00EA24D4">
              <w:t>Das Spiel läuft endlos.</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3958C1D7" w14:textId="08FCC6BE"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1D1118C5" w14:textId="64611028"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33EFF1DE" w14:textId="7AB5C404"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171EA340" w14:textId="77777777" w:rsidR="00E1726D" w:rsidRPr="00EA24D4" w:rsidRDefault="00E1726D" w:rsidP="00281E63">
            <w:pPr>
              <w:pStyle w:val="TabellenInhalt"/>
              <w:snapToGrid w:val="0"/>
            </w:pPr>
          </w:p>
        </w:tc>
      </w:tr>
      <w:tr w:rsidR="00E1726D" w:rsidRPr="00EA24D4" w14:paraId="47FD88A1"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5D4279E3" w14:textId="646F5F2E" w:rsidR="00E1726D" w:rsidRPr="00EA24D4" w:rsidRDefault="00E1726D" w:rsidP="00E1726D">
            <w:pPr>
              <w:pStyle w:val="TabellenInhalt"/>
              <w:snapToGrid w:val="0"/>
            </w:pPr>
            <w:r w:rsidRPr="00EA24D4">
              <w:t>Der Punktestand wird fortlaufend angezeigt.</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5A4AD1BB" w14:textId="1FA3479F"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35CCBBA" w14:textId="55FF656B"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A005B6A" w14:textId="41E29EBA" w:rsidR="00E1726D" w:rsidRPr="00EA24D4" w:rsidRDefault="00E1726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1ABFB7DE" w14:textId="77777777" w:rsidR="00E1726D" w:rsidRPr="00EA24D4" w:rsidRDefault="00E1726D" w:rsidP="00281E63">
            <w:pPr>
              <w:pStyle w:val="TabellenInhalt"/>
              <w:snapToGrid w:val="0"/>
            </w:pPr>
          </w:p>
        </w:tc>
      </w:tr>
      <w:tr w:rsidR="00E1726D" w:rsidRPr="00EA24D4" w14:paraId="0A6F2476"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13B6159E" w14:textId="77A0A41A" w:rsidR="00E1726D" w:rsidRPr="00EA24D4" w:rsidRDefault="006B3B86" w:rsidP="00E1726D">
            <w:pPr>
              <w:pStyle w:val="TabellenInhalt"/>
              <w:snapToGrid w:val="0"/>
            </w:pPr>
            <w:r w:rsidRPr="00EA24D4">
              <w:t>Verfehlt die Spielfigur eine Plattform so wird das Spiel beendet.</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4B68114F" w14:textId="68C46E68" w:rsidR="00E1726D" w:rsidRPr="00EA24D4" w:rsidRDefault="006B3B86"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726CE567" w14:textId="52CC7A73" w:rsidR="00E1726D" w:rsidRPr="00EA24D4" w:rsidRDefault="006B3B86"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56A99B39" w14:textId="0982727C" w:rsidR="00E1726D" w:rsidRPr="00EA24D4" w:rsidRDefault="006B3B86"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43B4CED2" w14:textId="77777777" w:rsidR="00E1726D" w:rsidRPr="00EA24D4" w:rsidRDefault="00E1726D" w:rsidP="00281E63">
            <w:pPr>
              <w:pStyle w:val="TabellenInhalt"/>
              <w:snapToGrid w:val="0"/>
            </w:pPr>
          </w:p>
        </w:tc>
      </w:tr>
      <w:tr w:rsidR="0032668D" w:rsidRPr="00EA24D4" w14:paraId="150370D4" w14:textId="77777777" w:rsidTr="00281E63">
        <w:tc>
          <w:tcPr>
            <w:tcW w:w="3787" w:type="dxa"/>
            <w:tcBorders>
              <w:top w:val="single" w:sz="4" w:space="0" w:color="FFFFFF"/>
              <w:left w:val="single" w:sz="4" w:space="0" w:color="FFFFFF"/>
              <w:bottom w:val="single" w:sz="4" w:space="0" w:color="FFFFFF"/>
            </w:tcBorders>
            <w:shd w:val="clear" w:color="auto" w:fill="D9D9D9"/>
            <w:tcMar>
              <w:left w:w="98" w:type="dxa"/>
            </w:tcMar>
          </w:tcPr>
          <w:p w14:paraId="7EC4B33D" w14:textId="400C3D79" w:rsidR="0032668D" w:rsidRPr="00EA24D4" w:rsidRDefault="0032668D" w:rsidP="00E1726D">
            <w:pPr>
              <w:pStyle w:val="TabellenInhalt"/>
              <w:snapToGrid w:val="0"/>
            </w:pPr>
            <w:r w:rsidRPr="00EA24D4">
              <w:t>Das Spiel enthält keine Malware.</w:t>
            </w:r>
          </w:p>
        </w:tc>
        <w:tc>
          <w:tcPr>
            <w:tcW w:w="794" w:type="dxa"/>
            <w:tcBorders>
              <w:top w:val="single" w:sz="4" w:space="0" w:color="FFFFFF"/>
              <w:left w:val="single" w:sz="4" w:space="0" w:color="FFFFFF"/>
              <w:bottom w:val="single" w:sz="4" w:space="0" w:color="FFFFFF"/>
            </w:tcBorders>
            <w:shd w:val="clear" w:color="auto" w:fill="D9D9D9"/>
            <w:tcMar>
              <w:left w:w="98" w:type="dxa"/>
            </w:tcMar>
          </w:tcPr>
          <w:p w14:paraId="5B1D2B5C" w14:textId="11CA381D" w:rsidR="0032668D" w:rsidRPr="00EA24D4" w:rsidRDefault="0032668D" w:rsidP="00281E63">
            <w:pPr>
              <w:pStyle w:val="TabellenInhalt"/>
              <w:snapToGrid w:val="0"/>
              <w:rPr>
                <w:rFonts w:ascii="Wingdings 2" w:hAnsi="Wingdings 2"/>
              </w:rPr>
            </w:pPr>
            <w:r w:rsidRPr="00EA24D4">
              <w:rPr>
                <w:rFonts w:ascii="Wingdings 2" w:hAnsi="Wingdings 2"/>
              </w:rPr>
              <w:t></w:t>
            </w:r>
            <w:r w:rsidR="00D16456" w:rsidRPr="00EA24D4">
              <w:rPr>
                <w:rFonts w:cs="Arial"/>
              </w:rPr>
              <w:t>|</w:t>
            </w:r>
            <w:r w:rsidR="00D16456"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09156089" w14:textId="624B2F30" w:rsidR="0032668D" w:rsidRPr="00EA24D4" w:rsidRDefault="0032668D" w:rsidP="00281E63">
            <w:pPr>
              <w:pStyle w:val="TabellenInhalt"/>
              <w:snapToGrid w:val="0"/>
              <w:rPr>
                <w:rFonts w:ascii="Wingdings 2" w:hAnsi="Wingdings 2"/>
              </w:rPr>
            </w:pPr>
            <w:r w:rsidRPr="00EA24D4">
              <w:rPr>
                <w:rFonts w:ascii="Wingdings 2" w:hAnsi="Wingdings 2"/>
              </w:rPr>
              <w:t></w:t>
            </w:r>
          </w:p>
        </w:tc>
        <w:tc>
          <w:tcPr>
            <w:tcW w:w="794" w:type="dxa"/>
            <w:tcBorders>
              <w:top w:val="single" w:sz="4" w:space="0" w:color="FFFFFF"/>
              <w:left w:val="single" w:sz="4" w:space="0" w:color="FFFFFF"/>
              <w:bottom w:val="single" w:sz="4" w:space="0" w:color="FFFFFF"/>
              <w:right w:val="single" w:sz="4" w:space="0" w:color="FFFFFF"/>
            </w:tcBorders>
            <w:shd w:val="clear" w:color="auto" w:fill="D9D9D9"/>
          </w:tcPr>
          <w:p w14:paraId="142521C4" w14:textId="795E2ED5" w:rsidR="0032668D" w:rsidRPr="00EA24D4" w:rsidRDefault="0032668D" w:rsidP="00281E63">
            <w:pPr>
              <w:pStyle w:val="TabellenInhalt"/>
              <w:snapToGrid w:val="0"/>
              <w:rPr>
                <w:rFonts w:ascii="Wingdings 2" w:hAnsi="Wingdings 2"/>
              </w:rPr>
            </w:pPr>
            <w:r w:rsidRPr="00EA24D4">
              <w:rPr>
                <w:rFonts w:ascii="Wingdings 2" w:hAnsi="Wingdings 2"/>
              </w:rPr>
              <w:t></w:t>
            </w:r>
          </w:p>
        </w:tc>
        <w:tc>
          <w:tcPr>
            <w:tcW w:w="3913" w:type="dxa"/>
            <w:tcBorders>
              <w:top w:val="single" w:sz="4" w:space="0" w:color="FFFFFF"/>
              <w:left w:val="single" w:sz="4" w:space="0" w:color="FFFFFF"/>
              <w:bottom w:val="single" w:sz="4" w:space="0" w:color="FFFFFF"/>
              <w:right w:val="single" w:sz="4" w:space="0" w:color="FFFFFF"/>
            </w:tcBorders>
            <w:shd w:val="clear" w:color="auto" w:fill="D9D9D9"/>
          </w:tcPr>
          <w:p w14:paraId="6F8D264E" w14:textId="2D379EE3" w:rsidR="0032668D" w:rsidRPr="00EA24D4" w:rsidRDefault="0032668D" w:rsidP="00281E63">
            <w:pPr>
              <w:pStyle w:val="TabellenInhalt"/>
              <w:snapToGrid w:val="0"/>
            </w:pPr>
            <w:r w:rsidRPr="00EA24D4">
              <w:t>Bei Variante 1 besteht die Möglichkeit, dass sich über den Webserver Malware einschleichen könnte.</w:t>
            </w:r>
          </w:p>
        </w:tc>
      </w:tr>
    </w:tbl>
    <w:p w14:paraId="68E89FEF" w14:textId="77777777" w:rsidR="009B249D" w:rsidRPr="00EA24D4" w:rsidRDefault="009B249D">
      <w:pPr>
        <w:pStyle w:val="TextCDB"/>
        <w:tabs>
          <w:tab w:val="left" w:pos="3262"/>
        </w:tabs>
        <w:rPr>
          <w:lang w:val="de-CH" w:eastAsia="de-CH"/>
        </w:rPr>
      </w:pPr>
    </w:p>
    <w:p w14:paraId="3F4C845E" w14:textId="77777777" w:rsidR="009B249D" w:rsidRPr="00EA24D4" w:rsidRDefault="009B249D">
      <w:pPr>
        <w:pStyle w:val="TextCDB"/>
        <w:tabs>
          <w:tab w:val="left" w:pos="3262"/>
        </w:tabs>
        <w:rPr>
          <w:lang w:val="de-CH" w:eastAsia="de-CH"/>
        </w:rPr>
      </w:pPr>
    </w:p>
    <w:p w14:paraId="757EDD3E" w14:textId="77777777" w:rsidR="009B249D" w:rsidRPr="00EA24D4" w:rsidRDefault="009B249D">
      <w:pPr>
        <w:pStyle w:val="TextCDB"/>
        <w:tabs>
          <w:tab w:val="left" w:pos="3262"/>
        </w:tabs>
        <w:rPr>
          <w:lang w:val="de-CH"/>
        </w:rPr>
      </w:pPr>
    </w:p>
    <w:p w14:paraId="1EFA7E39" w14:textId="77777777" w:rsidR="009B249D" w:rsidRPr="00EA24D4" w:rsidRDefault="00281E63">
      <w:pPr>
        <w:pStyle w:val="berschrift1"/>
        <w:numPr>
          <w:ilvl w:val="0"/>
          <w:numId w:val="1"/>
        </w:numPr>
        <w:tabs>
          <w:tab w:val="left" w:pos="850"/>
          <w:tab w:val="left" w:pos="3262"/>
        </w:tabs>
        <w:suppressAutoHyphens w:val="0"/>
        <w:spacing w:before="120" w:after="120" w:line="288" w:lineRule="auto"/>
      </w:pPr>
      <w:bookmarkStart w:id="37" w:name="_Toc409788301"/>
      <w:bookmarkStart w:id="38" w:name="_Toc350764398"/>
      <w:bookmarkStart w:id="39" w:name="_Toc444592468"/>
      <w:bookmarkEnd w:id="37"/>
      <w:bookmarkEnd w:id="38"/>
      <w:r w:rsidRPr="00EA24D4">
        <w:t>Lösungsbeschreibung</w:t>
      </w:r>
      <w:bookmarkEnd w:id="39"/>
    </w:p>
    <w:p w14:paraId="6E7B8812" w14:textId="110B6029" w:rsidR="006B3B86" w:rsidRPr="00EA24D4" w:rsidRDefault="006B3B86" w:rsidP="006B3B86">
      <w:r w:rsidRPr="00EA24D4">
        <w:t>Als Lösung dient die Variante 2, weil mit ihr, wie bei Abschnitt 6 dargestellt wird, alle Muss-Anforderungen erfüllt werden. Somit wird das Spiel mit Python realisiert. Dadurch ist es Offline-Verfügbar und es wird keine zusätzliche Software benötigt, weil Python bereits installiert ist.</w:t>
      </w:r>
    </w:p>
    <w:p w14:paraId="7675675D" w14:textId="77777777" w:rsidR="006B3B86" w:rsidRPr="00EA24D4" w:rsidRDefault="006B3B86" w:rsidP="006B3B86"/>
    <w:p w14:paraId="7BB52E73" w14:textId="77777777" w:rsidR="006B3B86" w:rsidRPr="00EA24D4" w:rsidRDefault="006B3B86" w:rsidP="006B3B86">
      <w:pPr>
        <w:rPr>
          <w:rStyle w:val="Absatz-Standardschriftart1"/>
          <w:rFonts w:eastAsia="PMingLiU"/>
        </w:rPr>
      </w:pPr>
      <w:r w:rsidRPr="00EA24D4">
        <w:rPr>
          <w:rStyle w:val="Absatz-Standardschriftart1"/>
          <w:rFonts w:eastAsia="PMingLiU"/>
        </w:rPr>
        <w:t>Das Gameplay wird sich daraus auszeichnen, dass der Spieler die Spielfigur durch springen über mehrere Plattformen nach oben bringen muss. Der Spieler erhält dann je nach überwundener Höhe mehr Punkte. Sobald der Spieler eine Plattform verfehlt und hinunterfällt ist das Spiel vorbei. Während des Spiels wird dem Spieler die aktuelle Punktzahl laufend angezeigt.</w:t>
      </w:r>
    </w:p>
    <w:p w14:paraId="7C74C4A8" w14:textId="77777777" w:rsidR="006B3B86" w:rsidRPr="00EA24D4" w:rsidRDefault="006B3B86" w:rsidP="006B3B86"/>
    <w:tbl>
      <w:tblPr>
        <w:tblW w:w="9498" w:type="dxa"/>
        <w:tblInd w:w="104" w:type="dxa"/>
        <w:tblBorders>
          <w:top w:val="single" w:sz="4" w:space="0" w:color="FFFFFF"/>
          <w:left w:val="single" w:sz="4" w:space="0" w:color="FFFFFF"/>
          <w:bottom w:val="single" w:sz="4" w:space="0" w:color="FFFFFF"/>
          <w:insideH w:val="single" w:sz="4" w:space="0" w:color="FFFFFF"/>
        </w:tblBorders>
        <w:tblCellMar>
          <w:top w:w="17" w:type="dxa"/>
          <w:left w:w="98" w:type="dxa"/>
          <w:bottom w:w="17" w:type="dxa"/>
        </w:tblCellMar>
        <w:tblLook w:val="0000" w:firstRow="0" w:lastRow="0" w:firstColumn="0" w:lastColumn="0" w:noHBand="0" w:noVBand="0"/>
      </w:tblPr>
      <w:tblGrid>
        <w:gridCol w:w="1560"/>
        <w:gridCol w:w="6150"/>
        <w:gridCol w:w="1788"/>
      </w:tblGrid>
      <w:tr w:rsidR="006B3B86" w:rsidRPr="00EA24D4" w14:paraId="76CE1EAF" w14:textId="77777777" w:rsidTr="00702854">
        <w:tc>
          <w:tcPr>
            <w:tcW w:w="1560" w:type="dxa"/>
            <w:tcBorders>
              <w:top w:val="single" w:sz="4" w:space="0" w:color="FFFFFF"/>
              <w:left w:val="single" w:sz="4" w:space="0" w:color="FFFFFF"/>
              <w:bottom w:val="single" w:sz="4" w:space="0" w:color="FFFFFF"/>
            </w:tcBorders>
            <w:shd w:val="clear" w:color="auto" w:fill="333399"/>
            <w:tcMar>
              <w:left w:w="98" w:type="dxa"/>
            </w:tcMar>
          </w:tcPr>
          <w:p w14:paraId="5B92A3A8" w14:textId="77777777" w:rsidR="006B3B86" w:rsidRPr="00EA24D4" w:rsidRDefault="006B3B86" w:rsidP="00702854">
            <w:pPr>
              <w:pStyle w:val="Tabellenberschrift"/>
              <w:snapToGrid w:val="0"/>
            </w:pPr>
            <w:r w:rsidRPr="00EA24D4">
              <w:t>Anforderung</w:t>
            </w:r>
          </w:p>
        </w:tc>
        <w:tc>
          <w:tcPr>
            <w:tcW w:w="6150" w:type="dxa"/>
            <w:tcBorders>
              <w:top w:val="single" w:sz="4" w:space="0" w:color="FFFFFF"/>
              <w:left w:val="single" w:sz="4" w:space="0" w:color="FFFFFF"/>
              <w:bottom w:val="single" w:sz="4" w:space="0" w:color="FFFFFF"/>
            </w:tcBorders>
            <w:shd w:val="clear" w:color="auto" w:fill="333399"/>
            <w:tcMar>
              <w:left w:w="98" w:type="dxa"/>
            </w:tcMar>
          </w:tcPr>
          <w:p w14:paraId="239D49B6" w14:textId="77777777" w:rsidR="006B3B86" w:rsidRPr="00EA24D4" w:rsidRDefault="006B3B86" w:rsidP="00702854">
            <w:pPr>
              <w:pStyle w:val="Tabellenberschrift"/>
              <w:snapToGrid w:val="0"/>
            </w:pPr>
            <w:r w:rsidRPr="00EA24D4">
              <w:t>Beschreibung</w:t>
            </w:r>
          </w:p>
        </w:tc>
        <w:tc>
          <w:tcPr>
            <w:tcW w:w="1788" w:type="dxa"/>
            <w:tcBorders>
              <w:top w:val="single" w:sz="4" w:space="0" w:color="FFFFFF"/>
              <w:left w:val="single" w:sz="4" w:space="0" w:color="FFFFFF"/>
              <w:bottom w:val="single" w:sz="4" w:space="0" w:color="FFFFFF"/>
              <w:right w:val="single" w:sz="4" w:space="0" w:color="FFFFFF"/>
            </w:tcBorders>
            <w:shd w:val="clear" w:color="auto" w:fill="333399"/>
            <w:tcMar>
              <w:left w:w="98" w:type="dxa"/>
            </w:tcMar>
          </w:tcPr>
          <w:p w14:paraId="64219140" w14:textId="709376D9" w:rsidR="006B3B86" w:rsidRPr="00EA24D4" w:rsidRDefault="0032668D" w:rsidP="0032668D">
            <w:pPr>
              <w:pStyle w:val="Tabellenberschrift"/>
              <w:snapToGrid w:val="0"/>
            </w:pPr>
            <w:r w:rsidRPr="00EA24D4">
              <w:t>Ergebnis</w:t>
            </w:r>
          </w:p>
        </w:tc>
      </w:tr>
      <w:tr w:rsidR="006B3B86" w:rsidRPr="00EA24D4" w14:paraId="14A9AF36" w14:textId="77777777" w:rsidTr="00702854">
        <w:tc>
          <w:tcPr>
            <w:tcW w:w="1560" w:type="dxa"/>
            <w:tcBorders>
              <w:top w:val="single" w:sz="4" w:space="0" w:color="FFFFFF"/>
              <w:left w:val="single" w:sz="4" w:space="0" w:color="FFFFFF"/>
              <w:bottom w:val="single" w:sz="4" w:space="0" w:color="FFFFFF"/>
            </w:tcBorders>
            <w:shd w:val="clear" w:color="auto" w:fill="D9D9D9"/>
            <w:tcMar>
              <w:left w:w="98" w:type="dxa"/>
            </w:tcMar>
          </w:tcPr>
          <w:p w14:paraId="5C7C28FE" w14:textId="77777777" w:rsidR="006B3B86" w:rsidRPr="00EA24D4" w:rsidRDefault="006B3B86" w:rsidP="00702854">
            <w:pPr>
              <w:pStyle w:val="TabellenInhalt"/>
              <w:snapToGrid w:val="0"/>
            </w:pPr>
            <w:r w:rsidRPr="00EA24D4">
              <w:t>A1</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223D7736" w14:textId="77777777" w:rsidR="006B3B86" w:rsidRPr="00EA24D4" w:rsidRDefault="006B3B86" w:rsidP="00702854">
            <w:pPr>
              <w:pStyle w:val="TabellenInhalt"/>
              <w:snapToGrid w:val="0"/>
            </w:pPr>
            <w:r w:rsidRPr="00EA24D4">
              <w:t>Das Spiel darf keine Malware enthalten.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2B130B6A" w14:textId="0541645E" w:rsidR="006B3B86" w:rsidRPr="00EA24D4" w:rsidRDefault="0032668D" w:rsidP="00702854">
            <w:pPr>
              <w:pStyle w:val="TabellenInhalt"/>
              <w:snapToGrid w:val="0"/>
              <w:rPr>
                <w:rFonts w:ascii="Wingdings 2" w:hAnsi="Wingdings 2"/>
              </w:rPr>
            </w:pPr>
            <w:r w:rsidRPr="00EA24D4">
              <w:rPr>
                <w:rFonts w:ascii="Wingdings 2" w:hAnsi="Wingdings 2"/>
              </w:rPr>
              <w:t></w:t>
            </w:r>
          </w:p>
        </w:tc>
      </w:tr>
      <w:tr w:rsidR="006B3B86" w:rsidRPr="00EA24D4" w14:paraId="071EC796" w14:textId="77777777" w:rsidTr="00702854">
        <w:tc>
          <w:tcPr>
            <w:tcW w:w="1560" w:type="dxa"/>
            <w:tcBorders>
              <w:top w:val="single" w:sz="4" w:space="0" w:color="FFFFFF"/>
              <w:left w:val="single" w:sz="4" w:space="0" w:color="FFFFFF"/>
              <w:bottom w:val="single" w:sz="4" w:space="0" w:color="FFFFFF"/>
            </w:tcBorders>
            <w:shd w:val="clear" w:color="auto" w:fill="D9D9D9"/>
            <w:tcMar>
              <w:left w:w="98" w:type="dxa"/>
            </w:tcMar>
          </w:tcPr>
          <w:p w14:paraId="4CB36BF4" w14:textId="77777777" w:rsidR="006B3B86" w:rsidRPr="00EA24D4" w:rsidRDefault="006B3B86" w:rsidP="00702854">
            <w:pPr>
              <w:pStyle w:val="TabellenInhalt"/>
              <w:snapToGrid w:val="0"/>
            </w:pPr>
            <w:r w:rsidRPr="00EA24D4">
              <w:t>A2</w:t>
            </w:r>
          </w:p>
        </w:tc>
        <w:tc>
          <w:tcPr>
            <w:tcW w:w="6150" w:type="dxa"/>
            <w:tcBorders>
              <w:top w:val="single" w:sz="4" w:space="0" w:color="FFFFFF"/>
              <w:left w:val="single" w:sz="4" w:space="0" w:color="FFFFFF"/>
              <w:bottom w:val="single" w:sz="4" w:space="0" w:color="FFFFFF"/>
            </w:tcBorders>
            <w:shd w:val="clear" w:color="auto" w:fill="D9D9D9"/>
            <w:tcMar>
              <w:left w:w="98" w:type="dxa"/>
            </w:tcMar>
          </w:tcPr>
          <w:p w14:paraId="1A415878" w14:textId="77777777" w:rsidR="006B3B86" w:rsidRPr="00EA24D4" w:rsidRDefault="006B3B86" w:rsidP="00702854">
            <w:pPr>
              <w:pStyle w:val="TabellenInhalt"/>
              <w:snapToGrid w:val="0"/>
            </w:pPr>
            <w:r w:rsidRPr="00EA24D4">
              <w:t>Das Spiel muss offline gespielt werden können.</w:t>
            </w:r>
          </w:p>
        </w:tc>
        <w:tc>
          <w:tcPr>
            <w:tcW w:w="1788" w:type="dxa"/>
            <w:tcBorders>
              <w:top w:val="single" w:sz="4" w:space="0" w:color="FFFFFF"/>
              <w:left w:val="single" w:sz="4" w:space="0" w:color="FFFFFF"/>
              <w:bottom w:val="single" w:sz="4" w:space="0" w:color="FFFFFF"/>
              <w:right w:val="single" w:sz="4" w:space="0" w:color="FFFFFF"/>
            </w:tcBorders>
            <w:shd w:val="clear" w:color="auto" w:fill="D9D9D9"/>
            <w:tcMar>
              <w:left w:w="98" w:type="dxa"/>
            </w:tcMar>
          </w:tcPr>
          <w:p w14:paraId="57EBAB7D" w14:textId="6FD600D2" w:rsidR="006B3B86" w:rsidRPr="00EA24D4" w:rsidRDefault="0032668D" w:rsidP="00702854">
            <w:pPr>
              <w:pStyle w:val="TabellenInhalt"/>
              <w:snapToGrid w:val="0"/>
              <w:rPr>
                <w:rFonts w:ascii="Wingdings 2" w:hAnsi="Wingdings 2"/>
              </w:rPr>
            </w:pPr>
            <w:r w:rsidRPr="00EA24D4">
              <w:rPr>
                <w:rFonts w:ascii="Wingdings 2" w:hAnsi="Wingdings 2"/>
              </w:rPr>
              <w:t></w:t>
            </w:r>
          </w:p>
        </w:tc>
      </w:tr>
      <w:tr w:rsidR="006B3B86" w:rsidRPr="00EA24D4" w14:paraId="2104444D" w14:textId="77777777" w:rsidTr="00702854">
        <w:tc>
          <w:tcPr>
            <w:tcW w:w="1560" w:type="dxa"/>
            <w:tcBorders>
              <w:left w:val="single" w:sz="4" w:space="0" w:color="FFFFFF"/>
              <w:bottom w:val="single" w:sz="4" w:space="0" w:color="FFFFFF"/>
            </w:tcBorders>
            <w:shd w:val="clear" w:color="auto" w:fill="D9D9D9"/>
            <w:tcMar>
              <w:left w:w="98" w:type="dxa"/>
            </w:tcMar>
          </w:tcPr>
          <w:p w14:paraId="42DB6B8E" w14:textId="77777777" w:rsidR="006B3B86" w:rsidRPr="00EA24D4" w:rsidRDefault="006B3B86" w:rsidP="00702854">
            <w:pPr>
              <w:pStyle w:val="TabellenInhalt"/>
              <w:snapToGrid w:val="0"/>
            </w:pPr>
            <w:r w:rsidRPr="00EA24D4">
              <w:t>A3</w:t>
            </w:r>
          </w:p>
        </w:tc>
        <w:tc>
          <w:tcPr>
            <w:tcW w:w="6150" w:type="dxa"/>
            <w:tcBorders>
              <w:left w:val="single" w:sz="4" w:space="0" w:color="FFFFFF"/>
              <w:bottom w:val="single" w:sz="4" w:space="0" w:color="FFFFFF"/>
            </w:tcBorders>
            <w:shd w:val="clear" w:color="auto" w:fill="D9D9D9"/>
            <w:tcMar>
              <w:left w:w="98" w:type="dxa"/>
            </w:tcMar>
          </w:tcPr>
          <w:p w14:paraId="76BA0AE9" w14:textId="77777777" w:rsidR="006B3B86" w:rsidRPr="00EA24D4" w:rsidRDefault="006B3B86" w:rsidP="00702854">
            <w:pPr>
              <w:pStyle w:val="TabellenInhalt"/>
              <w:snapToGrid w:val="0"/>
            </w:pPr>
            <w:r w:rsidRPr="00EA24D4">
              <w:t>Das Spiel muss ohne zusätzlich installierte Software lauffähig sein.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5A41952A" w14:textId="60FDACDE" w:rsidR="006B3B86" w:rsidRPr="00EA24D4" w:rsidRDefault="0032668D" w:rsidP="00702854">
            <w:pPr>
              <w:pStyle w:val="TabellenInhalt"/>
              <w:snapToGrid w:val="0"/>
              <w:rPr>
                <w:rFonts w:ascii="Wingdings 2" w:hAnsi="Wingdings 2"/>
              </w:rPr>
            </w:pPr>
            <w:r w:rsidRPr="00EA24D4">
              <w:rPr>
                <w:rFonts w:ascii="Wingdings 2" w:hAnsi="Wingdings 2"/>
              </w:rPr>
              <w:t></w:t>
            </w:r>
          </w:p>
        </w:tc>
      </w:tr>
      <w:tr w:rsidR="006B3B86" w:rsidRPr="00EA24D4" w14:paraId="55916740" w14:textId="77777777" w:rsidTr="00702854">
        <w:tc>
          <w:tcPr>
            <w:tcW w:w="1560" w:type="dxa"/>
            <w:tcBorders>
              <w:left w:val="single" w:sz="4" w:space="0" w:color="FFFFFF"/>
            </w:tcBorders>
            <w:shd w:val="clear" w:color="auto" w:fill="D9D9D9"/>
            <w:tcMar>
              <w:left w:w="98" w:type="dxa"/>
            </w:tcMar>
          </w:tcPr>
          <w:p w14:paraId="3BBD01DC" w14:textId="77777777" w:rsidR="006B3B86" w:rsidRPr="00EA24D4" w:rsidRDefault="006B3B86" w:rsidP="00702854">
            <w:pPr>
              <w:pStyle w:val="TabellenInhalt"/>
              <w:snapToGrid w:val="0"/>
            </w:pPr>
            <w:r w:rsidRPr="00EA24D4">
              <w:t>A4</w:t>
            </w:r>
          </w:p>
        </w:tc>
        <w:tc>
          <w:tcPr>
            <w:tcW w:w="6150" w:type="dxa"/>
            <w:tcBorders>
              <w:left w:val="single" w:sz="4" w:space="0" w:color="FFFFFF"/>
            </w:tcBorders>
            <w:shd w:val="clear" w:color="auto" w:fill="D9D9D9"/>
            <w:tcMar>
              <w:left w:w="98" w:type="dxa"/>
            </w:tcMar>
          </w:tcPr>
          <w:p w14:paraId="5CFD1E20" w14:textId="77777777" w:rsidR="006B3B86" w:rsidRPr="00EA24D4" w:rsidRDefault="006B3B86" w:rsidP="00702854">
            <w:pPr>
              <w:pStyle w:val="TabellenInhalt"/>
              <w:snapToGrid w:val="0"/>
            </w:pPr>
            <w:r w:rsidRPr="00EA24D4">
              <w:t>Das Spiel darf an keine Höchstpunktzahl gebunden sein.</w:t>
            </w:r>
          </w:p>
        </w:tc>
        <w:tc>
          <w:tcPr>
            <w:tcW w:w="1788" w:type="dxa"/>
            <w:tcBorders>
              <w:left w:val="single" w:sz="4" w:space="0" w:color="FFFFFF"/>
              <w:right w:val="single" w:sz="4" w:space="0" w:color="FFFFFF"/>
            </w:tcBorders>
            <w:shd w:val="clear" w:color="auto" w:fill="D9D9D9"/>
            <w:tcMar>
              <w:left w:w="98" w:type="dxa"/>
            </w:tcMar>
          </w:tcPr>
          <w:p w14:paraId="75799D38" w14:textId="2958888C" w:rsidR="006B3B86" w:rsidRPr="00EA24D4" w:rsidRDefault="0032668D" w:rsidP="00702854">
            <w:pPr>
              <w:pStyle w:val="TabellenInhalt"/>
              <w:snapToGrid w:val="0"/>
              <w:rPr>
                <w:rFonts w:ascii="Wingdings 2" w:hAnsi="Wingdings 2"/>
              </w:rPr>
            </w:pPr>
            <w:r w:rsidRPr="00EA24D4">
              <w:rPr>
                <w:rFonts w:ascii="Wingdings 2" w:hAnsi="Wingdings 2"/>
              </w:rPr>
              <w:t></w:t>
            </w:r>
          </w:p>
        </w:tc>
      </w:tr>
      <w:tr w:rsidR="006B3B86" w:rsidRPr="00EA24D4" w14:paraId="6D27B733" w14:textId="77777777" w:rsidTr="001B2FB5">
        <w:tc>
          <w:tcPr>
            <w:tcW w:w="1560" w:type="dxa"/>
            <w:tcBorders>
              <w:left w:val="single" w:sz="4" w:space="0" w:color="FFFFFF"/>
            </w:tcBorders>
            <w:shd w:val="clear" w:color="auto" w:fill="D9D9D9"/>
            <w:tcMar>
              <w:left w:w="98" w:type="dxa"/>
            </w:tcMar>
          </w:tcPr>
          <w:p w14:paraId="4632F078" w14:textId="77777777" w:rsidR="006B3B86" w:rsidRPr="00EA24D4" w:rsidRDefault="006B3B86" w:rsidP="00702854">
            <w:pPr>
              <w:pStyle w:val="TabellenInhalt"/>
              <w:snapToGrid w:val="0"/>
            </w:pPr>
            <w:r w:rsidRPr="00EA24D4">
              <w:t>A5</w:t>
            </w:r>
          </w:p>
        </w:tc>
        <w:tc>
          <w:tcPr>
            <w:tcW w:w="6150" w:type="dxa"/>
            <w:tcBorders>
              <w:left w:val="single" w:sz="4" w:space="0" w:color="FFFFFF"/>
            </w:tcBorders>
            <w:shd w:val="clear" w:color="auto" w:fill="D9D9D9"/>
            <w:tcMar>
              <w:left w:w="98" w:type="dxa"/>
            </w:tcMar>
          </w:tcPr>
          <w:p w14:paraId="2B400CDA" w14:textId="77777777" w:rsidR="006B3B86" w:rsidRPr="00EA24D4" w:rsidRDefault="006B3B86" w:rsidP="00702854">
            <w:pPr>
              <w:pStyle w:val="TabellenInhalt"/>
              <w:snapToGrid w:val="0"/>
            </w:pPr>
            <w:r w:rsidRPr="00EA24D4">
              <w:t>Der Punktestand muss laufend aktualisiert werden.</w:t>
            </w:r>
          </w:p>
        </w:tc>
        <w:tc>
          <w:tcPr>
            <w:tcW w:w="1788" w:type="dxa"/>
            <w:tcBorders>
              <w:left w:val="single" w:sz="4" w:space="0" w:color="FFFFFF"/>
              <w:right w:val="single" w:sz="4" w:space="0" w:color="FFFFFF"/>
            </w:tcBorders>
            <w:shd w:val="clear" w:color="auto" w:fill="D9D9D9"/>
            <w:tcMar>
              <w:left w:w="98" w:type="dxa"/>
            </w:tcMar>
          </w:tcPr>
          <w:p w14:paraId="5339D831" w14:textId="465E9600" w:rsidR="006B3B86" w:rsidRPr="00EA24D4" w:rsidRDefault="0032668D" w:rsidP="00702854">
            <w:pPr>
              <w:pStyle w:val="TabellenInhalt"/>
              <w:snapToGrid w:val="0"/>
              <w:rPr>
                <w:rFonts w:ascii="Wingdings 2" w:hAnsi="Wingdings 2"/>
              </w:rPr>
            </w:pPr>
            <w:r w:rsidRPr="00EA24D4">
              <w:rPr>
                <w:rFonts w:ascii="Wingdings 2" w:hAnsi="Wingdings 2"/>
              </w:rPr>
              <w:t></w:t>
            </w:r>
          </w:p>
        </w:tc>
      </w:tr>
      <w:tr w:rsidR="001B2FB5" w:rsidRPr="00EA24D4" w14:paraId="0241EFFB" w14:textId="77777777" w:rsidTr="00702854">
        <w:tc>
          <w:tcPr>
            <w:tcW w:w="1560" w:type="dxa"/>
            <w:tcBorders>
              <w:left w:val="single" w:sz="4" w:space="0" w:color="FFFFFF"/>
              <w:bottom w:val="single" w:sz="4" w:space="0" w:color="FFFFFF"/>
            </w:tcBorders>
            <w:shd w:val="clear" w:color="auto" w:fill="D9D9D9"/>
            <w:tcMar>
              <w:left w:w="98" w:type="dxa"/>
            </w:tcMar>
          </w:tcPr>
          <w:p w14:paraId="24BADBA7" w14:textId="36A013C7" w:rsidR="001B2FB5" w:rsidRPr="00EA24D4" w:rsidRDefault="001B2FB5" w:rsidP="00702854">
            <w:pPr>
              <w:pStyle w:val="TabellenInhalt"/>
              <w:snapToGrid w:val="0"/>
            </w:pPr>
            <w:r>
              <w:t>A6</w:t>
            </w:r>
          </w:p>
        </w:tc>
        <w:tc>
          <w:tcPr>
            <w:tcW w:w="6150" w:type="dxa"/>
            <w:tcBorders>
              <w:left w:val="single" w:sz="4" w:space="0" w:color="FFFFFF"/>
              <w:bottom w:val="single" w:sz="4" w:space="0" w:color="FFFFFF"/>
            </w:tcBorders>
            <w:shd w:val="clear" w:color="auto" w:fill="D9D9D9"/>
            <w:tcMar>
              <w:left w:w="98" w:type="dxa"/>
            </w:tcMar>
          </w:tcPr>
          <w:p w14:paraId="2F894FF7" w14:textId="0A490CE1" w:rsidR="001B2FB5" w:rsidRPr="00EA24D4" w:rsidRDefault="001B2FB5" w:rsidP="00702854">
            <w:pPr>
              <w:pStyle w:val="TabellenInhalt"/>
              <w:snapToGrid w:val="0"/>
            </w:pPr>
            <w:r>
              <w:t>Das Spiel muss werbefrei sein.</w:t>
            </w:r>
          </w:p>
        </w:tc>
        <w:tc>
          <w:tcPr>
            <w:tcW w:w="1788" w:type="dxa"/>
            <w:tcBorders>
              <w:left w:val="single" w:sz="4" w:space="0" w:color="FFFFFF"/>
              <w:bottom w:val="single" w:sz="4" w:space="0" w:color="FFFFFF"/>
              <w:right w:val="single" w:sz="4" w:space="0" w:color="FFFFFF"/>
            </w:tcBorders>
            <w:shd w:val="clear" w:color="auto" w:fill="D9D9D9"/>
            <w:tcMar>
              <w:left w:w="98" w:type="dxa"/>
            </w:tcMar>
          </w:tcPr>
          <w:p w14:paraId="41CD7658" w14:textId="2F7FDA8C" w:rsidR="001B2FB5" w:rsidRPr="00EA24D4" w:rsidRDefault="001B2FB5" w:rsidP="00702854">
            <w:pPr>
              <w:pStyle w:val="TabellenInhalt"/>
              <w:snapToGrid w:val="0"/>
              <w:rPr>
                <w:rFonts w:ascii="Wingdings 2" w:hAnsi="Wingdings 2"/>
              </w:rPr>
            </w:pPr>
            <w:r>
              <w:rPr>
                <w:rFonts w:ascii="Wingdings 2" w:hAnsi="Wingdings 2"/>
              </w:rPr>
              <w:t></w:t>
            </w:r>
          </w:p>
        </w:tc>
      </w:tr>
    </w:tbl>
    <w:p w14:paraId="0FB2DB45" w14:textId="77777777" w:rsidR="006B3B86" w:rsidRPr="00EA24D4" w:rsidRDefault="006B3B86" w:rsidP="006B3B86"/>
    <w:p w14:paraId="6078254A" w14:textId="0EB3EA46" w:rsidR="0044754C" w:rsidRPr="00EA24D4" w:rsidRDefault="0044754C">
      <w:pPr>
        <w:suppressAutoHyphens w:val="0"/>
      </w:pPr>
    </w:p>
    <w:p w14:paraId="2C471C1A" w14:textId="77777777" w:rsidR="0044754C" w:rsidRPr="00EA24D4" w:rsidRDefault="0044754C">
      <w:pPr>
        <w:suppressAutoHyphens w:val="0"/>
      </w:pPr>
    </w:p>
    <w:p w14:paraId="3F0DE85D" w14:textId="77777777" w:rsidR="0044754C" w:rsidRPr="00EA24D4" w:rsidRDefault="0044754C">
      <w:pPr>
        <w:suppressAutoHyphens w:val="0"/>
        <w:rPr>
          <w:rFonts w:eastAsia="Times New Roman"/>
          <w:sz w:val="22"/>
          <w:szCs w:val="22"/>
          <w:lang w:eastAsia="de-DE"/>
        </w:rPr>
      </w:pPr>
    </w:p>
    <w:p w14:paraId="23E907F4" w14:textId="77777777" w:rsidR="0044754C" w:rsidRPr="00EA24D4" w:rsidRDefault="0044754C">
      <w:pPr>
        <w:pStyle w:val="TextCDB"/>
        <w:tabs>
          <w:tab w:val="left" w:pos="3262"/>
        </w:tabs>
        <w:rPr>
          <w:lang w:val="de-CH"/>
        </w:rPr>
        <w:sectPr w:rsidR="0044754C" w:rsidRPr="00EA24D4">
          <w:headerReference w:type="default" r:id="rId8"/>
          <w:footerReference w:type="default" r:id="rId9"/>
          <w:pgSz w:w="11906" w:h="16838"/>
          <w:pgMar w:top="1134" w:right="1134" w:bottom="1134" w:left="1134" w:header="851" w:footer="603" w:gutter="0"/>
          <w:cols w:space="720"/>
          <w:formProt w:val="0"/>
          <w:docGrid w:linePitch="360" w:charSpace="2047"/>
        </w:sectPr>
      </w:pPr>
    </w:p>
    <w:p w14:paraId="383AF718" w14:textId="4E8D75B2" w:rsidR="009B249D" w:rsidRPr="00EA24D4" w:rsidRDefault="009B249D">
      <w:pPr>
        <w:pStyle w:val="TextCDB"/>
        <w:tabs>
          <w:tab w:val="left" w:pos="3262"/>
        </w:tabs>
        <w:rPr>
          <w:lang w:val="de-CH"/>
        </w:rPr>
      </w:pPr>
    </w:p>
    <w:p w14:paraId="7C3B8409" w14:textId="77777777" w:rsidR="009B249D" w:rsidRPr="00EA24D4" w:rsidRDefault="00281E63">
      <w:pPr>
        <w:pStyle w:val="berschrift1"/>
        <w:numPr>
          <w:ilvl w:val="0"/>
          <w:numId w:val="1"/>
        </w:numPr>
        <w:tabs>
          <w:tab w:val="left" w:pos="850"/>
          <w:tab w:val="left" w:pos="3262"/>
        </w:tabs>
        <w:suppressAutoHyphens w:val="0"/>
        <w:spacing w:before="120" w:after="120" w:line="288" w:lineRule="auto"/>
      </w:pPr>
      <w:bookmarkStart w:id="40" w:name="_Toc409788302"/>
      <w:bookmarkStart w:id="41" w:name="_Toc444592469"/>
      <w:bookmarkEnd w:id="40"/>
      <w:r w:rsidRPr="00EA24D4">
        <w:t>Projektplanung</w:t>
      </w:r>
      <w:bookmarkEnd w:id="41"/>
    </w:p>
    <w:p w14:paraId="6022E7C8" w14:textId="2FC97174" w:rsidR="0044754C" w:rsidRPr="00EA24D4" w:rsidRDefault="000F60C6">
      <w:pPr>
        <w:pStyle w:val="TextCDB"/>
        <w:tabs>
          <w:tab w:val="left" w:pos="3262"/>
        </w:tabs>
        <w:rPr>
          <w:rStyle w:val="Absatz-Standardschriftart1"/>
          <w:rFonts w:eastAsia="PMingLiU"/>
          <w:sz w:val="20"/>
          <w:lang w:val="de-CH"/>
        </w:rPr>
      </w:pPr>
      <w:r>
        <w:rPr>
          <w:rStyle w:val="Absatz-Standardschriftart1"/>
          <w:rFonts w:eastAsia="PMingLiU"/>
          <w:sz w:val="20"/>
          <w:lang w:val="de-CH"/>
        </w:rPr>
        <w:t>Das</w:t>
      </w:r>
      <w:r w:rsidR="002D01A8" w:rsidRPr="00EA24D4">
        <w:rPr>
          <w:rStyle w:val="Absatz-Standardschriftart1"/>
          <w:rFonts w:eastAsia="PMingLiU"/>
          <w:sz w:val="20"/>
          <w:lang w:val="de-CH"/>
        </w:rPr>
        <w:t xml:space="preserve"> ist die Grobplanung der einzelnen Projektphasen.</w:t>
      </w:r>
    </w:p>
    <w:p w14:paraId="31F9431C" w14:textId="77777777" w:rsidR="002D01A8" w:rsidRPr="00EA24D4" w:rsidRDefault="002D01A8">
      <w:pPr>
        <w:pStyle w:val="TextCDB"/>
        <w:tabs>
          <w:tab w:val="left" w:pos="3262"/>
        </w:tabs>
        <w:rPr>
          <w:rStyle w:val="Absatz-Standardschriftart1"/>
          <w:rFonts w:eastAsia="PMingLiU"/>
          <w:sz w:val="20"/>
          <w:lang w:val="de-CH"/>
        </w:rPr>
      </w:pPr>
    </w:p>
    <w:p w14:paraId="66B40A56" w14:textId="4AAE34DE" w:rsidR="0044754C" w:rsidRPr="00EA24D4" w:rsidRDefault="0044754C">
      <w:pPr>
        <w:pStyle w:val="TextCDB"/>
        <w:tabs>
          <w:tab w:val="left" w:pos="3262"/>
        </w:tabs>
        <w:rPr>
          <w:lang w:val="de-CH"/>
        </w:rPr>
      </w:pPr>
      <w:r w:rsidRPr="00EA24D4">
        <w:rPr>
          <w:noProof/>
          <w:lang w:val="de-DE"/>
        </w:rPr>
        <w:drawing>
          <wp:inline distT="0" distB="0" distL="0" distR="0" wp14:anchorId="182F14C6" wp14:editId="16CD6185">
            <wp:extent cx="9251950" cy="168402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9251950" cy="1684020"/>
                    </a:xfrm>
                    <a:prstGeom prst="rect">
                      <a:avLst/>
                    </a:prstGeom>
                  </pic:spPr>
                </pic:pic>
              </a:graphicData>
            </a:graphic>
          </wp:inline>
        </w:drawing>
      </w:r>
    </w:p>
    <w:p w14:paraId="45B12915" w14:textId="4CF5D9DE" w:rsidR="0044754C" w:rsidRPr="00EA24D4" w:rsidRDefault="0044754C">
      <w:pPr>
        <w:suppressAutoHyphens w:val="0"/>
        <w:rPr>
          <w:rFonts w:eastAsia="Times New Roman"/>
          <w:sz w:val="22"/>
          <w:szCs w:val="22"/>
          <w:lang w:eastAsia="de-DE"/>
        </w:rPr>
      </w:pPr>
    </w:p>
    <w:p w14:paraId="463B2981" w14:textId="77777777" w:rsidR="0044754C" w:rsidRPr="00EA24D4" w:rsidRDefault="0044754C">
      <w:pPr>
        <w:pStyle w:val="TextCDB"/>
        <w:tabs>
          <w:tab w:val="left" w:pos="3262"/>
        </w:tabs>
        <w:rPr>
          <w:lang w:val="de-CH"/>
        </w:rPr>
        <w:sectPr w:rsidR="0044754C" w:rsidRPr="00EA24D4" w:rsidSect="0044754C">
          <w:headerReference w:type="default" r:id="rId11"/>
          <w:footerReference w:type="default" r:id="rId12"/>
          <w:pgSz w:w="16838" w:h="11906" w:orient="landscape"/>
          <w:pgMar w:top="1134" w:right="1134" w:bottom="1134" w:left="1134" w:header="851" w:footer="603" w:gutter="0"/>
          <w:cols w:space="720"/>
          <w:formProt w:val="0"/>
          <w:docGrid w:linePitch="360" w:charSpace="2047"/>
        </w:sectPr>
      </w:pPr>
    </w:p>
    <w:p w14:paraId="54D4A4FB" w14:textId="3DE2F0C2" w:rsidR="009B249D" w:rsidRPr="00EA24D4" w:rsidRDefault="009B249D">
      <w:pPr>
        <w:pStyle w:val="TextCDB"/>
        <w:tabs>
          <w:tab w:val="left" w:pos="3262"/>
        </w:tabs>
        <w:rPr>
          <w:lang w:val="de-CH"/>
        </w:rPr>
      </w:pPr>
    </w:p>
    <w:p w14:paraId="3881D4BC" w14:textId="77777777" w:rsidR="009B249D" w:rsidRPr="00EA24D4" w:rsidRDefault="00281E63">
      <w:pPr>
        <w:pStyle w:val="berschrift1"/>
        <w:numPr>
          <w:ilvl w:val="0"/>
          <w:numId w:val="1"/>
        </w:numPr>
        <w:tabs>
          <w:tab w:val="left" w:pos="850"/>
          <w:tab w:val="left" w:pos="3262"/>
        </w:tabs>
        <w:suppressAutoHyphens w:val="0"/>
        <w:spacing w:before="120" w:after="120" w:line="288" w:lineRule="auto"/>
      </w:pPr>
      <w:bookmarkStart w:id="42" w:name="_Toc409788303"/>
      <w:bookmarkStart w:id="43" w:name="_Toc350764399"/>
      <w:bookmarkStart w:id="44" w:name="_Toc444592470"/>
      <w:bookmarkEnd w:id="42"/>
      <w:bookmarkEnd w:id="43"/>
      <w:r w:rsidRPr="00EA24D4">
        <w:t>Empfehlung</w:t>
      </w:r>
      <w:bookmarkEnd w:id="44"/>
    </w:p>
    <w:p w14:paraId="15D76031" w14:textId="301D0B80" w:rsidR="00D16456" w:rsidRPr="00EA24D4" w:rsidRDefault="00D16456" w:rsidP="00D16456">
      <w:r w:rsidRPr="00EA24D4">
        <w:t>Wir empfehlen die Lösungsvariante 2 zu wählen, weil diese Variante bei Abschnitt 6, der Variantenbewertung klar hervorsticht. Zudem erfüllt sie wie bei der Lösungsbeschreibung in Abschnitt 7 gezeigt alle Anforderungen.</w:t>
      </w:r>
    </w:p>
    <w:p w14:paraId="4360F6DE" w14:textId="77777777" w:rsidR="008927D5" w:rsidRPr="00EA24D4" w:rsidRDefault="008927D5" w:rsidP="00D16456"/>
    <w:p w14:paraId="79EB79DD" w14:textId="294419EC" w:rsidR="008927D5" w:rsidRPr="00EA24D4" w:rsidRDefault="008927D5" w:rsidP="00D16456">
      <w:r w:rsidRPr="00EA24D4">
        <w:t>Mit Variante 2 ist es möglich das Spiel ohne Sicherheitsbedenken und ohne zusätzlich installierter Software offline zu spielen.</w:t>
      </w:r>
    </w:p>
    <w:p w14:paraId="7142AA0D" w14:textId="77777777" w:rsidR="009B249D" w:rsidRPr="00EA24D4" w:rsidRDefault="009B249D">
      <w:pPr>
        <w:pStyle w:val="TextCDB"/>
        <w:tabs>
          <w:tab w:val="left" w:pos="3262"/>
        </w:tabs>
        <w:rPr>
          <w:lang w:val="de-CH"/>
        </w:rPr>
      </w:pPr>
    </w:p>
    <w:p w14:paraId="2582A75D" w14:textId="77777777" w:rsidR="009B249D" w:rsidRPr="00EA24D4" w:rsidRDefault="00281E63">
      <w:pPr>
        <w:pStyle w:val="berschrift1"/>
        <w:numPr>
          <w:ilvl w:val="0"/>
          <w:numId w:val="1"/>
        </w:numPr>
        <w:tabs>
          <w:tab w:val="left" w:pos="850"/>
          <w:tab w:val="left" w:pos="3262"/>
        </w:tabs>
        <w:suppressAutoHyphens w:val="0"/>
        <w:spacing w:before="120" w:after="120" w:line="288" w:lineRule="auto"/>
      </w:pPr>
      <w:bookmarkStart w:id="45" w:name="_Toc409788304"/>
      <w:bookmarkStart w:id="46" w:name="_Toc444592471"/>
      <w:bookmarkEnd w:id="45"/>
      <w:r w:rsidRPr="00EA24D4">
        <w:t>Projektfreigabe</w:t>
      </w:r>
      <w:bookmarkEnd w:id="46"/>
    </w:p>
    <w:p w14:paraId="205B7154" w14:textId="77777777" w:rsidR="009B249D" w:rsidRPr="00EA24D4" w:rsidRDefault="00281E63">
      <w:pPr>
        <w:pStyle w:val="TextCDB"/>
        <w:tabs>
          <w:tab w:val="left" w:pos="3262"/>
        </w:tabs>
        <w:rPr>
          <w:lang w:val="de-CH"/>
        </w:rPr>
      </w:pPr>
      <w:r w:rsidRPr="00EA24D4">
        <w:rPr>
          <w:lang w:val="de-CH"/>
        </w:rPr>
        <w:t>Hiermit bestätigt der Auftraggeber die Freigabe des Projekts:</w:t>
      </w:r>
    </w:p>
    <w:p w14:paraId="6F17757C" w14:textId="77777777" w:rsidR="009B249D" w:rsidRPr="00EA24D4" w:rsidRDefault="009B249D">
      <w:pPr>
        <w:pStyle w:val="TextCDB"/>
        <w:tabs>
          <w:tab w:val="left" w:pos="3262"/>
        </w:tabs>
        <w:rPr>
          <w:lang w:val="de-CH"/>
        </w:rPr>
      </w:pPr>
    </w:p>
    <w:p w14:paraId="72030B4F" w14:textId="77777777" w:rsidR="009B249D" w:rsidRPr="00EA24D4" w:rsidRDefault="009B249D">
      <w:pPr>
        <w:pStyle w:val="TextCDB"/>
        <w:tabs>
          <w:tab w:val="left" w:pos="3262"/>
        </w:tabs>
        <w:rPr>
          <w:lang w:val="de-CH"/>
        </w:rPr>
      </w:pPr>
    </w:p>
    <w:p w14:paraId="79D5B9E0" w14:textId="77777777" w:rsidR="009B249D" w:rsidRPr="00EA24D4" w:rsidRDefault="009B249D">
      <w:pPr>
        <w:pStyle w:val="TextCDB"/>
        <w:tabs>
          <w:tab w:val="left" w:pos="3262"/>
        </w:tabs>
        <w:rPr>
          <w:lang w:val="de-CH"/>
        </w:rPr>
      </w:pPr>
    </w:p>
    <w:p w14:paraId="1748C109" w14:textId="77777777" w:rsidR="009B249D" w:rsidRPr="00EA24D4" w:rsidRDefault="009B249D">
      <w:pPr>
        <w:pStyle w:val="TextCDB"/>
        <w:tabs>
          <w:tab w:val="left" w:pos="3262"/>
        </w:tabs>
        <w:rPr>
          <w:lang w:val="de-CH"/>
        </w:rPr>
      </w:pPr>
    </w:p>
    <w:p w14:paraId="5D223715" w14:textId="77777777" w:rsidR="009B249D" w:rsidRPr="00EA24D4" w:rsidRDefault="009B249D">
      <w:pPr>
        <w:pStyle w:val="TextCDB"/>
        <w:tabs>
          <w:tab w:val="left" w:pos="3262"/>
        </w:tabs>
        <w:rPr>
          <w:lang w:val="de-CH"/>
        </w:rPr>
      </w:pPr>
    </w:p>
    <w:p w14:paraId="04A7FF0B" w14:textId="77777777" w:rsidR="009B249D" w:rsidRPr="00EA24D4" w:rsidRDefault="00281E63">
      <w:pPr>
        <w:pStyle w:val="TextCDB"/>
        <w:tabs>
          <w:tab w:val="left" w:pos="3262"/>
        </w:tabs>
        <w:rPr>
          <w:lang w:val="de-CH"/>
        </w:rPr>
      </w:pP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r>
      <w:r w:rsidRPr="00EA24D4">
        <w:rPr>
          <w:lang w:val="de-CH"/>
        </w:rPr>
        <w:softHyphen/>
        <w:t>________________________</w:t>
      </w:r>
      <w:r w:rsidRPr="00EA24D4">
        <w:rPr>
          <w:lang w:val="de-CH"/>
        </w:rPr>
        <w:tab/>
      </w:r>
      <w:r w:rsidRPr="00EA24D4">
        <w:rPr>
          <w:lang w:val="de-CH"/>
        </w:rPr>
        <w:tab/>
        <w:t>_______________________</w:t>
      </w:r>
    </w:p>
    <w:p w14:paraId="3BEFF761" w14:textId="77777777" w:rsidR="009B249D" w:rsidRPr="00EA24D4" w:rsidRDefault="00281E63">
      <w:pPr>
        <w:pStyle w:val="TextCDB"/>
        <w:tabs>
          <w:tab w:val="left" w:pos="3262"/>
        </w:tabs>
        <w:rPr>
          <w:lang w:val="de-CH"/>
        </w:rPr>
      </w:pPr>
      <w:r w:rsidRPr="00EA24D4">
        <w:rPr>
          <w:lang w:val="de-CH"/>
        </w:rPr>
        <w:t>Der Auftraggeber</w:t>
      </w:r>
      <w:r w:rsidRPr="00EA24D4">
        <w:rPr>
          <w:lang w:val="de-CH"/>
        </w:rPr>
        <w:tab/>
      </w:r>
      <w:r w:rsidRPr="00EA24D4">
        <w:rPr>
          <w:lang w:val="de-CH"/>
        </w:rPr>
        <w:tab/>
        <w:t>Der Projektleiter</w:t>
      </w:r>
    </w:p>
    <w:p w14:paraId="7FF2086B" w14:textId="77777777" w:rsidR="009B249D" w:rsidRPr="00EA24D4" w:rsidRDefault="00281E63">
      <w:pPr>
        <w:pStyle w:val="TextCDB"/>
        <w:tabs>
          <w:tab w:val="left" w:pos="3262"/>
        </w:tabs>
        <w:rPr>
          <w:lang w:val="de-CH"/>
        </w:rPr>
      </w:pPr>
      <w:r w:rsidRPr="00EA24D4">
        <w:rPr>
          <w:lang w:val="de-CH"/>
        </w:rPr>
        <w:t>(Ort, Datum, Unterschrift)</w:t>
      </w:r>
      <w:r w:rsidRPr="00EA24D4">
        <w:rPr>
          <w:lang w:val="de-CH"/>
        </w:rPr>
        <w:tab/>
      </w:r>
      <w:r w:rsidRPr="00EA24D4">
        <w:rPr>
          <w:lang w:val="de-CH"/>
        </w:rPr>
        <w:tab/>
        <w:t>(Ort, Datum, Unterschrift)</w:t>
      </w:r>
    </w:p>
    <w:p w14:paraId="0339FC51" w14:textId="77777777" w:rsidR="009B249D" w:rsidRPr="00EA24D4" w:rsidRDefault="009B249D"/>
    <w:sectPr w:rsidR="009B249D" w:rsidRPr="00EA24D4" w:rsidSect="0044754C">
      <w:headerReference w:type="default" r:id="rId13"/>
      <w:footerReference w:type="default" r:id="rId14"/>
      <w:pgSz w:w="11906" w:h="16838"/>
      <w:pgMar w:top="1134" w:right="1134" w:bottom="1134" w:left="1134" w:header="851" w:footer="603" w:gutter="0"/>
      <w:cols w:space="720"/>
      <w:formProt w:val="0"/>
      <w:docGrid w:linePitch="36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36D8D" w14:textId="77777777" w:rsidR="00384993" w:rsidRDefault="00384993">
      <w:r>
        <w:separator/>
      </w:r>
    </w:p>
  </w:endnote>
  <w:endnote w:type="continuationSeparator" w:id="0">
    <w:p w14:paraId="1A152911" w14:textId="77777777" w:rsidR="00384993" w:rsidRDefault="00384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StarSymbol">
    <w:altName w:val="Arial Unicode MS"/>
    <w:charset w:val="01"/>
    <w:family w:val="roman"/>
    <w:pitch w:val="variable"/>
  </w:font>
  <w:font w:name="Tahoma">
    <w:panose1 w:val="020B0604030504040204"/>
    <w:charset w:val="00"/>
    <w:family w:val="auto"/>
    <w:pitch w:val="variable"/>
    <w:sig w:usb0="E1002EFF" w:usb1="C000605B" w:usb2="00000029" w:usb3="00000000" w:csb0="000101FF" w:csb1="00000000"/>
  </w:font>
  <w:font w:name="Liberation Sans">
    <w:altName w:val="Arial"/>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ucida Sans Unicode">
    <w:panose1 w:val="020B0602030504020204"/>
    <w:charset w:val="00"/>
    <w:family w:val="auto"/>
    <w:pitch w:val="variable"/>
    <w:sig w:usb0="80000AFF" w:usb1="0000396B" w:usb2="00000000" w:usb3="00000000" w:csb0="000000BF" w:csb1="00000000"/>
  </w:font>
  <w:font w:name="Frutiger 45 Light">
    <w:altName w:val="Angsana New"/>
    <w:charset w:val="01"/>
    <w:family w:val="roman"/>
    <w:pitch w:val="variable"/>
  </w:font>
  <w:font w:name="Calibri">
    <w:panose1 w:val="020F0502020204030204"/>
    <w:charset w:val="00"/>
    <w:family w:val="auto"/>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CAB13" w14:textId="77777777" w:rsidR="00C1650D" w:rsidRDefault="00C1650D">
    <w:pPr>
      <w:pStyle w:val="Fuzeile"/>
      <w:rPr>
        <w:sz w:val="2"/>
        <w:szCs w:val="2"/>
      </w:rPr>
    </w:pPr>
  </w:p>
  <w:tbl>
    <w:tblPr>
      <w:tblW w:w="9778" w:type="dxa"/>
      <w:tblBorders>
        <w:top w:val="single" w:sz="4" w:space="0" w:color="000001"/>
      </w:tblBorders>
      <w:tblLook w:val="01E0" w:firstRow="1" w:lastRow="1" w:firstColumn="1" w:lastColumn="1" w:noHBand="0" w:noVBand="0"/>
    </w:tblPr>
    <w:tblGrid>
      <w:gridCol w:w="3259"/>
      <w:gridCol w:w="3259"/>
      <w:gridCol w:w="3260"/>
    </w:tblGrid>
    <w:tr w:rsidR="00C1650D" w14:paraId="61C12F4C" w14:textId="77777777">
      <w:tc>
        <w:tcPr>
          <w:tcW w:w="3259" w:type="dxa"/>
          <w:tcBorders>
            <w:top w:val="single" w:sz="4" w:space="0" w:color="000001"/>
          </w:tcBorders>
          <w:shd w:val="clear" w:color="auto" w:fill="auto"/>
        </w:tcPr>
        <w:p w14:paraId="28FBE1A1" w14:textId="77777777" w:rsidR="00C1650D" w:rsidRDefault="00C1650D">
          <w:pPr>
            <w:pStyle w:val="Fuzeile"/>
            <w:rPr>
              <w:sz w:val="20"/>
              <w:szCs w:val="20"/>
            </w:rPr>
          </w:pPr>
        </w:p>
      </w:tc>
      <w:tc>
        <w:tcPr>
          <w:tcW w:w="3259" w:type="dxa"/>
          <w:tcBorders>
            <w:top w:val="single" w:sz="4" w:space="0" w:color="000001"/>
          </w:tcBorders>
          <w:shd w:val="clear" w:color="auto" w:fill="auto"/>
        </w:tcPr>
        <w:p w14:paraId="620B9C47" w14:textId="24384620" w:rsidR="00C1650D" w:rsidRDefault="00C1650D">
          <w:pPr>
            <w:pStyle w:val="Fuzeile"/>
            <w:jc w:val="center"/>
          </w:pPr>
          <w:r>
            <w:rPr>
              <w:sz w:val="20"/>
              <w:szCs w:val="20"/>
            </w:rPr>
            <w:t>Speicherdatum: 29.02.16</w:t>
          </w:r>
        </w:p>
      </w:tc>
      <w:tc>
        <w:tcPr>
          <w:tcW w:w="3260" w:type="dxa"/>
          <w:tcBorders>
            <w:top w:val="single" w:sz="4" w:space="0" w:color="000001"/>
          </w:tcBorders>
          <w:shd w:val="clear" w:color="auto" w:fill="auto"/>
        </w:tcPr>
        <w:p w14:paraId="727731DF" w14:textId="77777777" w:rsidR="00C1650D" w:rsidRDefault="00C1650D">
          <w:pPr>
            <w:pStyle w:val="Fuzeile"/>
            <w:jc w:val="right"/>
          </w:pPr>
          <w:r>
            <w:rPr>
              <w:sz w:val="20"/>
              <w:szCs w:val="20"/>
            </w:rPr>
            <w:t xml:space="preserve">Seite </w:t>
          </w:r>
          <w:r>
            <w:rPr>
              <w:sz w:val="20"/>
              <w:szCs w:val="20"/>
            </w:rPr>
            <w:fldChar w:fldCharType="begin"/>
          </w:r>
          <w:r>
            <w:instrText>PAGE</w:instrText>
          </w:r>
          <w:r>
            <w:fldChar w:fldCharType="separate"/>
          </w:r>
          <w:r w:rsidR="00920F0C">
            <w:rPr>
              <w:noProof/>
            </w:rPr>
            <w:t>1</w:t>
          </w:r>
          <w:r>
            <w:fldChar w:fldCharType="end"/>
          </w:r>
          <w:r>
            <w:rPr>
              <w:sz w:val="20"/>
              <w:szCs w:val="20"/>
            </w:rPr>
            <w:t xml:space="preserve"> von </w:t>
          </w:r>
          <w:r>
            <w:rPr>
              <w:sz w:val="20"/>
              <w:szCs w:val="20"/>
            </w:rPr>
            <w:fldChar w:fldCharType="begin"/>
          </w:r>
          <w:r>
            <w:instrText>NUMPAGES</w:instrText>
          </w:r>
          <w:r>
            <w:fldChar w:fldCharType="separate"/>
          </w:r>
          <w:r w:rsidR="00920F0C">
            <w:rPr>
              <w:noProof/>
            </w:rPr>
            <w:t>9</w:t>
          </w:r>
          <w:r>
            <w:fldChar w:fldCharType="end"/>
          </w:r>
          <w:r>
            <w:rPr>
              <w:sz w:val="20"/>
              <w:szCs w:val="20"/>
            </w:rPr>
            <w:t xml:space="preserve"> </w:t>
          </w:r>
        </w:p>
      </w:tc>
    </w:tr>
  </w:tbl>
  <w:p w14:paraId="4B40570B" w14:textId="77777777" w:rsidR="00C1650D" w:rsidRDefault="00C1650D">
    <w:pPr>
      <w:pStyle w:val="Fuzeile"/>
      <w:rPr>
        <w:sz w:val="20"/>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3548A" w14:textId="77777777" w:rsidR="00C1650D" w:rsidRDefault="00C1650D">
    <w:pPr>
      <w:pStyle w:val="Fuzeile"/>
      <w:rPr>
        <w:sz w:val="2"/>
        <w:szCs w:val="2"/>
      </w:rPr>
    </w:pPr>
  </w:p>
  <w:tbl>
    <w:tblPr>
      <w:tblW w:w="14708" w:type="dxa"/>
      <w:tblBorders>
        <w:top w:val="single" w:sz="4" w:space="0" w:color="000001"/>
      </w:tblBorders>
      <w:tblLook w:val="01E0" w:firstRow="1" w:lastRow="1" w:firstColumn="1" w:lastColumn="1" w:noHBand="0" w:noVBand="0"/>
    </w:tblPr>
    <w:tblGrid>
      <w:gridCol w:w="4902"/>
      <w:gridCol w:w="4902"/>
      <w:gridCol w:w="4904"/>
    </w:tblGrid>
    <w:tr w:rsidR="00C1650D" w14:paraId="27682F3A" w14:textId="77777777" w:rsidTr="003C484C">
      <w:trPr>
        <w:trHeight w:val="280"/>
      </w:trPr>
      <w:tc>
        <w:tcPr>
          <w:tcW w:w="4902" w:type="dxa"/>
          <w:tcBorders>
            <w:top w:val="single" w:sz="4" w:space="0" w:color="000001"/>
          </w:tcBorders>
          <w:shd w:val="clear" w:color="auto" w:fill="auto"/>
        </w:tcPr>
        <w:p w14:paraId="36CF000F" w14:textId="77777777" w:rsidR="00C1650D" w:rsidRDefault="00C1650D">
          <w:pPr>
            <w:pStyle w:val="Fuzeile"/>
            <w:rPr>
              <w:sz w:val="20"/>
              <w:szCs w:val="20"/>
            </w:rPr>
          </w:pPr>
        </w:p>
      </w:tc>
      <w:tc>
        <w:tcPr>
          <w:tcW w:w="4902" w:type="dxa"/>
          <w:tcBorders>
            <w:top w:val="single" w:sz="4" w:space="0" w:color="000001"/>
          </w:tcBorders>
          <w:shd w:val="clear" w:color="auto" w:fill="auto"/>
        </w:tcPr>
        <w:p w14:paraId="3E4215B1" w14:textId="41D8C670" w:rsidR="00C1650D" w:rsidRDefault="00C1650D">
          <w:pPr>
            <w:pStyle w:val="Fuzeile"/>
            <w:jc w:val="center"/>
          </w:pPr>
          <w:r>
            <w:rPr>
              <w:sz w:val="20"/>
              <w:szCs w:val="20"/>
            </w:rPr>
            <w:t>Speicherdatum: 29.02.16</w:t>
          </w:r>
        </w:p>
      </w:tc>
      <w:tc>
        <w:tcPr>
          <w:tcW w:w="4904" w:type="dxa"/>
          <w:tcBorders>
            <w:top w:val="single" w:sz="4" w:space="0" w:color="000001"/>
          </w:tcBorders>
          <w:shd w:val="clear" w:color="auto" w:fill="auto"/>
        </w:tcPr>
        <w:p w14:paraId="084703C4" w14:textId="77777777" w:rsidR="00C1650D" w:rsidRDefault="00C1650D">
          <w:pPr>
            <w:pStyle w:val="Fuzeile"/>
            <w:jc w:val="right"/>
          </w:pPr>
          <w:r>
            <w:rPr>
              <w:sz w:val="20"/>
              <w:szCs w:val="20"/>
            </w:rPr>
            <w:t xml:space="preserve">Seite </w:t>
          </w:r>
          <w:r>
            <w:rPr>
              <w:sz w:val="20"/>
              <w:szCs w:val="20"/>
            </w:rPr>
            <w:fldChar w:fldCharType="begin"/>
          </w:r>
          <w:r>
            <w:instrText>PAGE</w:instrText>
          </w:r>
          <w:r>
            <w:fldChar w:fldCharType="separate"/>
          </w:r>
          <w:r w:rsidR="00920F0C">
            <w:rPr>
              <w:noProof/>
            </w:rPr>
            <w:t>8</w:t>
          </w:r>
          <w:r>
            <w:fldChar w:fldCharType="end"/>
          </w:r>
          <w:r>
            <w:rPr>
              <w:sz w:val="20"/>
              <w:szCs w:val="20"/>
            </w:rPr>
            <w:t xml:space="preserve"> von </w:t>
          </w:r>
          <w:r>
            <w:rPr>
              <w:sz w:val="20"/>
              <w:szCs w:val="20"/>
            </w:rPr>
            <w:fldChar w:fldCharType="begin"/>
          </w:r>
          <w:r>
            <w:instrText>NUMPAGES</w:instrText>
          </w:r>
          <w:r>
            <w:fldChar w:fldCharType="separate"/>
          </w:r>
          <w:r w:rsidR="00920F0C">
            <w:rPr>
              <w:noProof/>
            </w:rPr>
            <w:t>9</w:t>
          </w:r>
          <w:r>
            <w:fldChar w:fldCharType="end"/>
          </w:r>
          <w:r>
            <w:rPr>
              <w:sz w:val="20"/>
              <w:szCs w:val="20"/>
            </w:rPr>
            <w:t xml:space="preserve"> </w:t>
          </w:r>
        </w:p>
      </w:tc>
    </w:tr>
  </w:tbl>
  <w:p w14:paraId="62E88050" w14:textId="77777777" w:rsidR="00C1650D" w:rsidRDefault="00C1650D">
    <w:pPr>
      <w:pStyle w:val="Fuzeile"/>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645C1" w14:textId="77777777" w:rsidR="00C1650D" w:rsidRDefault="00C1650D">
    <w:pPr>
      <w:pStyle w:val="Fuzeile"/>
      <w:rPr>
        <w:sz w:val="2"/>
        <w:szCs w:val="2"/>
      </w:rPr>
    </w:pPr>
  </w:p>
  <w:tbl>
    <w:tblPr>
      <w:tblW w:w="9794" w:type="dxa"/>
      <w:tblBorders>
        <w:top w:val="single" w:sz="4" w:space="0" w:color="000001"/>
      </w:tblBorders>
      <w:tblLook w:val="01E0" w:firstRow="1" w:lastRow="1" w:firstColumn="1" w:lastColumn="1" w:noHBand="0" w:noVBand="0"/>
    </w:tblPr>
    <w:tblGrid>
      <w:gridCol w:w="3407"/>
      <w:gridCol w:w="2835"/>
      <w:gridCol w:w="3552"/>
    </w:tblGrid>
    <w:tr w:rsidR="00C1650D" w14:paraId="007631FC" w14:textId="77777777" w:rsidTr="00366695">
      <w:trPr>
        <w:trHeight w:val="280"/>
      </w:trPr>
      <w:tc>
        <w:tcPr>
          <w:tcW w:w="3407" w:type="dxa"/>
          <w:tcBorders>
            <w:top w:val="single" w:sz="4" w:space="0" w:color="000001"/>
          </w:tcBorders>
          <w:shd w:val="clear" w:color="auto" w:fill="auto"/>
        </w:tcPr>
        <w:p w14:paraId="40FECC76" w14:textId="77777777" w:rsidR="00C1650D" w:rsidRDefault="00C1650D">
          <w:pPr>
            <w:pStyle w:val="Fuzeile"/>
            <w:rPr>
              <w:sz w:val="20"/>
              <w:szCs w:val="20"/>
            </w:rPr>
          </w:pPr>
        </w:p>
      </w:tc>
      <w:tc>
        <w:tcPr>
          <w:tcW w:w="2835" w:type="dxa"/>
          <w:tcBorders>
            <w:top w:val="single" w:sz="4" w:space="0" w:color="000001"/>
          </w:tcBorders>
          <w:shd w:val="clear" w:color="auto" w:fill="auto"/>
        </w:tcPr>
        <w:p w14:paraId="09F6B26C" w14:textId="3C4C7E2B" w:rsidR="00C1650D" w:rsidRDefault="00C1650D">
          <w:pPr>
            <w:pStyle w:val="Fuzeile"/>
            <w:jc w:val="center"/>
          </w:pPr>
          <w:r>
            <w:rPr>
              <w:sz w:val="20"/>
              <w:szCs w:val="20"/>
            </w:rPr>
            <w:t>Speicherdatum: 29.02.16</w:t>
          </w:r>
        </w:p>
      </w:tc>
      <w:tc>
        <w:tcPr>
          <w:tcW w:w="3552" w:type="dxa"/>
          <w:tcBorders>
            <w:top w:val="single" w:sz="4" w:space="0" w:color="000001"/>
          </w:tcBorders>
          <w:shd w:val="clear" w:color="auto" w:fill="auto"/>
        </w:tcPr>
        <w:p w14:paraId="58278DC2" w14:textId="77777777" w:rsidR="00C1650D" w:rsidRDefault="00C1650D">
          <w:pPr>
            <w:pStyle w:val="Fuzeile"/>
            <w:jc w:val="right"/>
          </w:pPr>
          <w:r>
            <w:rPr>
              <w:sz w:val="20"/>
              <w:szCs w:val="20"/>
            </w:rPr>
            <w:t xml:space="preserve">Seite </w:t>
          </w:r>
          <w:r>
            <w:rPr>
              <w:sz w:val="20"/>
              <w:szCs w:val="20"/>
            </w:rPr>
            <w:fldChar w:fldCharType="begin"/>
          </w:r>
          <w:r>
            <w:instrText>PAGE</w:instrText>
          </w:r>
          <w:r>
            <w:fldChar w:fldCharType="separate"/>
          </w:r>
          <w:r w:rsidR="00920F0C">
            <w:rPr>
              <w:noProof/>
            </w:rPr>
            <w:t>9</w:t>
          </w:r>
          <w:r>
            <w:fldChar w:fldCharType="end"/>
          </w:r>
          <w:r>
            <w:rPr>
              <w:sz w:val="20"/>
              <w:szCs w:val="20"/>
            </w:rPr>
            <w:t xml:space="preserve"> von </w:t>
          </w:r>
          <w:r>
            <w:rPr>
              <w:sz w:val="20"/>
              <w:szCs w:val="20"/>
            </w:rPr>
            <w:fldChar w:fldCharType="begin"/>
          </w:r>
          <w:r>
            <w:instrText>NUMPAGES</w:instrText>
          </w:r>
          <w:r>
            <w:fldChar w:fldCharType="separate"/>
          </w:r>
          <w:r w:rsidR="00920F0C">
            <w:rPr>
              <w:noProof/>
            </w:rPr>
            <w:t>9</w:t>
          </w:r>
          <w:r>
            <w:fldChar w:fldCharType="end"/>
          </w:r>
          <w:r>
            <w:rPr>
              <w:sz w:val="20"/>
              <w:szCs w:val="20"/>
            </w:rPr>
            <w:t xml:space="preserve"> </w:t>
          </w:r>
        </w:p>
      </w:tc>
    </w:tr>
  </w:tbl>
  <w:p w14:paraId="5168303E" w14:textId="77777777" w:rsidR="00C1650D" w:rsidRDefault="00C1650D">
    <w:pPr>
      <w:pStyle w:val="Fuzeile"/>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E6669" w14:textId="77777777" w:rsidR="00384993" w:rsidRDefault="00384993">
      <w:r>
        <w:separator/>
      </w:r>
    </w:p>
  </w:footnote>
  <w:footnote w:type="continuationSeparator" w:id="0">
    <w:p w14:paraId="38BB4EDD" w14:textId="77777777" w:rsidR="00384993" w:rsidRDefault="003849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77" w:type="dxa"/>
      <w:tblBorders>
        <w:top w:val="single" w:sz="4" w:space="0" w:color="000001"/>
        <w:bottom w:val="single" w:sz="4" w:space="0" w:color="000001"/>
        <w:insideH w:val="single" w:sz="4" w:space="0" w:color="000001"/>
      </w:tblBorders>
      <w:tblLook w:val="01E0" w:firstRow="1" w:lastRow="1" w:firstColumn="1" w:lastColumn="1" w:noHBand="0" w:noVBand="0"/>
    </w:tblPr>
    <w:tblGrid>
      <w:gridCol w:w="4888"/>
      <w:gridCol w:w="4889"/>
    </w:tblGrid>
    <w:tr w:rsidR="00C1650D" w14:paraId="3C0149A5" w14:textId="77777777" w:rsidTr="0044754C">
      <w:tc>
        <w:tcPr>
          <w:tcW w:w="4888" w:type="dxa"/>
          <w:tcBorders>
            <w:top w:val="single" w:sz="4" w:space="0" w:color="000001"/>
            <w:bottom w:val="single" w:sz="4" w:space="0" w:color="000001"/>
          </w:tcBorders>
          <w:shd w:val="clear" w:color="auto" w:fill="auto"/>
        </w:tcPr>
        <w:p w14:paraId="2141176D" w14:textId="77777777" w:rsidR="00C1650D" w:rsidRDefault="00C1650D">
          <w:pPr>
            <w:pStyle w:val="Kopfzeile"/>
          </w:pPr>
          <w:r>
            <w:rPr>
              <w:noProof/>
              <w:lang w:val="de-DE" w:eastAsia="de-DE"/>
            </w:rPr>
            <w:drawing>
              <wp:inline distT="0" distB="0" distL="0" distR="0" wp14:anchorId="624D37C3" wp14:editId="476129ED">
                <wp:extent cx="1885950" cy="2667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889" w:type="dxa"/>
          <w:tcBorders>
            <w:top w:val="single" w:sz="4" w:space="0" w:color="000001"/>
            <w:bottom w:val="single" w:sz="4" w:space="0" w:color="000001"/>
          </w:tcBorders>
          <w:shd w:val="clear" w:color="auto" w:fill="auto"/>
        </w:tcPr>
        <w:p w14:paraId="592C754E" w14:textId="77777777" w:rsidR="00C1650D" w:rsidRDefault="00C1650D">
          <w:pPr>
            <w:pStyle w:val="Kopfzeile"/>
            <w:jc w:val="right"/>
          </w:pPr>
          <w:r>
            <w:t>PyJump</w:t>
          </w:r>
        </w:p>
        <w:p w14:paraId="199D20D5" w14:textId="77777777" w:rsidR="00C1650D" w:rsidRDefault="00C1650D">
          <w:pPr>
            <w:pStyle w:val="Kopfzeile"/>
            <w:jc w:val="right"/>
          </w:pPr>
          <w:r>
            <w:t>Studie</w:t>
          </w:r>
        </w:p>
      </w:tc>
    </w:tr>
  </w:tbl>
  <w:p w14:paraId="1873169C" w14:textId="77777777" w:rsidR="00C1650D" w:rsidRDefault="00C1650D">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709" w:type="dxa"/>
      <w:tblBorders>
        <w:top w:val="single" w:sz="4" w:space="0" w:color="000001"/>
        <w:bottom w:val="single" w:sz="4" w:space="0" w:color="000001"/>
        <w:insideH w:val="single" w:sz="4" w:space="0" w:color="000001"/>
      </w:tblBorders>
      <w:tblLook w:val="01E0" w:firstRow="1" w:lastRow="1" w:firstColumn="1" w:lastColumn="1" w:noHBand="0" w:noVBand="0"/>
    </w:tblPr>
    <w:tblGrid>
      <w:gridCol w:w="4888"/>
      <w:gridCol w:w="9821"/>
    </w:tblGrid>
    <w:tr w:rsidR="00C1650D" w14:paraId="19825852" w14:textId="77777777" w:rsidTr="0044754C">
      <w:tc>
        <w:tcPr>
          <w:tcW w:w="4888" w:type="dxa"/>
          <w:tcBorders>
            <w:top w:val="single" w:sz="4" w:space="0" w:color="000001"/>
            <w:bottom w:val="single" w:sz="4" w:space="0" w:color="000001"/>
          </w:tcBorders>
          <w:shd w:val="clear" w:color="auto" w:fill="auto"/>
        </w:tcPr>
        <w:p w14:paraId="0D44358C" w14:textId="77777777" w:rsidR="00C1650D" w:rsidRDefault="00C1650D">
          <w:pPr>
            <w:pStyle w:val="Kopfzeile"/>
          </w:pPr>
          <w:r>
            <w:rPr>
              <w:noProof/>
              <w:lang w:val="de-DE" w:eastAsia="de-DE"/>
            </w:rPr>
            <w:drawing>
              <wp:inline distT="0" distB="0" distL="0" distR="0" wp14:anchorId="1483724F" wp14:editId="11C4ECD6">
                <wp:extent cx="1885950" cy="266700"/>
                <wp:effectExtent l="0" t="0" r="0"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9821" w:type="dxa"/>
          <w:tcBorders>
            <w:top w:val="single" w:sz="4" w:space="0" w:color="000001"/>
            <w:bottom w:val="single" w:sz="4" w:space="0" w:color="000001"/>
          </w:tcBorders>
          <w:shd w:val="clear" w:color="auto" w:fill="auto"/>
        </w:tcPr>
        <w:p w14:paraId="0CC6EBF7" w14:textId="77777777" w:rsidR="00C1650D" w:rsidRDefault="00C1650D">
          <w:pPr>
            <w:pStyle w:val="Kopfzeile"/>
            <w:jc w:val="right"/>
          </w:pPr>
          <w:r>
            <w:t>PyJump</w:t>
          </w:r>
        </w:p>
        <w:p w14:paraId="46572DBC" w14:textId="77777777" w:rsidR="00C1650D" w:rsidRDefault="00C1650D">
          <w:pPr>
            <w:pStyle w:val="Kopfzeile"/>
            <w:jc w:val="right"/>
          </w:pPr>
          <w:r>
            <w:t>Studie</w:t>
          </w:r>
        </w:p>
      </w:tc>
    </w:tr>
  </w:tbl>
  <w:p w14:paraId="3882FF28" w14:textId="77777777" w:rsidR="00C1650D" w:rsidRDefault="00C1650D">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77" w:type="dxa"/>
      <w:tblBorders>
        <w:top w:val="single" w:sz="4" w:space="0" w:color="000001"/>
        <w:bottom w:val="single" w:sz="4" w:space="0" w:color="000001"/>
        <w:insideH w:val="single" w:sz="4" w:space="0" w:color="000001"/>
      </w:tblBorders>
      <w:tblLook w:val="01E0" w:firstRow="1" w:lastRow="1" w:firstColumn="1" w:lastColumn="1" w:noHBand="0" w:noVBand="0"/>
    </w:tblPr>
    <w:tblGrid>
      <w:gridCol w:w="4888"/>
      <w:gridCol w:w="4989"/>
    </w:tblGrid>
    <w:tr w:rsidR="00C1650D" w14:paraId="132C1893" w14:textId="77777777" w:rsidTr="00366695">
      <w:tc>
        <w:tcPr>
          <w:tcW w:w="4888" w:type="dxa"/>
          <w:tcBorders>
            <w:top w:val="single" w:sz="4" w:space="0" w:color="000001"/>
            <w:bottom w:val="single" w:sz="4" w:space="0" w:color="000001"/>
          </w:tcBorders>
          <w:shd w:val="clear" w:color="auto" w:fill="auto"/>
        </w:tcPr>
        <w:p w14:paraId="748C3F58" w14:textId="77777777" w:rsidR="00C1650D" w:rsidRDefault="00C1650D">
          <w:pPr>
            <w:pStyle w:val="Kopfzeile"/>
          </w:pPr>
          <w:r>
            <w:rPr>
              <w:noProof/>
              <w:lang w:val="de-DE" w:eastAsia="de-DE"/>
            </w:rPr>
            <w:drawing>
              <wp:inline distT="0" distB="0" distL="0" distR="0" wp14:anchorId="23122427" wp14:editId="0A01ABA3">
                <wp:extent cx="1885950" cy="266700"/>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a:stretch>
                          <a:fillRect/>
                        </a:stretch>
                      </pic:blipFill>
                      <pic:spPr bwMode="auto">
                        <a:xfrm>
                          <a:off x="0" y="0"/>
                          <a:ext cx="1885950" cy="266700"/>
                        </a:xfrm>
                        <a:prstGeom prst="rect">
                          <a:avLst/>
                        </a:prstGeom>
                      </pic:spPr>
                    </pic:pic>
                  </a:graphicData>
                </a:graphic>
              </wp:inline>
            </w:drawing>
          </w:r>
        </w:p>
      </w:tc>
      <w:tc>
        <w:tcPr>
          <w:tcW w:w="4989" w:type="dxa"/>
          <w:tcBorders>
            <w:top w:val="single" w:sz="4" w:space="0" w:color="000001"/>
            <w:bottom w:val="single" w:sz="4" w:space="0" w:color="000001"/>
          </w:tcBorders>
          <w:shd w:val="clear" w:color="auto" w:fill="auto"/>
        </w:tcPr>
        <w:p w14:paraId="4366FA38" w14:textId="77777777" w:rsidR="00C1650D" w:rsidRDefault="00C1650D">
          <w:pPr>
            <w:pStyle w:val="Kopfzeile"/>
            <w:jc w:val="right"/>
          </w:pPr>
          <w:r>
            <w:t>PyJump</w:t>
          </w:r>
        </w:p>
        <w:p w14:paraId="609A1BDF" w14:textId="77777777" w:rsidR="00C1650D" w:rsidRDefault="00C1650D">
          <w:pPr>
            <w:pStyle w:val="Kopfzeile"/>
            <w:jc w:val="right"/>
          </w:pPr>
          <w:r>
            <w:t>Studie</w:t>
          </w:r>
        </w:p>
      </w:tc>
    </w:tr>
  </w:tbl>
  <w:p w14:paraId="1DB77BB9" w14:textId="77777777" w:rsidR="00C1650D" w:rsidRDefault="00C1650D">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A0D87"/>
    <w:multiLevelType w:val="multilevel"/>
    <w:tmpl w:val="2912FE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72B4CFB"/>
    <w:multiLevelType w:val="multilevel"/>
    <w:tmpl w:val="1D3034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5FE81D5D"/>
    <w:multiLevelType w:val="hybridMultilevel"/>
    <w:tmpl w:val="7474E4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8374C6D"/>
    <w:multiLevelType w:val="multilevel"/>
    <w:tmpl w:val="8A58F0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ADF29E1"/>
    <w:multiLevelType w:val="multilevel"/>
    <w:tmpl w:val="9A066204"/>
    <w:lvl w:ilvl="0">
      <w:start w:val="1"/>
      <w:numFmt w:val="decimal"/>
      <w:lvlText w:val="%1"/>
      <w:lvlJc w:val="left"/>
      <w:pPr>
        <w:ind w:left="851" w:hanging="851"/>
      </w:pPr>
      <w:rPr>
        <w:rFonts w:cs="Times New Roman"/>
        <w:b/>
        <w:i w:val="0"/>
        <w:sz w:val="24"/>
        <w:szCs w:val="32"/>
      </w:rPr>
    </w:lvl>
    <w:lvl w:ilvl="1">
      <w:start w:val="1"/>
      <w:numFmt w:val="decimal"/>
      <w:lvlText w:val="%1.%2"/>
      <w:lvlJc w:val="left"/>
      <w:pPr>
        <w:ind w:left="851" w:hanging="851"/>
      </w:pPr>
      <w:rPr>
        <w:rFonts w:cs="Times New Roman"/>
        <w:b/>
        <w:i w:val="0"/>
        <w:sz w:val="22"/>
        <w:szCs w:val="28"/>
      </w:rPr>
    </w:lvl>
    <w:lvl w:ilvl="2">
      <w:start w:val="1"/>
      <w:numFmt w:val="decimal"/>
      <w:lvlText w:val="%1.%2.%3"/>
      <w:lvlJc w:val="left"/>
      <w:pPr>
        <w:ind w:left="851" w:hanging="851"/>
      </w:pPr>
      <w:rPr>
        <w:rFonts w:cs="Times New Roman"/>
        <w:b/>
        <w:i w:val="0"/>
        <w:sz w:val="24"/>
        <w:szCs w:val="24"/>
      </w:rPr>
    </w:lvl>
    <w:lvl w:ilvl="3">
      <w:start w:val="1"/>
      <w:numFmt w:val="decimal"/>
      <w:lvlText w:val="%1.%2.%3.%4"/>
      <w:lvlJc w:val="left"/>
      <w:pPr>
        <w:ind w:left="851" w:hanging="851"/>
      </w:pPr>
      <w:rPr>
        <w:rFonts w:cs="Times New Roman"/>
        <w:b/>
        <w:i w:val="0"/>
        <w:sz w:val="22"/>
        <w:szCs w:val="22"/>
      </w:rPr>
    </w:lvl>
    <w:lvl w:ilvl="4">
      <w:start w:val="1"/>
      <w:numFmt w:val="decimal"/>
      <w:lvlText w:val="%1.%2.%3.%4.%5"/>
      <w:lvlJc w:val="left"/>
      <w:pPr>
        <w:ind w:left="1134" w:hanging="1134"/>
      </w:pPr>
      <w:rPr>
        <w:rFonts w:cs="Times New Roman"/>
        <w:b/>
        <w:i w:val="0"/>
        <w:sz w:val="22"/>
        <w:szCs w:val="22"/>
      </w:rPr>
    </w:lvl>
    <w:lvl w:ilvl="5">
      <w:start w:val="1"/>
      <w:numFmt w:val="decimal"/>
      <w:lvlText w:val="%1.%2.%3.%4.%5.%6"/>
      <w:lvlJc w:val="left"/>
      <w:pPr>
        <w:ind w:left="1134" w:hanging="1134"/>
      </w:pPr>
      <w:rPr>
        <w:rFonts w:cs="Times New Roman"/>
        <w:b w:val="0"/>
        <w:i w:val="0"/>
        <w:sz w:val="22"/>
        <w:szCs w:val="22"/>
      </w:rPr>
    </w:lvl>
    <w:lvl w:ilvl="6">
      <w:start w:val="1"/>
      <w:numFmt w:val="decimal"/>
      <w:lvlText w:val="%1.%2.%3.%4.%5.%6.%7"/>
      <w:lvlJc w:val="left"/>
      <w:pPr>
        <w:ind w:left="1701" w:hanging="1701"/>
      </w:pPr>
      <w:rPr>
        <w:rFonts w:cs="Times New Roman"/>
        <w:b w:val="0"/>
        <w:i w:val="0"/>
        <w:sz w:val="22"/>
        <w:szCs w:val="22"/>
      </w:rPr>
    </w:lvl>
    <w:lvl w:ilvl="7">
      <w:start w:val="1"/>
      <w:numFmt w:val="decimal"/>
      <w:lvlText w:val="%1.%2.%3.%4.%5.%6.%7.%8"/>
      <w:lvlJc w:val="left"/>
      <w:pPr>
        <w:ind w:left="1701" w:hanging="1701"/>
      </w:pPr>
      <w:rPr>
        <w:rFonts w:cs="Times New Roman"/>
        <w:b w:val="0"/>
        <w:i w:val="0"/>
        <w:sz w:val="22"/>
        <w:szCs w:val="22"/>
      </w:rPr>
    </w:lvl>
    <w:lvl w:ilvl="8">
      <w:start w:val="1"/>
      <w:numFmt w:val="decimal"/>
      <w:lvlText w:val="%1.%2.%3.%4.%5.%6.%7.%8.%9"/>
      <w:lvlJc w:val="left"/>
      <w:pPr>
        <w:ind w:left="1701" w:hanging="1701"/>
      </w:pPr>
      <w:rPr>
        <w:rFonts w:cs="Times New Roman"/>
        <w:b w:val="0"/>
        <w:i w:val="0"/>
        <w:sz w:val="22"/>
        <w:szCs w:val="22"/>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49D"/>
    <w:rsid w:val="00082893"/>
    <w:rsid w:val="000F60C6"/>
    <w:rsid w:val="001B2FB5"/>
    <w:rsid w:val="001E6FC4"/>
    <w:rsid w:val="002352E0"/>
    <w:rsid w:val="00281E63"/>
    <w:rsid w:val="002D01A8"/>
    <w:rsid w:val="002D3693"/>
    <w:rsid w:val="00301503"/>
    <w:rsid w:val="00321080"/>
    <w:rsid w:val="003255EC"/>
    <w:rsid w:val="0032668D"/>
    <w:rsid w:val="00326C3E"/>
    <w:rsid w:val="00352561"/>
    <w:rsid w:val="00366695"/>
    <w:rsid w:val="00384993"/>
    <w:rsid w:val="003C484C"/>
    <w:rsid w:val="0044754C"/>
    <w:rsid w:val="00484340"/>
    <w:rsid w:val="00563EC5"/>
    <w:rsid w:val="005C2DA0"/>
    <w:rsid w:val="005C4967"/>
    <w:rsid w:val="005C6F30"/>
    <w:rsid w:val="006B3B86"/>
    <w:rsid w:val="00702854"/>
    <w:rsid w:val="00764A93"/>
    <w:rsid w:val="00813AB2"/>
    <w:rsid w:val="00822C89"/>
    <w:rsid w:val="00870022"/>
    <w:rsid w:val="008927D5"/>
    <w:rsid w:val="008B782F"/>
    <w:rsid w:val="00920F0C"/>
    <w:rsid w:val="009825CC"/>
    <w:rsid w:val="009B249D"/>
    <w:rsid w:val="009E1782"/>
    <w:rsid w:val="00A831F4"/>
    <w:rsid w:val="00AB09EE"/>
    <w:rsid w:val="00B32508"/>
    <w:rsid w:val="00B71C91"/>
    <w:rsid w:val="00B914EE"/>
    <w:rsid w:val="00BC6916"/>
    <w:rsid w:val="00C1650D"/>
    <w:rsid w:val="00D16456"/>
    <w:rsid w:val="00D20B45"/>
    <w:rsid w:val="00D313C1"/>
    <w:rsid w:val="00E1726D"/>
    <w:rsid w:val="00E73A0A"/>
    <w:rsid w:val="00E8730C"/>
    <w:rsid w:val="00E93E69"/>
    <w:rsid w:val="00EA24D4"/>
    <w:rsid w:val="00F347C4"/>
    <w:rsid w:val="00FA20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08A5B1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color w:val="00000A"/>
      <w:lang w:eastAsia="ar-SA"/>
    </w:rPr>
  </w:style>
  <w:style w:type="paragraph" w:styleId="berschrift1">
    <w:name w:val="heading 1"/>
    <w:basedOn w:val="Standard"/>
    <w:qFormat/>
    <w:pPr>
      <w:keepNext/>
      <w:outlineLvl w:val="0"/>
    </w:pPr>
    <w:rPr>
      <w:rFonts w:cs="Arial"/>
      <w:b/>
      <w:bCs/>
      <w:sz w:val="24"/>
      <w:szCs w:val="32"/>
    </w:rPr>
  </w:style>
  <w:style w:type="paragraph" w:styleId="berschrift2">
    <w:name w:val="heading 2"/>
    <w:basedOn w:val="Standard"/>
    <w:qFormat/>
    <w:rsid w:val="00D81DC1"/>
    <w:pPr>
      <w:keepNext/>
      <w:outlineLvl w:val="1"/>
    </w:pPr>
    <w:rPr>
      <w:rFonts w:cs="Arial"/>
      <w:b/>
      <w:bCs/>
      <w:iCs/>
      <w:sz w:val="22"/>
      <w:szCs w:val="28"/>
    </w:rPr>
  </w:style>
  <w:style w:type="paragraph" w:styleId="berschrift3">
    <w:name w:val="heading 3"/>
    <w:basedOn w:val="Standard"/>
    <w:qFormat/>
    <w:pPr>
      <w:keepNext/>
      <w:outlineLvl w:val="2"/>
    </w:pPr>
    <w:rPr>
      <w:rFonts w:cs="Arial"/>
      <w:bCs/>
      <w:szCs w:val="26"/>
    </w:rPr>
  </w:style>
  <w:style w:type="paragraph" w:styleId="berschrift4">
    <w:name w:val="heading 4"/>
    <w:basedOn w:val="Standard"/>
    <w:qFormat/>
    <w:pPr>
      <w:keepNext/>
      <w:outlineLvl w:val="3"/>
    </w:pPr>
    <w:rPr>
      <w:bCs/>
      <w:szCs w:val="28"/>
    </w:rPr>
  </w:style>
  <w:style w:type="paragraph" w:styleId="berschrift5">
    <w:name w:val="heading 5"/>
    <w:basedOn w:val="Standard"/>
    <w:qFormat/>
    <w:pPr>
      <w:keepNext/>
      <w:outlineLvl w:val="4"/>
    </w:pPr>
    <w:rPr>
      <w:bCs/>
      <w:iCs/>
      <w:szCs w:val="26"/>
    </w:rPr>
  </w:style>
  <w:style w:type="paragraph" w:styleId="berschrift6">
    <w:name w:val="heading 6"/>
    <w:basedOn w:val="Standard"/>
    <w:qFormat/>
    <w:pPr>
      <w:keepNext/>
      <w:outlineLvl w:val="5"/>
    </w:pPr>
    <w:rPr>
      <w:bCs/>
      <w:szCs w:val="22"/>
    </w:rPr>
  </w:style>
  <w:style w:type="paragraph" w:styleId="berschrift7">
    <w:name w:val="heading 7"/>
    <w:basedOn w:val="Standard"/>
    <w:qFormat/>
    <w:pPr>
      <w:keepNext/>
      <w:outlineLvl w:val="6"/>
    </w:pPr>
  </w:style>
  <w:style w:type="paragraph" w:styleId="berschrift8">
    <w:name w:val="heading 8"/>
    <w:basedOn w:val="Standard"/>
    <w:qFormat/>
    <w:pPr>
      <w:keepNext/>
      <w:outlineLvl w:val="7"/>
    </w:pPr>
    <w:rPr>
      <w:iCs/>
    </w:rPr>
  </w:style>
  <w:style w:type="paragraph" w:styleId="berschrift9">
    <w:name w:val="heading 9"/>
    <w:basedOn w:val="Standard"/>
    <w:qFormat/>
    <w:pPr>
      <w:keepNex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qFormat/>
    <w:rsid w:val="005C6F30"/>
    <w:rPr>
      <w:rFonts w:eastAsia="Times New Roman" w:cs="Times New Roman"/>
      <w:szCs w:val="22"/>
      <w:lang w:eastAsia="de-DE"/>
    </w:rPr>
  </w:style>
  <w:style w:type="character" w:styleId="Seitenzahl">
    <w:name w:val="page number"/>
    <w:basedOn w:val="Absatz-Standardschriftart1"/>
    <w:qFormat/>
    <w:rPr>
      <w:rFonts w:eastAsia="Times New Roman" w:cs="Times New Roman"/>
      <w:szCs w:val="22"/>
      <w:lang w:eastAsia="de-DE"/>
    </w:rPr>
  </w:style>
  <w:style w:type="character" w:customStyle="1" w:styleId="Kommentarzeichen1">
    <w:name w:val="Kommentarzeichen1"/>
    <w:qFormat/>
    <w:rPr>
      <w:sz w:val="16"/>
      <w:szCs w:val="16"/>
    </w:rPr>
  </w:style>
  <w:style w:type="character" w:customStyle="1" w:styleId="Car">
    <w:name w:val="Car"/>
    <w:qFormat/>
    <w:rPr>
      <w:rFonts w:ascii="Arial" w:eastAsia="PMingLiU" w:hAnsi="Arial" w:cs="Arial"/>
      <w:b/>
      <w:bCs/>
      <w:sz w:val="24"/>
      <w:szCs w:val="32"/>
      <w:lang w:val="fr-CH" w:eastAsia="ar-SA" w:bidi="ar-SA"/>
    </w:rPr>
  </w:style>
  <w:style w:type="character" w:customStyle="1" w:styleId="Aufzhlungszeichen1">
    <w:name w:val="Aufzählungszeichen1"/>
    <w:qFormat/>
    <w:rPr>
      <w:rFonts w:ascii="StarSymbol" w:eastAsia="StarSymbol" w:hAnsi="StarSymbol" w:cs="StarSymbol"/>
      <w:sz w:val="18"/>
      <w:szCs w:val="18"/>
    </w:rPr>
  </w:style>
  <w:style w:type="character" w:customStyle="1" w:styleId="InternetLink">
    <w:name w:val="Internet Link"/>
    <w:uiPriority w:val="99"/>
    <w:rsid w:val="00A33095"/>
    <w:rPr>
      <w:color w:val="0000FF"/>
      <w:u w:val="single"/>
    </w:rPr>
  </w:style>
  <w:style w:type="character" w:customStyle="1" w:styleId="SprechblasentextZchn">
    <w:name w:val="Sprechblasentext Zchn"/>
    <w:basedOn w:val="Absatz-Standardschriftart"/>
    <w:link w:val="Sprechblasentext"/>
    <w:qFormat/>
    <w:rsid w:val="00114661"/>
    <w:rPr>
      <w:rFonts w:ascii="Tahoma" w:eastAsia="PMingLiU" w:hAnsi="Tahoma" w:cs="Tahoma"/>
      <w:sz w:val="16"/>
      <w:szCs w:val="16"/>
      <w:lang w:eastAsia="ar-SA"/>
    </w:rPr>
  </w:style>
  <w:style w:type="character" w:customStyle="1" w:styleId="ListLabel1">
    <w:name w:val="ListLabel 1"/>
    <w:qFormat/>
    <w:rPr>
      <w:rFonts w:cs="StarSymbol"/>
      <w:sz w:val="18"/>
      <w:szCs w:val="18"/>
    </w:rPr>
  </w:style>
  <w:style w:type="character" w:customStyle="1" w:styleId="ListLabel2">
    <w:name w:val="ListLabel 2"/>
    <w:qFormat/>
    <w:rPr>
      <w:rFonts w:cs="Times New Roman"/>
      <w:b/>
      <w:bCs w:val="0"/>
      <w:i w:val="0"/>
      <w:iCs w:val="0"/>
      <w:caps w:val="0"/>
      <w:smallCaps w:val="0"/>
      <w:strike w:val="0"/>
      <w:dstrike w:val="0"/>
      <w:vanish w:val="0"/>
      <w:color w:val="000000"/>
      <w:spacing w:val="0"/>
      <w:position w:val="0"/>
      <w:sz w:val="20"/>
      <w:u w:val="none"/>
      <w:vertAlign w:val="baseline"/>
      <w:em w:val="none"/>
    </w:rPr>
  </w:style>
  <w:style w:type="character" w:customStyle="1" w:styleId="ListLabel3">
    <w:name w:val="ListLabel 3"/>
    <w:qFormat/>
    <w:rPr>
      <w:i w:val="0"/>
      <w:caps w:val="0"/>
      <w:smallCaps w:val="0"/>
      <w:strike w:val="0"/>
      <w:dstrike w:val="0"/>
      <w:vanish w:val="0"/>
      <w:color w:val="000000"/>
      <w:spacing w:val="0"/>
      <w:position w:val="0"/>
      <w:sz w:val="20"/>
      <w:u w:val="none"/>
      <w:vertAlign w:val="baseline"/>
      <w:em w:val="none"/>
    </w:rPr>
  </w:style>
  <w:style w:type="character" w:customStyle="1" w:styleId="ListLabel4">
    <w:name w:val="ListLabel 4"/>
    <w:qFormat/>
    <w:rPr>
      <w:rFonts w:cs="Times New Roman"/>
      <w:b/>
      <w:i w:val="0"/>
      <w:sz w:val="24"/>
      <w:szCs w:val="32"/>
    </w:rPr>
  </w:style>
  <w:style w:type="character" w:customStyle="1" w:styleId="ListLabel5">
    <w:name w:val="ListLabel 5"/>
    <w:qFormat/>
    <w:rPr>
      <w:rFonts w:cs="Times New Roman"/>
      <w:b/>
      <w:i w:val="0"/>
      <w:sz w:val="22"/>
      <w:szCs w:val="28"/>
    </w:rPr>
  </w:style>
  <w:style w:type="character" w:customStyle="1" w:styleId="ListLabel6">
    <w:name w:val="ListLabel 6"/>
    <w:qFormat/>
    <w:rPr>
      <w:rFonts w:cs="Times New Roman"/>
      <w:b/>
      <w:i w:val="0"/>
      <w:sz w:val="24"/>
      <w:szCs w:val="24"/>
    </w:rPr>
  </w:style>
  <w:style w:type="character" w:customStyle="1" w:styleId="ListLabel7">
    <w:name w:val="ListLabel 7"/>
    <w:qFormat/>
    <w:rPr>
      <w:rFonts w:cs="Times New Roman"/>
      <w:b/>
      <w:i w:val="0"/>
      <w:sz w:val="22"/>
      <w:szCs w:val="22"/>
    </w:rPr>
  </w:style>
  <w:style w:type="character" w:customStyle="1" w:styleId="ListLabel8">
    <w:name w:val="ListLabel 8"/>
    <w:qFormat/>
    <w:rPr>
      <w:rFonts w:cs="Times New Roman"/>
      <w:b w:val="0"/>
      <w:i w:val="0"/>
      <w:sz w:val="22"/>
      <w:szCs w:val="22"/>
    </w:rPr>
  </w:style>
  <w:style w:type="character" w:customStyle="1" w:styleId="ListLabel9">
    <w:name w:val="ListLabel 9"/>
    <w:qFormat/>
    <w:rPr>
      <w:rFonts w:cs="Courier New"/>
    </w:rPr>
  </w:style>
  <w:style w:type="character" w:customStyle="1" w:styleId="IndexLink">
    <w:name w:val="Index Link"/>
    <w:qFormat/>
  </w:style>
  <w:style w:type="character" w:customStyle="1" w:styleId="ListLabel10">
    <w:name w:val="ListLabel 10"/>
    <w:qFormat/>
    <w:rPr>
      <w:rFonts w:cs="Times New Roman"/>
      <w:b/>
      <w:i w:val="0"/>
      <w:sz w:val="24"/>
      <w:szCs w:val="32"/>
    </w:rPr>
  </w:style>
  <w:style w:type="character" w:customStyle="1" w:styleId="ListLabel11">
    <w:name w:val="ListLabel 11"/>
    <w:qFormat/>
    <w:rPr>
      <w:rFonts w:cs="Times New Roman"/>
      <w:b/>
      <w:i w:val="0"/>
      <w:sz w:val="22"/>
      <w:szCs w:val="28"/>
    </w:rPr>
  </w:style>
  <w:style w:type="character" w:customStyle="1" w:styleId="ListLabel12">
    <w:name w:val="ListLabel 12"/>
    <w:qFormat/>
    <w:rPr>
      <w:rFonts w:cs="Times New Roman"/>
      <w:b/>
      <w:i w:val="0"/>
      <w:sz w:val="24"/>
      <w:szCs w:val="24"/>
    </w:rPr>
  </w:style>
  <w:style w:type="character" w:customStyle="1" w:styleId="ListLabel13">
    <w:name w:val="ListLabel 13"/>
    <w:qFormat/>
    <w:rPr>
      <w:rFonts w:cs="Times New Roman"/>
      <w:b/>
      <w:i w:val="0"/>
      <w:sz w:val="22"/>
      <w:szCs w:val="22"/>
    </w:rPr>
  </w:style>
  <w:style w:type="character" w:customStyle="1" w:styleId="ListLabel14">
    <w:name w:val="ListLabel 14"/>
    <w:qFormat/>
    <w:rPr>
      <w:rFonts w:cs="Times New Roman"/>
      <w:b w:val="0"/>
      <w:i w:val="0"/>
      <w:sz w:val="22"/>
      <w:szCs w:val="22"/>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paragraph" w:customStyle="1" w:styleId="Heading">
    <w:name w:val="Heading"/>
    <w:basedOn w:val="Standard"/>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after="120"/>
    </w:pPr>
  </w:style>
  <w:style w:type="paragraph" w:styleId="Liste">
    <w:name w:val="List"/>
    <w:basedOn w:val="TextBody"/>
    <w:rPr>
      <w:rFonts w:cs="Tahoma"/>
    </w:rPr>
  </w:style>
  <w:style w:type="paragraph" w:styleId="Beschriftung">
    <w:name w:val="caption"/>
    <w:basedOn w:val="Standard"/>
    <w:qFormat/>
    <w:pPr>
      <w:suppressLineNumbers/>
      <w:spacing w:before="120" w:after="120"/>
    </w:pPr>
    <w:rPr>
      <w:i/>
      <w:iCs/>
      <w:sz w:val="24"/>
      <w:szCs w:val="24"/>
    </w:rPr>
  </w:style>
  <w:style w:type="paragraph" w:customStyle="1" w:styleId="Index">
    <w:name w:val="Index"/>
    <w:basedOn w:val="Standard"/>
    <w:qFormat/>
    <w:pPr>
      <w:suppressLineNumbers/>
    </w:pPr>
  </w:style>
  <w:style w:type="paragraph" w:customStyle="1" w:styleId="berschrift">
    <w:name w:val="Überschrift"/>
    <w:basedOn w:val="Standard"/>
    <w:qFormat/>
    <w:pPr>
      <w:keepNext/>
      <w:spacing w:before="240" w:after="120"/>
    </w:pPr>
    <w:rPr>
      <w:rFonts w:eastAsia="Lucida Sans Unicode" w:cs="Tahoma"/>
      <w:sz w:val="28"/>
      <w:szCs w:val="28"/>
    </w:rPr>
  </w:style>
  <w:style w:type="paragraph" w:customStyle="1" w:styleId="Beschriftung1">
    <w:name w:val="Beschriftung1"/>
    <w:basedOn w:val="Standard"/>
    <w:qFormat/>
    <w:pPr>
      <w:suppressLineNumbers/>
      <w:spacing w:before="120" w:after="120"/>
    </w:pPr>
    <w:rPr>
      <w:rFonts w:cs="Tahoma"/>
      <w:i/>
      <w:iCs/>
      <w:sz w:val="24"/>
      <w:szCs w:val="24"/>
    </w:rPr>
  </w:style>
  <w:style w:type="paragraph" w:customStyle="1" w:styleId="Verzeichnis">
    <w:name w:val="Verzeichnis"/>
    <w:basedOn w:val="Standard"/>
    <w:qFormat/>
    <w:pPr>
      <w:suppressLineNumbers/>
    </w:pPr>
    <w:rPr>
      <w:rFonts w:cs="Tahoma"/>
    </w:rPr>
  </w:style>
  <w:style w:type="paragraph" w:customStyle="1" w:styleId="Kommentartext1">
    <w:name w:val="Kommentartext1"/>
    <w:basedOn w:val="Standard"/>
    <w:qFormat/>
    <w:rPr>
      <w:color w:val="000080"/>
      <w:u w:val="dotted"/>
    </w:rPr>
  </w:style>
  <w:style w:type="paragraph" w:styleId="Kopfzeile">
    <w:name w:val="header"/>
    <w:basedOn w:val="Standard"/>
    <w:rPr>
      <w:sz w:val="16"/>
    </w:rPr>
  </w:style>
  <w:style w:type="paragraph" w:styleId="Titel">
    <w:name w:val="Title"/>
    <w:basedOn w:val="Standard"/>
    <w:qFormat/>
    <w:pPr>
      <w:keepNext/>
    </w:pPr>
    <w:rPr>
      <w:rFonts w:cs="Arial"/>
      <w:b/>
      <w:bCs/>
      <w:sz w:val="40"/>
      <w:szCs w:val="32"/>
    </w:rPr>
  </w:style>
  <w:style w:type="paragraph" w:styleId="Untertitel">
    <w:name w:val="Subtitle"/>
    <w:basedOn w:val="berschrift"/>
    <w:qFormat/>
    <w:pPr>
      <w:jc w:val="center"/>
    </w:pPr>
    <w:rPr>
      <w:i/>
      <w:iCs/>
    </w:rPr>
  </w:style>
  <w:style w:type="paragraph" w:customStyle="1" w:styleId="CDBTitel">
    <w:name w:val="CDB_Titel"/>
    <w:basedOn w:val="Titel"/>
    <w:qFormat/>
    <w:pPr>
      <w:spacing w:after="260" w:line="480" w:lineRule="exact"/>
    </w:pPr>
    <w:rPr>
      <w:rFonts w:eastAsia="Times New Roman"/>
      <w:sz w:val="42"/>
    </w:rPr>
  </w:style>
  <w:style w:type="paragraph" w:customStyle="1" w:styleId="TabellenInhalt">
    <w:name w:val="Tabellen Inhalt"/>
    <w:basedOn w:val="Standard"/>
    <w:qFormat/>
    <w:pPr>
      <w:suppressLineNumbers/>
      <w:spacing w:before="20" w:after="20" w:line="260" w:lineRule="exact"/>
    </w:pPr>
    <w:rPr>
      <w:rFonts w:eastAsia="Times New Roman"/>
    </w:rPr>
  </w:style>
  <w:style w:type="paragraph" w:customStyle="1" w:styleId="Tabellenberschrift">
    <w:name w:val="Tabellen Überschrift"/>
    <w:basedOn w:val="TabellenInhalt"/>
    <w:qFormat/>
    <w:rPr>
      <w:bCs/>
      <w:color w:val="FFFFFF"/>
    </w:rPr>
  </w:style>
  <w:style w:type="paragraph" w:styleId="Fuzeile">
    <w:name w:val="footer"/>
    <w:basedOn w:val="Standard"/>
    <w:rPr>
      <w:sz w:val="16"/>
      <w:szCs w:val="16"/>
    </w:rPr>
  </w:style>
  <w:style w:type="paragraph" w:customStyle="1" w:styleId="Contents1">
    <w:name w:val="Contents 1"/>
    <w:basedOn w:val="Standard"/>
    <w:uiPriority w:val="39"/>
    <w:pPr>
      <w:ind w:left="352" w:hanging="352"/>
    </w:pPr>
  </w:style>
  <w:style w:type="paragraph" w:customStyle="1" w:styleId="Contents2">
    <w:name w:val="Contents 2"/>
    <w:basedOn w:val="Standard"/>
    <w:uiPriority w:val="39"/>
    <w:pPr>
      <w:ind w:left="516" w:hanging="516"/>
    </w:pPr>
  </w:style>
  <w:style w:type="paragraph" w:customStyle="1" w:styleId="Contents3">
    <w:name w:val="Contents 3"/>
    <w:basedOn w:val="Standard"/>
    <w:semiHidden/>
    <w:pPr>
      <w:ind w:left="686" w:hanging="686"/>
    </w:pPr>
  </w:style>
  <w:style w:type="paragraph" w:customStyle="1" w:styleId="Contents4">
    <w:name w:val="Contents 4"/>
    <w:basedOn w:val="Standard"/>
    <w:semiHidden/>
    <w:pPr>
      <w:ind w:left="851" w:hanging="851"/>
    </w:pPr>
  </w:style>
  <w:style w:type="paragraph" w:customStyle="1" w:styleId="Contents5">
    <w:name w:val="Contents 5"/>
    <w:basedOn w:val="Standard"/>
    <w:semiHidden/>
    <w:pPr>
      <w:ind w:left="1021" w:hanging="1021"/>
    </w:pPr>
  </w:style>
  <w:style w:type="paragraph" w:customStyle="1" w:styleId="Contents6">
    <w:name w:val="Contents 6"/>
    <w:basedOn w:val="Standard"/>
    <w:semiHidden/>
    <w:pPr>
      <w:ind w:left="1185" w:hanging="1185"/>
    </w:pPr>
  </w:style>
  <w:style w:type="paragraph" w:customStyle="1" w:styleId="Contents7">
    <w:name w:val="Contents 7"/>
    <w:basedOn w:val="Standard"/>
    <w:semiHidden/>
    <w:pPr>
      <w:ind w:left="1349" w:hanging="1349"/>
    </w:pPr>
  </w:style>
  <w:style w:type="paragraph" w:customStyle="1" w:styleId="Contents8">
    <w:name w:val="Contents 8"/>
    <w:basedOn w:val="Standard"/>
    <w:semiHidden/>
    <w:pPr>
      <w:ind w:left="1520" w:hanging="1520"/>
    </w:pPr>
  </w:style>
  <w:style w:type="paragraph" w:customStyle="1" w:styleId="Contents9">
    <w:name w:val="Contents 9"/>
    <w:basedOn w:val="Standard"/>
    <w:semiHidden/>
    <w:pPr>
      <w:ind w:left="1684" w:hanging="1684"/>
    </w:pPr>
  </w:style>
  <w:style w:type="paragraph" w:customStyle="1" w:styleId="Textedebulles">
    <w:name w:val="Texte de bulles"/>
    <w:basedOn w:val="Standard"/>
    <w:qFormat/>
    <w:rPr>
      <w:rFonts w:ascii="Tahoma" w:hAnsi="Tahoma" w:cs="Tahoma"/>
      <w:sz w:val="16"/>
      <w:szCs w:val="16"/>
    </w:rPr>
  </w:style>
  <w:style w:type="paragraph" w:customStyle="1" w:styleId="CDBuLinie">
    <w:name w:val="CDB_uLinie"/>
    <w:basedOn w:val="Standard"/>
    <w:qFormat/>
    <w:pPr>
      <w:pBdr>
        <w:bottom w:val="single" w:sz="4" w:space="1" w:color="000001"/>
      </w:pBdr>
      <w:spacing w:after="320"/>
      <w:ind w:left="28" w:right="28"/>
    </w:pPr>
    <w:rPr>
      <w:rFonts w:eastAsia="Times New Roman"/>
      <w:sz w:val="15"/>
      <w:szCs w:val="15"/>
    </w:rPr>
  </w:style>
  <w:style w:type="paragraph" w:customStyle="1" w:styleId="Listennummer51">
    <w:name w:val="Listennummer 51"/>
    <w:basedOn w:val="Standard"/>
    <w:qFormat/>
    <w:rPr>
      <w:rFonts w:ascii="Frutiger 45 Light" w:eastAsia="Times New Roman" w:hAnsi="Frutiger 45 Light"/>
      <w:szCs w:val="24"/>
      <w:lang w:val="fr-CH"/>
    </w:rPr>
  </w:style>
  <w:style w:type="paragraph" w:customStyle="1" w:styleId="CDBAbsenderinformation">
    <w:name w:val="CDB_Absenderinformation"/>
    <w:basedOn w:val="Fuzeile"/>
    <w:qFormat/>
    <w:pPr>
      <w:spacing w:line="200" w:lineRule="exact"/>
    </w:pPr>
    <w:rPr>
      <w:rFonts w:eastAsia="Times New Roman"/>
      <w:sz w:val="15"/>
      <w:szCs w:val="15"/>
    </w:rPr>
  </w:style>
  <w:style w:type="paragraph" w:customStyle="1" w:styleId="Inhaltsverzeichnis10">
    <w:name w:val="Inhaltsverzeichnis 10"/>
    <w:basedOn w:val="Verzeichnis"/>
    <w:qFormat/>
    <w:pPr>
      <w:tabs>
        <w:tab w:val="right" w:leader="dot" w:pos="9637"/>
      </w:tabs>
      <w:ind w:left="2547"/>
    </w:pPr>
  </w:style>
  <w:style w:type="paragraph" w:customStyle="1" w:styleId="zCDBPlatzhalter">
    <w:name w:val="z_CDB_Platzhalter"/>
    <w:basedOn w:val="Standard"/>
    <w:qFormat/>
    <w:rsid w:val="007A471B"/>
    <w:pPr>
      <w:suppressAutoHyphens w:val="0"/>
    </w:pPr>
    <w:rPr>
      <w:rFonts w:eastAsia="Times New Roman"/>
      <w:sz w:val="2"/>
      <w:szCs w:val="2"/>
      <w:lang w:eastAsia="de-CH"/>
    </w:rPr>
  </w:style>
  <w:style w:type="paragraph" w:customStyle="1" w:styleId="aTraktNum1EFD">
    <w:name w:val="_a_Trakt_Num1_EFD"/>
    <w:basedOn w:val="berschrift1"/>
    <w:semiHidden/>
    <w:qFormat/>
    <w:rsid w:val="007A471B"/>
    <w:pPr>
      <w:tabs>
        <w:tab w:val="left" w:pos="850"/>
      </w:tabs>
      <w:suppressAutoHyphens w:val="0"/>
      <w:spacing w:before="80" w:after="80" w:line="288" w:lineRule="auto"/>
      <w:ind w:left="432"/>
    </w:pPr>
    <w:rPr>
      <w:rFonts w:eastAsia="Times New Roman"/>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semiHidden/>
    <w:qFormat/>
    <w:rsid w:val="007A471B"/>
    <w:pPr>
      <w:ind w:left="0"/>
      <w:outlineLvl w:val="1"/>
    </w:pPr>
    <w:rPr>
      <w:b w:val="0"/>
    </w:rPr>
  </w:style>
  <w:style w:type="paragraph" w:customStyle="1" w:styleId="aTraktNum3EFD">
    <w:name w:val="_a_Trakt_Num3_EFD"/>
    <w:basedOn w:val="aTraktNum1EFD"/>
    <w:semiHidden/>
    <w:qFormat/>
    <w:rsid w:val="007A471B"/>
    <w:pPr>
      <w:ind w:left="0"/>
      <w:outlineLvl w:val="2"/>
    </w:pPr>
    <w:rPr>
      <w:b w:val="0"/>
      <w:lang w:val="de-DE"/>
    </w:rPr>
  </w:style>
  <w:style w:type="paragraph" w:customStyle="1" w:styleId="aTraktNum4EFD">
    <w:name w:val="_a_Trakt_Num4_EFD"/>
    <w:basedOn w:val="aTraktNum1EFD"/>
    <w:semiHidden/>
    <w:qFormat/>
    <w:rsid w:val="007A471B"/>
    <w:pPr>
      <w:tabs>
        <w:tab w:val="left" w:pos="920"/>
      </w:tabs>
      <w:ind w:left="0"/>
      <w:outlineLvl w:val="3"/>
    </w:pPr>
    <w:rPr>
      <w:b w:val="0"/>
    </w:rPr>
  </w:style>
  <w:style w:type="paragraph" w:styleId="Sprechblasentext">
    <w:name w:val="Balloon Text"/>
    <w:basedOn w:val="Standard"/>
    <w:link w:val="SprechblasentextZchn"/>
    <w:qFormat/>
    <w:rsid w:val="00114661"/>
    <w:rPr>
      <w:rFonts w:ascii="Tahoma" w:hAnsi="Tahoma" w:cs="Tahoma"/>
      <w:sz w:val="16"/>
      <w:szCs w:val="16"/>
    </w:rPr>
  </w:style>
  <w:style w:type="paragraph" w:styleId="Listenabsatz">
    <w:name w:val="List Paragraph"/>
    <w:basedOn w:val="Standard"/>
    <w:uiPriority w:val="34"/>
    <w:qFormat/>
    <w:rsid w:val="005318B2"/>
    <w:pPr>
      <w:ind w:left="720"/>
      <w:contextualSpacing/>
    </w:pPr>
  </w:style>
  <w:style w:type="paragraph" w:customStyle="1" w:styleId="TableContents">
    <w:name w:val="Table Contents"/>
    <w:basedOn w:val="Standard"/>
    <w:qFormat/>
  </w:style>
  <w:style w:type="paragraph" w:customStyle="1" w:styleId="TableHeading">
    <w:name w:val="Table Heading"/>
    <w:basedOn w:val="TableContents"/>
    <w:qFormat/>
  </w:style>
  <w:style w:type="table" w:styleId="Tabellenraster">
    <w:name w:val="Table Grid"/>
    <w:basedOn w:val="NormaleTabelle"/>
    <w:rsid w:val="00907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B71C91"/>
    <w:pPr>
      <w:spacing w:after="100"/>
    </w:pPr>
  </w:style>
  <w:style w:type="paragraph" w:styleId="Verzeichnis2">
    <w:name w:val="toc 2"/>
    <w:basedOn w:val="Standard"/>
    <w:next w:val="Standard"/>
    <w:autoRedefine/>
    <w:uiPriority w:val="39"/>
    <w:unhideWhenUsed/>
    <w:rsid w:val="00B71C91"/>
    <w:pPr>
      <w:spacing w:after="100"/>
      <w:ind w:left="200"/>
    </w:pPr>
  </w:style>
  <w:style w:type="character" w:styleId="Link">
    <w:name w:val="Hyperlink"/>
    <w:basedOn w:val="Absatz-Standardschriftart"/>
    <w:uiPriority w:val="99"/>
    <w:unhideWhenUsed/>
    <w:rsid w:val="00B71C91"/>
    <w:rPr>
      <w:color w:val="0000FF" w:themeColor="hyperlink"/>
      <w:u w:val="single"/>
    </w:rPr>
  </w:style>
  <w:style w:type="paragraph" w:styleId="Abbildungsverzeichnis">
    <w:name w:val="table of figures"/>
    <w:basedOn w:val="Standard"/>
    <w:next w:val="Standard"/>
    <w:unhideWhenUsed/>
    <w:rsid w:val="00813AB2"/>
    <w:pPr>
      <w:ind w:left="400" w:hanging="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960DE-948C-3F4C-854F-06528B6D4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1666</Words>
  <Characters>10496</Characters>
  <Application>Microsoft Macintosh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12138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Dominik Schütz</cp:lastModifiedBy>
  <cp:revision>3</cp:revision>
  <cp:lastPrinted>2016-03-01T18:23:00Z</cp:lastPrinted>
  <dcterms:created xsi:type="dcterms:W3CDTF">2016-03-01T18:23:00Z</dcterms:created>
  <dcterms:modified xsi:type="dcterms:W3CDTF">2016-03-01T18:24:00Z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GIBB</vt:lpwstr>
  </property>
  <property fmtid="{D5CDD505-2E9C-101B-9397-08002B2CF9AE}" pid="4" name="DocSecurity">
    <vt:i4>0</vt:i4>
  </property>
  <property fmtid="{D5CDD505-2E9C-101B-9397-08002B2CF9AE}" pid="5" name="F_Organisation">
    <vt:lpwstr>&lt;Organisation / Firma&gt;</vt:lpwstr>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