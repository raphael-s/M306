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C6420" w14:textId="77777777" w:rsidR="00A33095" w:rsidRDefault="00A33095">
      <w:pPr>
        <w:pStyle w:val="CDBTitel"/>
      </w:pPr>
      <w:bookmarkStart w:id="0" w:name="_GoBack"/>
      <w:bookmarkEnd w:id="0"/>
    </w:p>
    <w:p w14:paraId="322A1749" w14:textId="77777777" w:rsidR="001501D4" w:rsidRDefault="0043205F">
      <w:pPr>
        <w:pStyle w:val="CDBTitel"/>
      </w:pPr>
      <w:r>
        <w:t>Realisierungs</w:t>
      </w:r>
      <w:r w:rsidR="00BC4113">
        <w:t>bericht</w:t>
      </w:r>
    </w:p>
    <w:p w14:paraId="13CC2882" w14:textId="77777777"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14:paraId="5BB2FEE9" w14:textId="77777777">
        <w:tc>
          <w:tcPr>
            <w:tcW w:w="2388" w:type="dxa"/>
            <w:tcBorders>
              <w:left w:val="single" w:sz="4" w:space="0" w:color="FFFFFF"/>
              <w:bottom w:val="single" w:sz="4" w:space="0" w:color="FFFFFF"/>
            </w:tcBorders>
            <w:shd w:val="clear" w:color="auto" w:fill="333399"/>
            <w:vAlign w:val="center"/>
          </w:tcPr>
          <w:p w14:paraId="1A3AC6AA" w14:textId="77777777"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14:paraId="5BE42D84" w14:textId="77777777" w:rsidR="001501D4" w:rsidRDefault="001501D4">
            <w:pPr>
              <w:snapToGrid w:val="0"/>
              <w:spacing w:before="40" w:after="40"/>
            </w:pPr>
            <w:r w:rsidRPr="00A520DF">
              <w:t>In Arbeit</w:t>
            </w:r>
            <w:r>
              <w:t xml:space="preserve"> / </w:t>
            </w:r>
            <w:r w:rsidRPr="00A520DF">
              <w:rPr>
                <w:u w:val="single"/>
              </w:rPr>
              <w:t>In Prüfung</w:t>
            </w:r>
            <w:r>
              <w:t xml:space="preserve"> / Abgeschlossen</w:t>
            </w:r>
          </w:p>
        </w:tc>
      </w:tr>
      <w:tr w:rsidR="001501D4" w14:paraId="6350F4B7" w14:textId="77777777">
        <w:tc>
          <w:tcPr>
            <w:tcW w:w="2388" w:type="dxa"/>
            <w:tcBorders>
              <w:left w:val="single" w:sz="4" w:space="0" w:color="FFFFFF"/>
              <w:bottom w:val="single" w:sz="4" w:space="0" w:color="FFFFFF"/>
            </w:tcBorders>
            <w:shd w:val="clear" w:color="auto" w:fill="333399"/>
            <w:vAlign w:val="center"/>
          </w:tcPr>
          <w:p w14:paraId="7CEA284D" w14:textId="77777777"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14:paraId="3E19153F" w14:textId="77777777" w:rsidR="001501D4" w:rsidRDefault="00F27B6A">
            <w:pPr>
              <w:snapToGrid w:val="0"/>
              <w:spacing w:before="40" w:after="40"/>
              <w:rPr>
                <w:b/>
                <w:color w:val="FFFFFF"/>
              </w:rPr>
            </w:pPr>
            <w:proofErr w:type="spellStart"/>
            <w:r>
              <w:t>PyJump</w:t>
            </w:r>
            <w:proofErr w:type="spellEnd"/>
          </w:p>
        </w:tc>
      </w:tr>
      <w:tr w:rsidR="001501D4" w14:paraId="0CFEBE92" w14:textId="77777777">
        <w:tc>
          <w:tcPr>
            <w:tcW w:w="2388" w:type="dxa"/>
            <w:tcBorders>
              <w:left w:val="single" w:sz="4" w:space="0" w:color="FFFFFF"/>
              <w:bottom w:val="single" w:sz="4" w:space="0" w:color="FFFFFF"/>
            </w:tcBorders>
            <w:shd w:val="clear" w:color="auto" w:fill="333399"/>
            <w:vAlign w:val="center"/>
          </w:tcPr>
          <w:p w14:paraId="33C900B9" w14:textId="77777777"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14:paraId="412D96CB" w14:textId="77777777" w:rsidR="001501D4" w:rsidRDefault="00F27B6A">
            <w:pPr>
              <w:snapToGrid w:val="0"/>
              <w:spacing w:before="40" w:after="40"/>
              <w:rPr>
                <w:b/>
                <w:color w:val="FFFFFF"/>
              </w:rPr>
            </w:pPr>
            <w:r>
              <w:t>Dominik Schütz</w:t>
            </w:r>
          </w:p>
        </w:tc>
      </w:tr>
      <w:tr w:rsidR="001501D4" w14:paraId="7F9D3FF1" w14:textId="77777777">
        <w:tc>
          <w:tcPr>
            <w:tcW w:w="2388" w:type="dxa"/>
            <w:tcBorders>
              <w:left w:val="single" w:sz="4" w:space="0" w:color="FFFFFF"/>
              <w:bottom w:val="single" w:sz="4" w:space="0" w:color="FFFFFF"/>
            </w:tcBorders>
            <w:shd w:val="clear" w:color="auto" w:fill="333399"/>
            <w:vAlign w:val="center"/>
          </w:tcPr>
          <w:p w14:paraId="23E18BD5" w14:textId="77777777"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14:paraId="1EBE24FA" w14:textId="77777777" w:rsidR="001501D4" w:rsidRDefault="00F27B6A" w:rsidP="00F27B6A">
            <w:pPr>
              <w:tabs>
                <w:tab w:val="left" w:pos="1722"/>
              </w:tabs>
              <w:snapToGrid w:val="0"/>
              <w:spacing w:before="40" w:after="40"/>
              <w:rPr>
                <w:b/>
                <w:color w:val="FFFFFF"/>
              </w:rPr>
            </w:pPr>
            <w:r>
              <w:t xml:space="preserve">Daniel </w:t>
            </w:r>
            <w:proofErr w:type="spellStart"/>
            <w:r>
              <w:t>Sterchi</w:t>
            </w:r>
            <w:proofErr w:type="spellEnd"/>
          </w:p>
        </w:tc>
      </w:tr>
      <w:tr w:rsidR="001501D4" w14:paraId="5E1DB78B" w14:textId="77777777">
        <w:tc>
          <w:tcPr>
            <w:tcW w:w="2388" w:type="dxa"/>
            <w:tcBorders>
              <w:left w:val="single" w:sz="4" w:space="0" w:color="FFFFFF"/>
              <w:bottom w:val="single" w:sz="4" w:space="0" w:color="FFFFFF"/>
            </w:tcBorders>
            <w:shd w:val="clear" w:color="auto" w:fill="333399"/>
            <w:vAlign w:val="center"/>
          </w:tcPr>
          <w:p w14:paraId="4EAAF86F" w14:textId="77777777"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14:paraId="1009AC25" w14:textId="77777777" w:rsidR="001501D4" w:rsidRDefault="00F27B6A">
            <w:pPr>
              <w:snapToGrid w:val="0"/>
              <w:spacing w:before="40" w:after="40"/>
              <w:rPr>
                <w:b/>
                <w:color w:val="FFFFFF"/>
              </w:rPr>
            </w:pPr>
            <w:r>
              <w:t xml:space="preserve">Dominik Schütz, Raphael </w:t>
            </w:r>
            <w:proofErr w:type="spellStart"/>
            <w:r>
              <w:t>Schwob</w:t>
            </w:r>
            <w:proofErr w:type="spellEnd"/>
          </w:p>
        </w:tc>
      </w:tr>
      <w:tr w:rsidR="001501D4" w14:paraId="66106110" w14:textId="77777777">
        <w:tc>
          <w:tcPr>
            <w:tcW w:w="2388" w:type="dxa"/>
            <w:tcBorders>
              <w:left w:val="single" w:sz="4" w:space="0" w:color="FFFFFF"/>
              <w:bottom w:val="single" w:sz="4" w:space="0" w:color="FFFFFF"/>
            </w:tcBorders>
            <w:shd w:val="clear" w:color="auto" w:fill="333399"/>
            <w:vAlign w:val="center"/>
          </w:tcPr>
          <w:p w14:paraId="351740DD" w14:textId="77777777"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14:paraId="5820314E" w14:textId="77777777" w:rsidR="001501D4" w:rsidRDefault="00F27B6A">
            <w:pPr>
              <w:snapToGrid w:val="0"/>
              <w:spacing w:before="40" w:after="40"/>
              <w:rPr>
                <w:sz w:val="16"/>
                <w:szCs w:val="16"/>
              </w:rPr>
            </w:pPr>
            <w:r>
              <w:t xml:space="preserve">Daniel </w:t>
            </w:r>
            <w:proofErr w:type="spellStart"/>
            <w:r>
              <w:t>Sterchi</w:t>
            </w:r>
            <w:proofErr w:type="spellEnd"/>
            <w:r>
              <w:t xml:space="preserve">, Dominik Schütz, Raphael </w:t>
            </w:r>
            <w:proofErr w:type="spellStart"/>
            <w:r>
              <w:t>Schwob</w:t>
            </w:r>
            <w:proofErr w:type="spellEnd"/>
          </w:p>
        </w:tc>
      </w:tr>
    </w:tbl>
    <w:p w14:paraId="1D6899F3" w14:textId="77777777" w:rsidR="001501D4" w:rsidRDefault="001501D4" w:rsidP="006E5967">
      <w:pPr>
        <w:spacing w:before="240" w:after="200"/>
        <w:rPr>
          <w:b/>
        </w:rPr>
      </w:pPr>
      <w:r>
        <w:rPr>
          <w:b/>
        </w:rPr>
        <w:t>Änderungskontrolle, Prüfung, Genehmigung</w:t>
      </w:r>
    </w:p>
    <w:tbl>
      <w:tblPr>
        <w:tblW w:w="0" w:type="auto"/>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14:paraId="07543008" w14:textId="77777777" w:rsidTr="0034660C">
        <w:tc>
          <w:tcPr>
            <w:tcW w:w="1129" w:type="dxa"/>
            <w:shd w:val="clear" w:color="auto" w:fill="333399"/>
          </w:tcPr>
          <w:p w14:paraId="50E6D1C6" w14:textId="77777777" w:rsidR="001501D4" w:rsidRDefault="001501D4">
            <w:pPr>
              <w:pStyle w:val="Tabellenberschrift"/>
              <w:snapToGrid w:val="0"/>
            </w:pPr>
            <w:r>
              <w:t>Version</w:t>
            </w:r>
          </w:p>
        </w:tc>
        <w:tc>
          <w:tcPr>
            <w:tcW w:w="1239" w:type="dxa"/>
            <w:shd w:val="clear" w:color="auto" w:fill="333399"/>
          </w:tcPr>
          <w:p w14:paraId="420A723F" w14:textId="77777777" w:rsidR="001501D4" w:rsidRDefault="001501D4">
            <w:pPr>
              <w:pStyle w:val="Tabellenberschrift"/>
              <w:snapToGrid w:val="0"/>
            </w:pPr>
            <w:r>
              <w:t>Datum</w:t>
            </w:r>
          </w:p>
        </w:tc>
        <w:tc>
          <w:tcPr>
            <w:tcW w:w="3903" w:type="dxa"/>
            <w:shd w:val="clear" w:color="auto" w:fill="333399"/>
          </w:tcPr>
          <w:p w14:paraId="25CDA225" w14:textId="77777777" w:rsidR="001501D4" w:rsidRDefault="001501D4">
            <w:pPr>
              <w:pStyle w:val="Tabellenberschrift"/>
              <w:snapToGrid w:val="0"/>
            </w:pPr>
            <w:r>
              <w:t>Beschreibung, Bemerkung</w:t>
            </w:r>
          </w:p>
        </w:tc>
        <w:tc>
          <w:tcPr>
            <w:tcW w:w="3368" w:type="dxa"/>
            <w:shd w:val="clear" w:color="auto" w:fill="333399"/>
          </w:tcPr>
          <w:p w14:paraId="5CD23550" w14:textId="77777777" w:rsidR="001501D4" w:rsidRDefault="001501D4">
            <w:pPr>
              <w:pStyle w:val="Tabellenberschrift"/>
              <w:snapToGrid w:val="0"/>
            </w:pPr>
            <w:r>
              <w:t>Name oder Rolle</w:t>
            </w:r>
          </w:p>
        </w:tc>
      </w:tr>
      <w:tr w:rsidR="006E5967" w14:paraId="5E65E1BC" w14:textId="77777777" w:rsidTr="0034660C">
        <w:tc>
          <w:tcPr>
            <w:tcW w:w="1129" w:type="dxa"/>
            <w:shd w:val="clear" w:color="auto" w:fill="D9D9D9"/>
          </w:tcPr>
          <w:p w14:paraId="43C360F2" w14:textId="77777777" w:rsidR="006E5967" w:rsidRDefault="00F27B6A" w:rsidP="001501D4">
            <w:pPr>
              <w:pStyle w:val="TabellenInhalt"/>
              <w:snapToGrid w:val="0"/>
            </w:pPr>
            <w:r>
              <w:t>1.0</w:t>
            </w:r>
          </w:p>
        </w:tc>
        <w:tc>
          <w:tcPr>
            <w:tcW w:w="1239" w:type="dxa"/>
            <w:shd w:val="clear" w:color="auto" w:fill="D9D9D9"/>
          </w:tcPr>
          <w:p w14:paraId="396B0D0A" w14:textId="77777777" w:rsidR="006E5967" w:rsidRDefault="00F27B6A" w:rsidP="001501D4">
            <w:pPr>
              <w:pStyle w:val="TabellenInhalt"/>
              <w:snapToGrid w:val="0"/>
            </w:pPr>
            <w:r>
              <w:t>22.03.16</w:t>
            </w:r>
          </w:p>
        </w:tc>
        <w:tc>
          <w:tcPr>
            <w:tcW w:w="3903" w:type="dxa"/>
            <w:shd w:val="clear" w:color="auto" w:fill="D9D9D9"/>
          </w:tcPr>
          <w:p w14:paraId="5AE00C67" w14:textId="77777777" w:rsidR="006E5967" w:rsidRDefault="00F27B6A" w:rsidP="001501D4">
            <w:pPr>
              <w:pStyle w:val="TabellenInhalt"/>
              <w:snapToGrid w:val="0"/>
            </w:pPr>
            <w:r>
              <w:t>Erstellung dieses Dokuments</w:t>
            </w:r>
          </w:p>
        </w:tc>
        <w:tc>
          <w:tcPr>
            <w:tcW w:w="3368" w:type="dxa"/>
            <w:shd w:val="clear" w:color="auto" w:fill="D9D9D9"/>
          </w:tcPr>
          <w:p w14:paraId="6048A81A" w14:textId="77777777" w:rsidR="006E5967" w:rsidRDefault="00F27B6A" w:rsidP="001501D4">
            <w:pPr>
              <w:pStyle w:val="TabellenInhalt"/>
              <w:snapToGrid w:val="0"/>
            </w:pPr>
            <w:r>
              <w:t>Dominik Schütz</w:t>
            </w:r>
          </w:p>
        </w:tc>
      </w:tr>
      <w:tr w:rsidR="006E5967" w14:paraId="518F518F" w14:textId="77777777" w:rsidTr="0034660C">
        <w:tc>
          <w:tcPr>
            <w:tcW w:w="1129" w:type="dxa"/>
            <w:shd w:val="clear" w:color="auto" w:fill="D9D9D9"/>
          </w:tcPr>
          <w:p w14:paraId="0591BF8B" w14:textId="196B5161" w:rsidR="006E5967" w:rsidRDefault="00805F80" w:rsidP="001501D4">
            <w:pPr>
              <w:pStyle w:val="TabellenInhalt"/>
              <w:snapToGrid w:val="0"/>
            </w:pPr>
            <w:r>
              <w:t>1.</w:t>
            </w:r>
            <w:r w:rsidR="00164C04">
              <w:t>1</w:t>
            </w:r>
          </w:p>
        </w:tc>
        <w:tc>
          <w:tcPr>
            <w:tcW w:w="1239" w:type="dxa"/>
            <w:shd w:val="clear" w:color="auto" w:fill="D9D9D9"/>
          </w:tcPr>
          <w:p w14:paraId="436DED98" w14:textId="63C6C900" w:rsidR="006E5967" w:rsidRDefault="00805F80" w:rsidP="001501D4">
            <w:pPr>
              <w:pStyle w:val="TabellenInhalt"/>
              <w:snapToGrid w:val="0"/>
            </w:pPr>
            <w:r>
              <w:t>29.03.16</w:t>
            </w:r>
          </w:p>
        </w:tc>
        <w:tc>
          <w:tcPr>
            <w:tcW w:w="3903" w:type="dxa"/>
            <w:shd w:val="clear" w:color="auto" w:fill="D9D9D9"/>
          </w:tcPr>
          <w:p w14:paraId="6B40BF9A" w14:textId="5C19E2BC" w:rsidR="006E5967" w:rsidRDefault="00805F80" w:rsidP="001501D4">
            <w:pPr>
              <w:pStyle w:val="TabellenInhalt"/>
              <w:snapToGrid w:val="0"/>
            </w:pPr>
            <w:r>
              <w:t>Weiterführung dieses Dokuments</w:t>
            </w:r>
          </w:p>
        </w:tc>
        <w:tc>
          <w:tcPr>
            <w:tcW w:w="3368" w:type="dxa"/>
            <w:shd w:val="clear" w:color="auto" w:fill="D9D9D9"/>
          </w:tcPr>
          <w:p w14:paraId="2E03598D" w14:textId="681C290D" w:rsidR="006E5967" w:rsidRDefault="00805F80" w:rsidP="001501D4">
            <w:pPr>
              <w:pStyle w:val="TabellenInhalt"/>
              <w:snapToGrid w:val="0"/>
            </w:pPr>
            <w:r>
              <w:t>Dominik Schütz</w:t>
            </w:r>
          </w:p>
        </w:tc>
      </w:tr>
      <w:tr w:rsidR="006E5967" w14:paraId="4424863E" w14:textId="77777777" w:rsidTr="0034660C">
        <w:tc>
          <w:tcPr>
            <w:tcW w:w="1129" w:type="dxa"/>
            <w:shd w:val="clear" w:color="auto" w:fill="D9D9D9"/>
          </w:tcPr>
          <w:p w14:paraId="0238C4E7" w14:textId="451DA538" w:rsidR="006E5967" w:rsidRDefault="00164C04" w:rsidP="001501D4">
            <w:pPr>
              <w:pStyle w:val="TabellenInhalt"/>
              <w:snapToGrid w:val="0"/>
            </w:pPr>
            <w:r>
              <w:t>1.2</w:t>
            </w:r>
          </w:p>
        </w:tc>
        <w:tc>
          <w:tcPr>
            <w:tcW w:w="1239" w:type="dxa"/>
            <w:shd w:val="clear" w:color="auto" w:fill="D9D9D9"/>
          </w:tcPr>
          <w:p w14:paraId="56E67F40" w14:textId="0C4AB803" w:rsidR="006E5967" w:rsidRDefault="00164C04" w:rsidP="001501D4">
            <w:pPr>
              <w:pStyle w:val="TabellenInhalt"/>
              <w:snapToGrid w:val="0"/>
            </w:pPr>
            <w:r>
              <w:t>26.04.16</w:t>
            </w:r>
          </w:p>
        </w:tc>
        <w:tc>
          <w:tcPr>
            <w:tcW w:w="3903" w:type="dxa"/>
            <w:shd w:val="clear" w:color="auto" w:fill="D9D9D9"/>
          </w:tcPr>
          <w:p w14:paraId="63AC8FF8" w14:textId="3F920B1B" w:rsidR="006E5967" w:rsidRDefault="00164C04" w:rsidP="001501D4">
            <w:pPr>
              <w:pStyle w:val="TabellenInhalt"/>
              <w:snapToGrid w:val="0"/>
            </w:pPr>
            <w:r>
              <w:t>Weiterführung dieses Dokuments</w:t>
            </w:r>
          </w:p>
        </w:tc>
        <w:tc>
          <w:tcPr>
            <w:tcW w:w="3368" w:type="dxa"/>
            <w:shd w:val="clear" w:color="auto" w:fill="D9D9D9"/>
          </w:tcPr>
          <w:p w14:paraId="6E1C0624" w14:textId="46D20FBB" w:rsidR="006E5967" w:rsidRDefault="00164C04" w:rsidP="001501D4">
            <w:pPr>
              <w:pStyle w:val="TabellenInhalt"/>
              <w:snapToGrid w:val="0"/>
            </w:pPr>
            <w:r>
              <w:t>Dominik Schütz</w:t>
            </w:r>
          </w:p>
        </w:tc>
      </w:tr>
      <w:tr w:rsidR="001501D4" w14:paraId="03708C50" w14:textId="77777777" w:rsidTr="0034660C">
        <w:tc>
          <w:tcPr>
            <w:tcW w:w="1129" w:type="dxa"/>
            <w:shd w:val="clear" w:color="auto" w:fill="D9D9D9"/>
          </w:tcPr>
          <w:p w14:paraId="483ED968" w14:textId="12CDDCDB" w:rsidR="001501D4" w:rsidRDefault="008F162A">
            <w:pPr>
              <w:pStyle w:val="TabellenInhalt"/>
              <w:snapToGrid w:val="0"/>
            </w:pPr>
            <w:r>
              <w:t>1.3</w:t>
            </w:r>
          </w:p>
        </w:tc>
        <w:tc>
          <w:tcPr>
            <w:tcW w:w="1239" w:type="dxa"/>
            <w:shd w:val="clear" w:color="auto" w:fill="D9D9D9"/>
          </w:tcPr>
          <w:p w14:paraId="2E273F4D" w14:textId="3209B1F3" w:rsidR="001501D4" w:rsidRDefault="008F162A">
            <w:pPr>
              <w:pStyle w:val="TabellenInhalt"/>
              <w:snapToGrid w:val="0"/>
            </w:pPr>
            <w:r>
              <w:t>07.05.16</w:t>
            </w:r>
          </w:p>
        </w:tc>
        <w:tc>
          <w:tcPr>
            <w:tcW w:w="3903" w:type="dxa"/>
            <w:shd w:val="clear" w:color="auto" w:fill="D9D9D9"/>
          </w:tcPr>
          <w:p w14:paraId="32B4429E" w14:textId="68BBA3F8" w:rsidR="001501D4" w:rsidRDefault="008F162A">
            <w:pPr>
              <w:pStyle w:val="TabellenInhalt"/>
              <w:snapToGrid w:val="0"/>
            </w:pPr>
            <w:r>
              <w:t>Weiterführung dieses Dokuments</w:t>
            </w:r>
          </w:p>
        </w:tc>
        <w:tc>
          <w:tcPr>
            <w:tcW w:w="3368" w:type="dxa"/>
            <w:shd w:val="clear" w:color="auto" w:fill="D9D9D9"/>
          </w:tcPr>
          <w:p w14:paraId="486C727A" w14:textId="07E831BC" w:rsidR="001501D4" w:rsidRDefault="008F162A">
            <w:pPr>
              <w:pStyle w:val="TabellenInhalt"/>
              <w:snapToGrid w:val="0"/>
            </w:pPr>
            <w:r>
              <w:t>Dominik Schütz</w:t>
            </w:r>
          </w:p>
        </w:tc>
      </w:tr>
      <w:tr w:rsidR="0034660C" w14:paraId="13880654" w14:textId="77777777" w:rsidTr="0034660C">
        <w:tc>
          <w:tcPr>
            <w:tcW w:w="1129" w:type="dxa"/>
            <w:shd w:val="clear" w:color="auto" w:fill="D9D9D9"/>
          </w:tcPr>
          <w:p w14:paraId="39DDE29C" w14:textId="64677CC9" w:rsidR="0034660C" w:rsidRDefault="0034660C">
            <w:pPr>
              <w:pStyle w:val="TabellenInhalt"/>
              <w:snapToGrid w:val="0"/>
            </w:pPr>
            <w:r>
              <w:t>2.0</w:t>
            </w:r>
          </w:p>
        </w:tc>
        <w:tc>
          <w:tcPr>
            <w:tcW w:w="1239" w:type="dxa"/>
            <w:shd w:val="clear" w:color="auto" w:fill="D9D9D9"/>
          </w:tcPr>
          <w:p w14:paraId="104B5903" w14:textId="435F109D" w:rsidR="0034660C" w:rsidRDefault="0034660C">
            <w:pPr>
              <w:pStyle w:val="TabellenInhalt"/>
              <w:snapToGrid w:val="0"/>
            </w:pPr>
            <w:r>
              <w:t>10.05.16</w:t>
            </w:r>
          </w:p>
        </w:tc>
        <w:tc>
          <w:tcPr>
            <w:tcW w:w="3903" w:type="dxa"/>
            <w:shd w:val="clear" w:color="auto" w:fill="D9D9D9"/>
          </w:tcPr>
          <w:p w14:paraId="35A26F81" w14:textId="310D2E8D" w:rsidR="0034660C" w:rsidRDefault="0034660C">
            <w:pPr>
              <w:pStyle w:val="TabellenInhalt"/>
              <w:snapToGrid w:val="0"/>
            </w:pPr>
            <w:r>
              <w:t>Fertigstellung dieses Dokuments</w:t>
            </w:r>
          </w:p>
        </w:tc>
        <w:tc>
          <w:tcPr>
            <w:tcW w:w="3368" w:type="dxa"/>
            <w:shd w:val="clear" w:color="auto" w:fill="D9D9D9"/>
          </w:tcPr>
          <w:p w14:paraId="339C702C" w14:textId="7C0079B0" w:rsidR="0034660C" w:rsidRDefault="0034660C">
            <w:pPr>
              <w:pStyle w:val="TabellenInhalt"/>
              <w:snapToGrid w:val="0"/>
            </w:pPr>
            <w:r>
              <w:t>Dominik Schütz</w:t>
            </w:r>
          </w:p>
        </w:tc>
      </w:tr>
    </w:tbl>
    <w:p w14:paraId="0FC39250" w14:textId="77777777" w:rsidR="001501D4" w:rsidRDefault="001501D4">
      <w:pPr>
        <w:spacing w:before="200" w:after="200"/>
        <w:rPr>
          <w:b/>
        </w:rPr>
      </w:pPr>
      <w:r>
        <w:rPr>
          <w:b/>
        </w:rPr>
        <w:t>Definitionen und Abkürzungen</w:t>
      </w:r>
    </w:p>
    <w:tbl>
      <w:tblPr>
        <w:tblW w:w="0" w:type="auto"/>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17" w:type="dxa"/>
          <w:bottom w:w="17" w:type="dxa"/>
        </w:tblCellMar>
        <w:tblLook w:val="0000" w:firstRow="0" w:lastRow="0" w:firstColumn="0" w:lastColumn="0" w:noHBand="0" w:noVBand="0"/>
      </w:tblPr>
      <w:tblGrid>
        <w:gridCol w:w="2160"/>
        <w:gridCol w:w="7479"/>
      </w:tblGrid>
      <w:tr w:rsidR="001501D4" w14:paraId="367CE9E9" w14:textId="77777777" w:rsidTr="00595FAE">
        <w:tc>
          <w:tcPr>
            <w:tcW w:w="2160" w:type="dxa"/>
            <w:shd w:val="clear" w:color="auto" w:fill="333399"/>
          </w:tcPr>
          <w:p w14:paraId="5CD0B1D8" w14:textId="77777777" w:rsidR="001501D4" w:rsidRDefault="001501D4">
            <w:pPr>
              <w:pStyle w:val="Tabellenberschrift"/>
              <w:snapToGrid w:val="0"/>
            </w:pPr>
            <w:r>
              <w:t>Begriff / Abkürzung</w:t>
            </w:r>
          </w:p>
        </w:tc>
        <w:tc>
          <w:tcPr>
            <w:tcW w:w="7479" w:type="dxa"/>
            <w:shd w:val="clear" w:color="auto" w:fill="333399"/>
          </w:tcPr>
          <w:p w14:paraId="4D43A0CE" w14:textId="77777777" w:rsidR="001501D4" w:rsidRDefault="001501D4">
            <w:pPr>
              <w:pStyle w:val="Tabellenberschrift"/>
              <w:snapToGrid w:val="0"/>
            </w:pPr>
            <w:r>
              <w:t>Bedeutung</w:t>
            </w:r>
          </w:p>
        </w:tc>
      </w:tr>
      <w:tr w:rsidR="001501D4" w14:paraId="190BADB1" w14:textId="77777777" w:rsidTr="00595FAE">
        <w:tc>
          <w:tcPr>
            <w:tcW w:w="2160" w:type="dxa"/>
            <w:shd w:val="clear" w:color="auto" w:fill="D9D9D9"/>
          </w:tcPr>
          <w:p w14:paraId="712658C6" w14:textId="08EA7445" w:rsidR="001501D4" w:rsidRDefault="00595FAE">
            <w:pPr>
              <w:pStyle w:val="TabellenInhalt"/>
              <w:snapToGrid w:val="0"/>
              <w:rPr>
                <w:color w:val="FFFFFF"/>
              </w:rPr>
            </w:pPr>
            <w:r w:rsidRPr="00595FAE">
              <w:t>GUI</w:t>
            </w:r>
          </w:p>
        </w:tc>
        <w:tc>
          <w:tcPr>
            <w:tcW w:w="7479" w:type="dxa"/>
            <w:shd w:val="clear" w:color="auto" w:fill="D9D9D9"/>
          </w:tcPr>
          <w:p w14:paraId="6728888E" w14:textId="257B3AFB" w:rsidR="001501D4" w:rsidRDefault="00595FAE">
            <w:pPr>
              <w:pStyle w:val="TabellenInhalt"/>
              <w:snapToGrid w:val="0"/>
            </w:pPr>
            <w:proofErr w:type="spellStart"/>
            <w:r>
              <w:t>Graphical</w:t>
            </w:r>
            <w:proofErr w:type="spellEnd"/>
            <w:r>
              <w:t xml:space="preserve"> User Interface</w:t>
            </w:r>
          </w:p>
        </w:tc>
      </w:tr>
      <w:tr w:rsidR="00595FAE" w14:paraId="2512050C" w14:textId="77777777" w:rsidTr="00595FAE">
        <w:tc>
          <w:tcPr>
            <w:tcW w:w="2160" w:type="dxa"/>
            <w:shd w:val="clear" w:color="auto" w:fill="D9D9D9"/>
          </w:tcPr>
          <w:p w14:paraId="665D8228" w14:textId="3F585448" w:rsidR="00595FAE" w:rsidRPr="00595FAE" w:rsidRDefault="00595FAE">
            <w:pPr>
              <w:pStyle w:val="TabellenInhalt"/>
              <w:snapToGrid w:val="0"/>
            </w:pPr>
            <w:r>
              <w:t>Malware</w:t>
            </w:r>
          </w:p>
        </w:tc>
        <w:tc>
          <w:tcPr>
            <w:tcW w:w="7479" w:type="dxa"/>
            <w:shd w:val="clear" w:color="auto" w:fill="D9D9D9"/>
          </w:tcPr>
          <w:p w14:paraId="2C571D76" w14:textId="274FF8D2" w:rsidR="00595FAE" w:rsidRDefault="00595FAE">
            <w:pPr>
              <w:pStyle w:val="TabellenInhalt"/>
              <w:snapToGrid w:val="0"/>
            </w:pPr>
            <w:r>
              <w:t>Software, die vorsätzlich Schaden verursacht</w:t>
            </w:r>
          </w:p>
        </w:tc>
      </w:tr>
      <w:tr w:rsidR="0034660C" w14:paraId="55C37D89" w14:textId="77777777" w:rsidTr="00595FAE">
        <w:tc>
          <w:tcPr>
            <w:tcW w:w="2160" w:type="dxa"/>
            <w:shd w:val="clear" w:color="auto" w:fill="D9D9D9"/>
          </w:tcPr>
          <w:p w14:paraId="0F4A6179" w14:textId="47B3CB95" w:rsidR="0034660C" w:rsidRDefault="0034660C">
            <w:pPr>
              <w:pStyle w:val="TabellenInhalt"/>
              <w:snapToGrid w:val="0"/>
            </w:pPr>
            <w:proofErr w:type="spellStart"/>
            <w:r>
              <w:t>Platformer</w:t>
            </w:r>
            <w:proofErr w:type="spellEnd"/>
          </w:p>
        </w:tc>
        <w:tc>
          <w:tcPr>
            <w:tcW w:w="7479" w:type="dxa"/>
            <w:shd w:val="clear" w:color="auto" w:fill="D9D9D9"/>
          </w:tcPr>
          <w:p w14:paraId="338A253E" w14:textId="4A047BE8" w:rsidR="0034660C" w:rsidRDefault="0034660C">
            <w:pPr>
              <w:pStyle w:val="TabellenInhalt"/>
              <w:snapToGrid w:val="0"/>
            </w:pPr>
            <w:r>
              <w:t>Spielart</w:t>
            </w:r>
          </w:p>
        </w:tc>
      </w:tr>
      <w:tr w:rsidR="0034660C" w14:paraId="141A537E" w14:textId="77777777" w:rsidTr="00595FAE">
        <w:tc>
          <w:tcPr>
            <w:tcW w:w="2160" w:type="dxa"/>
            <w:shd w:val="clear" w:color="auto" w:fill="D9D9D9"/>
          </w:tcPr>
          <w:p w14:paraId="184C6BDB" w14:textId="29124508" w:rsidR="0034660C" w:rsidRDefault="0034660C">
            <w:pPr>
              <w:pStyle w:val="TabellenInhalt"/>
              <w:snapToGrid w:val="0"/>
            </w:pPr>
            <w:r>
              <w:t>Python</w:t>
            </w:r>
          </w:p>
        </w:tc>
        <w:tc>
          <w:tcPr>
            <w:tcW w:w="7479" w:type="dxa"/>
            <w:shd w:val="clear" w:color="auto" w:fill="D9D9D9"/>
          </w:tcPr>
          <w:p w14:paraId="46D27D36" w14:textId="3CEEFDE7" w:rsidR="0034660C" w:rsidRDefault="0034660C">
            <w:pPr>
              <w:pStyle w:val="TabellenInhalt"/>
              <w:snapToGrid w:val="0"/>
            </w:pPr>
            <w:proofErr w:type="spellStart"/>
            <w:r>
              <w:t>Scriptsprache</w:t>
            </w:r>
            <w:proofErr w:type="spellEnd"/>
          </w:p>
        </w:tc>
      </w:tr>
      <w:tr w:rsidR="0034660C" w14:paraId="659FAF97" w14:textId="77777777" w:rsidTr="00595FAE">
        <w:tc>
          <w:tcPr>
            <w:tcW w:w="2160" w:type="dxa"/>
            <w:shd w:val="clear" w:color="auto" w:fill="D9D9D9"/>
          </w:tcPr>
          <w:p w14:paraId="54D1E227" w14:textId="3A201E41" w:rsidR="0034660C" w:rsidRDefault="0034660C">
            <w:pPr>
              <w:pStyle w:val="TabellenInhalt"/>
              <w:snapToGrid w:val="0"/>
            </w:pPr>
            <w:r>
              <w:t>PIP</w:t>
            </w:r>
          </w:p>
        </w:tc>
        <w:tc>
          <w:tcPr>
            <w:tcW w:w="7479" w:type="dxa"/>
            <w:shd w:val="clear" w:color="auto" w:fill="D9D9D9"/>
          </w:tcPr>
          <w:p w14:paraId="12DDE4D0" w14:textId="7D357AC0" w:rsidR="0034660C" w:rsidRDefault="0034660C">
            <w:pPr>
              <w:pStyle w:val="TabellenInhalt"/>
              <w:snapToGrid w:val="0"/>
            </w:pPr>
            <w:r>
              <w:t xml:space="preserve">Paketverwaltung für </w:t>
            </w:r>
            <w:proofErr w:type="spellStart"/>
            <w:r>
              <w:t>Pythonpakete</w:t>
            </w:r>
            <w:proofErr w:type="spellEnd"/>
          </w:p>
        </w:tc>
      </w:tr>
      <w:tr w:rsidR="0034660C" w14:paraId="211740FD" w14:textId="77777777" w:rsidTr="00595FAE">
        <w:tc>
          <w:tcPr>
            <w:tcW w:w="2160" w:type="dxa"/>
            <w:shd w:val="clear" w:color="auto" w:fill="D9D9D9"/>
          </w:tcPr>
          <w:p w14:paraId="7221C74E" w14:textId="7CF38CC0" w:rsidR="0034660C" w:rsidRDefault="0034660C">
            <w:pPr>
              <w:pStyle w:val="TabellenInhalt"/>
              <w:snapToGrid w:val="0"/>
            </w:pPr>
            <w:proofErr w:type="spellStart"/>
            <w:r>
              <w:t>easy_install</w:t>
            </w:r>
            <w:proofErr w:type="spellEnd"/>
          </w:p>
        </w:tc>
        <w:tc>
          <w:tcPr>
            <w:tcW w:w="7479" w:type="dxa"/>
            <w:shd w:val="clear" w:color="auto" w:fill="D9D9D9"/>
          </w:tcPr>
          <w:p w14:paraId="14E7F10D" w14:textId="4D552A4C" w:rsidR="0034660C" w:rsidRDefault="0034660C">
            <w:pPr>
              <w:pStyle w:val="TabellenInhalt"/>
              <w:snapToGrid w:val="0"/>
            </w:pPr>
            <w:r>
              <w:t xml:space="preserve">Paketverwaltung für </w:t>
            </w:r>
            <w:proofErr w:type="spellStart"/>
            <w:r>
              <w:t>Pythonpakete</w:t>
            </w:r>
            <w:proofErr w:type="spellEnd"/>
          </w:p>
        </w:tc>
      </w:tr>
      <w:tr w:rsidR="0034660C" w14:paraId="697B654F" w14:textId="77777777" w:rsidTr="00595FAE">
        <w:tc>
          <w:tcPr>
            <w:tcW w:w="2160" w:type="dxa"/>
            <w:shd w:val="clear" w:color="auto" w:fill="D9D9D9"/>
          </w:tcPr>
          <w:p w14:paraId="03D2B24D" w14:textId="3DEA64FC" w:rsidR="0034660C" w:rsidRDefault="0034660C">
            <w:pPr>
              <w:pStyle w:val="TabellenInhalt"/>
              <w:snapToGrid w:val="0"/>
            </w:pPr>
            <w:r>
              <w:t>Terminal</w:t>
            </w:r>
          </w:p>
        </w:tc>
        <w:tc>
          <w:tcPr>
            <w:tcW w:w="7479" w:type="dxa"/>
            <w:shd w:val="clear" w:color="auto" w:fill="D9D9D9"/>
          </w:tcPr>
          <w:p w14:paraId="450EF28A" w14:textId="6430F6DB" w:rsidR="0034660C" w:rsidRDefault="0034660C">
            <w:pPr>
              <w:pStyle w:val="TabellenInhalt"/>
              <w:snapToGrid w:val="0"/>
            </w:pPr>
            <w:r>
              <w:t>Kommandozeile</w:t>
            </w:r>
          </w:p>
        </w:tc>
      </w:tr>
    </w:tbl>
    <w:p w14:paraId="6FF4A4DE" w14:textId="77777777" w:rsidR="001501D4" w:rsidRDefault="001501D4">
      <w:pPr>
        <w:rPr>
          <w:b/>
        </w:rPr>
      </w:pPr>
      <w:r>
        <w:br w:type="page"/>
      </w:r>
      <w:r>
        <w:rPr>
          <w:b/>
        </w:rPr>
        <w:lastRenderedPageBreak/>
        <w:t>Inhaltsverzeichnis</w:t>
      </w:r>
    </w:p>
    <w:p w14:paraId="11BBE70C" w14:textId="77777777" w:rsidR="004107F8" w:rsidRDefault="00A33095">
      <w:pPr>
        <w:pStyle w:val="Verzeichnis1"/>
        <w:tabs>
          <w:tab w:val="right" w:leader="dot" w:pos="9627"/>
        </w:tabs>
        <w:rPr>
          <w:rFonts w:asciiTheme="minorHAnsi" w:eastAsiaTheme="minorEastAsia" w:hAnsiTheme="minorHAnsi" w:cstheme="minorBidi"/>
          <w:noProof/>
          <w:kern w:val="0"/>
          <w:sz w:val="24"/>
          <w:szCs w:val="24"/>
          <w:lang w:val="de-DE" w:eastAsia="de-DE"/>
        </w:rPr>
      </w:pPr>
      <w:r w:rsidRPr="00810BEE">
        <w:rPr>
          <w:rStyle w:val="Link"/>
        </w:rPr>
        <w:fldChar w:fldCharType="begin"/>
      </w:r>
      <w:r w:rsidRPr="00810BEE">
        <w:rPr>
          <w:rStyle w:val="Link"/>
        </w:rPr>
        <w:instrText xml:space="preserve"> TOC \o \h \z \u </w:instrText>
      </w:r>
      <w:r w:rsidRPr="00810BEE">
        <w:rPr>
          <w:rStyle w:val="Link"/>
        </w:rPr>
        <w:fldChar w:fldCharType="separate"/>
      </w:r>
      <w:hyperlink w:anchor="_Toc450678703" w:history="1">
        <w:r w:rsidR="004107F8" w:rsidRPr="00DA565E">
          <w:rPr>
            <w:rStyle w:val="Link"/>
            <w:noProof/>
            <w:kern w:val="32"/>
          </w:rPr>
          <w:t>1</w:t>
        </w:r>
        <w:r w:rsidR="004107F8">
          <w:rPr>
            <w:rFonts w:asciiTheme="minorHAnsi" w:eastAsiaTheme="minorEastAsia" w:hAnsiTheme="minorHAnsi" w:cstheme="minorBidi"/>
            <w:noProof/>
            <w:kern w:val="0"/>
            <w:sz w:val="24"/>
            <w:szCs w:val="24"/>
            <w:lang w:val="de-DE" w:eastAsia="de-DE"/>
          </w:rPr>
          <w:tab/>
        </w:r>
        <w:r w:rsidR="004107F8" w:rsidRPr="00DA565E">
          <w:rPr>
            <w:rStyle w:val="Link"/>
            <w:noProof/>
          </w:rPr>
          <w:t>Zusammenfassung</w:t>
        </w:r>
        <w:r w:rsidR="004107F8">
          <w:rPr>
            <w:noProof/>
            <w:webHidden/>
          </w:rPr>
          <w:tab/>
        </w:r>
        <w:r w:rsidR="004107F8">
          <w:rPr>
            <w:noProof/>
            <w:webHidden/>
          </w:rPr>
          <w:fldChar w:fldCharType="begin"/>
        </w:r>
        <w:r w:rsidR="004107F8">
          <w:rPr>
            <w:noProof/>
            <w:webHidden/>
          </w:rPr>
          <w:instrText xml:space="preserve"> PAGEREF _Toc450678703 \h </w:instrText>
        </w:r>
        <w:r w:rsidR="004107F8">
          <w:rPr>
            <w:noProof/>
            <w:webHidden/>
          </w:rPr>
        </w:r>
        <w:r w:rsidR="004107F8">
          <w:rPr>
            <w:noProof/>
            <w:webHidden/>
          </w:rPr>
          <w:fldChar w:fldCharType="separate"/>
        </w:r>
        <w:r w:rsidR="004427BE">
          <w:rPr>
            <w:noProof/>
            <w:webHidden/>
          </w:rPr>
          <w:t>3</w:t>
        </w:r>
        <w:r w:rsidR="004107F8">
          <w:rPr>
            <w:noProof/>
            <w:webHidden/>
          </w:rPr>
          <w:fldChar w:fldCharType="end"/>
        </w:r>
      </w:hyperlink>
    </w:p>
    <w:p w14:paraId="709B715A" w14:textId="77777777" w:rsidR="004107F8" w:rsidRDefault="004427BE">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50678704" w:history="1">
        <w:r w:rsidR="004107F8" w:rsidRPr="00DA565E">
          <w:rPr>
            <w:rStyle w:val="Link"/>
            <w:noProof/>
            <w:kern w:val="32"/>
          </w:rPr>
          <w:t>2</w:t>
        </w:r>
        <w:r w:rsidR="004107F8">
          <w:rPr>
            <w:rFonts w:asciiTheme="minorHAnsi" w:eastAsiaTheme="minorEastAsia" w:hAnsiTheme="minorHAnsi" w:cstheme="minorBidi"/>
            <w:noProof/>
            <w:kern w:val="0"/>
            <w:sz w:val="24"/>
            <w:szCs w:val="24"/>
            <w:lang w:val="de-DE" w:eastAsia="de-DE"/>
          </w:rPr>
          <w:tab/>
        </w:r>
        <w:r w:rsidR="004107F8" w:rsidRPr="00DA565E">
          <w:rPr>
            <w:rStyle w:val="Link"/>
            <w:noProof/>
          </w:rPr>
          <w:t>Technische Detailspezifikation</w:t>
        </w:r>
        <w:r w:rsidR="004107F8">
          <w:rPr>
            <w:noProof/>
            <w:webHidden/>
          </w:rPr>
          <w:tab/>
        </w:r>
        <w:r w:rsidR="004107F8">
          <w:rPr>
            <w:noProof/>
            <w:webHidden/>
          </w:rPr>
          <w:fldChar w:fldCharType="begin"/>
        </w:r>
        <w:r w:rsidR="004107F8">
          <w:rPr>
            <w:noProof/>
            <w:webHidden/>
          </w:rPr>
          <w:instrText xml:space="preserve"> PAGEREF _Toc450678704 \h </w:instrText>
        </w:r>
        <w:r w:rsidR="004107F8">
          <w:rPr>
            <w:noProof/>
            <w:webHidden/>
          </w:rPr>
        </w:r>
        <w:r w:rsidR="004107F8">
          <w:rPr>
            <w:noProof/>
            <w:webHidden/>
          </w:rPr>
          <w:fldChar w:fldCharType="separate"/>
        </w:r>
        <w:r>
          <w:rPr>
            <w:noProof/>
            <w:webHidden/>
          </w:rPr>
          <w:t>3</w:t>
        </w:r>
        <w:r w:rsidR="004107F8">
          <w:rPr>
            <w:noProof/>
            <w:webHidden/>
          </w:rPr>
          <w:fldChar w:fldCharType="end"/>
        </w:r>
      </w:hyperlink>
    </w:p>
    <w:p w14:paraId="16587A2A" w14:textId="77777777" w:rsidR="004107F8" w:rsidRDefault="004427BE">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78705" w:history="1">
        <w:r w:rsidR="004107F8" w:rsidRPr="00DA565E">
          <w:rPr>
            <w:rStyle w:val="Link"/>
            <w:noProof/>
            <w:kern w:val="28"/>
          </w:rPr>
          <w:t>2.1</w:t>
        </w:r>
        <w:r w:rsidR="004107F8">
          <w:rPr>
            <w:rFonts w:asciiTheme="minorHAnsi" w:eastAsiaTheme="minorEastAsia" w:hAnsiTheme="minorHAnsi" w:cstheme="minorBidi"/>
            <w:noProof/>
            <w:kern w:val="0"/>
            <w:sz w:val="24"/>
            <w:szCs w:val="24"/>
            <w:lang w:val="de-DE" w:eastAsia="de-DE"/>
          </w:rPr>
          <w:tab/>
        </w:r>
        <w:r w:rsidR="004107F8" w:rsidRPr="00DA565E">
          <w:rPr>
            <w:rStyle w:val="Link"/>
            <w:noProof/>
          </w:rPr>
          <w:t>Systemdesign</w:t>
        </w:r>
        <w:r w:rsidR="004107F8">
          <w:rPr>
            <w:noProof/>
            <w:webHidden/>
          </w:rPr>
          <w:tab/>
        </w:r>
        <w:r w:rsidR="004107F8">
          <w:rPr>
            <w:noProof/>
            <w:webHidden/>
          </w:rPr>
          <w:fldChar w:fldCharType="begin"/>
        </w:r>
        <w:r w:rsidR="004107F8">
          <w:rPr>
            <w:noProof/>
            <w:webHidden/>
          </w:rPr>
          <w:instrText xml:space="preserve"> PAGEREF _Toc450678705 \h </w:instrText>
        </w:r>
        <w:r w:rsidR="004107F8">
          <w:rPr>
            <w:noProof/>
            <w:webHidden/>
          </w:rPr>
        </w:r>
        <w:r w:rsidR="004107F8">
          <w:rPr>
            <w:noProof/>
            <w:webHidden/>
          </w:rPr>
          <w:fldChar w:fldCharType="separate"/>
        </w:r>
        <w:r>
          <w:rPr>
            <w:noProof/>
            <w:webHidden/>
          </w:rPr>
          <w:t>3</w:t>
        </w:r>
        <w:r w:rsidR="004107F8">
          <w:rPr>
            <w:noProof/>
            <w:webHidden/>
          </w:rPr>
          <w:fldChar w:fldCharType="end"/>
        </w:r>
      </w:hyperlink>
    </w:p>
    <w:p w14:paraId="5B536975" w14:textId="77777777" w:rsidR="004107F8" w:rsidRDefault="004427BE">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78706" w:history="1">
        <w:r w:rsidR="004107F8" w:rsidRPr="00DA565E">
          <w:rPr>
            <w:rStyle w:val="Link"/>
            <w:noProof/>
            <w:kern w:val="24"/>
          </w:rPr>
          <w:t>2.1.1</w:t>
        </w:r>
        <w:r w:rsidR="004107F8">
          <w:rPr>
            <w:rFonts w:asciiTheme="minorHAnsi" w:eastAsiaTheme="minorEastAsia" w:hAnsiTheme="minorHAnsi" w:cstheme="minorBidi"/>
            <w:noProof/>
            <w:kern w:val="0"/>
            <w:sz w:val="24"/>
            <w:szCs w:val="24"/>
            <w:lang w:val="de-DE" w:eastAsia="de-DE"/>
          </w:rPr>
          <w:tab/>
        </w:r>
        <w:r w:rsidR="004107F8" w:rsidRPr="00DA565E">
          <w:rPr>
            <w:rStyle w:val="Link"/>
            <w:noProof/>
          </w:rPr>
          <w:t>Struktur</w:t>
        </w:r>
        <w:r w:rsidR="004107F8">
          <w:rPr>
            <w:noProof/>
            <w:webHidden/>
          </w:rPr>
          <w:tab/>
        </w:r>
        <w:r w:rsidR="004107F8">
          <w:rPr>
            <w:noProof/>
            <w:webHidden/>
          </w:rPr>
          <w:fldChar w:fldCharType="begin"/>
        </w:r>
        <w:r w:rsidR="004107F8">
          <w:rPr>
            <w:noProof/>
            <w:webHidden/>
          </w:rPr>
          <w:instrText xml:space="preserve"> PAGEREF _Toc450678706 \h </w:instrText>
        </w:r>
        <w:r w:rsidR="004107F8">
          <w:rPr>
            <w:noProof/>
            <w:webHidden/>
          </w:rPr>
        </w:r>
        <w:r w:rsidR="004107F8">
          <w:rPr>
            <w:noProof/>
            <w:webHidden/>
          </w:rPr>
          <w:fldChar w:fldCharType="separate"/>
        </w:r>
        <w:r>
          <w:rPr>
            <w:noProof/>
            <w:webHidden/>
          </w:rPr>
          <w:t>3</w:t>
        </w:r>
        <w:r w:rsidR="004107F8">
          <w:rPr>
            <w:noProof/>
            <w:webHidden/>
          </w:rPr>
          <w:fldChar w:fldCharType="end"/>
        </w:r>
      </w:hyperlink>
    </w:p>
    <w:p w14:paraId="2A01A34B" w14:textId="77777777" w:rsidR="004107F8" w:rsidRDefault="004427BE">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78707" w:history="1">
        <w:r w:rsidR="004107F8" w:rsidRPr="00DA565E">
          <w:rPr>
            <w:rStyle w:val="Link"/>
            <w:noProof/>
            <w:kern w:val="24"/>
          </w:rPr>
          <w:t>2.1.2</w:t>
        </w:r>
        <w:r w:rsidR="004107F8">
          <w:rPr>
            <w:rFonts w:asciiTheme="minorHAnsi" w:eastAsiaTheme="minorEastAsia" w:hAnsiTheme="minorHAnsi" w:cstheme="minorBidi"/>
            <w:noProof/>
            <w:kern w:val="0"/>
            <w:sz w:val="24"/>
            <w:szCs w:val="24"/>
            <w:lang w:val="de-DE" w:eastAsia="de-DE"/>
          </w:rPr>
          <w:tab/>
        </w:r>
        <w:r w:rsidR="004107F8" w:rsidRPr="00DA565E">
          <w:rPr>
            <w:rStyle w:val="Link"/>
            <w:noProof/>
          </w:rPr>
          <w:t>Beschreibung der Elemente</w:t>
        </w:r>
        <w:r w:rsidR="004107F8">
          <w:rPr>
            <w:noProof/>
            <w:webHidden/>
          </w:rPr>
          <w:tab/>
        </w:r>
        <w:r w:rsidR="004107F8">
          <w:rPr>
            <w:noProof/>
            <w:webHidden/>
          </w:rPr>
          <w:fldChar w:fldCharType="begin"/>
        </w:r>
        <w:r w:rsidR="004107F8">
          <w:rPr>
            <w:noProof/>
            <w:webHidden/>
          </w:rPr>
          <w:instrText xml:space="preserve"> PAGEREF _Toc450678707 \h </w:instrText>
        </w:r>
        <w:r w:rsidR="004107F8">
          <w:rPr>
            <w:noProof/>
            <w:webHidden/>
          </w:rPr>
        </w:r>
        <w:r w:rsidR="004107F8">
          <w:rPr>
            <w:noProof/>
            <w:webHidden/>
          </w:rPr>
          <w:fldChar w:fldCharType="separate"/>
        </w:r>
        <w:r>
          <w:rPr>
            <w:noProof/>
            <w:webHidden/>
          </w:rPr>
          <w:t>3</w:t>
        </w:r>
        <w:r w:rsidR="004107F8">
          <w:rPr>
            <w:noProof/>
            <w:webHidden/>
          </w:rPr>
          <w:fldChar w:fldCharType="end"/>
        </w:r>
      </w:hyperlink>
    </w:p>
    <w:p w14:paraId="1BE23C68" w14:textId="77777777" w:rsidR="004107F8" w:rsidRDefault="004427BE">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78708" w:history="1">
        <w:r w:rsidR="004107F8" w:rsidRPr="00DA565E">
          <w:rPr>
            <w:rStyle w:val="Link"/>
            <w:noProof/>
            <w:kern w:val="28"/>
          </w:rPr>
          <w:t>2.2</w:t>
        </w:r>
        <w:r w:rsidR="004107F8">
          <w:rPr>
            <w:rFonts w:asciiTheme="minorHAnsi" w:eastAsiaTheme="minorEastAsia" w:hAnsiTheme="minorHAnsi" w:cstheme="minorBidi"/>
            <w:noProof/>
            <w:kern w:val="0"/>
            <w:sz w:val="24"/>
            <w:szCs w:val="24"/>
            <w:lang w:val="de-DE" w:eastAsia="de-DE"/>
          </w:rPr>
          <w:tab/>
        </w:r>
        <w:r w:rsidR="004107F8" w:rsidRPr="00DA565E">
          <w:rPr>
            <w:rStyle w:val="Link"/>
            <w:noProof/>
          </w:rPr>
          <w:t>Schnittstellendefinitionen</w:t>
        </w:r>
        <w:r w:rsidR="004107F8">
          <w:rPr>
            <w:noProof/>
            <w:webHidden/>
          </w:rPr>
          <w:tab/>
        </w:r>
        <w:r w:rsidR="004107F8">
          <w:rPr>
            <w:noProof/>
            <w:webHidden/>
          </w:rPr>
          <w:fldChar w:fldCharType="begin"/>
        </w:r>
        <w:r w:rsidR="004107F8">
          <w:rPr>
            <w:noProof/>
            <w:webHidden/>
          </w:rPr>
          <w:instrText xml:space="preserve"> PAGEREF _Toc450678708 \h </w:instrText>
        </w:r>
        <w:r w:rsidR="004107F8">
          <w:rPr>
            <w:noProof/>
            <w:webHidden/>
          </w:rPr>
        </w:r>
        <w:r w:rsidR="004107F8">
          <w:rPr>
            <w:noProof/>
            <w:webHidden/>
          </w:rPr>
          <w:fldChar w:fldCharType="separate"/>
        </w:r>
        <w:r>
          <w:rPr>
            <w:noProof/>
            <w:webHidden/>
          </w:rPr>
          <w:t>4</w:t>
        </w:r>
        <w:r w:rsidR="004107F8">
          <w:rPr>
            <w:noProof/>
            <w:webHidden/>
          </w:rPr>
          <w:fldChar w:fldCharType="end"/>
        </w:r>
      </w:hyperlink>
    </w:p>
    <w:p w14:paraId="5134122F" w14:textId="77777777" w:rsidR="004107F8" w:rsidRDefault="004427BE">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78709" w:history="1">
        <w:r w:rsidR="004107F8" w:rsidRPr="00DA565E">
          <w:rPr>
            <w:rStyle w:val="Link"/>
            <w:noProof/>
            <w:kern w:val="28"/>
          </w:rPr>
          <w:t>2.3</w:t>
        </w:r>
        <w:r w:rsidR="004107F8">
          <w:rPr>
            <w:rFonts w:asciiTheme="minorHAnsi" w:eastAsiaTheme="minorEastAsia" w:hAnsiTheme="minorHAnsi" w:cstheme="minorBidi"/>
            <w:noProof/>
            <w:kern w:val="0"/>
            <w:sz w:val="24"/>
            <w:szCs w:val="24"/>
            <w:lang w:val="de-DE" w:eastAsia="de-DE"/>
          </w:rPr>
          <w:tab/>
        </w:r>
        <w:r w:rsidR="004107F8" w:rsidRPr="00DA565E">
          <w:rPr>
            <w:rStyle w:val="Link"/>
            <w:noProof/>
          </w:rPr>
          <w:t>Sicherheit (ISDS)</w:t>
        </w:r>
        <w:r w:rsidR="004107F8">
          <w:rPr>
            <w:noProof/>
            <w:webHidden/>
          </w:rPr>
          <w:tab/>
        </w:r>
        <w:r w:rsidR="004107F8">
          <w:rPr>
            <w:noProof/>
            <w:webHidden/>
          </w:rPr>
          <w:fldChar w:fldCharType="begin"/>
        </w:r>
        <w:r w:rsidR="004107F8">
          <w:rPr>
            <w:noProof/>
            <w:webHidden/>
          </w:rPr>
          <w:instrText xml:space="preserve"> PAGEREF _Toc450678709 \h </w:instrText>
        </w:r>
        <w:r w:rsidR="004107F8">
          <w:rPr>
            <w:noProof/>
            <w:webHidden/>
          </w:rPr>
        </w:r>
        <w:r w:rsidR="004107F8">
          <w:rPr>
            <w:noProof/>
            <w:webHidden/>
          </w:rPr>
          <w:fldChar w:fldCharType="separate"/>
        </w:r>
        <w:r>
          <w:rPr>
            <w:noProof/>
            <w:webHidden/>
          </w:rPr>
          <w:t>4</w:t>
        </w:r>
        <w:r w:rsidR="004107F8">
          <w:rPr>
            <w:noProof/>
            <w:webHidden/>
          </w:rPr>
          <w:fldChar w:fldCharType="end"/>
        </w:r>
      </w:hyperlink>
    </w:p>
    <w:p w14:paraId="55AA7BF3" w14:textId="77777777" w:rsidR="004107F8" w:rsidRDefault="004427BE">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78710" w:history="1">
        <w:r w:rsidR="004107F8" w:rsidRPr="00DA565E">
          <w:rPr>
            <w:rStyle w:val="Link"/>
            <w:noProof/>
            <w:kern w:val="28"/>
          </w:rPr>
          <w:t>2.4</w:t>
        </w:r>
        <w:r w:rsidR="004107F8">
          <w:rPr>
            <w:rFonts w:asciiTheme="minorHAnsi" w:eastAsiaTheme="minorEastAsia" w:hAnsiTheme="minorHAnsi" w:cstheme="minorBidi"/>
            <w:noProof/>
            <w:kern w:val="0"/>
            <w:sz w:val="24"/>
            <w:szCs w:val="24"/>
            <w:lang w:val="de-DE" w:eastAsia="de-DE"/>
          </w:rPr>
          <w:tab/>
        </w:r>
        <w:r w:rsidR="004107F8" w:rsidRPr="00DA565E">
          <w:rPr>
            <w:rStyle w:val="Link"/>
            <w:noProof/>
          </w:rPr>
          <w:t>Anforderungszuordnung</w:t>
        </w:r>
        <w:r w:rsidR="004107F8">
          <w:rPr>
            <w:noProof/>
            <w:webHidden/>
          </w:rPr>
          <w:tab/>
        </w:r>
        <w:r w:rsidR="004107F8">
          <w:rPr>
            <w:noProof/>
            <w:webHidden/>
          </w:rPr>
          <w:fldChar w:fldCharType="begin"/>
        </w:r>
        <w:r w:rsidR="004107F8">
          <w:rPr>
            <w:noProof/>
            <w:webHidden/>
          </w:rPr>
          <w:instrText xml:space="preserve"> PAGEREF _Toc450678710 \h </w:instrText>
        </w:r>
        <w:r w:rsidR="004107F8">
          <w:rPr>
            <w:noProof/>
            <w:webHidden/>
          </w:rPr>
        </w:r>
        <w:r w:rsidR="004107F8">
          <w:rPr>
            <w:noProof/>
            <w:webHidden/>
          </w:rPr>
          <w:fldChar w:fldCharType="separate"/>
        </w:r>
        <w:r>
          <w:rPr>
            <w:noProof/>
            <w:webHidden/>
          </w:rPr>
          <w:t>5</w:t>
        </w:r>
        <w:r w:rsidR="004107F8">
          <w:rPr>
            <w:noProof/>
            <w:webHidden/>
          </w:rPr>
          <w:fldChar w:fldCharType="end"/>
        </w:r>
      </w:hyperlink>
    </w:p>
    <w:p w14:paraId="0862022E" w14:textId="77777777" w:rsidR="004107F8" w:rsidRDefault="004427BE">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50678711" w:history="1">
        <w:r w:rsidR="004107F8" w:rsidRPr="00DA565E">
          <w:rPr>
            <w:rStyle w:val="Link"/>
            <w:noProof/>
            <w:kern w:val="32"/>
          </w:rPr>
          <w:t>3</w:t>
        </w:r>
        <w:r w:rsidR="004107F8">
          <w:rPr>
            <w:rFonts w:asciiTheme="minorHAnsi" w:eastAsiaTheme="minorEastAsia" w:hAnsiTheme="minorHAnsi" w:cstheme="minorBidi"/>
            <w:noProof/>
            <w:kern w:val="0"/>
            <w:sz w:val="24"/>
            <w:szCs w:val="24"/>
            <w:lang w:val="de-DE" w:eastAsia="de-DE"/>
          </w:rPr>
          <w:tab/>
        </w:r>
        <w:r w:rsidR="004107F8" w:rsidRPr="00DA565E">
          <w:rPr>
            <w:rStyle w:val="Link"/>
            <w:noProof/>
          </w:rPr>
          <w:t>Systemdokumentation</w:t>
        </w:r>
        <w:r w:rsidR="004107F8">
          <w:rPr>
            <w:noProof/>
            <w:webHidden/>
          </w:rPr>
          <w:tab/>
        </w:r>
        <w:r w:rsidR="004107F8">
          <w:rPr>
            <w:noProof/>
            <w:webHidden/>
          </w:rPr>
          <w:fldChar w:fldCharType="begin"/>
        </w:r>
        <w:r w:rsidR="004107F8">
          <w:rPr>
            <w:noProof/>
            <w:webHidden/>
          </w:rPr>
          <w:instrText xml:space="preserve"> PAGEREF _Toc450678711 \h </w:instrText>
        </w:r>
        <w:r w:rsidR="004107F8">
          <w:rPr>
            <w:noProof/>
            <w:webHidden/>
          </w:rPr>
        </w:r>
        <w:r w:rsidR="004107F8">
          <w:rPr>
            <w:noProof/>
            <w:webHidden/>
          </w:rPr>
          <w:fldChar w:fldCharType="separate"/>
        </w:r>
        <w:r>
          <w:rPr>
            <w:noProof/>
            <w:webHidden/>
          </w:rPr>
          <w:t>6</w:t>
        </w:r>
        <w:r w:rsidR="004107F8">
          <w:rPr>
            <w:noProof/>
            <w:webHidden/>
          </w:rPr>
          <w:fldChar w:fldCharType="end"/>
        </w:r>
      </w:hyperlink>
    </w:p>
    <w:p w14:paraId="32FA5D94" w14:textId="77777777" w:rsidR="004107F8" w:rsidRDefault="004427BE">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78712" w:history="1">
        <w:r w:rsidR="004107F8" w:rsidRPr="00DA565E">
          <w:rPr>
            <w:rStyle w:val="Link"/>
            <w:noProof/>
            <w:kern w:val="28"/>
          </w:rPr>
          <w:t>3.1</w:t>
        </w:r>
        <w:r w:rsidR="004107F8">
          <w:rPr>
            <w:rFonts w:asciiTheme="minorHAnsi" w:eastAsiaTheme="minorEastAsia" w:hAnsiTheme="minorHAnsi" w:cstheme="minorBidi"/>
            <w:noProof/>
            <w:kern w:val="0"/>
            <w:sz w:val="24"/>
            <w:szCs w:val="24"/>
            <w:lang w:val="de-DE" w:eastAsia="de-DE"/>
          </w:rPr>
          <w:tab/>
        </w:r>
        <w:r w:rsidR="004107F8" w:rsidRPr="00DA565E">
          <w:rPr>
            <w:rStyle w:val="Link"/>
            <w:noProof/>
          </w:rPr>
          <w:t>Konfigurations-Dokumentation</w:t>
        </w:r>
        <w:r w:rsidR="004107F8">
          <w:rPr>
            <w:noProof/>
            <w:webHidden/>
          </w:rPr>
          <w:tab/>
        </w:r>
        <w:r w:rsidR="004107F8">
          <w:rPr>
            <w:noProof/>
            <w:webHidden/>
          </w:rPr>
          <w:fldChar w:fldCharType="begin"/>
        </w:r>
        <w:r w:rsidR="004107F8">
          <w:rPr>
            <w:noProof/>
            <w:webHidden/>
          </w:rPr>
          <w:instrText xml:space="preserve"> PAGEREF _Toc450678712 \h </w:instrText>
        </w:r>
        <w:r w:rsidR="004107F8">
          <w:rPr>
            <w:noProof/>
            <w:webHidden/>
          </w:rPr>
        </w:r>
        <w:r w:rsidR="004107F8">
          <w:rPr>
            <w:noProof/>
            <w:webHidden/>
          </w:rPr>
          <w:fldChar w:fldCharType="separate"/>
        </w:r>
        <w:r>
          <w:rPr>
            <w:noProof/>
            <w:webHidden/>
          </w:rPr>
          <w:t>6</w:t>
        </w:r>
        <w:r w:rsidR="004107F8">
          <w:rPr>
            <w:noProof/>
            <w:webHidden/>
          </w:rPr>
          <w:fldChar w:fldCharType="end"/>
        </w:r>
      </w:hyperlink>
    </w:p>
    <w:p w14:paraId="49E4B974" w14:textId="77777777" w:rsidR="004107F8" w:rsidRDefault="004427BE">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78713" w:history="1">
        <w:r w:rsidR="004107F8" w:rsidRPr="00DA565E">
          <w:rPr>
            <w:rStyle w:val="Link"/>
            <w:noProof/>
            <w:kern w:val="28"/>
          </w:rPr>
          <w:t>3.2</w:t>
        </w:r>
        <w:r w:rsidR="004107F8">
          <w:rPr>
            <w:rFonts w:asciiTheme="minorHAnsi" w:eastAsiaTheme="minorEastAsia" w:hAnsiTheme="minorHAnsi" w:cstheme="minorBidi"/>
            <w:noProof/>
            <w:kern w:val="0"/>
            <w:sz w:val="24"/>
            <w:szCs w:val="24"/>
            <w:lang w:val="de-DE" w:eastAsia="de-DE"/>
          </w:rPr>
          <w:tab/>
        </w:r>
        <w:r w:rsidR="004107F8" w:rsidRPr="00DA565E">
          <w:rPr>
            <w:rStyle w:val="Link"/>
            <w:noProof/>
          </w:rPr>
          <w:t>Benutzerhandbuch</w:t>
        </w:r>
        <w:r w:rsidR="004107F8">
          <w:rPr>
            <w:noProof/>
            <w:webHidden/>
          </w:rPr>
          <w:tab/>
        </w:r>
        <w:r w:rsidR="004107F8">
          <w:rPr>
            <w:noProof/>
            <w:webHidden/>
          </w:rPr>
          <w:fldChar w:fldCharType="begin"/>
        </w:r>
        <w:r w:rsidR="004107F8">
          <w:rPr>
            <w:noProof/>
            <w:webHidden/>
          </w:rPr>
          <w:instrText xml:space="preserve"> PAGEREF _Toc450678713 \h </w:instrText>
        </w:r>
        <w:r w:rsidR="004107F8">
          <w:rPr>
            <w:noProof/>
            <w:webHidden/>
          </w:rPr>
        </w:r>
        <w:r w:rsidR="004107F8">
          <w:rPr>
            <w:noProof/>
            <w:webHidden/>
          </w:rPr>
          <w:fldChar w:fldCharType="separate"/>
        </w:r>
        <w:r>
          <w:rPr>
            <w:noProof/>
            <w:webHidden/>
          </w:rPr>
          <w:t>6</w:t>
        </w:r>
        <w:r w:rsidR="004107F8">
          <w:rPr>
            <w:noProof/>
            <w:webHidden/>
          </w:rPr>
          <w:fldChar w:fldCharType="end"/>
        </w:r>
      </w:hyperlink>
    </w:p>
    <w:p w14:paraId="66AB63F1" w14:textId="77777777" w:rsidR="004107F8" w:rsidRDefault="004427BE">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78714" w:history="1">
        <w:r w:rsidR="004107F8" w:rsidRPr="00DA565E">
          <w:rPr>
            <w:rStyle w:val="Link"/>
            <w:noProof/>
            <w:kern w:val="24"/>
          </w:rPr>
          <w:t>3.2.1</w:t>
        </w:r>
        <w:r w:rsidR="004107F8">
          <w:rPr>
            <w:rFonts w:asciiTheme="minorHAnsi" w:eastAsiaTheme="minorEastAsia" w:hAnsiTheme="minorHAnsi" w:cstheme="minorBidi"/>
            <w:noProof/>
            <w:kern w:val="0"/>
            <w:sz w:val="24"/>
            <w:szCs w:val="24"/>
            <w:lang w:val="de-DE" w:eastAsia="de-DE"/>
          </w:rPr>
          <w:tab/>
        </w:r>
        <w:r w:rsidR="004107F8" w:rsidRPr="00DA565E">
          <w:rPr>
            <w:rStyle w:val="Link"/>
            <w:noProof/>
          </w:rPr>
          <w:t>Systemübersicht</w:t>
        </w:r>
        <w:r w:rsidR="004107F8">
          <w:rPr>
            <w:noProof/>
            <w:webHidden/>
          </w:rPr>
          <w:tab/>
        </w:r>
        <w:r w:rsidR="004107F8">
          <w:rPr>
            <w:noProof/>
            <w:webHidden/>
          </w:rPr>
          <w:fldChar w:fldCharType="begin"/>
        </w:r>
        <w:r w:rsidR="004107F8">
          <w:rPr>
            <w:noProof/>
            <w:webHidden/>
          </w:rPr>
          <w:instrText xml:space="preserve"> PAGEREF _Toc450678714 \h </w:instrText>
        </w:r>
        <w:r w:rsidR="004107F8">
          <w:rPr>
            <w:noProof/>
            <w:webHidden/>
          </w:rPr>
        </w:r>
        <w:r w:rsidR="004107F8">
          <w:rPr>
            <w:noProof/>
            <w:webHidden/>
          </w:rPr>
          <w:fldChar w:fldCharType="separate"/>
        </w:r>
        <w:r>
          <w:rPr>
            <w:noProof/>
            <w:webHidden/>
          </w:rPr>
          <w:t>6</w:t>
        </w:r>
        <w:r w:rsidR="004107F8">
          <w:rPr>
            <w:noProof/>
            <w:webHidden/>
          </w:rPr>
          <w:fldChar w:fldCharType="end"/>
        </w:r>
      </w:hyperlink>
    </w:p>
    <w:p w14:paraId="5825F55B" w14:textId="77777777" w:rsidR="004107F8" w:rsidRDefault="004427BE">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78715" w:history="1">
        <w:r w:rsidR="004107F8" w:rsidRPr="00DA565E">
          <w:rPr>
            <w:rStyle w:val="Link"/>
            <w:noProof/>
            <w:kern w:val="24"/>
          </w:rPr>
          <w:t>3.2.2</w:t>
        </w:r>
        <w:r w:rsidR="004107F8">
          <w:rPr>
            <w:rFonts w:asciiTheme="minorHAnsi" w:eastAsiaTheme="minorEastAsia" w:hAnsiTheme="minorHAnsi" w:cstheme="minorBidi"/>
            <w:noProof/>
            <w:kern w:val="0"/>
            <w:sz w:val="24"/>
            <w:szCs w:val="24"/>
            <w:lang w:val="de-DE" w:eastAsia="de-DE"/>
          </w:rPr>
          <w:tab/>
        </w:r>
        <w:r w:rsidR="004107F8" w:rsidRPr="00DA565E">
          <w:rPr>
            <w:rStyle w:val="Link"/>
            <w:noProof/>
          </w:rPr>
          <w:t>Anwenderfunktionalität</w:t>
        </w:r>
        <w:r w:rsidR="004107F8">
          <w:rPr>
            <w:noProof/>
            <w:webHidden/>
          </w:rPr>
          <w:tab/>
        </w:r>
        <w:r w:rsidR="004107F8">
          <w:rPr>
            <w:noProof/>
            <w:webHidden/>
          </w:rPr>
          <w:fldChar w:fldCharType="begin"/>
        </w:r>
        <w:r w:rsidR="004107F8">
          <w:rPr>
            <w:noProof/>
            <w:webHidden/>
          </w:rPr>
          <w:instrText xml:space="preserve"> PAGEREF _Toc450678715 \h </w:instrText>
        </w:r>
        <w:r w:rsidR="004107F8">
          <w:rPr>
            <w:noProof/>
            <w:webHidden/>
          </w:rPr>
        </w:r>
        <w:r w:rsidR="004107F8">
          <w:rPr>
            <w:noProof/>
            <w:webHidden/>
          </w:rPr>
          <w:fldChar w:fldCharType="separate"/>
        </w:r>
        <w:r>
          <w:rPr>
            <w:noProof/>
            <w:webHidden/>
          </w:rPr>
          <w:t>7</w:t>
        </w:r>
        <w:r w:rsidR="004107F8">
          <w:rPr>
            <w:noProof/>
            <w:webHidden/>
          </w:rPr>
          <w:fldChar w:fldCharType="end"/>
        </w:r>
      </w:hyperlink>
    </w:p>
    <w:p w14:paraId="434297F9" w14:textId="77777777" w:rsidR="004107F8" w:rsidRDefault="004427BE">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78716" w:history="1">
        <w:r w:rsidR="004107F8" w:rsidRPr="00DA565E">
          <w:rPr>
            <w:rStyle w:val="Link"/>
            <w:noProof/>
            <w:kern w:val="28"/>
          </w:rPr>
          <w:t>3.3</w:t>
        </w:r>
        <w:r w:rsidR="004107F8">
          <w:rPr>
            <w:rFonts w:asciiTheme="minorHAnsi" w:eastAsiaTheme="minorEastAsia" w:hAnsiTheme="minorHAnsi" w:cstheme="minorBidi"/>
            <w:noProof/>
            <w:kern w:val="0"/>
            <w:sz w:val="24"/>
            <w:szCs w:val="24"/>
            <w:lang w:val="de-DE" w:eastAsia="de-DE"/>
          </w:rPr>
          <w:tab/>
        </w:r>
        <w:r w:rsidR="004107F8" w:rsidRPr="00DA565E">
          <w:rPr>
            <w:rStyle w:val="Link"/>
            <w:noProof/>
          </w:rPr>
          <w:t>Supporthandbuch</w:t>
        </w:r>
        <w:r w:rsidR="004107F8">
          <w:rPr>
            <w:noProof/>
            <w:webHidden/>
          </w:rPr>
          <w:tab/>
        </w:r>
        <w:r w:rsidR="004107F8">
          <w:rPr>
            <w:noProof/>
            <w:webHidden/>
          </w:rPr>
          <w:fldChar w:fldCharType="begin"/>
        </w:r>
        <w:r w:rsidR="004107F8">
          <w:rPr>
            <w:noProof/>
            <w:webHidden/>
          </w:rPr>
          <w:instrText xml:space="preserve"> PAGEREF _Toc450678716 \h </w:instrText>
        </w:r>
        <w:r w:rsidR="004107F8">
          <w:rPr>
            <w:noProof/>
            <w:webHidden/>
          </w:rPr>
        </w:r>
        <w:r w:rsidR="004107F8">
          <w:rPr>
            <w:noProof/>
            <w:webHidden/>
          </w:rPr>
          <w:fldChar w:fldCharType="separate"/>
        </w:r>
        <w:r>
          <w:rPr>
            <w:noProof/>
            <w:webHidden/>
          </w:rPr>
          <w:t>8</w:t>
        </w:r>
        <w:r w:rsidR="004107F8">
          <w:rPr>
            <w:noProof/>
            <w:webHidden/>
          </w:rPr>
          <w:fldChar w:fldCharType="end"/>
        </w:r>
      </w:hyperlink>
    </w:p>
    <w:p w14:paraId="6CCD0538" w14:textId="77777777" w:rsidR="004107F8" w:rsidRDefault="004427BE">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78717" w:history="1">
        <w:r w:rsidR="004107F8" w:rsidRPr="00DA565E">
          <w:rPr>
            <w:rStyle w:val="Link"/>
            <w:noProof/>
            <w:kern w:val="24"/>
          </w:rPr>
          <w:t>3.3.1</w:t>
        </w:r>
        <w:r w:rsidR="004107F8">
          <w:rPr>
            <w:rFonts w:asciiTheme="minorHAnsi" w:eastAsiaTheme="minorEastAsia" w:hAnsiTheme="minorHAnsi" w:cstheme="minorBidi"/>
            <w:noProof/>
            <w:kern w:val="0"/>
            <w:sz w:val="24"/>
            <w:szCs w:val="24"/>
            <w:lang w:val="de-DE" w:eastAsia="de-DE"/>
          </w:rPr>
          <w:tab/>
        </w:r>
        <w:r w:rsidR="004107F8" w:rsidRPr="00DA565E">
          <w:rPr>
            <w:rStyle w:val="Link"/>
            <w:noProof/>
          </w:rPr>
          <w:t>Massnahmen bei Benutzerproblemen</w:t>
        </w:r>
        <w:r w:rsidR="004107F8">
          <w:rPr>
            <w:noProof/>
            <w:webHidden/>
          </w:rPr>
          <w:tab/>
        </w:r>
        <w:r w:rsidR="004107F8">
          <w:rPr>
            <w:noProof/>
            <w:webHidden/>
          </w:rPr>
          <w:fldChar w:fldCharType="begin"/>
        </w:r>
        <w:r w:rsidR="004107F8">
          <w:rPr>
            <w:noProof/>
            <w:webHidden/>
          </w:rPr>
          <w:instrText xml:space="preserve"> PAGEREF _Toc450678717 \h </w:instrText>
        </w:r>
        <w:r w:rsidR="004107F8">
          <w:rPr>
            <w:noProof/>
            <w:webHidden/>
          </w:rPr>
        </w:r>
        <w:r w:rsidR="004107F8">
          <w:rPr>
            <w:noProof/>
            <w:webHidden/>
          </w:rPr>
          <w:fldChar w:fldCharType="separate"/>
        </w:r>
        <w:r>
          <w:rPr>
            <w:noProof/>
            <w:webHidden/>
          </w:rPr>
          <w:t>8</w:t>
        </w:r>
        <w:r w:rsidR="004107F8">
          <w:rPr>
            <w:noProof/>
            <w:webHidden/>
          </w:rPr>
          <w:fldChar w:fldCharType="end"/>
        </w:r>
      </w:hyperlink>
    </w:p>
    <w:p w14:paraId="104E266A" w14:textId="77777777" w:rsidR="004107F8" w:rsidRDefault="004427BE">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78718" w:history="1">
        <w:r w:rsidR="004107F8" w:rsidRPr="00DA565E">
          <w:rPr>
            <w:rStyle w:val="Link"/>
            <w:noProof/>
            <w:kern w:val="24"/>
          </w:rPr>
          <w:t>3.3.2</w:t>
        </w:r>
        <w:r w:rsidR="004107F8">
          <w:rPr>
            <w:rFonts w:asciiTheme="minorHAnsi" w:eastAsiaTheme="minorEastAsia" w:hAnsiTheme="minorHAnsi" w:cstheme="minorBidi"/>
            <w:noProof/>
            <w:kern w:val="0"/>
            <w:sz w:val="24"/>
            <w:szCs w:val="24"/>
            <w:lang w:val="de-DE" w:eastAsia="de-DE"/>
          </w:rPr>
          <w:tab/>
        </w:r>
        <w:r w:rsidR="004107F8" w:rsidRPr="00DA565E">
          <w:rPr>
            <w:rStyle w:val="Link"/>
            <w:noProof/>
          </w:rPr>
          <w:t>Massnahmen bei technischen Problemen</w:t>
        </w:r>
        <w:r w:rsidR="004107F8">
          <w:rPr>
            <w:noProof/>
            <w:webHidden/>
          </w:rPr>
          <w:tab/>
        </w:r>
        <w:r w:rsidR="004107F8">
          <w:rPr>
            <w:noProof/>
            <w:webHidden/>
          </w:rPr>
          <w:fldChar w:fldCharType="begin"/>
        </w:r>
        <w:r w:rsidR="004107F8">
          <w:rPr>
            <w:noProof/>
            <w:webHidden/>
          </w:rPr>
          <w:instrText xml:space="preserve"> PAGEREF _Toc450678718 \h </w:instrText>
        </w:r>
        <w:r w:rsidR="004107F8">
          <w:rPr>
            <w:noProof/>
            <w:webHidden/>
          </w:rPr>
        </w:r>
        <w:r w:rsidR="004107F8">
          <w:rPr>
            <w:noProof/>
            <w:webHidden/>
          </w:rPr>
          <w:fldChar w:fldCharType="separate"/>
        </w:r>
        <w:r>
          <w:rPr>
            <w:noProof/>
            <w:webHidden/>
          </w:rPr>
          <w:t>8</w:t>
        </w:r>
        <w:r w:rsidR="004107F8">
          <w:rPr>
            <w:noProof/>
            <w:webHidden/>
          </w:rPr>
          <w:fldChar w:fldCharType="end"/>
        </w:r>
      </w:hyperlink>
    </w:p>
    <w:p w14:paraId="212467BB" w14:textId="77777777" w:rsidR="004107F8" w:rsidRDefault="004427BE">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78719" w:history="1">
        <w:r w:rsidR="004107F8" w:rsidRPr="00DA565E">
          <w:rPr>
            <w:rStyle w:val="Link"/>
            <w:noProof/>
            <w:kern w:val="24"/>
          </w:rPr>
          <w:t>3.3.3</w:t>
        </w:r>
        <w:r w:rsidR="004107F8">
          <w:rPr>
            <w:rFonts w:asciiTheme="minorHAnsi" w:eastAsiaTheme="minorEastAsia" w:hAnsiTheme="minorHAnsi" w:cstheme="minorBidi"/>
            <w:noProof/>
            <w:kern w:val="0"/>
            <w:sz w:val="24"/>
            <w:szCs w:val="24"/>
            <w:lang w:val="de-DE" w:eastAsia="de-DE"/>
          </w:rPr>
          <w:tab/>
        </w:r>
        <w:r w:rsidR="004107F8" w:rsidRPr="00DA565E">
          <w:rPr>
            <w:rStyle w:val="Link"/>
            <w:noProof/>
          </w:rPr>
          <w:t>Anhang zum Supporthandbuch</w:t>
        </w:r>
        <w:r w:rsidR="004107F8">
          <w:rPr>
            <w:noProof/>
            <w:webHidden/>
          </w:rPr>
          <w:tab/>
        </w:r>
        <w:r w:rsidR="004107F8">
          <w:rPr>
            <w:noProof/>
            <w:webHidden/>
          </w:rPr>
          <w:fldChar w:fldCharType="begin"/>
        </w:r>
        <w:r w:rsidR="004107F8">
          <w:rPr>
            <w:noProof/>
            <w:webHidden/>
          </w:rPr>
          <w:instrText xml:space="preserve"> PAGEREF _Toc450678719 \h </w:instrText>
        </w:r>
        <w:r w:rsidR="004107F8">
          <w:rPr>
            <w:noProof/>
            <w:webHidden/>
          </w:rPr>
        </w:r>
        <w:r w:rsidR="004107F8">
          <w:rPr>
            <w:noProof/>
            <w:webHidden/>
          </w:rPr>
          <w:fldChar w:fldCharType="separate"/>
        </w:r>
        <w:r>
          <w:rPr>
            <w:noProof/>
            <w:webHidden/>
          </w:rPr>
          <w:t>8</w:t>
        </w:r>
        <w:r w:rsidR="004107F8">
          <w:rPr>
            <w:noProof/>
            <w:webHidden/>
          </w:rPr>
          <w:fldChar w:fldCharType="end"/>
        </w:r>
      </w:hyperlink>
    </w:p>
    <w:p w14:paraId="0CAC45C2" w14:textId="77777777" w:rsidR="004107F8" w:rsidRDefault="004427BE">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50678720" w:history="1">
        <w:r w:rsidR="004107F8" w:rsidRPr="00DA565E">
          <w:rPr>
            <w:rStyle w:val="Link"/>
            <w:noProof/>
            <w:kern w:val="32"/>
          </w:rPr>
          <w:t>4</w:t>
        </w:r>
        <w:r w:rsidR="004107F8">
          <w:rPr>
            <w:rFonts w:asciiTheme="minorHAnsi" w:eastAsiaTheme="minorEastAsia" w:hAnsiTheme="minorHAnsi" w:cstheme="minorBidi"/>
            <w:noProof/>
            <w:kern w:val="0"/>
            <w:sz w:val="24"/>
            <w:szCs w:val="24"/>
            <w:lang w:val="de-DE" w:eastAsia="de-DE"/>
          </w:rPr>
          <w:tab/>
        </w:r>
        <w:r w:rsidR="004107F8" w:rsidRPr="00DA565E">
          <w:rPr>
            <w:rStyle w:val="Link"/>
            <w:noProof/>
          </w:rPr>
          <w:t>Systemtest</w:t>
        </w:r>
        <w:r w:rsidR="004107F8">
          <w:rPr>
            <w:noProof/>
            <w:webHidden/>
          </w:rPr>
          <w:tab/>
        </w:r>
        <w:r w:rsidR="004107F8">
          <w:rPr>
            <w:noProof/>
            <w:webHidden/>
          </w:rPr>
          <w:fldChar w:fldCharType="begin"/>
        </w:r>
        <w:r w:rsidR="004107F8">
          <w:rPr>
            <w:noProof/>
            <w:webHidden/>
          </w:rPr>
          <w:instrText xml:space="preserve"> PAGEREF _Toc450678720 \h </w:instrText>
        </w:r>
        <w:r w:rsidR="004107F8">
          <w:rPr>
            <w:noProof/>
            <w:webHidden/>
          </w:rPr>
        </w:r>
        <w:r w:rsidR="004107F8">
          <w:rPr>
            <w:noProof/>
            <w:webHidden/>
          </w:rPr>
          <w:fldChar w:fldCharType="separate"/>
        </w:r>
        <w:r>
          <w:rPr>
            <w:noProof/>
            <w:webHidden/>
          </w:rPr>
          <w:t>9</w:t>
        </w:r>
        <w:r w:rsidR="004107F8">
          <w:rPr>
            <w:noProof/>
            <w:webHidden/>
          </w:rPr>
          <w:fldChar w:fldCharType="end"/>
        </w:r>
      </w:hyperlink>
    </w:p>
    <w:p w14:paraId="47FCC844" w14:textId="77777777" w:rsidR="004107F8" w:rsidRDefault="004427BE">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78721" w:history="1">
        <w:r w:rsidR="004107F8" w:rsidRPr="00DA565E">
          <w:rPr>
            <w:rStyle w:val="Link"/>
            <w:noProof/>
            <w:kern w:val="28"/>
          </w:rPr>
          <w:t>4.1</w:t>
        </w:r>
        <w:r w:rsidR="004107F8">
          <w:rPr>
            <w:rFonts w:asciiTheme="minorHAnsi" w:eastAsiaTheme="minorEastAsia" w:hAnsiTheme="minorHAnsi" w:cstheme="minorBidi"/>
            <w:noProof/>
            <w:kern w:val="0"/>
            <w:sz w:val="24"/>
            <w:szCs w:val="24"/>
            <w:lang w:val="de-DE" w:eastAsia="de-DE"/>
          </w:rPr>
          <w:tab/>
        </w:r>
        <w:r w:rsidR="004107F8" w:rsidRPr="00DA565E">
          <w:rPr>
            <w:rStyle w:val="Link"/>
            <w:noProof/>
          </w:rPr>
          <w:t>Testspezifikation</w:t>
        </w:r>
        <w:r w:rsidR="004107F8">
          <w:rPr>
            <w:noProof/>
            <w:webHidden/>
          </w:rPr>
          <w:tab/>
        </w:r>
        <w:r w:rsidR="004107F8">
          <w:rPr>
            <w:noProof/>
            <w:webHidden/>
          </w:rPr>
          <w:fldChar w:fldCharType="begin"/>
        </w:r>
        <w:r w:rsidR="004107F8">
          <w:rPr>
            <w:noProof/>
            <w:webHidden/>
          </w:rPr>
          <w:instrText xml:space="preserve"> PAGEREF _Toc450678721 \h </w:instrText>
        </w:r>
        <w:r w:rsidR="004107F8">
          <w:rPr>
            <w:noProof/>
            <w:webHidden/>
          </w:rPr>
        </w:r>
        <w:r w:rsidR="004107F8">
          <w:rPr>
            <w:noProof/>
            <w:webHidden/>
          </w:rPr>
          <w:fldChar w:fldCharType="separate"/>
        </w:r>
        <w:r>
          <w:rPr>
            <w:noProof/>
            <w:webHidden/>
          </w:rPr>
          <w:t>9</w:t>
        </w:r>
        <w:r w:rsidR="004107F8">
          <w:rPr>
            <w:noProof/>
            <w:webHidden/>
          </w:rPr>
          <w:fldChar w:fldCharType="end"/>
        </w:r>
      </w:hyperlink>
    </w:p>
    <w:p w14:paraId="479BB9A9" w14:textId="77777777" w:rsidR="004107F8" w:rsidRDefault="004427BE">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78722" w:history="1">
        <w:r w:rsidR="004107F8" w:rsidRPr="00DA565E">
          <w:rPr>
            <w:rStyle w:val="Link"/>
            <w:noProof/>
            <w:kern w:val="24"/>
          </w:rPr>
          <w:t>4.1.1</w:t>
        </w:r>
        <w:r w:rsidR="004107F8">
          <w:rPr>
            <w:rFonts w:asciiTheme="minorHAnsi" w:eastAsiaTheme="minorEastAsia" w:hAnsiTheme="minorHAnsi" w:cstheme="minorBidi"/>
            <w:noProof/>
            <w:kern w:val="0"/>
            <w:sz w:val="24"/>
            <w:szCs w:val="24"/>
            <w:lang w:val="de-DE" w:eastAsia="de-DE"/>
          </w:rPr>
          <w:tab/>
        </w:r>
        <w:r w:rsidR="004107F8" w:rsidRPr="00DA565E">
          <w:rPr>
            <w:rStyle w:val="Link"/>
            <w:noProof/>
          </w:rPr>
          <w:t>Kritikalität der Funktionseinheit</w:t>
        </w:r>
        <w:r w:rsidR="004107F8">
          <w:rPr>
            <w:noProof/>
            <w:webHidden/>
          </w:rPr>
          <w:tab/>
        </w:r>
        <w:r w:rsidR="004107F8">
          <w:rPr>
            <w:noProof/>
            <w:webHidden/>
          </w:rPr>
          <w:fldChar w:fldCharType="begin"/>
        </w:r>
        <w:r w:rsidR="004107F8">
          <w:rPr>
            <w:noProof/>
            <w:webHidden/>
          </w:rPr>
          <w:instrText xml:space="preserve"> PAGEREF _Toc450678722 \h </w:instrText>
        </w:r>
        <w:r w:rsidR="004107F8">
          <w:rPr>
            <w:noProof/>
            <w:webHidden/>
          </w:rPr>
        </w:r>
        <w:r w:rsidR="004107F8">
          <w:rPr>
            <w:noProof/>
            <w:webHidden/>
          </w:rPr>
          <w:fldChar w:fldCharType="separate"/>
        </w:r>
        <w:r>
          <w:rPr>
            <w:noProof/>
            <w:webHidden/>
          </w:rPr>
          <w:t>9</w:t>
        </w:r>
        <w:r w:rsidR="004107F8">
          <w:rPr>
            <w:noProof/>
            <w:webHidden/>
          </w:rPr>
          <w:fldChar w:fldCharType="end"/>
        </w:r>
      </w:hyperlink>
    </w:p>
    <w:p w14:paraId="3C2E63E2" w14:textId="77777777" w:rsidR="004107F8" w:rsidRDefault="004427BE">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78723" w:history="1">
        <w:r w:rsidR="004107F8" w:rsidRPr="00DA565E">
          <w:rPr>
            <w:rStyle w:val="Link"/>
            <w:noProof/>
            <w:kern w:val="24"/>
          </w:rPr>
          <w:t>4.1.2</w:t>
        </w:r>
        <w:r w:rsidR="004107F8">
          <w:rPr>
            <w:rFonts w:asciiTheme="minorHAnsi" w:eastAsiaTheme="minorEastAsia" w:hAnsiTheme="minorHAnsi" w:cstheme="minorBidi"/>
            <w:noProof/>
            <w:kern w:val="0"/>
            <w:sz w:val="24"/>
            <w:szCs w:val="24"/>
            <w:lang w:val="de-DE" w:eastAsia="de-DE"/>
          </w:rPr>
          <w:tab/>
        </w:r>
        <w:r w:rsidR="004107F8" w:rsidRPr="00DA565E">
          <w:rPr>
            <w:rStyle w:val="Link"/>
            <w:noProof/>
          </w:rPr>
          <w:t>Testanforderungen</w:t>
        </w:r>
        <w:r w:rsidR="004107F8">
          <w:rPr>
            <w:noProof/>
            <w:webHidden/>
          </w:rPr>
          <w:tab/>
        </w:r>
        <w:r w:rsidR="004107F8">
          <w:rPr>
            <w:noProof/>
            <w:webHidden/>
          </w:rPr>
          <w:fldChar w:fldCharType="begin"/>
        </w:r>
        <w:r w:rsidR="004107F8">
          <w:rPr>
            <w:noProof/>
            <w:webHidden/>
          </w:rPr>
          <w:instrText xml:space="preserve"> PAGEREF _Toc450678723 \h </w:instrText>
        </w:r>
        <w:r w:rsidR="004107F8">
          <w:rPr>
            <w:noProof/>
            <w:webHidden/>
          </w:rPr>
        </w:r>
        <w:r w:rsidR="004107F8">
          <w:rPr>
            <w:noProof/>
            <w:webHidden/>
          </w:rPr>
          <w:fldChar w:fldCharType="separate"/>
        </w:r>
        <w:r>
          <w:rPr>
            <w:noProof/>
            <w:webHidden/>
          </w:rPr>
          <w:t>9</w:t>
        </w:r>
        <w:r w:rsidR="004107F8">
          <w:rPr>
            <w:noProof/>
            <w:webHidden/>
          </w:rPr>
          <w:fldChar w:fldCharType="end"/>
        </w:r>
      </w:hyperlink>
    </w:p>
    <w:p w14:paraId="5ABAA69F" w14:textId="77777777" w:rsidR="004107F8" w:rsidRDefault="004427BE">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78724" w:history="1">
        <w:r w:rsidR="004107F8" w:rsidRPr="00DA565E">
          <w:rPr>
            <w:rStyle w:val="Link"/>
            <w:noProof/>
            <w:kern w:val="24"/>
          </w:rPr>
          <w:t>4.1.3</w:t>
        </w:r>
        <w:r w:rsidR="004107F8">
          <w:rPr>
            <w:rFonts w:asciiTheme="minorHAnsi" w:eastAsiaTheme="minorEastAsia" w:hAnsiTheme="minorHAnsi" w:cstheme="minorBidi"/>
            <w:noProof/>
            <w:kern w:val="0"/>
            <w:sz w:val="24"/>
            <w:szCs w:val="24"/>
            <w:lang w:val="de-DE" w:eastAsia="de-DE"/>
          </w:rPr>
          <w:tab/>
        </w:r>
        <w:r w:rsidR="004107F8" w:rsidRPr="00DA565E">
          <w:rPr>
            <w:rStyle w:val="Link"/>
            <w:noProof/>
          </w:rPr>
          <w:t>Testverfahren</w:t>
        </w:r>
        <w:r w:rsidR="004107F8">
          <w:rPr>
            <w:noProof/>
            <w:webHidden/>
          </w:rPr>
          <w:tab/>
        </w:r>
        <w:r w:rsidR="004107F8">
          <w:rPr>
            <w:noProof/>
            <w:webHidden/>
          </w:rPr>
          <w:fldChar w:fldCharType="begin"/>
        </w:r>
        <w:r w:rsidR="004107F8">
          <w:rPr>
            <w:noProof/>
            <w:webHidden/>
          </w:rPr>
          <w:instrText xml:space="preserve"> PAGEREF _Toc450678724 \h </w:instrText>
        </w:r>
        <w:r w:rsidR="004107F8">
          <w:rPr>
            <w:noProof/>
            <w:webHidden/>
          </w:rPr>
        </w:r>
        <w:r w:rsidR="004107F8">
          <w:rPr>
            <w:noProof/>
            <w:webHidden/>
          </w:rPr>
          <w:fldChar w:fldCharType="separate"/>
        </w:r>
        <w:r>
          <w:rPr>
            <w:noProof/>
            <w:webHidden/>
          </w:rPr>
          <w:t>9</w:t>
        </w:r>
        <w:r w:rsidR="004107F8">
          <w:rPr>
            <w:noProof/>
            <w:webHidden/>
          </w:rPr>
          <w:fldChar w:fldCharType="end"/>
        </w:r>
      </w:hyperlink>
    </w:p>
    <w:p w14:paraId="45971394" w14:textId="77777777" w:rsidR="004107F8" w:rsidRDefault="004427BE">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78725" w:history="1">
        <w:r w:rsidR="004107F8" w:rsidRPr="00DA565E">
          <w:rPr>
            <w:rStyle w:val="Link"/>
            <w:noProof/>
            <w:kern w:val="24"/>
          </w:rPr>
          <w:t>4.1.4</w:t>
        </w:r>
        <w:r w:rsidR="004107F8">
          <w:rPr>
            <w:rFonts w:asciiTheme="minorHAnsi" w:eastAsiaTheme="minorEastAsia" w:hAnsiTheme="minorHAnsi" w:cstheme="minorBidi"/>
            <w:noProof/>
            <w:kern w:val="0"/>
            <w:sz w:val="24"/>
            <w:szCs w:val="24"/>
            <w:lang w:val="de-DE" w:eastAsia="de-DE"/>
          </w:rPr>
          <w:tab/>
        </w:r>
        <w:r w:rsidR="004107F8" w:rsidRPr="00DA565E">
          <w:rPr>
            <w:rStyle w:val="Link"/>
            <w:noProof/>
          </w:rPr>
          <w:t>Testkriterien</w:t>
        </w:r>
        <w:r w:rsidR="004107F8">
          <w:rPr>
            <w:noProof/>
            <w:webHidden/>
          </w:rPr>
          <w:tab/>
        </w:r>
        <w:r w:rsidR="004107F8">
          <w:rPr>
            <w:noProof/>
            <w:webHidden/>
          </w:rPr>
          <w:fldChar w:fldCharType="begin"/>
        </w:r>
        <w:r w:rsidR="004107F8">
          <w:rPr>
            <w:noProof/>
            <w:webHidden/>
          </w:rPr>
          <w:instrText xml:space="preserve"> PAGEREF _Toc450678725 \h </w:instrText>
        </w:r>
        <w:r w:rsidR="004107F8">
          <w:rPr>
            <w:noProof/>
            <w:webHidden/>
          </w:rPr>
        </w:r>
        <w:r w:rsidR="004107F8">
          <w:rPr>
            <w:noProof/>
            <w:webHidden/>
          </w:rPr>
          <w:fldChar w:fldCharType="separate"/>
        </w:r>
        <w:r>
          <w:rPr>
            <w:noProof/>
            <w:webHidden/>
          </w:rPr>
          <w:t>9</w:t>
        </w:r>
        <w:r w:rsidR="004107F8">
          <w:rPr>
            <w:noProof/>
            <w:webHidden/>
          </w:rPr>
          <w:fldChar w:fldCharType="end"/>
        </w:r>
      </w:hyperlink>
    </w:p>
    <w:p w14:paraId="4FD6EB3B" w14:textId="77777777" w:rsidR="004107F8" w:rsidRDefault="004427BE">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78726" w:history="1">
        <w:r w:rsidR="004107F8" w:rsidRPr="00DA565E">
          <w:rPr>
            <w:rStyle w:val="Link"/>
            <w:noProof/>
            <w:kern w:val="24"/>
          </w:rPr>
          <w:t>4.1.5</w:t>
        </w:r>
        <w:r w:rsidR="004107F8">
          <w:rPr>
            <w:rFonts w:asciiTheme="minorHAnsi" w:eastAsiaTheme="minorEastAsia" w:hAnsiTheme="minorHAnsi" w:cstheme="minorBidi"/>
            <w:noProof/>
            <w:kern w:val="0"/>
            <w:sz w:val="24"/>
            <w:szCs w:val="24"/>
            <w:lang w:val="de-DE" w:eastAsia="de-DE"/>
          </w:rPr>
          <w:tab/>
        </w:r>
        <w:r w:rsidR="004107F8" w:rsidRPr="00DA565E">
          <w:rPr>
            <w:rStyle w:val="Link"/>
            <w:noProof/>
          </w:rPr>
          <w:t>Testfälle</w:t>
        </w:r>
        <w:r w:rsidR="004107F8">
          <w:rPr>
            <w:noProof/>
            <w:webHidden/>
          </w:rPr>
          <w:tab/>
        </w:r>
        <w:r w:rsidR="004107F8">
          <w:rPr>
            <w:noProof/>
            <w:webHidden/>
          </w:rPr>
          <w:fldChar w:fldCharType="begin"/>
        </w:r>
        <w:r w:rsidR="004107F8">
          <w:rPr>
            <w:noProof/>
            <w:webHidden/>
          </w:rPr>
          <w:instrText xml:space="preserve"> PAGEREF _Toc450678726 \h </w:instrText>
        </w:r>
        <w:r w:rsidR="004107F8">
          <w:rPr>
            <w:noProof/>
            <w:webHidden/>
          </w:rPr>
        </w:r>
        <w:r w:rsidR="004107F8">
          <w:rPr>
            <w:noProof/>
            <w:webHidden/>
          </w:rPr>
          <w:fldChar w:fldCharType="separate"/>
        </w:r>
        <w:r>
          <w:rPr>
            <w:noProof/>
            <w:webHidden/>
          </w:rPr>
          <w:t>9</w:t>
        </w:r>
        <w:r w:rsidR="004107F8">
          <w:rPr>
            <w:noProof/>
            <w:webHidden/>
          </w:rPr>
          <w:fldChar w:fldCharType="end"/>
        </w:r>
      </w:hyperlink>
    </w:p>
    <w:p w14:paraId="030B27CE" w14:textId="77777777" w:rsidR="004107F8" w:rsidRDefault="004427BE">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78727" w:history="1">
        <w:r w:rsidR="004107F8" w:rsidRPr="00DA565E">
          <w:rPr>
            <w:rStyle w:val="Link"/>
            <w:noProof/>
            <w:kern w:val="28"/>
          </w:rPr>
          <w:t>4.2</w:t>
        </w:r>
        <w:r w:rsidR="004107F8">
          <w:rPr>
            <w:rFonts w:asciiTheme="minorHAnsi" w:eastAsiaTheme="minorEastAsia" w:hAnsiTheme="minorHAnsi" w:cstheme="minorBidi"/>
            <w:noProof/>
            <w:kern w:val="0"/>
            <w:sz w:val="24"/>
            <w:szCs w:val="24"/>
            <w:lang w:val="de-DE" w:eastAsia="de-DE"/>
          </w:rPr>
          <w:tab/>
        </w:r>
        <w:r w:rsidR="004107F8" w:rsidRPr="00DA565E">
          <w:rPr>
            <w:rStyle w:val="Link"/>
            <w:noProof/>
          </w:rPr>
          <w:t>Testprozedur</w:t>
        </w:r>
        <w:r w:rsidR="004107F8">
          <w:rPr>
            <w:noProof/>
            <w:webHidden/>
          </w:rPr>
          <w:tab/>
        </w:r>
        <w:r w:rsidR="004107F8">
          <w:rPr>
            <w:noProof/>
            <w:webHidden/>
          </w:rPr>
          <w:fldChar w:fldCharType="begin"/>
        </w:r>
        <w:r w:rsidR="004107F8">
          <w:rPr>
            <w:noProof/>
            <w:webHidden/>
          </w:rPr>
          <w:instrText xml:space="preserve"> PAGEREF _Toc450678727 \h </w:instrText>
        </w:r>
        <w:r w:rsidR="004107F8">
          <w:rPr>
            <w:noProof/>
            <w:webHidden/>
          </w:rPr>
        </w:r>
        <w:r w:rsidR="004107F8">
          <w:rPr>
            <w:noProof/>
            <w:webHidden/>
          </w:rPr>
          <w:fldChar w:fldCharType="separate"/>
        </w:r>
        <w:r>
          <w:rPr>
            <w:noProof/>
            <w:webHidden/>
          </w:rPr>
          <w:t>11</w:t>
        </w:r>
        <w:r w:rsidR="004107F8">
          <w:rPr>
            <w:noProof/>
            <w:webHidden/>
          </w:rPr>
          <w:fldChar w:fldCharType="end"/>
        </w:r>
      </w:hyperlink>
    </w:p>
    <w:p w14:paraId="5E02B67E" w14:textId="77777777" w:rsidR="004107F8" w:rsidRDefault="004427BE">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78728" w:history="1">
        <w:r w:rsidR="004107F8" w:rsidRPr="00DA565E">
          <w:rPr>
            <w:rStyle w:val="Link"/>
            <w:noProof/>
            <w:kern w:val="24"/>
          </w:rPr>
          <w:t>4.2.1</w:t>
        </w:r>
        <w:r w:rsidR="004107F8">
          <w:rPr>
            <w:rFonts w:asciiTheme="minorHAnsi" w:eastAsiaTheme="minorEastAsia" w:hAnsiTheme="minorHAnsi" w:cstheme="minorBidi"/>
            <w:noProof/>
            <w:kern w:val="0"/>
            <w:sz w:val="24"/>
            <w:szCs w:val="24"/>
            <w:lang w:val="de-DE" w:eastAsia="de-DE"/>
          </w:rPr>
          <w:tab/>
        </w:r>
        <w:r w:rsidR="004107F8" w:rsidRPr="00DA565E">
          <w:rPr>
            <w:rStyle w:val="Link"/>
            <w:noProof/>
          </w:rPr>
          <w:t>Vorbereitung</w:t>
        </w:r>
        <w:r w:rsidR="004107F8">
          <w:rPr>
            <w:noProof/>
            <w:webHidden/>
          </w:rPr>
          <w:tab/>
        </w:r>
        <w:r w:rsidR="004107F8">
          <w:rPr>
            <w:noProof/>
            <w:webHidden/>
          </w:rPr>
          <w:fldChar w:fldCharType="begin"/>
        </w:r>
        <w:r w:rsidR="004107F8">
          <w:rPr>
            <w:noProof/>
            <w:webHidden/>
          </w:rPr>
          <w:instrText xml:space="preserve"> PAGEREF _Toc450678728 \h </w:instrText>
        </w:r>
        <w:r w:rsidR="004107F8">
          <w:rPr>
            <w:noProof/>
            <w:webHidden/>
          </w:rPr>
        </w:r>
        <w:r w:rsidR="004107F8">
          <w:rPr>
            <w:noProof/>
            <w:webHidden/>
          </w:rPr>
          <w:fldChar w:fldCharType="separate"/>
        </w:r>
        <w:r>
          <w:rPr>
            <w:noProof/>
            <w:webHidden/>
          </w:rPr>
          <w:t>11</w:t>
        </w:r>
        <w:r w:rsidR="004107F8">
          <w:rPr>
            <w:noProof/>
            <w:webHidden/>
          </w:rPr>
          <w:fldChar w:fldCharType="end"/>
        </w:r>
      </w:hyperlink>
    </w:p>
    <w:p w14:paraId="291FE382" w14:textId="77777777" w:rsidR="004107F8" w:rsidRDefault="004427BE">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78729" w:history="1">
        <w:r w:rsidR="004107F8" w:rsidRPr="00DA565E">
          <w:rPr>
            <w:rStyle w:val="Link"/>
            <w:noProof/>
            <w:kern w:val="24"/>
          </w:rPr>
          <w:t>4.2.2</w:t>
        </w:r>
        <w:r w:rsidR="004107F8">
          <w:rPr>
            <w:rFonts w:asciiTheme="minorHAnsi" w:eastAsiaTheme="minorEastAsia" w:hAnsiTheme="minorHAnsi" w:cstheme="minorBidi"/>
            <w:noProof/>
            <w:kern w:val="0"/>
            <w:sz w:val="24"/>
            <w:szCs w:val="24"/>
            <w:lang w:val="de-DE" w:eastAsia="de-DE"/>
          </w:rPr>
          <w:tab/>
        </w:r>
        <w:r w:rsidR="004107F8" w:rsidRPr="00DA565E">
          <w:rPr>
            <w:rStyle w:val="Link"/>
            <w:noProof/>
          </w:rPr>
          <w:t>Durchführung</w:t>
        </w:r>
        <w:r w:rsidR="004107F8">
          <w:rPr>
            <w:noProof/>
            <w:webHidden/>
          </w:rPr>
          <w:tab/>
        </w:r>
        <w:r w:rsidR="004107F8">
          <w:rPr>
            <w:noProof/>
            <w:webHidden/>
          </w:rPr>
          <w:fldChar w:fldCharType="begin"/>
        </w:r>
        <w:r w:rsidR="004107F8">
          <w:rPr>
            <w:noProof/>
            <w:webHidden/>
          </w:rPr>
          <w:instrText xml:space="preserve"> PAGEREF _Toc450678729 \h </w:instrText>
        </w:r>
        <w:r w:rsidR="004107F8">
          <w:rPr>
            <w:noProof/>
            <w:webHidden/>
          </w:rPr>
        </w:r>
        <w:r w:rsidR="004107F8">
          <w:rPr>
            <w:noProof/>
            <w:webHidden/>
          </w:rPr>
          <w:fldChar w:fldCharType="separate"/>
        </w:r>
        <w:r>
          <w:rPr>
            <w:noProof/>
            <w:webHidden/>
          </w:rPr>
          <w:t>11</w:t>
        </w:r>
        <w:r w:rsidR="004107F8">
          <w:rPr>
            <w:noProof/>
            <w:webHidden/>
          </w:rPr>
          <w:fldChar w:fldCharType="end"/>
        </w:r>
      </w:hyperlink>
    </w:p>
    <w:p w14:paraId="4767B3A4" w14:textId="77777777" w:rsidR="004107F8" w:rsidRDefault="004427BE">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78730" w:history="1">
        <w:r w:rsidR="004107F8" w:rsidRPr="00DA565E">
          <w:rPr>
            <w:rStyle w:val="Link"/>
            <w:noProof/>
            <w:kern w:val="24"/>
          </w:rPr>
          <w:t>4.2.3</w:t>
        </w:r>
        <w:r w:rsidR="004107F8">
          <w:rPr>
            <w:rFonts w:asciiTheme="minorHAnsi" w:eastAsiaTheme="minorEastAsia" w:hAnsiTheme="minorHAnsi" w:cstheme="minorBidi"/>
            <w:noProof/>
            <w:kern w:val="0"/>
            <w:sz w:val="24"/>
            <w:szCs w:val="24"/>
            <w:lang w:val="de-DE" w:eastAsia="de-DE"/>
          </w:rPr>
          <w:tab/>
        </w:r>
        <w:r w:rsidR="004107F8" w:rsidRPr="00DA565E">
          <w:rPr>
            <w:rStyle w:val="Link"/>
            <w:noProof/>
          </w:rPr>
          <w:t>Nachbearbeitung</w:t>
        </w:r>
        <w:r w:rsidR="004107F8">
          <w:rPr>
            <w:noProof/>
            <w:webHidden/>
          </w:rPr>
          <w:tab/>
        </w:r>
        <w:r w:rsidR="004107F8">
          <w:rPr>
            <w:noProof/>
            <w:webHidden/>
          </w:rPr>
          <w:fldChar w:fldCharType="begin"/>
        </w:r>
        <w:r w:rsidR="004107F8">
          <w:rPr>
            <w:noProof/>
            <w:webHidden/>
          </w:rPr>
          <w:instrText xml:space="preserve"> PAGEREF _Toc450678730 \h </w:instrText>
        </w:r>
        <w:r w:rsidR="004107F8">
          <w:rPr>
            <w:noProof/>
            <w:webHidden/>
          </w:rPr>
        </w:r>
        <w:r w:rsidR="004107F8">
          <w:rPr>
            <w:noProof/>
            <w:webHidden/>
          </w:rPr>
          <w:fldChar w:fldCharType="separate"/>
        </w:r>
        <w:r>
          <w:rPr>
            <w:noProof/>
            <w:webHidden/>
          </w:rPr>
          <w:t>11</w:t>
        </w:r>
        <w:r w:rsidR="004107F8">
          <w:rPr>
            <w:noProof/>
            <w:webHidden/>
          </w:rPr>
          <w:fldChar w:fldCharType="end"/>
        </w:r>
      </w:hyperlink>
    </w:p>
    <w:p w14:paraId="70636401" w14:textId="77777777" w:rsidR="004107F8" w:rsidRDefault="004427BE">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78731" w:history="1">
        <w:r w:rsidR="004107F8" w:rsidRPr="00DA565E">
          <w:rPr>
            <w:rStyle w:val="Link"/>
            <w:noProof/>
            <w:kern w:val="28"/>
          </w:rPr>
          <w:t>4.3</w:t>
        </w:r>
        <w:r w:rsidR="004107F8">
          <w:rPr>
            <w:rFonts w:asciiTheme="minorHAnsi" w:eastAsiaTheme="minorEastAsia" w:hAnsiTheme="minorHAnsi" w:cstheme="minorBidi"/>
            <w:noProof/>
            <w:kern w:val="0"/>
            <w:sz w:val="24"/>
            <w:szCs w:val="24"/>
            <w:lang w:val="de-DE" w:eastAsia="de-DE"/>
          </w:rPr>
          <w:tab/>
        </w:r>
        <w:r w:rsidR="004107F8" w:rsidRPr="00DA565E">
          <w:rPr>
            <w:rStyle w:val="Link"/>
            <w:noProof/>
          </w:rPr>
          <w:t>Testprotokoll</w:t>
        </w:r>
        <w:r w:rsidR="004107F8">
          <w:rPr>
            <w:noProof/>
            <w:webHidden/>
          </w:rPr>
          <w:tab/>
        </w:r>
        <w:r w:rsidR="004107F8">
          <w:rPr>
            <w:noProof/>
            <w:webHidden/>
          </w:rPr>
          <w:fldChar w:fldCharType="begin"/>
        </w:r>
        <w:r w:rsidR="004107F8">
          <w:rPr>
            <w:noProof/>
            <w:webHidden/>
          </w:rPr>
          <w:instrText xml:space="preserve"> PAGEREF _Toc450678731 \h </w:instrText>
        </w:r>
        <w:r w:rsidR="004107F8">
          <w:rPr>
            <w:noProof/>
            <w:webHidden/>
          </w:rPr>
        </w:r>
        <w:r w:rsidR="004107F8">
          <w:rPr>
            <w:noProof/>
            <w:webHidden/>
          </w:rPr>
          <w:fldChar w:fldCharType="separate"/>
        </w:r>
        <w:r>
          <w:rPr>
            <w:noProof/>
            <w:webHidden/>
          </w:rPr>
          <w:t>12</w:t>
        </w:r>
        <w:r w:rsidR="004107F8">
          <w:rPr>
            <w:noProof/>
            <w:webHidden/>
          </w:rPr>
          <w:fldChar w:fldCharType="end"/>
        </w:r>
      </w:hyperlink>
    </w:p>
    <w:p w14:paraId="30007ADE" w14:textId="77777777" w:rsidR="004107F8" w:rsidRDefault="004427BE">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78732" w:history="1">
        <w:r w:rsidR="004107F8" w:rsidRPr="00DA565E">
          <w:rPr>
            <w:rStyle w:val="Link"/>
            <w:noProof/>
            <w:kern w:val="24"/>
          </w:rPr>
          <w:t>4.3.1</w:t>
        </w:r>
        <w:r w:rsidR="004107F8">
          <w:rPr>
            <w:rFonts w:asciiTheme="minorHAnsi" w:eastAsiaTheme="minorEastAsia" w:hAnsiTheme="minorHAnsi" w:cstheme="minorBidi"/>
            <w:noProof/>
            <w:kern w:val="0"/>
            <w:sz w:val="24"/>
            <w:szCs w:val="24"/>
            <w:lang w:val="de-DE" w:eastAsia="de-DE"/>
          </w:rPr>
          <w:tab/>
        </w:r>
        <w:r w:rsidR="004107F8" w:rsidRPr="00DA565E">
          <w:rPr>
            <w:rStyle w:val="Link"/>
            <w:noProof/>
          </w:rPr>
          <w:t>Testobjekt</w:t>
        </w:r>
        <w:r w:rsidR="004107F8">
          <w:rPr>
            <w:noProof/>
            <w:webHidden/>
          </w:rPr>
          <w:tab/>
        </w:r>
        <w:r w:rsidR="004107F8">
          <w:rPr>
            <w:noProof/>
            <w:webHidden/>
          </w:rPr>
          <w:fldChar w:fldCharType="begin"/>
        </w:r>
        <w:r w:rsidR="004107F8">
          <w:rPr>
            <w:noProof/>
            <w:webHidden/>
          </w:rPr>
          <w:instrText xml:space="preserve"> PAGEREF _Toc450678732 \h </w:instrText>
        </w:r>
        <w:r w:rsidR="004107F8">
          <w:rPr>
            <w:noProof/>
            <w:webHidden/>
          </w:rPr>
        </w:r>
        <w:r w:rsidR="004107F8">
          <w:rPr>
            <w:noProof/>
            <w:webHidden/>
          </w:rPr>
          <w:fldChar w:fldCharType="separate"/>
        </w:r>
        <w:r>
          <w:rPr>
            <w:noProof/>
            <w:webHidden/>
          </w:rPr>
          <w:t>12</w:t>
        </w:r>
        <w:r w:rsidR="004107F8">
          <w:rPr>
            <w:noProof/>
            <w:webHidden/>
          </w:rPr>
          <w:fldChar w:fldCharType="end"/>
        </w:r>
      </w:hyperlink>
    </w:p>
    <w:p w14:paraId="1D765DE8" w14:textId="77777777" w:rsidR="004107F8" w:rsidRDefault="004427BE">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78733" w:history="1">
        <w:r w:rsidR="004107F8" w:rsidRPr="00DA565E">
          <w:rPr>
            <w:rStyle w:val="Link"/>
            <w:noProof/>
            <w:kern w:val="24"/>
          </w:rPr>
          <w:t>4.3.2</w:t>
        </w:r>
        <w:r w:rsidR="004107F8">
          <w:rPr>
            <w:rFonts w:asciiTheme="minorHAnsi" w:eastAsiaTheme="minorEastAsia" w:hAnsiTheme="minorHAnsi" w:cstheme="minorBidi"/>
            <w:noProof/>
            <w:kern w:val="0"/>
            <w:sz w:val="24"/>
            <w:szCs w:val="24"/>
            <w:lang w:val="de-DE" w:eastAsia="de-DE"/>
          </w:rPr>
          <w:tab/>
        </w:r>
        <w:r w:rsidR="004107F8" w:rsidRPr="00DA565E">
          <w:rPr>
            <w:rStyle w:val="Link"/>
            <w:noProof/>
          </w:rPr>
          <w:t>Testresultate</w:t>
        </w:r>
        <w:r w:rsidR="004107F8">
          <w:rPr>
            <w:noProof/>
            <w:webHidden/>
          </w:rPr>
          <w:tab/>
        </w:r>
        <w:r w:rsidR="004107F8">
          <w:rPr>
            <w:noProof/>
            <w:webHidden/>
          </w:rPr>
          <w:fldChar w:fldCharType="begin"/>
        </w:r>
        <w:r w:rsidR="004107F8">
          <w:rPr>
            <w:noProof/>
            <w:webHidden/>
          </w:rPr>
          <w:instrText xml:space="preserve"> PAGEREF _Toc450678733 \h </w:instrText>
        </w:r>
        <w:r w:rsidR="004107F8">
          <w:rPr>
            <w:noProof/>
            <w:webHidden/>
          </w:rPr>
        </w:r>
        <w:r w:rsidR="004107F8">
          <w:rPr>
            <w:noProof/>
            <w:webHidden/>
          </w:rPr>
          <w:fldChar w:fldCharType="separate"/>
        </w:r>
        <w:r>
          <w:rPr>
            <w:noProof/>
            <w:webHidden/>
          </w:rPr>
          <w:t>12</w:t>
        </w:r>
        <w:r w:rsidR="004107F8">
          <w:rPr>
            <w:noProof/>
            <w:webHidden/>
          </w:rPr>
          <w:fldChar w:fldCharType="end"/>
        </w:r>
      </w:hyperlink>
    </w:p>
    <w:p w14:paraId="60FD5D27" w14:textId="77777777" w:rsidR="004107F8" w:rsidRDefault="004427BE">
      <w:pPr>
        <w:pStyle w:val="Verzeichnis3"/>
        <w:tabs>
          <w:tab w:val="right" w:leader="dot" w:pos="9627"/>
        </w:tabs>
        <w:rPr>
          <w:rFonts w:asciiTheme="minorHAnsi" w:eastAsiaTheme="minorEastAsia" w:hAnsiTheme="minorHAnsi" w:cstheme="minorBidi"/>
          <w:noProof/>
          <w:kern w:val="0"/>
          <w:sz w:val="24"/>
          <w:szCs w:val="24"/>
          <w:lang w:val="de-DE" w:eastAsia="de-DE"/>
        </w:rPr>
      </w:pPr>
      <w:hyperlink w:anchor="_Toc450678734" w:history="1">
        <w:r w:rsidR="004107F8" w:rsidRPr="00DA565E">
          <w:rPr>
            <w:rStyle w:val="Link"/>
            <w:noProof/>
            <w:kern w:val="24"/>
          </w:rPr>
          <w:t>4.3.3</w:t>
        </w:r>
        <w:r w:rsidR="004107F8">
          <w:rPr>
            <w:rFonts w:asciiTheme="minorHAnsi" w:eastAsiaTheme="minorEastAsia" w:hAnsiTheme="minorHAnsi" w:cstheme="minorBidi"/>
            <w:noProof/>
            <w:kern w:val="0"/>
            <w:sz w:val="24"/>
            <w:szCs w:val="24"/>
            <w:lang w:val="de-DE" w:eastAsia="de-DE"/>
          </w:rPr>
          <w:tab/>
        </w:r>
        <w:r w:rsidR="004107F8" w:rsidRPr="00DA565E">
          <w:rPr>
            <w:rStyle w:val="Link"/>
            <w:noProof/>
          </w:rPr>
          <w:t>Testauswertung</w:t>
        </w:r>
        <w:r w:rsidR="004107F8">
          <w:rPr>
            <w:noProof/>
            <w:webHidden/>
          </w:rPr>
          <w:tab/>
        </w:r>
        <w:r w:rsidR="004107F8">
          <w:rPr>
            <w:noProof/>
            <w:webHidden/>
          </w:rPr>
          <w:fldChar w:fldCharType="begin"/>
        </w:r>
        <w:r w:rsidR="004107F8">
          <w:rPr>
            <w:noProof/>
            <w:webHidden/>
          </w:rPr>
          <w:instrText xml:space="preserve"> PAGEREF _Toc450678734 \h </w:instrText>
        </w:r>
        <w:r w:rsidR="004107F8">
          <w:rPr>
            <w:noProof/>
            <w:webHidden/>
          </w:rPr>
        </w:r>
        <w:r w:rsidR="004107F8">
          <w:rPr>
            <w:noProof/>
            <w:webHidden/>
          </w:rPr>
          <w:fldChar w:fldCharType="separate"/>
        </w:r>
        <w:r>
          <w:rPr>
            <w:noProof/>
            <w:webHidden/>
          </w:rPr>
          <w:t>12</w:t>
        </w:r>
        <w:r w:rsidR="004107F8">
          <w:rPr>
            <w:noProof/>
            <w:webHidden/>
          </w:rPr>
          <w:fldChar w:fldCharType="end"/>
        </w:r>
      </w:hyperlink>
    </w:p>
    <w:p w14:paraId="72EB9322" w14:textId="77777777" w:rsidR="004107F8" w:rsidRDefault="004427BE">
      <w:pPr>
        <w:pStyle w:val="Verzeichnis1"/>
        <w:tabs>
          <w:tab w:val="right" w:leader="dot" w:pos="9627"/>
        </w:tabs>
        <w:rPr>
          <w:rFonts w:asciiTheme="minorHAnsi" w:eastAsiaTheme="minorEastAsia" w:hAnsiTheme="minorHAnsi" w:cstheme="minorBidi"/>
          <w:noProof/>
          <w:kern w:val="0"/>
          <w:sz w:val="24"/>
          <w:szCs w:val="24"/>
          <w:lang w:val="de-DE" w:eastAsia="de-DE"/>
        </w:rPr>
      </w:pPr>
      <w:hyperlink w:anchor="_Toc450678735" w:history="1">
        <w:r w:rsidR="004107F8" w:rsidRPr="00DA565E">
          <w:rPr>
            <w:rStyle w:val="Link"/>
            <w:noProof/>
            <w:kern w:val="32"/>
          </w:rPr>
          <w:t>5</w:t>
        </w:r>
        <w:r w:rsidR="004107F8">
          <w:rPr>
            <w:rFonts w:asciiTheme="minorHAnsi" w:eastAsiaTheme="minorEastAsia" w:hAnsiTheme="minorHAnsi" w:cstheme="minorBidi"/>
            <w:noProof/>
            <w:kern w:val="0"/>
            <w:sz w:val="24"/>
            <w:szCs w:val="24"/>
            <w:lang w:val="de-DE" w:eastAsia="de-DE"/>
          </w:rPr>
          <w:tab/>
        </w:r>
        <w:r w:rsidR="004107F8" w:rsidRPr="00DA565E">
          <w:rPr>
            <w:rStyle w:val="Link"/>
            <w:noProof/>
          </w:rPr>
          <w:t>Weiterführung der Projektplanung</w:t>
        </w:r>
        <w:r w:rsidR="004107F8">
          <w:rPr>
            <w:noProof/>
            <w:webHidden/>
          </w:rPr>
          <w:tab/>
        </w:r>
        <w:r w:rsidR="004107F8">
          <w:rPr>
            <w:noProof/>
            <w:webHidden/>
          </w:rPr>
          <w:fldChar w:fldCharType="begin"/>
        </w:r>
        <w:r w:rsidR="004107F8">
          <w:rPr>
            <w:noProof/>
            <w:webHidden/>
          </w:rPr>
          <w:instrText xml:space="preserve"> PAGEREF _Toc450678735 \h </w:instrText>
        </w:r>
        <w:r w:rsidR="004107F8">
          <w:rPr>
            <w:noProof/>
            <w:webHidden/>
          </w:rPr>
        </w:r>
        <w:r w:rsidR="004107F8">
          <w:rPr>
            <w:noProof/>
            <w:webHidden/>
          </w:rPr>
          <w:fldChar w:fldCharType="separate"/>
        </w:r>
        <w:r>
          <w:rPr>
            <w:noProof/>
            <w:webHidden/>
          </w:rPr>
          <w:t>13</w:t>
        </w:r>
        <w:r w:rsidR="004107F8">
          <w:rPr>
            <w:noProof/>
            <w:webHidden/>
          </w:rPr>
          <w:fldChar w:fldCharType="end"/>
        </w:r>
      </w:hyperlink>
    </w:p>
    <w:p w14:paraId="527863C1" w14:textId="77777777" w:rsidR="004107F8" w:rsidRDefault="004427BE">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78736" w:history="1">
        <w:r w:rsidR="004107F8" w:rsidRPr="00DA565E">
          <w:rPr>
            <w:rStyle w:val="Link"/>
            <w:noProof/>
            <w:kern w:val="28"/>
          </w:rPr>
          <w:t>5.1</w:t>
        </w:r>
        <w:r w:rsidR="004107F8">
          <w:rPr>
            <w:rFonts w:asciiTheme="minorHAnsi" w:eastAsiaTheme="minorEastAsia" w:hAnsiTheme="minorHAnsi" w:cstheme="minorBidi"/>
            <w:noProof/>
            <w:kern w:val="0"/>
            <w:sz w:val="24"/>
            <w:szCs w:val="24"/>
            <w:lang w:val="de-DE" w:eastAsia="de-DE"/>
          </w:rPr>
          <w:tab/>
        </w:r>
        <w:r w:rsidR="004107F8" w:rsidRPr="00DA565E">
          <w:rPr>
            <w:rStyle w:val="Link"/>
            <w:noProof/>
          </w:rPr>
          <w:t>Abgleich von Planung und tatsächlichem Verlauf der Phase Konzept</w:t>
        </w:r>
        <w:r w:rsidR="004107F8">
          <w:rPr>
            <w:noProof/>
            <w:webHidden/>
          </w:rPr>
          <w:tab/>
        </w:r>
        <w:r w:rsidR="004107F8">
          <w:rPr>
            <w:noProof/>
            <w:webHidden/>
          </w:rPr>
          <w:fldChar w:fldCharType="begin"/>
        </w:r>
        <w:r w:rsidR="004107F8">
          <w:rPr>
            <w:noProof/>
            <w:webHidden/>
          </w:rPr>
          <w:instrText xml:space="preserve"> PAGEREF _Toc450678736 \h </w:instrText>
        </w:r>
        <w:r w:rsidR="004107F8">
          <w:rPr>
            <w:noProof/>
            <w:webHidden/>
          </w:rPr>
        </w:r>
        <w:r w:rsidR="004107F8">
          <w:rPr>
            <w:noProof/>
            <w:webHidden/>
          </w:rPr>
          <w:fldChar w:fldCharType="separate"/>
        </w:r>
        <w:r>
          <w:rPr>
            <w:noProof/>
            <w:webHidden/>
          </w:rPr>
          <w:t>13</w:t>
        </w:r>
        <w:r w:rsidR="004107F8">
          <w:rPr>
            <w:noProof/>
            <w:webHidden/>
          </w:rPr>
          <w:fldChar w:fldCharType="end"/>
        </w:r>
      </w:hyperlink>
    </w:p>
    <w:p w14:paraId="6F97CC3C" w14:textId="77777777" w:rsidR="004107F8" w:rsidRDefault="004427BE">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78737" w:history="1">
        <w:r w:rsidR="004107F8" w:rsidRPr="00DA565E">
          <w:rPr>
            <w:rStyle w:val="Link"/>
            <w:noProof/>
            <w:kern w:val="28"/>
          </w:rPr>
          <w:t>5.2</w:t>
        </w:r>
        <w:r w:rsidR="004107F8">
          <w:rPr>
            <w:rFonts w:asciiTheme="minorHAnsi" w:eastAsiaTheme="minorEastAsia" w:hAnsiTheme="minorHAnsi" w:cstheme="minorBidi"/>
            <w:noProof/>
            <w:kern w:val="0"/>
            <w:sz w:val="24"/>
            <w:szCs w:val="24"/>
            <w:lang w:val="de-DE" w:eastAsia="de-DE"/>
          </w:rPr>
          <w:tab/>
        </w:r>
        <w:r w:rsidR="004107F8" w:rsidRPr="00DA565E">
          <w:rPr>
            <w:rStyle w:val="Link"/>
            <w:noProof/>
          </w:rPr>
          <w:t>Aktualisierung der Risikosituation</w:t>
        </w:r>
        <w:r w:rsidR="004107F8">
          <w:rPr>
            <w:noProof/>
            <w:webHidden/>
          </w:rPr>
          <w:tab/>
        </w:r>
        <w:r w:rsidR="004107F8">
          <w:rPr>
            <w:noProof/>
            <w:webHidden/>
          </w:rPr>
          <w:fldChar w:fldCharType="begin"/>
        </w:r>
        <w:r w:rsidR="004107F8">
          <w:rPr>
            <w:noProof/>
            <w:webHidden/>
          </w:rPr>
          <w:instrText xml:space="preserve"> PAGEREF _Toc450678737 \h </w:instrText>
        </w:r>
        <w:r w:rsidR="004107F8">
          <w:rPr>
            <w:noProof/>
            <w:webHidden/>
          </w:rPr>
        </w:r>
        <w:r w:rsidR="004107F8">
          <w:rPr>
            <w:noProof/>
            <w:webHidden/>
          </w:rPr>
          <w:fldChar w:fldCharType="separate"/>
        </w:r>
        <w:r>
          <w:rPr>
            <w:noProof/>
            <w:webHidden/>
          </w:rPr>
          <w:t>13</w:t>
        </w:r>
        <w:r w:rsidR="004107F8">
          <w:rPr>
            <w:noProof/>
            <w:webHidden/>
          </w:rPr>
          <w:fldChar w:fldCharType="end"/>
        </w:r>
      </w:hyperlink>
    </w:p>
    <w:p w14:paraId="2D8313EE" w14:textId="77777777" w:rsidR="004107F8" w:rsidRDefault="004427BE">
      <w:pPr>
        <w:pStyle w:val="Verzeichnis2"/>
        <w:tabs>
          <w:tab w:val="right" w:leader="dot" w:pos="9627"/>
        </w:tabs>
        <w:rPr>
          <w:rFonts w:asciiTheme="minorHAnsi" w:eastAsiaTheme="minorEastAsia" w:hAnsiTheme="minorHAnsi" w:cstheme="minorBidi"/>
          <w:noProof/>
          <w:kern w:val="0"/>
          <w:sz w:val="24"/>
          <w:szCs w:val="24"/>
          <w:lang w:val="de-DE" w:eastAsia="de-DE"/>
        </w:rPr>
      </w:pPr>
      <w:hyperlink w:anchor="_Toc450678738" w:history="1">
        <w:r w:rsidR="004107F8" w:rsidRPr="00DA565E">
          <w:rPr>
            <w:rStyle w:val="Link"/>
            <w:noProof/>
            <w:kern w:val="28"/>
          </w:rPr>
          <w:t>5.3</w:t>
        </w:r>
        <w:r w:rsidR="004107F8">
          <w:rPr>
            <w:rFonts w:asciiTheme="minorHAnsi" w:eastAsiaTheme="minorEastAsia" w:hAnsiTheme="minorHAnsi" w:cstheme="minorBidi"/>
            <w:noProof/>
            <w:kern w:val="0"/>
            <w:sz w:val="24"/>
            <w:szCs w:val="24"/>
            <w:lang w:val="de-DE" w:eastAsia="de-DE"/>
          </w:rPr>
          <w:tab/>
        </w:r>
        <w:r w:rsidR="004107F8" w:rsidRPr="00DA565E">
          <w:rPr>
            <w:rStyle w:val="Link"/>
            <w:noProof/>
          </w:rPr>
          <w:t>Planung der nächsten Phase</w:t>
        </w:r>
        <w:r w:rsidR="004107F8">
          <w:rPr>
            <w:noProof/>
            <w:webHidden/>
          </w:rPr>
          <w:tab/>
        </w:r>
        <w:r w:rsidR="004107F8">
          <w:rPr>
            <w:noProof/>
            <w:webHidden/>
          </w:rPr>
          <w:fldChar w:fldCharType="begin"/>
        </w:r>
        <w:r w:rsidR="004107F8">
          <w:rPr>
            <w:noProof/>
            <w:webHidden/>
          </w:rPr>
          <w:instrText xml:space="preserve"> PAGEREF _Toc450678738 \h </w:instrText>
        </w:r>
        <w:r w:rsidR="004107F8">
          <w:rPr>
            <w:noProof/>
            <w:webHidden/>
          </w:rPr>
        </w:r>
        <w:r w:rsidR="004107F8">
          <w:rPr>
            <w:noProof/>
            <w:webHidden/>
          </w:rPr>
          <w:fldChar w:fldCharType="separate"/>
        </w:r>
        <w:r>
          <w:rPr>
            <w:noProof/>
            <w:webHidden/>
          </w:rPr>
          <w:t>14</w:t>
        </w:r>
        <w:r w:rsidR="004107F8">
          <w:rPr>
            <w:noProof/>
            <w:webHidden/>
          </w:rPr>
          <w:fldChar w:fldCharType="end"/>
        </w:r>
      </w:hyperlink>
    </w:p>
    <w:p w14:paraId="2D710568" w14:textId="77777777" w:rsidR="00A33095" w:rsidRDefault="00A33095" w:rsidP="00810BEE">
      <w:pPr>
        <w:pStyle w:val="Verzeichnis1"/>
        <w:tabs>
          <w:tab w:val="right" w:leader="dot" w:pos="9639"/>
        </w:tabs>
        <w:ind w:right="-2"/>
        <w:rPr>
          <w:b/>
        </w:rPr>
      </w:pPr>
      <w:r w:rsidRPr="00810BEE">
        <w:rPr>
          <w:rStyle w:val="Link"/>
        </w:rPr>
        <w:fldChar w:fldCharType="end"/>
      </w:r>
    </w:p>
    <w:p w14:paraId="63E9409E" w14:textId="77777777" w:rsidR="00A33095" w:rsidRDefault="00A33095">
      <w:pPr>
        <w:spacing w:after="200"/>
        <w:rPr>
          <w:b/>
        </w:rPr>
      </w:pPr>
    </w:p>
    <w:p w14:paraId="0660E570" w14:textId="77777777" w:rsidR="00A33095" w:rsidRDefault="00A33095">
      <w:pPr>
        <w:spacing w:after="200"/>
        <w:rPr>
          <w:b/>
        </w:rPr>
      </w:pPr>
    </w:p>
    <w:p w14:paraId="4E4EACB7" w14:textId="77777777" w:rsidR="001501D4" w:rsidRDefault="001501D4">
      <w:pPr>
        <w:tabs>
          <w:tab w:val="right" w:leader="dot" w:pos="9276"/>
        </w:tabs>
      </w:pPr>
    </w:p>
    <w:p w14:paraId="3B44B6B5" w14:textId="77777777" w:rsidR="001501D4" w:rsidRDefault="001501D4">
      <w:pPr>
        <w:spacing w:before="200" w:after="200"/>
        <w:rPr>
          <w:b/>
        </w:rPr>
      </w:pPr>
      <w:r>
        <w:rPr>
          <w:b/>
        </w:rPr>
        <w:t>Abbildungsverzeichnis</w:t>
      </w:r>
    </w:p>
    <w:p w14:paraId="687082D6" w14:textId="77777777" w:rsidR="004107F8" w:rsidRDefault="00AD1D4D">
      <w:pPr>
        <w:pStyle w:val="Abbildungsverzeichnis"/>
        <w:tabs>
          <w:tab w:val="right" w:leader="dot" w:pos="9627"/>
        </w:tabs>
        <w:rPr>
          <w:rFonts w:asciiTheme="minorHAnsi" w:eastAsiaTheme="minorEastAsia" w:hAnsiTheme="minorHAnsi" w:cstheme="minorBidi"/>
          <w:noProof/>
          <w:sz w:val="24"/>
          <w:szCs w:val="24"/>
          <w:lang w:val="de-DE" w:eastAsia="de-DE"/>
        </w:rPr>
      </w:pPr>
      <w:r>
        <w:fldChar w:fldCharType="begin"/>
      </w:r>
      <w:r>
        <w:instrText xml:space="preserve"> TOC \c "Abbildung" </w:instrText>
      </w:r>
      <w:r>
        <w:fldChar w:fldCharType="separate"/>
      </w:r>
      <w:r w:rsidR="004107F8">
        <w:rPr>
          <w:noProof/>
        </w:rPr>
        <w:t>Abbildung 1 Systemarchitektur</w:t>
      </w:r>
      <w:r w:rsidR="004107F8">
        <w:rPr>
          <w:noProof/>
        </w:rPr>
        <w:tab/>
      </w:r>
      <w:r w:rsidR="004107F8">
        <w:rPr>
          <w:noProof/>
        </w:rPr>
        <w:fldChar w:fldCharType="begin"/>
      </w:r>
      <w:r w:rsidR="004107F8">
        <w:rPr>
          <w:noProof/>
        </w:rPr>
        <w:instrText xml:space="preserve"> PAGEREF _Toc450678691 \h </w:instrText>
      </w:r>
      <w:r w:rsidR="004107F8">
        <w:rPr>
          <w:noProof/>
        </w:rPr>
      </w:r>
      <w:r w:rsidR="004107F8">
        <w:rPr>
          <w:noProof/>
        </w:rPr>
        <w:fldChar w:fldCharType="separate"/>
      </w:r>
      <w:r w:rsidR="004427BE">
        <w:rPr>
          <w:noProof/>
        </w:rPr>
        <w:t>3</w:t>
      </w:r>
      <w:r w:rsidR="004107F8">
        <w:rPr>
          <w:noProof/>
        </w:rPr>
        <w:fldChar w:fldCharType="end"/>
      </w:r>
    </w:p>
    <w:p w14:paraId="3F583E88" w14:textId="77777777" w:rsidR="004107F8" w:rsidRDefault="004107F8">
      <w:pPr>
        <w:pStyle w:val="Abbildungsverzeichnis"/>
        <w:tabs>
          <w:tab w:val="right" w:leader="dot" w:pos="9627"/>
        </w:tabs>
        <w:rPr>
          <w:rFonts w:asciiTheme="minorHAnsi" w:eastAsiaTheme="minorEastAsia" w:hAnsiTheme="minorHAnsi" w:cstheme="minorBidi"/>
          <w:noProof/>
          <w:sz w:val="24"/>
          <w:szCs w:val="24"/>
          <w:lang w:val="de-DE" w:eastAsia="de-DE"/>
        </w:rPr>
      </w:pPr>
      <w:r>
        <w:rPr>
          <w:noProof/>
        </w:rPr>
        <w:t>Abbildung 2 Zeitplanung nach Konzeptphase</w:t>
      </w:r>
      <w:r>
        <w:rPr>
          <w:noProof/>
        </w:rPr>
        <w:tab/>
      </w:r>
      <w:r>
        <w:rPr>
          <w:noProof/>
        </w:rPr>
        <w:fldChar w:fldCharType="begin"/>
      </w:r>
      <w:r>
        <w:rPr>
          <w:noProof/>
        </w:rPr>
        <w:instrText xml:space="preserve"> PAGEREF _Toc450678692 \h </w:instrText>
      </w:r>
      <w:r>
        <w:rPr>
          <w:noProof/>
        </w:rPr>
      </w:r>
      <w:r>
        <w:rPr>
          <w:noProof/>
        </w:rPr>
        <w:fldChar w:fldCharType="separate"/>
      </w:r>
      <w:r w:rsidR="004427BE">
        <w:rPr>
          <w:noProof/>
        </w:rPr>
        <w:t>13</w:t>
      </w:r>
      <w:r>
        <w:rPr>
          <w:noProof/>
        </w:rPr>
        <w:fldChar w:fldCharType="end"/>
      </w:r>
    </w:p>
    <w:p w14:paraId="3763CBBC" w14:textId="77777777" w:rsidR="004107F8" w:rsidRDefault="004107F8">
      <w:pPr>
        <w:pStyle w:val="Abbildungsverzeichnis"/>
        <w:tabs>
          <w:tab w:val="right" w:leader="dot" w:pos="9627"/>
        </w:tabs>
        <w:rPr>
          <w:rFonts w:asciiTheme="minorHAnsi" w:eastAsiaTheme="minorEastAsia" w:hAnsiTheme="minorHAnsi" w:cstheme="minorBidi"/>
          <w:noProof/>
          <w:sz w:val="24"/>
          <w:szCs w:val="24"/>
          <w:lang w:val="de-DE" w:eastAsia="de-DE"/>
        </w:rPr>
      </w:pPr>
      <w:r>
        <w:rPr>
          <w:noProof/>
        </w:rPr>
        <w:t>Abbildung 3 effektive Zeitplanung</w:t>
      </w:r>
      <w:r>
        <w:rPr>
          <w:noProof/>
        </w:rPr>
        <w:tab/>
      </w:r>
      <w:r>
        <w:rPr>
          <w:noProof/>
        </w:rPr>
        <w:fldChar w:fldCharType="begin"/>
      </w:r>
      <w:r>
        <w:rPr>
          <w:noProof/>
        </w:rPr>
        <w:instrText xml:space="preserve"> PAGEREF _Toc450678693 \h </w:instrText>
      </w:r>
      <w:r>
        <w:rPr>
          <w:noProof/>
        </w:rPr>
      </w:r>
      <w:r>
        <w:rPr>
          <w:noProof/>
        </w:rPr>
        <w:fldChar w:fldCharType="separate"/>
      </w:r>
      <w:r w:rsidR="004427BE">
        <w:rPr>
          <w:noProof/>
        </w:rPr>
        <w:t>13</w:t>
      </w:r>
      <w:r>
        <w:rPr>
          <w:noProof/>
        </w:rPr>
        <w:fldChar w:fldCharType="end"/>
      </w:r>
    </w:p>
    <w:p w14:paraId="0A8BCD75" w14:textId="77777777" w:rsidR="004107F8" w:rsidRDefault="004107F8">
      <w:pPr>
        <w:pStyle w:val="Abbildungsverzeichnis"/>
        <w:tabs>
          <w:tab w:val="right" w:leader="dot" w:pos="9627"/>
        </w:tabs>
        <w:rPr>
          <w:rFonts w:asciiTheme="minorHAnsi" w:eastAsiaTheme="minorEastAsia" w:hAnsiTheme="minorHAnsi" w:cstheme="minorBidi"/>
          <w:noProof/>
          <w:sz w:val="24"/>
          <w:szCs w:val="24"/>
          <w:lang w:val="de-DE" w:eastAsia="de-DE"/>
        </w:rPr>
      </w:pPr>
      <w:r>
        <w:rPr>
          <w:noProof/>
        </w:rPr>
        <w:t>Abbildung 4 Zeitplanung Einführungsphase</w:t>
      </w:r>
      <w:r>
        <w:rPr>
          <w:noProof/>
        </w:rPr>
        <w:tab/>
      </w:r>
      <w:r>
        <w:rPr>
          <w:noProof/>
        </w:rPr>
        <w:fldChar w:fldCharType="begin"/>
      </w:r>
      <w:r>
        <w:rPr>
          <w:noProof/>
        </w:rPr>
        <w:instrText xml:space="preserve"> PAGEREF _Toc450678694 \h </w:instrText>
      </w:r>
      <w:r>
        <w:rPr>
          <w:noProof/>
        </w:rPr>
      </w:r>
      <w:r>
        <w:rPr>
          <w:noProof/>
        </w:rPr>
        <w:fldChar w:fldCharType="separate"/>
      </w:r>
      <w:r w:rsidR="004427BE">
        <w:rPr>
          <w:noProof/>
        </w:rPr>
        <w:t>14</w:t>
      </w:r>
      <w:r>
        <w:rPr>
          <w:noProof/>
        </w:rPr>
        <w:fldChar w:fldCharType="end"/>
      </w:r>
    </w:p>
    <w:p w14:paraId="56220981" w14:textId="77777777" w:rsidR="001501D4" w:rsidRDefault="00AD1D4D">
      <w:r>
        <w:fldChar w:fldCharType="end"/>
      </w:r>
    </w:p>
    <w:p w14:paraId="72D38C33" w14:textId="77777777" w:rsidR="00114661" w:rsidRDefault="00114661">
      <w:pPr>
        <w:suppressAutoHyphens w:val="0"/>
        <w:rPr>
          <w:rFonts w:cs="Arial"/>
          <w:b/>
          <w:bCs/>
          <w:kern w:val="1"/>
          <w:sz w:val="24"/>
          <w:szCs w:val="32"/>
          <w:lang w:val="fr-FR"/>
        </w:rPr>
      </w:pPr>
      <w:bookmarkStart w:id="1" w:name="_Toc409788290"/>
      <w:bookmarkStart w:id="2" w:name="_Toc350764388"/>
      <w:r>
        <w:rPr>
          <w:lang w:val="fr-FR"/>
        </w:rPr>
        <w:br w:type="page"/>
      </w:r>
    </w:p>
    <w:p w14:paraId="38B687C6" w14:textId="77777777" w:rsidR="00AC42EB" w:rsidRDefault="00AC42EB" w:rsidP="00AC42EB">
      <w:pPr>
        <w:pStyle w:val="berschrift1"/>
        <w:numPr>
          <w:ilvl w:val="0"/>
          <w:numId w:val="19"/>
        </w:numPr>
        <w:tabs>
          <w:tab w:val="left" w:pos="432"/>
          <w:tab w:val="left" w:pos="850"/>
        </w:tabs>
        <w:spacing w:after="283"/>
        <w:ind w:left="432" w:hanging="432"/>
      </w:pPr>
      <w:bookmarkStart w:id="3" w:name="_Toc377969926"/>
      <w:bookmarkStart w:id="4" w:name="_Toc288232293"/>
      <w:bookmarkStart w:id="5" w:name="_Toc286322560"/>
      <w:bookmarkStart w:id="6" w:name="_Toc450678703"/>
      <w:bookmarkEnd w:id="1"/>
      <w:bookmarkEnd w:id="2"/>
      <w:r>
        <w:lastRenderedPageBreak/>
        <w:t>Zusammenfassung</w:t>
      </w:r>
      <w:bookmarkEnd w:id="3"/>
      <w:bookmarkEnd w:id="4"/>
      <w:bookmarkEnd w:id="5"/>
      <w:bookmarkEnd w:id="6"/>
    </w:p>
    <w:p w14:paraId="11162434" w14:textId="6FAB6C4E" w:rsidR="00F72E77" w:rsidRDefault="00F72E77" w:rsidP="00F72E77">
      <w:r>
        <w:t>Dieses Dokument beschreibt unsere Arbeiten während der Realisierungsphase. Im Abschnitt 2 Technische Detailspezifikation wird das Systemdesign, die Schnittstellen und die Umsetzung der Sicherheitsanford</w:t>
      </w:r>
      <w:r w:rsidR="00287DB2">
        <w:t>erungen</w:t>
      </w:r>
      <w:r w:rsidR="00AF7C52">
        <w:t xml:space="preserve"> beschrieben. Zudem wird mit der Anforderungszuordnung der Nachweis erbracht, dass alle Anforderungen durch unser Systemdesign abgedeckt werden.</w:t>
      </w:r>
    </w:p>
    <w:p w14:paraId="710F0488" w14:textId="3C3EB4C4" w:rsidR="00E33CE9" w:rsidRDefault="00E33CE9" w:rsidP="00F72E77">
      <w:r>
        <w:t>Im dritten Abschnitt wird die Systemdokumentation behandelt.</w:t>
      </w:r>
      <w:r w:rsidR="00B7727D">
        <w:t xml:space="preserve"> Dieser Abschnitt beinhaltet ein Benutzer- und Supporthandbuch.</w:t>
      </w:r>
    </w:p>
    <w:p w14:paraId="049DFEA5" w14:textId="574034A7" w:rsidR="00B7727D" w:rsidRDefault="00CD2A9D" w:rsidP="00F72E77">
      <w:r>
        <w:t>Der vierte Abschnitt widmet sich dem Testen. Testspezifikation, Testprozedur</w:t>
      </w:r>
      <w:r w:rsidR="00FA026D">
        <w:t xml:space="preserve"> und das Testprotokoll wird dort festgehalten.</w:t>
      </w:r>
    </w:p>
    <w:p w14:paraId="4F60FFBF" w14:textId="29D7CE52" w:rsidR="00FA026D" w:rsidRDefault="00FA026D" w:rsidP="00F72E77">
      <w:r>
        <w:t xml:space="preserve">Im fünften Abschnitt wird die weitere Projektplanung behandelt. Diese umfasst </w:t>
      </w:r>
      <w:proofErr w:type="gramStart"/>
      <w:r>
        <w:t>einen Soll</w:t>
      </w:r>
      <w:proofErr w:type="gramEnd"/>
      <w:r>
        <w:t xml:space="preserve">/Ist </w:t>
      </w:r>
      <w:r w:rsidR="007B6F2B">
        <w:t>Vergleich</w:t>
      </w:r>
      <w:r>
        <w:t xml:space="preserve"> mit der Zeitplanung, die aktualisierte Risikosituation und die Planung der nächsten Phase.</w:t>
      </w:r>
    </w:p>
    <w:p w14:paraId="1977A361" w14:textId="77777777" w:rsidR="00F72E77" w:rsidRPr="00F72E77" w:rsidRDefault="00F72E77" w:rsidP="00F72E77"/>
    <w:p w14:paraId="4A8C704A" w14:textId="77777777" w:rsidR="00AC42EB" w:rsidRDefault="00AC42EB" w:rsidP="00AC42EB"/>
    <w:p w14:paraId="08BCB435" w14:textId="77777777" w:rsidR="00AC42EB" w:rsidRDefault="00AC42EB" w:rsidP="00AC42EB"/>
    <w:p w14:paraId="4A5A0941" w14:textId="77777777" w:rsidR="00AC42EB" w:rsidRDefault="00AC42EB" w:rsidP="00AC42EB">
      <w:pPr>
        <w:pStyle w:val="berschrift1"/>
        <w:numPr>
          <w:ilvl w:val="0"/>
          <w:numId w:val="19"/>
        </w:numPr>
        <w:tabs>
          <w:tab w:val="left" w:pos="432"/>
          <w:tab w:val="left" w:pos="850"/>
        </w:tabs>
        <w:spacing w:after="283"/>
        <w:ind w:left="432" w:hanging="432"/>
      </w:pPr>
      <w:bookmarkStart w:id="7" w:name="_Toc377969927"/>
      <w:bookmarkStart w:id="8" w:name="_Toc288232294"/>
      <w:bookmarkStart w:id="9" w:name="_Toc450678704"/>
      <w:r>
        <w:t>Technische Detailspezifikation</w:t>
      </w:r>
      <w:bookmarkEnd w:id="7"/>
      <w:bookmarkEnd w:id="8"/>
      <w:bookmarkEnd w:id="9"/>
    </w:p>
    <w:p w14:paraId="7B21DEB2" w14:textId="77777777" w:rsidR="00AC42EB" w:rsidRDefault="00AC42EB" w:rsidP="00AC42EB">
      <w:pPr>
        <w:pStyle w:val="berschrift2"/>
        <w:numPr>
          <w:ilvl w:val="1"/>
          <w:numId w:val="19"/>
        </w:numPr>
        <w:tabs>
          <w:tab w:val="num" w:pos="576"/>
          <w:tab w:val="left" w:pos="850"/>
        </w:tabs>
        <w:ind w:left="576" w:hanging="576"/>
      </w:pPr>
      <w:bookmarkStart w:id="10" w:name="_Toc377969928"/>
      <w:bookmarkStart w:id="11" w:name="_Toc288232295"/>
      <w:bookmarkStart w:id="12" w:name="_Toc450678705"/>
      <w:r>
        <w:t>Systemdesign</w:t>
      </w:r>
      <w:bookmarkEnd w:id="10"/>
      <w:bookmarkEnd w:id="11"/>
      <w:bookmarkEnd w:id="12"/>
    </w:p>
    <w:p w14:paraId="2DF8B0AC" w14:textId="77777777" w:rsidR="00AC42EB" w:rsidRDefault="00AC42EB" w:rsidP="00AC42EB"/>
    <w:p w14:paraId="389E8FF3" w14:textId="77777777" w:rsidR="00AC42EB" w:rsidRDefault="00AC42EB" w:rsidP="00AC42EB">
      <w:pPr>
        <w:pStyle w:val="berschrift3"/>
        <w:numPr>
          <w:ilvl w:val="2"/>
          <w:numId w:val="19"/>
        </w:numPr>
        <w:tabs>
          <w:tab w:val="clear" w:pos="1374"/>
          <w:tab w:val="num" w:pos="720"/>
          <w:tab w:val="left" w:pos="1418"/>
        </w:tabs>
        <w:ind w:left="720" w:hanging="720"/>
      </w:pPr>
      <w:bookmarkStart w:id="13" w:name="_Toc377969929"/>
      <w:bookmarkStart w:id="14" w:name="_Toc288232296"/>
      <w:bookmarkStart w:id="15" w:name="_Toc450678706"/>
      <w:r>
        <w:t>Struktur</w:t>
      </w:r>
      <w:bookmarkEnd w:id="13"/>
      <w:bookmarkEnd w:id="14"/>
      <w:bookmarkEnd w:id="15"/>
    </w:p>
    <w:p w14:paraId="43B804C1" w14:textId="77777777" w:rsidR="007642EC" w:rsidRDefault="007642EC" w:rsidP="007642EC"/>
    <w:p w14:paraId="4D0D47F2" w14:textId="77777777" w:rsidR="00AD1D4D" w:rsidRDefault="007642EC" w:rsidP="00AD1D4D">
      <w:pPr>
        <w:keepNext/>
      </w:pPr>
      <w:r>
        <w:rPr>
          <w:noProof/>
          <w:lang w:val="de-DE" w:eastAsia="de-DE"/>
        </w:rPr>
        <w:drawing>
          <wp:inline distT="0" distB="0" distL="0" distR="0" wp14:anchorId="7F8D173E" wp14:editId="1351A6C6">
            <wp:extent cx="6119495" cy="2852420"/>
            <wp:effectExtent l="0" t="0" r="1905"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6119495" cy="2852420"/>
                    </a:xfrm>
                    <a:prstGeom prst="rect">
                      <a:avLst/>
                    </a:prstGeom>
                  </pic:spPr>
                </pic:pic>
              </a:graphicData>
            </a:graphic>
          </wp:inline>
        </w:drawing>
      </w:r>
    </w:p>
    <w:p w14:paraId="059B2BDF" w14:textId="7CB5369D" w:rsidR="007642EC" w:rsidRDefault="00AD1D4D" w:rsidP="00AD1D4D">
      <w:pPr>
        <w:pStyle w:val="Beschriftung"/>
      </w:pPr>
      <w:bookmarkStart w:id="16" w:name="_Toc450678691"/>
      <w:r>
        <w:t xml:space="preserve">Abbildung </w:t>
      </w:r>
      <w:fldSimple w:instr=" SEQ Abbildung \* ARABIC ">
        <w:r w:rsidR="004427BE">
          <w:rPr>
            <w:noProof/>
          </w:rPr>
          <w:t>1</w:t>
        </w:r>
      </w:fldSimple>
      <w:r>
        <w:t xml:space="preserve"> Systemarchitektur</w:t>
      </w:r>
      <w:bookmarkEnd w:id="16"/>
    </w:p>
    <w:p w14:paraId="006E1398" w14:textId="77777777" w:rsidR="00AC42EB" w:rsidRDefault="00AC42EB" w:rsidP="00AC42EB">
      <w:pPr>
        <w:pStyle w:val="Textkrper"/>
      </w:pPr>
    </w:p>
    <w:p w14:paraId="19F25436" w14:textId="77777777" w:rsidR="00AC42EB" w:rsidRDefault="00AC42EB" w:rsidP="00AC42EB">
      <w:pPr>
        <w:pStyle w:val="berschrift3"/>
        <w:numPr>
          <w:ilvl w:val="2"/>
          <w:numId w:val="19"/>
        </w:numPr>
        <w:tabs>
          <w:tab w:val="num" w:pos="720"/>
          <w:tab w:val="left" w:pos="850"/>
        </w:tabs>
        <w:ind w:left="720" w:hanging="720"/>
      </w:pPr>
      <w:bookmarkStart w:id="17" w:name="_Toc217803047"/>
      <w:bookmarkStart w:id="18" w:name="_Toc450678707"/>
      <w:r>
        <w:t>Beschreibung der Elemente</w:t>
      </w:r>
      <w:bookmarkEnd w:id="17"/>
      <w:bookmarkEnd w:id="18"/>
    </w:p>
    <w:p w14:paraId="2C140CEE" w14:textId="77777777" w:rsidR="00A752D3" w:rsidRDefault="00A752D3" w:rsidP="00A752D3"/>
    <w:tbl>
      <w:tblPr>
        <w:tblW w:w="9604" w:type="dxa"/>
        <w:tblCellSpacing w:w="0" w:type="dxa"/>
        <w:tblBorders>
          <w:insideH w:val="single" w:sz="6" w:space="0" w:color="FFFFFF"/>
          <w:insideV w:val="single" w:sz="6" w:space="0" w:color="FFFFFF"/>
        </w:tblBorders>
        <w:tblCellMar>
          <w:top w:w="20" w:type="dxa"/>
          <w:left w:w="20" w:type="dxa"/>
          <w:bottom w:w="20" w:type="dxa"/>
          <w:right w:w="20" w:type="dxa"/>
        </w:tblCellMar>
        <w:tblLook w:val="04A0" w:firstRow="1" w:lastRow="0" w:firstColumn="1" w:lastColumn="0" w:noHBand="0" w:noVBand="1"/>
      </w:tblPr>
      <w:tblGrid>
        <w:gridCol w:w="1666"/>
        <w:gridCol w:w="2551"/>
        <w:gridCol w:w="5387"/>
      </w:tblGrid>
      <w:tr w:rsidR="00A752D3" w:rsidRPr="001C7378" w14:paraId="4D494668" w14:textId="77777777" w:rsidTr="00683189">
        <w:trPr>
          <w:tblCellSpacing w:w="0" w:type="dxa"/>
        </w:trPr>
        <w:tc>
          <w:tcPr>
            <w:tcW w:w="1666" w:type="dxa"/>
            <w:shd w:val="clear" w:color="auto" w:fill="333399"/>
            <w:tcMar>
              <w:top w:w="17" w:type="dxa"/>
              <w:left w:w="91" w:type="dxa"/>
              <w:bottom w:w="17" w:type="dxa"/>
              <w:right w:w="0" w:type="dxa"/>
            </w:tcMar>
            <w:hideMark/>
          </w:tcPr>
          <w:p w14:paraId="5AA4D889" w14:textId="77777777" w:rsidR="00A752D3" w:rsidRPr="001C7378" w:rsidRDefault="00A752D3" w:rsidP="00E67662">
            <w:pPr>
              <w:pStyle w:val="Tabellenberschrift"/>
              <w:snapToGrid w:val="0"/>
            </w:pPr>
            <w:r w:rsidRPr="001C7378">
              <w:t>Modul</w:t>
            </w:r>
          </w:p>
        </w:tc>
        <w:tc>
          <w:tcPr>
            <w:tcW w:w="2551" w:type="dxa"/>
            <w:shd w:val="clear" w:color="auto" w:fill="333399"/>
            <w:tcMar>
              <w:top w:w="17" w:type="dxa"/>
              <w:left w:w="91" w:type="dxa"/>
              <w:bottom w:w="17" w:type="dxa"/>
              <w:right w:w="0" w:type="dxa"/>
            </w:tcMar>
            <w:hideMark/>
          </w:tcPr>
          <w:p w14:paraId="0113D6D7" w14:textId="77777777" w:rsidR="00A752D3" w:rsidRPr="001C7378" w:rsidRDefault="00A752D3" w:rsidP="00E67662">
            <w:pPr>
              <w:pStyle w:val="Tabellenberschrift"/>
              <w:snapToGrid w:val="0"/>
            </w:pPr>
            <w:r w:rsidRPr="001C7378">
              <w:t>Beschreibung</w:t>
            </w:r>
          </w:p>
        </w:tc>
        <w:tc>
          <w:tcPr>
            <w:tcW w:w="5387" w:type="dxa"/>
            <w:shd w:val="clear" w:color="auto" w:fill="333399"/>
            <w:tcMar>
              <w:top w:w="17" w:type="dxa"/>
              <w:left w:w="96" w:type="dxa"/>
              <w:bottom w:w="17" w:type="dxa"/>
              <w:right w:w="0" w:type="dxa"/>
            </w:tcMar>
            <w:hideMark/>
          </w:tcPr>
          <w:p w14:paraId="7125AC20" w14:textId="77777777" w:rsidR="00A752D3" w:rsidRPr="001C7378" w:rsidRDefault="00A752D3" w:rsidP="00E67662">
            <w:pPr>
              <w:pStyle w:val="Tabellenberschrift"/>
              <w:snapToGrid w:val="0"/>
            </w:pPr>
            <w:r w:rsidRPr="001C7378">
              <w:t>Verwendung</w:t>
            </w:r>
          </w:p>
        </w:tc>
      </w:tr>
      <w:tr w:rsidR="00A752D3" w:rsidRPr="001C7378" w14:paraId="7E35BBDF" w14:textId="77777777" w:rsidTr="00683189">
        <w:trPr>
          <w:tblCellSpacing w:w="0" w:type="dxa"/>
        </w:trPr>
        <w:tc>
          <w:tcPr>
            <w:tcW w:w="1666" w:type="dxa"/>
            <w:shd w:val="clear" w:color="auto" w:fill="D9D9D9"/>
            <w:tcMar>
              <w:top w:w="17" w:type="dxa"/>
              <w:left w:w="91" w:type="dxa"/>
              <w:bottom w:w="17" w:type="dxa"/>
              <w:right w:w="0" w:type="dxa"/>
            </w:tcMar>
            <w:hideMark/>
          </w:tcPr>
          <w:p w14:paraId="0F1ECFB0" w14:textId="77777777" w:rsidR="00A752D3" w:rsidRPr="001C7378" w:rsidRDefault="00A752D3" w:rsidP="00E67662">
            <w:pPr>
              <w:pStyle w:val="TabellenInhalt"/>
              <w:snapToGrid w:val="0"/>
            </w:pPr>
            <w:r w:rsidRPr="001C7378">
              <w:t>main.py</w:t>
            </w:r>
          </w:p>
        </w:tc>
        <w:tc>
          <w:tcPr>
            <w:tcW w:w="2551" w:type="dxa"/>
            <w:shd w:val="clear" w:color="auto" w:fill="D9D9D9"/>
            <w:tcMar>
              <w:top w:w="17" w:type="dxa"/>
              <w:left w:w="91" w:type="dxa"/>
              <w:bottom w:w="17" w:type="dxa"/>
              <w:right w:w="0" w:type="dxa"/>
            </w:tcMar>
            <w:hideMark/>
          </w:tcPr>
          <w:p w14:paraId="2C12467D" w14:textId="77777777" w:rsidR="00A752D3" w:rsidRPr="001C7378" w:rsidRDefault="00A752D3" w:rsidP="00E67662">
            <w:pPr>
              <w:pStyle w:val="TabellenInhalt"/>
              <w:snapToGrid w:val="0"/>
            </w:pPr>
            <w:r w:rsidRPr="001C7378">
              <w:t>Main File des Games</w:t>
            </w:r>
          </w:p>
        </w:tc>
        <w:tc>
          <w:tcPr>
            <w:tcW w:w="5387" w:type="dxa"/>
            <w:shd w:val="clear" w:color="auto" w:fill="D9D9D9"/>
            <w:tcMar>
              <w:top w:w="17" w:type="dxa"/>
              <w:left w:w="96" w:type="dxa"/>
              <w:bottom w:w="17" w:type="dxa"/>
              <w:right w:w="0" w:type="dxa"/>
            </w:tcMar>
            <w:hideMark/>
          </w:tcPr>
          <w:p w14:paraId="5427020D" w14:textId="77777777" w:rsidR="00A752D3" w:rsidRPr="001C7378" w:rsidRDefault="00A752D3" w:rsidP="00E67662">
            <w:pPr>
              <w:pStyle w:val="TabellenInhalt"/>
              <w:snapToGrid w:val="0"/>
            </w:pPr>
            <w:r w:rsidRPr="001C7378">
              <w:t>Steuert die Logik sowie alle Prozesse rund um den Inhalt des Spiels.</w:t>
            </w:r>
          </w:p>
          <w:p w14:paraId="778681FD" w14:textId="77777777" w:rsidR="00A752D3" w:rsidRPr="001C7378" w:rsidRDefault="00A752D3" w:rsidP="00E67662">
            <w:pPr>
              <w:pStyle w:val="TabellenInhalt"/>
              <w:snapToGrid w:val="0"/>
            </w:pPr>
            <w:r w:rsidRPr="001C7378">
              <w:t>Zudem werden alle Subklassen von hier aus kontrolliert.</w:t>
            </w:r>
          </w:p>
        </w:tc>
      </w:tr>
      <w:tr w:rsidR="00A752D3" w:rsidRPr="001C7378" w14:paraId="725CF459" w14:textId="77777777" w:rsidTr="00683189">
        <w:trPr>
          <w:tblCellSpacing w:w="0" w:type="dxa"/>
        </w:trPr>
        <w:tc>
          <w:tcPr>
            <w:tcW w:w="1666" w:type="dxa"/>
            <w:shd w:val="clear" w:color="auto" w:fill="D9D9D9"/>
            <w:tcMar>
              <w:top w:w="17" w:type="dxa"/>
              <w:left w:w="91" w:type="dxa"/>
              <w:bottom w:w="17" w:type="dxa"/>
              <w:right w:w="0" w:type="dxa"/>
            </w:tcMar>
            <w:hideMark/>
          </w:tcPr>
          <w:p w14:paraId="6E7548AE" w14:textId="77777777" w:rsidR="00A752D3" w:rsidRPr="001C7378" w:rsidRDefault="00A752D3" w:rsidP="00E67662">
            <w:pPr>
              <w:pStyle w:val="TabellenInhalt"/>
              <w:snapToGrid w:val="0"/>
            </w:pPr>
            <w:r w:rsidRPr="001C7378">
              <w:t>platform.py</w:t>
            </w:r>
          </w:p>
        </w:tc>
        <w:tc>
          <w:tcPr>
            <w:tcW w:w="2551" w:type="dxa"/>
            <w:shd w:val="clear" w:color="auto" w:fill="D9D9D9"/>
            <w:tcMar>
              <w:top w:w="17" w:type="dxa"/>
              <w:left w:w="91" w:type="dxa"/>
              <w:bottom w:w="17" w:type="dxa"/>
              <w:right w:w="0" w:type="dxa"/>
            </w:tcMar>
            <w:hideMark/>
          </w:tcPr>
          <w:p w14:paraId="24721FFE" w14:textId="77777777" w:rsidR="00A752D3" w:rsidRPr="001C7378" w:rsidRDefault="00A752D3" w:rsidP="00E67662">
            <w:pPr>
              <w:pStyle w:val="TabellenInhalt"/>
              <w:snapToGrid w:val="0"/>
            </w:pPr>
            <w:r w:rsidRPr="001C7378">
              <w:t>Enthält die Klasse für die Plattformen</w:t>
            </w:r>
          </w:p>
        </w:tc>
        <w:tc>
          <w:tcPr>
            <w:tcW w:w="5387" w:type="dxa"/>
            <w:shd w:val="clear" w:color="auto" w:fill="D9D9D9"/>
            <w:tcMar>
              <w:top w:w="17" w:type="dxa"/>
              <w:left w:w="96" w:type="dxa"/>
              <w:bottom w:w="17" w:type="dxa"/>
              <w:right w:w="0" w:type="dxa"/>
            </w:tcMar>
            <w:hideMark/>
          </w:tcPr>
          <w:p w14:paraId="49421296" w14:textId="77777777" w:rsidR="00A752D3" w:rsidRPr="001C7378" w:rsidRDefault="00A752D3" w:rsidP="00E67662">
            <w:pPr>
              <w:pStyle w:val="TabellenInhalt"/>
              <w:snapToGrid w:val="0"/>
            </w:pPr>
            <w:r w:rsidRPr="001C7378">
              <w:t>Die Klasse wird als Grundlage für alle Variationen von Plattformen die im Spiel vorkommen können verwendet.</w:t>
            </w:r>
          </w:p>
          <w:p w14:paraId="06CFF0FE" w14:textId="77777777" w:rsidR="00A752D3" w:rsidRPr="001C7378" w:rsidRDefault="00A752D3" w:rsidP="00E67662">
            <w:pPr>
              <w:pStyle w:val="TabellenInhalt"/>
              <w:snapToGrid w:val="0"/>
            </w:pPr>
            <w:r w:rsidRPr="001C7378">
              <w:t>Die Bewegungen sowie spezielle Attribute der Plattformen werden hier kontrolliert.</w:t>
            </w:r>
          </w:p>
        </w:tc>
      </w:tr>
      <w:tr w:rsidR="00A752D3" w:rsidRPr="001C7378" w14:paraId="24FBBF4E" w14:textId="77777777" w:rsidTr="00683189">
        <w:trPr>
          <w:tblCellSpacing w:w="0" w:type="dxa"/>
        </w:trPr>
        <w:tc>
          <w:tcPr>
            <w:tcW w:w="1666" w:type="dxa"/>
            <w:shd w:val="clear" w:color="auto" w:fill="D9D9D9"/>
            <w:tcMar>
              <w:top w:w="17" w:type="dxa"/>
              <w:left w:w="91" w:type="dxa"/>
              <w:bottom w:w="17" w:type="dxa"/>
              <w:right w:w="0" w:type="dxa"/>
            </w:tcMar>
            <w:hideMark/>
          </w:tcPr>
          <w:p w14:paraId="7316DD62" w14:textId="77777777" w:rsidR="00A752D3" w:rsidRPr="001C7378" w:rsidRDefault="00A752D3" w:rsidP="00E67662">
            <w:pPr>
              <w:pStyle w:val="TabellenInhalt"/>
              <w:snapToGrid w:val="0"/>
            </w:pPr>
            <w:r w:rsidRPr="001C7378">
              <w:t>player.py</w:t>
            </w:r>
          </w:p>
        </w:tc>
        <w:tc>
          <w:tcPr>
            <w:tcW w:w="2551" w:type="dxa"/>
            <w:shd w:val="clear" w:color="auto" w:fill="D9D9D9"/>
            <w:tcMar>
              <w:top w:w="17" w:type="dxa"/>
              <w:left w:w="91" w:type="dxa"/>
              <w:bottom w:w="17" w:type="dxa"/>
              <w:right w:w="0" w:type="dxa"/>
            </w:tcMar>
            <w:hideMark/>
          </w:tcPr>
          <w:p w14:paraId="4F37FDE6" w14:textId="77777777" w:rsidR="00A752D3" w:rsidRPr="001C7378" w:rsidRDefault="00A752D3" w:rsidP="00E67662">
            <w:pPr>
              <w:pStyle w:val="TabellenInhalt"/>
              <w:snapToGrid w:val="0"/>
            </w:pPr>
            <w:r w:rsidRPr="001C7378">
              <w:t>Enthält die Klasse für eine Spielfigur die vom Spieler gesteuert werden kann</w:t>
            </w:r>
          </w:p>
        </w:tc>
        <w:tc>
          <w:tcPr>
            <w:tcW w:w="5387" w:type="dxa"/>
            <w:shd w:val="clear" w:color="auto" w:fill="D9D9D9"/>
            <w:tcMar>
              <w:top w:w="17" w:type="dxa"/>
              <w:left w:w="96" w:type="dxa"/>
              <w:bottom w:w="17" w:type="dxa"/>
              <w:right w:w="0" w:type="dxa"/>
            </w:tcMar>
            <w:hideMark/>
          </w:tcPr>
          <w:p w14:paraId="32143FCA" w14:textId="77777777" w:rsidR="00A752D3" w:rsidRPr="001C7378" w:rsidRDefault="00A752D3" w:rsidP="00E67662">
            <w:pPr>
              <w:pStyle w:val="TabellenInhalt"/>
              <w:snapToGrid w:val="0"/>
            </w:pPr>
            <w:r w:rsidRPr="001C7378">
              <w:t xml:space="preserve">In dieser Klasse werden die Bewegungen des Spielers aufgenommen und verarbeitet. </w:t>
            </w:r>
          </w:p>
          <w:p w14:paraId="4DDFFD0D" w14:textId="77777777" w:rsidR="00A752D3" w:rsidRPr="001C7378" w:rsidRDefault="00A752D3" w:rsidP="00E67662">
            <w:pPr>
              <w:pStyle w:val="TabellenInhalt"/>
              <w:snapToGrid w:val="0"/>
            </w:pPr>
            <w:r w:rsidRPr="001C7378">
              <w:t xml:space="preserve">Dabei werden auch die verschiedenen Usereingaben </w:t>
            </w:r>
            <w:r w:rsidRPr="001C7378">
              <w:lastRenderedPageBreak/>
              <w:t>verarbeitet.</w:t>
            </w:r>
          </w:p>
        </w:tc>
      </w:tr>
      <w:tr w:rsidR="00A752D3" w:rsidRPr="001C7378" w14:paraId="2F8C84E6" w14:textId="77777777" w:rsidTr="00683189">
        <w:trPr>
          <w:tblCellSpacing w:w="0" w:type="dxa"/>
        </w:trPr>
        <w:tc>
          <w:tcPr>
            <w:tcW w:w="1666" w:type="dxa"/>
            <w:shd w:val="clear" w:color="auto" w:fill="D9D9D9"/>
            <w:tcMar>
              <w:top w:w="17" w:type="dxa"/>
              <w:left w:w="91" w:type="dxa"/>
              <w:bottom w:w="17" w:type="dxa"/>
              <w:right w:w="0" w:type="dxa"/>
            </w:tcMar>
            <w:hideMark/>
          </w:tcPr>
          <w:p w14:paraId="68E6D62B" w14:textId="77777777" w:rsidR="00A752D3" w:rsidRPr="001C7378" w:rsidRDefault="00A752D3" w:rsidP="00E67662">
            <w:pPr>
              <w:pStyle w:val="TabellenInhalt"/>
              <w:snapToGrid w:val="0"/>
            </w:pPr>
            <w:r w:rsidRPr="001C7378">
              <w:lastRenderedPageBreak/>
              <w:t>monster.py</w:t>
            </w:r>
          </w:p>
        </w:tc>
        <w:tc>
          <w:tcPr>
            <w:tcW w:w="2551" w:type="dxa"/>
            <w:shd w:val="clear" w:color="auto" w:fill="D9D9D9"/>
            <w:tcMar>
              <w:top w:w="17" w:type="dxa"/>
              <w:left w:w="91" w:type="dxa"/>
              <w:bottom w:w="17" w:type="dxa"/>
              <w:right w:w="0" w:type="dxa"/>
            </w:tcMar>
            <w:hideMark/>
          </w:tcPr>
          <w:p w14:paraId="7AB330B8" w14:textId="77777777" w:rsidR="00A752D3" w:rsidRPr="001C7378" w:rsidRDefault="00A752D3" w:rsidP="00E67662">
            <w:pPr>
              <w:pStyle w:val="TabellenInhalt"/>
              <w:snapToGrid w:val="0"/>
            </w:pPr>
            <w:r w:rsidRPr="001C7378">
              <w:t>Hauptklasse für verschiedene Typen von Monstern</w:t>
            </w:r>
          </w:p>
        </w:tc>
        <w:tc>
          <w:tcPr>
            <w:tcW w:w="5387" w:type="dxa"/>
            <w:shd w:val="clear" w:color="auto" w:fill="D9D9D9"/>
            <w:tcMar>
              <w:top w:w="17" w:type="dxa"/>
              <w:left w:w="96" w:type="dxa"/>
              <w:bottom w:w="17" w:type="dxa"/>
              <w:right w:w="0" w:type="dxa"/>
            </w:tcMar>
            <w:hideMark/>
          </w:tcPr>
          <w:p w14:paraId="476101C6" w14:textId="77777777" w:rsidR="00A752D3" w:rsidRPr="001C7378" w:rsidRDefault="00A752D3" w:rsidP="00E67662">
            <w:pPr>
              <w:pStyle w:val="TabellenInhalt"/>
              <w:snapToGrid w:val="0"/>
            </w:pPr>
            <w:r w:rsidRPr="001C7378">
              <w:t xml:space="preserve">Die möglichen Variationen von Monstern die im Spiel vorkommen können verwenden alle diese Klasse als Grundlage. </w:t>
            </w:r>
          </w:p>
          <w:p w14:paraId="6F8DD761" w14:textId="77777777" w:rsidR="00A752D3" w:rsidRPr="001C7378" w:rsidRDefault="00A752D3" w:rsidP="00E67662">
            <w:pPr>
              <w:pStyle w:val="TabellenInhalt"/>
              <w:snapToGrid w:val="0"/>
            </w:pPr>
            <w:r w:rsidRPr="001C7378">
              <w:t>Die Klasse steuert das Verhalten und vor allem die Bewegungen der Monster.</w:t>
            </w:r>
          </w:p>
        </w:tc>
      </w:tr>
    </w:tbl>
    <w:p w14:paraId="1840C361" w14:textId="77777777" w:rsidR="00A752D3" w:rsidRDefault="00A752D3" w:rsidP="00A752D3"/>
    <w:p w14:paraId="07942D91" w14:textId="77777777" w:rsidR="00A752D3" w:rsidRPr="00A752D3" w:rsidRDefault="00A752D3" w:rsidP="00A752D3"/>
    <w:p w14:paraId="7B8F42CF" w14:textId="77777777" w:rsidR="00AC42EB" w:rsidRDefault="00AC42EB" w:rsidP="00AC42EB"/>
    <w:p w14:paraId="42030BBB" w14:textId="77777777" w:rsidR="00AC42EB" w:rsidRDefault="00AC42EB" w:rsidP="00AC42EB">
      <w:pPr>
        <w:pStyle w:val="berschrift2"/>
        <w:numPr>
          <w:ilvl w:val="1"/>
          <w:numId w:val="19"/>
        </w:numPr>
        <w:tabs>
          <w:tab w:val="num" w:pos="576"/>
          <w:tab w:val="left" w:pos="850"/>
        </w:tabs>
        <w:ind w:left="576" w:hanging="576"/>
      </w:pPr>
      <w:bookmarkStart w:id="19" w:name="_Toc377969932"/>
      <w:bookmarkStart w:id="20" w:name="_Toc288232299"/>
      <w:bookmarkStart w:id="21" w:name="_Toc450678708"/>
      <w:r>
        <w:t>Schnittstellendefinitionen</w:t>
      </w:r>
      <w:bookmarkEnd w:id="19"/>
      <w:bookmarkEnd w:id="20"/>
      <w:bookmarkEnd w:id="21"/>
    </w:p>
    <w:p w14:paraId="5240EE1C" w14:textId="77777777" w:rsidR="00A752D3" w:rsidRDefault="00A752D3" w:rsidP="00A752D3"/>
    <w:p w14:paraId="227BED25" w14:textId="77777777" w:rsidR="00A752D3" w:rsidRDefault="00A752D3" w:rsidP="00A752D3">
      <w:r>
        <w:t>Externe Schnittstellen</w:t>
      </w:r>
    </w:p>
    <w:p w14:paraId="074559A5" w14:textId="77777777" w:rsidR="00A752D3" w:rsidRDefault="00A752D3" w:rsidP="00A752D3"/>
    <w:p w14:paraId="0A8CC112" w14:textId="4A3FB408" w:rsidR="00A752D3" w:rsidRDefault="00A752D3" w:rsidP="00A752D3">
      <w:r>
        <w:t xml:space="preserve">Als einzige externe Schnittstelle dient das GUI vom Game. Durch die simple Bedienung per Tastatur kann der Spieler das Spiel steuern. Zudem gibt es vor Start eines Games immer einen kleinen Dialog in dem ein paar Optionen angepasst werden </w:t>
      </w:r>
      <w:r w:rsidR="00595FAE">
        <w:t>können</w:t>
      </w:r>
      <w:r>
        <w:t>. Durch das GUI, welches jeweils vor Spielbeginn aufgerufen wird, kann der Spieler alle nötigen Interaktionen mit dem Spiel tätigen. Dieses GUI wird auch im Pausenmenu angezeigt, welches mit der Taste „P“ aufgerufen wird.</w:t>
      </w:r>
    </w:p>
    <w:p w14:paraId="54D796DF" w14:textId="77777777" w:rsidR="00A752D3" w:rsidRDefault="00A752D3" w:rsidP="00A752D3"/>
    <w:tbl>
      <w:tblPr>
        <w:tblW w:w="9745" w:type="dxa"/>
        <w:tblCellSpacing w:w="0" w:type="dxa"/>
        <w:tblCellMar>
          <w:top w:w="20" w:type="dxa"/>
          <w:left w:w="20" w:type="dxa"/>
          <w:bottom w:w="20" w:type="dxa"/>
          <w:right w:w="20" w:type="dxa"/>
        </w:tblCellMar>
        <w:tblLook w:val="04A0" w:firstRow="1" w:lastRow="0" w:firstColumn="1" w:lastColumn="0" w:noHBand="0" w:noVBand="1"/>
      </w:tblPr>
      <w:tblGrid>
        <w:gridCol w:w="1949"/>
        <w:gridCol w:w="7796"/>
      </w:tblGrid>
      <w:tr w:rsidR="00A752D3" w:rsidRPr="001C7378" w14:paraId="7308F08F"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6DC3BFDA" w14:textId="77777777" w:rsidR="00A752D3" w:rsidRPr="001C7378" w:rsidRDefault="00A752D3" w:rsidP="00E67662">
            <w:pPr>
              <w:pStyle w:val="Tabellenberschrift"/>
              <w:snapToGrid w:val="0"/>
            </w:pPr>
            <w:r>
              <w:t>Schnittstelle</w:t>
            </w:r>
          </w:p>
        </w:tc>
        <w:tc>
          <w:tcPr>
            <w:tcW w:w="7796"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09A3FC0B" w14:textId="77777777" w:rsidR="00A752D3" w:rsidRPr="001C7378" w:rsidRDefault="00A752D3" w:rsidP="00E67662">
            <w:pPr>
              <w:pStyle w:val="Tabellenberschrift"/>
              <w:snapToGrid w:val="0"/>
            </w:pPr>
            <w:r w:rsidRPr="001C7378">
              <w:t>Beschreibung</w:t>
            </w:r>
          </w:p>
        </w:tc>
      </w:tr>
      <w:tr w:rsidR="00A752D3" w:rsidRPr="001C7378" w14:paraId="3F7F5CB7"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3901917D" w14:textId="77777777" w:rsidR="00A752D3" w:rsidRPr="001C7378" w:rsidRDefault="00A752D3" w:rsidP="00E67662">
            <w:pPr>
              <w:pStyle w:val="TabellenInhalt"/>
              <w:snapToGrid w:val="0"/>
            </w:pPr>
            <w:r>
              <w:t>S1</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0C3745D9" w14:textId="77777777" w:rsidR="00A752D3" w:rsidRPr="001C7378" w:rsidRDefault="00A752D3" w:rsidP="00E67662">
            <w:pPr>
              <w:pStyle w:val="TabellenInhalt"/>
              <w:snapToGrid w:val="0"/>
            </w:pPr>
            <w:r>
              <w:t>Diese Schnittstelle dient der Verbindung zwischen dem Benutzer und dem Menu. Über diese Schnittstelle kann der Benutzer die Spieloptionen einstellen.</w:t>
            </w:r>
          </w:p>
        </w:tc>
      </w:tr>
      <w:tr w:rsidR="00A752D3" w:rsidRPr="001C7378" w14:paraId="7B4186A8"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1414ABE1" w14:textId="77777777" w:rsidR="00A752D3" w:rsidRPr="001C7378" w:rsidRDefault="00A752D3" w:rsidP="00E67662">
            <w:pPr>
              <w:pStyle w:val="TabellenInhalt"/>
              <w:snapToGrid w:val="0"/>
            </w:pPr>
            <w:r>
              <w:t>S2</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78129094" w14:textId="77777777" w:rsidR="00A752D3" w:rsidRPr="001C7378" w:rsidRDefault="00A752D3" w:rsidP="00E67662">
            <w:pPr>
              <w:pStyle w:val="TabellenInhalt"/>
              <w:snapToGrid w:val="0"/>
            </w:pPr>
            <w:r>
              <w:t>Mit dieser Schnittstelle wird die Spielfigur vom Modul player.py durch die Tastatureingaben vom Benutzer gesteuert.</w:t>
            </w:r>
          </w:p>
        </w:tc>
      </w:tr>
    </w:tbl>
    <w:p w14:paraId="423367DB" w14:textId="656C2AFD" w:rsidR="00A752D3" w:rsidRDefault="00A752D3" w:rsidP="00A752D3">
      <w:pPr>
        <w:suppressAutoHyphens w:val="0"/>
      </w:pPr>
    </w:p>
    <w:p w14:paraId="492412BA" w14:textId="77777777" w:rsidR="00A752D3" w:rsidRDefault="00A752D3" w:rsidP="00A752D3"/>
    <w:p w14:paraId="07EF3F11" w14:textId="77777777" w:rsidR="00A752D3" w:rsidRDefault="00A752D3" w:rsidP="00A752D3">
      <w:r>
        <w:t>Interne Schnittstellen</w:t>
      </w:r>
    </w:p>
    <w:p w14:paraId="00532C52" w14:textId="77777777" w:rsidR="00A752D3" w:rsidRDefault="00A752D3" w:rsidP="00A752D3"/>
    <w:p w14:paraId="11D801A9" w14:textId="77777777" w:rsidR="00A752D3" w:rsidRDefault="00A752D3" w:rsidP="00A752D3">
      <w:r>
        <w:t>Als interne Schnittstelle dient, wie in Punkt 3 bereits beschrieben, die Main Klasse des Spiels. Über diese Klasse können die einzelnen Module untereinander und mit der Hauptklasse selbst kommunizieren. Die Hauptklasse dient dabei als Koordinator der ganzen Kommunikation, sie delegiert, wenn nötig gewisse Aufgaben an die einzelnen Module. Zudem basiert das Spielfeld auf der Mainklasse, wodurch sie auch verantwortlich für das ganze Geschehen auf dem Spielfeld ist.</w:t>
      </w:r>
    </w:p>
    <w:p w14:paraId="26C468E5" w14:textId="77777777" w:rsidR="00A752D3" w:rsidRDefault="00A752D3" w:rsidP="00A752D3"/>
    <w:tbl>
      <w:tblPr>
        <w:tblW w:w="9745" w:type="dxa"/>
        <w:tblCellSpacing w:w="0" w:type="dxa"/>
        <w:tblCellMar>
          <w:top w:w="20" w:type="dxa"/>
          <w:left w:w="20" w:type="dxa"/>
          <w:bottom w:w="20" w:type="dxa"/>
          <w:right w:w="20" w:type="dxa"/>
        </w:tblCellMar>
        <w:tblLook w:val="04A0" w:firstRow="1" w:lastRow="0" w:firstColumn="1" w:lastColumn="0" w:noHBand="0" w:noVBand="1"/>
      </w:tblPr>
      <w:tblGrid>
        <w:gridCol w:w="1949"/>
        <w:gridCol w:w="7796"/>
      </w:tblGrid>
      <w:tr w:rsidR="00A752D3" w:rsidRPr="001C7378" w14:paraId="410DED0B"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57F8D963" w14:textId="77777777" w:rsidR="00A752D3" w:rsidRPr="001C7378" w:rsidRDefault="00A752D3" w:rsidP="00E67662">
            <w:pPr>
              <w:pStyle w:val="Tabellenberschrift"/>
              <w:snapToGrid w:val="0"/>
            </w:pPr>
            <w:r>
              <w:t>Schnittstelle</w:t>
            </w:r>
          </w:p>
        </w:tc>
        <w:tc>
          <w:tcPr>
            <w:tcW w:w="7796" w:type="dxa"/>
            <w:tcBorders>
              <w:top w:val="single" w:sz="6" w:space="0" w:color="FFFFFF"/>
              <w:left w:val="single" w:sz="6" w:space="0" w:color="FFFFFF"/>
              <w:bottom w:val="single" w:sz="6" w:space="0" w:color="FFFFFF"/>
              <w:right w:val="nil"/>
            </w:tcBorders>
            <w:shd w:val="clear" w:color="auto" w:fill="333399"/>
            <w:tcMar>
              <w:top w:w="17" w:type="dxa"/>
              <w:left w:w="91" w:type="dxa"/>
              <w:bottom w:w="17" w:type="dxa"/>
              <w:right w:w="0" w:type="dxa"/>
            </w:tcMar>
            <w:hideMark/>
          </w:tcPr>
          <w:p w14:paraId="00B87FDD" w14:textId="77777777" w:rsidR="00A752D3" w:rsidRPr="001C7378" w:rsidRDefault="00A752D3" w:rsidP="00E67662">
            <w:pPr>
              <w:pStyle w:val="Tabellenberschrift"/>
              <w:snapToGrid w:val="0"/>
            </w:pPr>
            <w:r w:rsidRPr="001C7378">
              <w:t>Beschreibung</w:t>
            </w:r>
          </w:p>
        </w:tc>
      </w:tr>
      <w:tr w:rsidR="00A752D3" w:rsidRPr="001C7378" w14:paraId="1167E2BD"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4E4B9BD5" w14:textId="77777777" w:rsidR="00A752D3" w:rsidRPr="001C7378" w:rsidRDefault="00A752D3" w:rsidP="00E67662">
            <w:pPr>
              <w:pStyle w:val="TabellenInhalt"/>
              <w:snapToGrid w:val="0"/>
            </w:pPr>
            <w:r>
              <w:t>S3</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45A621B4" w14:textId="77777777" w:rsidR="00A752D3" w:rsidRPr="001C7378" w:rsidRDefault="00A752D3" w:rsidP="00E67662">
            <w:pPr>
              <w:pStyle w:val="TabellenInhalt"/>
              <w:snapToGrid w:val="0"/>
            </w:pPr>
            <w:r>
              <w:t xml:space="preserve">Das Modul main.py steuert über diese Schnittstelle das Modul player.py. </w:t>
            </w:r>
          </w:p>
        </w:tc>
      </w:tr>
      <w:tr w:rsidR="00A752D3" w:rsidRPr="001C7378" w14:paraId="5B24C6D6"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59723929" w14:textId="77777777" w:rsidR="00A752D3" w:rsidRPr="001C7378" w:rsidRDefault="00A752D3" w:rsidP="00E67662">
            <w:pPr>
              <w:pStyle w:val="TabellenInhalt"/>
              <w:snapToGrid w:val="0"/>
            </w:pPr>
            <w:r>
              <w:t>S4</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hideMark/>
          </w:tcPr>
          <w:p w14:paraId="0E07C532" w14:textId="77777777" w:rsidR="00A752D3" w:rsidRPr="001C7378" w:rsidRDefault="00A752D3" w:rsidP="00E67662">
            <w:pPr>
              <w:pStyle w:val="TabellenInhalt"/>
              <w:snapToGrid w:val="0"/>
            </w:pPr>
            <w:r>
              <w:t>Das Modul main.py steuert über diese Schnittstelle das Modul platform.py.</w:t>
            </w:r>
          </w:p>
        </w:tc>
      </w:tr>
      <w:tr w:rsidR="00A752D3" w:rsidRPr="001C7378" w14:paraId="2BD2B429" w14:textId="77777777" w:rsidTr="00E67662">
        <w:trPr>
          <w:tblCellSpacing w:w="0" w:type="dxa"/>
        </w:trPr>
        <w:tc>
          <w:tcPr>
            <w:tcW w:w="1949"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tcPr>
          <w:p w14:paraId="2CECD802" w14:textId="77777777" w:rsidR="00A752D3" w:rsidRDefault="00A752D3" w:rsidP="00E67662">
            <w:pPr>
              <w:pStyle w:val="TabellenInhalt"/>
              <w:snapToGrid w:val="0"/>
            </w:pPr>
            <w:r>
              <w:t>S5</w:t>
            </w:r>
          </w:p>
        </w:tc>
        <w:tc>
          <w:tcPr>
            <w:tcW w:w="7796" w:type="dxa"/>
            <w:tcBorders>
              <w:top w:val="single" w:sz="6" w:space="0" w:color="FFFFFF"/>
              <w:left w:val="single" w:sz="6" w:space="0" w:color="FFFFFF"/>
              <w:bottom w:val="single" w:sz="6" w:space="0" w:color="FFFFFF"/>
              <w:right w:val="nil"/>
            </w:tcBorders>
            <w:shd w:val="clear" w:color="auto" w:fill="D9D9D9"/>
            <w:tcMar>
              <w:top w:w="17" w:type="dxa"/>
              <w:left w:w="91" w:type="dxa"/>
              <w:bottom w:w="17" w:type="dxa"/>
              <w:right w:w="0" w:type="dxa"/>
            </w:tcMar>
          </w:tcPr>
          <w:p w14:paraId="15279D85" w14:textId="77777777" w:rsidR="00A752D3" w:rsidRDefault="00A752D3" w:rsidP="00E67662">
            <w:pPr>
              <w:pStyle w:val="TabellenInhalt"/>
              <w:snapToGrid w:val="0"/>
            </w:pPr>
            <w:r>
              <w:t>Das Modul main.py steuert über diese Schnittstelle das Modul monster.py.</w:t>
            </w:r>
          </w:p>
        </w:tc>
      </w:tr>
    </w:tbl>
    <w:p w14:paraId="1FFB8C5A" w14:textId="77777777" w:rsidR="00A752D3" w:rsidRDefault="00A752D3" w:rsidP="00A752D3"/>
    <w:p w14:paraId="10442CEB" w14:textId="77777777" w:rsidR="00A752D3" w:rsidRPr="00A752D3" w:rsidRDefault="00A752D3" w:rsidP="00A752D3"/>
    <w:p w14:paraId="4F9246C7" w14:textId="77777777" w:rsidR="00AC42EB" w:rsidRDefault="00AC42EB" w:rsidP="00AC42EB">
      <w:pPr>
        <w:pStyle w:val="Textkrper"/>
      </w:pPr>
    </w:p>
    <w:p w14:paraId="39B22213" w14:textId="77777777" w:rsidR="00AC42EB" w:rsidRDefault="00AC42EB" w:rsidP="00AC42EB">
      <w:pPr>
        <w:pStyle w:val="berschrift2"/>
        <w:numPr>
          <w:ilvl w:val="1"/>
          <w:numId w:val="19"/>
        </w:numPr>
        <w:tabs>
          <w:tab w:val="num" w:pos="576"/>
          <w:tab w:val="left" w:pos="850"/>
        </w:tabs>
        <w:ind w:left="576" w:hanging="576"/>
      </w:pPr>
      <w:bookmarkStart w:id="22" w:name="_Toc217803049"/>
      <w:bookmarkStart w:id="23" w:name="_Toc450678709"/>
      <w:r>
        <w:t>Sicherheit</w:t>
      </w:r>
      <w:bookmarkEnd w:id="22"/>
      <w:r w:rsidR="007F519D">
        <w:t xml:space="preserve"> (ISDS)</w:t>
      </w:r>
      <w:bookmarkEnd w:id="23"/>
    </w:p>
    <w:p w14:paraId="6CCCA2D5" w14:textId="77777777" w:rsidR="00A752D3" w:rsidRDefault="00A752D3" w:rsidP="00A752D3"/>
    <w:p w14:paraId="1B319836" w14:textId="77777777" w:rsidR="004105DC" w:rsidRDefault="00A752D3" w:rsidP="004105DC">
      <w:r>
        <w:t xml:space="preserve">In diesem Abschnitt werden organisatorische und technische Massnahmen </w:t>
      </w:r>
      <w:r w:rsidRPr="004F4EA9">
        <w:t>zur Sicherstellu</w:t>
      </w:r>
      <w:r>
        <w:t>ng von Verfügbarkeit und Authen</w:t>
      </w:r>
      <w:r w:rsidRPr="004F4EA9">
        <w:t>tizität der Daten</w:t>
      </w:r>
      <w:r>
        <w:t xml:space="preserve"> als Anforderungen formuliert. Zudem werden die Anforderungen an den Schutz sensibler Daten vor unbefugtem Zugriff und vor missbräuchlicher Verwendung definiert.</w:t>
      </w:r>
    </w:p>
    <w:p w14:paraId="67F9951A" w14:textId="77777777" w:rsidR="004105DC" w:rsidRDefault="004105DC" w:rsidP="004105DC"/>
    <w:p w14:paraId="01FECE56" w14:textId="387A27E7" w:rsidR="004105DC" w:rsidRDefault="004105DC" w:rsidP="004105DC">
      <w:r w:rsidRPr="004105DC">
        <w:t xml:space="preserve">Da vom </w:t>
      </w:r>
      <w:r>
        <w:t>Benutzer</w:t>
      </w:r>
      <w:r w:rsidRPr="004105DC">
        <w:t xml:space="preserve"> grundsätzlich keine Daten gesammelt werden und das </w:t>
      </w:r>
      <w:r>
        <w:t>Spiel</w:t>
      </w:r>
      <w:r w:rsidRPr="004105DC">
        <w:t xml:space="preserve"> über keine Verbindung zu anderen Systemen verfügt, ist die Sicherheit schon auf einem sehr tiefen Level gewährleistet. Die einzigen Daten die abgespeichert werden, sind die </w:t>
      </w:r>
      <w:proofErr w:type="spellStart"/>
      <w:r w:rsidRPr="004105DC">
        <w:t>Scores</w:t>
      </w:r>
      <w:proofErr w:type="spellEnd"/>
      <w:r w:rsidRPr="004105DC">
        <w:t xml:space="preserve"> die der Spieler bei einem Durchlauf erreicht hat. Dazu wird ein </w:t>
      </w:r>
      <w:proofErr w:type="spellStart"/>
      <w:r w:rsidRPr="004105DC">
        <w:t>Nickname</w:t>
      </w:r>
      <w:proofErr w:type="spellEnd"/>
      <w:r w:rsidRPr="004105DC">
        <w:t xml:space="preserve">, den der </w:t>
      </w:r>
      <w:r>
        <w:t>Benutzer</w:t>
      </w:r>
      <w:r w:rsidRPr="004105DC">
        <w:t xml:space="preserve"> selbst wählen kann abgespeichert. Falls der </w:t>
      </w:r>
      <w:r>
        <w:t>Benutzer</w:t>
      </w:r>
      <w:r w:rsidRPr="004105DC">
        <w:t xml:space="preserve"> also nicht seinen richtigen Namen eingeben möchte, so kann er das auch tun.</w:t>
      </w:r>
    </w:p>
    <w:p w14:paraId="205F2636" w14:textId="77777777" w:rsidR="004105DC" w:rsidRDefault="004105DC" w:rsidP="004105DC"/>
    <w:p w14:paraId="47DAF85E" w14:textId="273E696C" w:rsidR="004105DC" w:rsidRPr="004105DC" w:rsidRDefault="004105DC" w:rsidP="004105DC">
      <w:r w:rsidRPr="004105DC">
        <w:lastRenderedPageBreak/>
        <w:t xml:space="preserve">Die </w:t>
      </w:r>
      <w:proofErr w:type="spellStart"/>
      <w:r w:rsidRPr="004105DC">
        <w:t>Scores</w:t>
      </w:r>
      <w:proofErr w:type="spellEnd"/>
      <w:r w:rsidRPr="004105DC">
        <w:t xml:space="preserve"> werden in einem Textfile abgespeichert, welches danach lokal auf dem Rechner abgelegt wird. Die Datei wird lokal gehalten und sollte von keinem anderen System einsehbar sein. Selbst wenn der Spieler also seinen echten Namen eingeben sollte, so sollten diese Daten auf dem lokalen System sicher sein.</w:t>
      </w:r>
    </w:p>
    <w:p w14:paraId="4FBB34E0" w14:textId="77777777" w:rsidR="004105DC" w:rsidRDefault="004105DC" w:rsidP="00A752D3"/>
    <w:p w14:paraId="170462CB" w14:textId="77777777" w:rsidR="00A752D3" w:rsidRDefault="00A752D3" w:rsidP="00A752D3"/>
    <w:p w14:paraId="1E4EC6D3" w14:textId="77777777" w:rsidR="00A752D3" w:rsidRDefault="00A752D3" w:rsidP="00A752D3">
      <w:r>
        <w:t>Informationssicherheit</w:t>
      </w:r>
    </w:p>
    <w:tbl>
      <w:tblPr>
        <w:tblW w:w="9739"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455"/>
        <w:gridCol w:w="3784"/>
        <w:gridCol w:w="4500"/>
      </w:tblGrid>
      <w:tr w:rsidR="00A752D3" w:rsidRPr="00EA24D4" w14:paraId="59C996A4" w14:textId="77777777" w:rsidTr="00E67662">
        <w:tc>
          <w:tcPr>
            <w:tcW w:w="1455" w:type="dxa"/>
            <w:tcBorders>
              <w:top w:val="single" w:sz="4" w:space="0" w:color="FFFFFF"/>
              <w:left w:val="single" w:sz="4" w:space="0" w:color="FFFFFF"/>
              <w:bottom w:val="single" w:sz="4" w:space="0" w:color="FFFFFF"/>
            </w:tcBorders>
            <w:shd w:val="clear" w:color="auto" w:fill="333399"/>
            <w:tcMar>
              <w:left w:w="98" w:type="dxa"/>
            </w:tcMar>
          </w:tcPr>
          <w:p w14:paraId="4F2E49E8" w14:textId="77777777" w:rsidR="00A752D3" w:rsidRPr="00EA24D4" w:rsidRDefault="00A752D3" w:rsidP="00E67662">
            <w:pPr>
              <w:pStyle w:val="Tabellenberschrift"/>
              <w:snapToGrid w:val="0"/>
            </w:pPr>
            <w:r>
              <w:t>Anforderung</w:t>
            </w:r>
          </w:p>
        </w:tc>
        <w:tc>
          <w:tcPr>
            <w:tcW w:w="3784" w:type="dxa"/>
            <w:tcBorders>
              <w:top w:val="single" w:sz="4" w:space="0" w:color="FFFFFF"/>
              <w:left w:val="single" w:sz="4" w:space="0" w:color="FFFFFF"/>
              <w:bottom w:val="single" w:sz="4" w:space="0" w:color="FFFFFF"/>
            </w:tcBorders>
            <w:shd w:val="clear" w:color="auto" w:fill="333399"/>
            <w:tcMar>
              <w:left w:w="98" w:type="dxa"/>
            </w:tcMar>
          </w:tcPr>
          <w:p w14:paraId="3DD622C9" w14:textId="77777777" w:rsidR="00A752D3" w:rsidRPr="00EA24D4" w:rsidRDefault="00A752D3" w:rsidP="00E67662">
            <w:pPr>
              <w:pStyle w:val="Tabellenberschrift"/>
              <w:snapToGrid w:val="0"/>
            </w:pPr>
            <w:r w:rsidRPr="00EA24D4">
              <w:t>Beschreibung</w:t>
            </w:r>
          </w:p>
        </w:tc>
        <w:tc>
          <w:tcPr>
            <w:tcW w:w="4500" w:type="dxa"/>
            <w:tcBorders>
              <w:top w:val="single" w:sz="4" w:space="0" w:color="FFFFFF"/>
              <w:left w:val="single" w:sz="4" w:space="0" w:color="FFFFFF"/>
              <w:bottom w:val="single" w:sz="4" w:space="0" w:color="FFFFFF"/>
            </w:tcBorders>
            <w:shd w:val="clear" w:color="auto" w:fill="333399"/>
          </w:tcPr>
          <w:p w14:paraId="5B013E8D" w14:textId="77777777" w:rsidR="00A752D3" w:rsidRPr="00EA24D4" w:rsidRDefault="00A752D3" w:rsidP="00E67662">
            <w:pPr>
              <w:pStyle w:val="Tabellenberschrift"/>
              <w:snapToGrid w:val="0"/>
            </w:pPr>
            <w:r>
              <w:t>Massnahme</w:t>
            </w:r>
          </w:p>
        </w:tc>
      </w:tr>
      <w:tr w:rsidR="00A752D3" w:rsidRPr="00EA24D4" w14:paraId="1FB66709"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25A4EF3E" w14:textId="77777777" w:rsidR="00A752D3" w:rsidRPr="00EA24D4" w:rsidRDefault="00A752D3" w:rsidP="00E67662">
            <w:pPr>
              <w:pStyle w:val="TabellenInhalt"/>
              <w:snapToGrid w:val="0"/>
            </w:pPr>
            <w:r w:rsidRPr="00EA24D4">
              <w:t>A1</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437AD2F3" w14:textId="77777777" w:rsidR="00A752D3" w:rsidRPr="00EA24D4" w:rsidRDefault="00A752D3" w:rsidP="00E67662">
            <w:pPr>
              <w:pStyle w:val="TabellenInhalt"/>
              <w:snapToGrid w:val="0"/>
            </w:pPr>
            <w:r>
              <w:t xml:space="preserve">Der Quellcode für das </w:t>
            </w:r>
            <w:proofErr w:type="spellStart"/>
            <w:r>
              <w:t>PyJump</w:t>
            </w:r>
            <w:proofErr w:type="spellEnd"/>
            <w:r>
              <w:t>-Spiel muss gesichert werden.</w:t>
            </w:r>
          </w:p>
        </w:tc>
        <w:tc>
          <w:tcPr>
            <w:tcW w:w="4500" w:type="dxa"/>
            <w:tcBorders>
              <w:top w:val="single" w:sz="4" w:space="0" w:color="FFFFFF"/>
              <w:left w:val="single" w:sz="4" w:space="0" w:color="FFFFFF"/>
              <w:bottom w:val="single" w:sz="4" w:space="0" w:color="FFFFFF"/>
            </w:tcBorders>
            <w:shd w:val="clear" w:color="auto" w:fill="D9D9D9"/>
          </w:tcPr>
          <w:p w14:paraId="59FB7B4F" w14:textId="77777777" w:rsidR="00A752D3" w:rsidRDefault="00A752D3" w:rsidP="00E67662">
            <w:pPr>
              <w:pStyle w:val="TabellenInhalt"/>
              <w:snapToGrid w:val="0"/>
            </w:pPr>
            <w:r>
              <w:t xml:space="preserve">Der Quellcode wird durch den Head </w:t>
            </w:r>
            <w:proofErr w:type="spellStart"/>
            <w:r>
              <w:t>of</w:t>
            </w:r>
            <w:proofErr w:type="spellEnd"/>
            <w:r>
              <w:t xml:space="preserve"> Development auf einem externen Medium gesichert. Dabei werden die verschiedenen Versionen unterschieden.</w:t>
            </w:r>
          </w:p>
        </w:tc>
      </w:tr>
      <w:tr w:rsidR="00A752D3" w:rsidRPr="00EA24D4" w14:paraId="21BCF543"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339B75E0" w14:textId="77777777" w:rsidR="00A752D3" w:rsidRPr="00EA24D4" w:rsidRDefault="00A752D3" w:rsidP="00E67662">
            <w:pPr>
              <w:pStyle w:val="TabellenInhalt"/>
              <w:snapToGrid w:val="0"/>
            </w:pPr>
            <w:r>
              <w:t>A2</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6E05CF4A" w14:textId="77777777" w:rsidR="00A752D3" w:rsidRPr="00EA24D4" w:rsidRDefault="00A752D3" w:rsidP="00E67662">
            <w:pPr>
              <w:pStyle w:val="TabellenInhalt"/>
              <w:snapToGrid w:val="0"/>
            </w:pPr>
            <w:r>
              <w:t>Projektdokumente müssen gesichert werden.</w:t>
            </w:r>
          </w:p>
        </w:tc>
        <w:tc>
          <w:tcPr>
            <w:tcW w:w="4500" w:type="dxa"/>
            <w:tcBorders>
              <w:top w:val="single" w:sz="4" w:space="0" w:color="FFFFFF"/>
              <w:left w:val="single" w:sz="4" w:space="0" w:color="FFFFFF"/>
              <w:bottom w:val="single" w:sz="4" w:space="0" w:color="FFFFFF"/>
            </w:tcBorders>
            <w:shd w:val="clear" w:color="auto" w:fill="D9D9D9"/>
          </w:tcPr>
          <w:p w14:paraId="6FEE3D92" w14:textId="77777777" w:rsidR="00A752D3" w:rsidRDefault="00A752D3" w:rsidP="00E67662">
            <w:pPr>
              <w:pStyle w:val="TabellenInhalt"/>
              <w:snapToGrid w:val="0"/>
            </w:pPr>
            <w:r>
              <w:t>Die jeweils aktuellen Versionen der Projektdokumente werden durch den Projektleiter auf einem externen Medium gesichert.</w:t>
            </w:r>
          </w:p>
        </w:tc>
      </w:tr>
      <w:tr w:rsidR="00A752D3" w:rsidRPr="00EA24D4" w14:paraId="34E95E33"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6919E27B" w14:textId="77777777" w:rsidR="00A752D3" w:rsidRDefault="00A752D3" w:rsidP="00E67662">
            <w:pPr>
              <w:pStyle w:val="TabellenInhalt"/>
              <w:snapToGrid w:val="0"/>
            </w:pPr>
            <w:r>
              <w:t>A3</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21126C0A" w14:textId="77777777" w:rsidR="00A752D3" w:rsidRDefault="00A752D3" w:rsidP="00E67662">
            <w:pPr>
              <w:pStyle w:val="TabellenInhalt"/>
              <w:snapToGrid w:val="0"/>
            </w:pPr>
            <w:r>
              <w:t xml:space="preserve">Bei einem technischen Defekt des Kundengeräts muss das </w:t>
            </w:r>
            <w:proofErr w:type="spellStart"/>
            <w:r>
              <w:t>PyJump</w:t>
            </w:r>
            <w:proofErr w:type="spellEnd"/>
            <w:r>
              <w:t>-Spiel auf dem Ersatzgerät des Kunden installiert werden können.</w:t>
            </w:r>
          </w:p>
        </w:tc>
        <w:tc>
          <w:tcPr>
            <w:tcW w:w="4500" w:type="dxa"/>
            <w:tcBorders>
              <w:top w:val="single" w:sz="4" w:space="0" w:color="FFFFFF"/>
              <w:left w:val="single" w:sz="4" w:space="0" w:color="FFFFFF"/>
              <w:bottom w:val="single" w:sz="4" w:space="0" w:color="FFFFFF"/>
            </w:tcBorders>
            <w:shd w:val="clear" w:color="auto" w:fill="D9D9D9"/>
          </w:tcPr>
          <w:p w14:paraId="5AC78FED" w14:textId="77777777" w:rsidR="00A752D3" w:rsidRDefault="00A752D3" w:rsidP="00E67662">
            <w:pPr>
              <w:pStyle w:val="TabellenInhalt"/>
              <w:snapToGrid w:val="0"/>
            </w:pPr>
            <w:r>
              <w:t xml:space="preserve">Das </w:t>
            </w:r>
            <w:proofErr w:type="spellStart"/>
            <w:r>
              <w:t>PyJump</w:t>
            </w:r>
            <w:proofErr w:type="spellEnd"/>
            <w:r>
              <w:t>-Spiel wird auf einem externen Medium gesichert und kann von dort aus auf das Ersatzgerät des Kunden installiert werden.</w:t>
            </w:r>
          </w:p>
        </w:tc>
      </w:tr>
      <w:tr w:rsidR="00A752D3" w:rsidRPr="00EA24D4" w14:paraId="5D9A9AC3"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77CFA1F7" w14:textId="77777777" w:rsidR="00A752D3" w:rsidRDefault="00A752D3" w:rsidP="00E67662">
            <w:pPr>
              <w:pStyle w:val="TabellenInhalt"/>
              <w:snapToGrid w:val="0"/>
            </w:pPr>
            <w:r>
              <w:t>A4</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73857FF5" w14:textId="77777777" w:rsidR="00A752D3" w:rsidRDefault="00A752D3" w:rsidP="00E67662">
            <w:pPr>
              <w:pStyle w:val="TabellenInhalt"/>
              <w:snapToGrid w:val="0"/>
            </w:pPr>
            <w:r>
              <w:t>Fahrlässiges Handeln der Mitarbeiter darf nicht zu Datenverlust führen.</w:t>
            </w:r>
          </w:p>
        </w:tc>
        <w:tc>
          <w:tcPr>
            <w:tcW w:w="4500" w:type="dxa"/>
            <w:tcBorders>
              <w:top w:val="single" w:sz="4" w:space="0" w:color="FFFFFF"/>
              <w:left w:val="single" w:sz="4" w:space="0" w:color="FFFFFF"/>
              <w:bottom w:val="single" w:sz="4" w:space="0" w:color="FFFFFF"/>
            </w:tcBorders>
            <w:shd w:val="clear" w:color="auto" w:fill="D9D9D9"/>
          </w:tcPr>
          <w:p w14:paraId="638AC453" w14:textId="77777777" w:rsidR="00A752D3" w:rsidRDefault="00A752D3" w:rsidP="00E67662">
            <w:pPr>
              <w:pStyle w:val="TabellenInhalt"/>
              <w:snapToGrid w:val="0"/>
            </w:pPr>
            <w:r>
              <w:t>Unsere Mitarbeiter arbeiten sehr sorgfältig. Zudem werden regelmässig Backups auf externen Medien erstellt.</w:t>
            </w:r>
          </w:p>
        </w:tc>
      </w:tr>
      <w:tr w:rsidR="00A752D3" w:rsidRPr="00EA24D4" w14:paraId="34296AC3" w14:textId="77777777" w:rsidTr="00E67662">
        <w:tc>
          <w:tcPr>
            <w:tcW w:w="1455" w:type="dxa"/>
            <w:tcBorders>
              <w:top w:val="single" w:sz="4" w:space="0" w:color="FFFFFF"/>
              <w:left w:val="single" w:sz="4" w:space="0" w:color="FFFFFF"/>
              <w:bottom w:val="single" w:sz="4" w:space="0" w:color="FFFFFF"/>
            </w:tcBorders>
            <w:shd w:val="clear" w:color="auto" w:fill="D9D9D9"/>
            <w:tcMar>
              <w:left w:w="98" w:type="dxa"/>
            </w:tcMar>
          </w:tcPr>
          <w:p w14:paraId="0F30194A" w14:textId="77777777" w:rsidR="00A752D3" w:rsidRDefault="00A752D3" w:rsidP="00E67662">
            <w:pPr>
              <w:pStyle w:val="TabellenInhalt"/>
              <w:snapToGrid w:val="0"/>
            </w:pPr>
            <w:r>
              <w:t>A5</w:t>
            </w:r>
          </w:p>
        </w:tc>
        <w:tc>
          <w:tcPr>
            <w:tcW w:w="3784" w:type="dxa"/>
            <w:tcBorders>
              <w:top w:val="single" w:sz="4" w:space="0" w:color="FFFFFF"/>
              <w:left w:val="single" w:sz="4" w:space="0" w:color="FFFFFF"/>
              <w:bottom w:val="single" w:sz="4" w:space="0" w:color="FFFFFF"/>
            </w:tcBorders>
            <w:shd w:val="clear" w:color="auto" w:fill="D9D9D9"/>
            <w:tcMar>
              <w:left w:w="98" w:type="dxa"/>
            </w:tcMar>
          </w:tcPr>
          <w:p w14:paraId="4346D551" w14:textId="77777777" w:rsidR="00A752D3" w:rsidRDefault="00A752D3" w:rsidP="00E67662">
            <w:pPr>
              <w:pStyle w:val="TabellenInhalt"/>
              <w:snapToGrid w:val="0"/>
            </w:pPr>
            <w:r>
              <w:t>Dokumentationen dürfen nicht für jedermann ersichtlich sein.</w:t>
            </w:r>
          </w:p>
        </w:tc>
        <w:tc>
          <w:tcPr>
            <w:tcW w:w="4500" w:type="dxa"/>
            <w:tcBorders>
              <w:top w:val="single" w:sz="4" w:space="0" w:color="FFFFFF"/>
              <w:left w:val="single" w:sz="4" w:space="0" w:color="FFFFFF"/>
              <w:bottom w:val="single" w:sz="4" w:space="0" w:color="FFFFFF"/>
            </w:tcBorders>
            <w:shd w:val="clear" w:color="auto" w:fill="D9D9D9"/>
          </w:tcPr>
          <w:p w14:paraId="0F726F6D" w14:textId="77777777" w:rsidR="00A752D3" w:rsidRDefault="00A752D3" w:rsidP="00E67662">
            <w:pPr>
              <w:pStyle w:val="TabellenInhalt"/>
              <w:snapToGrid w:val="0"/>
            </w:pPr>
            <w:r>
              <w:t>Die Dokumentationen werden auf einem Medium mit Zugangskontrolle gesichert.</w:t>
            </w:r>
          </w:p>
        </w:tc>
      </w:tr>
    </w:tbl>
    <w:p w14:paraId="790147B6" w14:textId="77777777" w:rsidR="00A752D3" w:rsidRPr="004F4EA9" w:rsidRDefault="00A752D3" w:rsidP="00A752D3"/>
    <w:p w14:paraId="41290388" w14:textId="77777777" w:rsidR="00A752D3" w:rsidRDefault="00A752D3" w:rsidP="00A752D3">
      <w:r>
        <w:t>Datenschutz</w:t>
      </w:r>
    </w:p>
    <w:tbl>
      <w:tblPr>
        <w:tblW w:w="9739"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456"/>
        <w:gridCol w:w="3817"/>
        <w:gridCol w:w="4466"/>
      </w:tblGrid>
      <w:tr w:rsidR="00A752D3" w:rsidRPr="00EA24D4" w14:paraId="1BC4F4F4" w14:textId="77777777" w:rsidTr="00E67662">
        <w:tc>
          <w:tcPr>
            <w:tcW w:w="1456" w:type="dxa"/>
            <w:tcBorders>
              <w:top w:val="single" w:sz="4" w:space="0" w:color="FFFFFF"/>
              <w:left w:val="single" w:sz="4" w:space="0" w:color="FFFFFF"/>
              <w:bottom w:val="single" w:sz="4" w:space="0" w:color="FFFFFF"/>
            </w:tcBorders>
            <w:shd w:val="clear" w:color="auto" w:fill="333399"/>
            <w:tcMar>
              <w:left w:w="98" w:type="dxa"/>
            </w:tcMar>
          </w:tcPr>
          <w:p w14:paraId="5D796055" w14:textId="77777777" w:rsidR="00A752D3" w:rsidRPr="00EA24D4" w:rsidRDefault="00A752D3" w:rsidP="00E67662">
            <w:pPr>
              <w:pStyle w:val="Tabellenberschrift"/>
              <w:snapToGrid w:val="0"/>
            </w:pPr>
            <w:r>
              <w:t>Anforderung</w:t>
            </w:r>
          </w:p>
        </w:tc>
        <w:tc>
          <w:tcPr>
            <w:tcW w:w="3817" w:type="dxa"/>
            <w:tcBorders>
              <w:top w:val="single" w:sz="4" w:space="0" w:color="FFFFFF"/>
              <w:left w:val="single" w:sz="4" w:space="0" w:color="FFFFFF"/>
              <w:bottom w:val="single" w:sz="4" w:space="0" w:color="FFFFFF"/>
            </w:tcBorders>
            <w:shd w:val="clear" w:color="auto" w:fill="333399"/>
            <w:tcMar>
              <w:left w:w="98" w:type="dxa"/>
            </w:tcMar>
          </w:tcPr>
          <w:p w14:paraId="14717440" w14:textId="77777777" w:rsidR="00A752D3" w:rsidRPr="00EA24D4" w:rsidRDefault="00A752D3" w:rsidP="00E67662">
            <w:pPr>
              <w:pStyle w:val="Tabellenberschrift"/>
              <w:snapToGrid w:val="0"/>
            </w:pPr>
            <w:r w:rsidRPr="00EA24D4">
              <w:t>Beschreibung</w:t>
            </w:r>
          </w:p>
        </w:tc>
        <w:tc>
          <w:tcPr>
            <w:tcW w:w="4466" w:type="dxa"/>
            <w:tcBorders>
              <w:top w:val="single" w:sz="4" w:space="0" w:color="FFFFFF"/>
              <w:left w:val="single" w:sz="4" w:space="0" w:color="FFFFFF"/>
              <w:bottom w:val="single" w:sz="4" w:space="0" w:color="FFFFFF"/>
            </w:tcBorders>
            <w:shd w:val="clear" w:color="auto" w:fill="333399"/>
          </w:tcPr>
          <w:p w14:paraId="5F8566C8" w14:textId="77777777" w:rsidR="00A752D3" w:rsidRPr="00EA24D4" w:rsidRDefault="00A752D3" w:rsidP="00E67662">
            <w:pPr>
              <w:pStyle w:val="Tabellenberschrift"/>
              <w:snapToGrid w:val="0"/>
            </w:pPr>
            <w:r>
              <w:t>Massnahme</w:t>
            </w:r>
          </w:p>
        </w:tc>
      </w:tr>
      <w:tr w:rsidR="00A752D3" w:rsidRPr="00EA24D4" w14:paraId="4B4E1ADC" w14:textId="77777777" w:rsidTr="00E67662">
        <w:tc>
          <w:tcPr>
            <w:tcW w:w="1456" w:type="dxa"/>
            <w:tcBorders>
              <w:top w:val="single" w:sz="4" w:space="0" w:color="FFFFFF"/>
              <w:left w:val="single" w:sz="4" w:space="0" w:color="FFFFFF"/>
              <w:bottom w:val="single" w:sz="4" w:space="0" w:color="FFFFFF"/>
            </w:tcBorders>
            <w:shd w:val="clear" w:color="auto" w:fill="D9D9D9"/>
            <w:tcMar>
              <w:left w:w="98" w:type="dxa"/>
            </w:tcMar>
          </w:tcPr>
          <w:p w14:paraId="6DF5F680" w14:textId="77777777" w:rsidR="00A752D3" w:rsidRPr="00EA24D4" w:rsidRDefault="00A752D3" w:rsidP="00E67662">
            <w:pPr>
              <w:pStyle w:val="TabellenInhalt"/>
              <w:snapToGrid w:val="0"/>
            </w:pPr>
            <w:r w:rsidRPr="00EA24D4">
              <w:t>A1</w:t>
            </w:r>
          </w:p>
        </w:tc>
        <w:tc>
          <w:tcPr>
            <w:tcW w:w="3817" w:type="dxa"/>
            <w:tcBorders>
              <w:top w:val="single" w:sz="4" w:space="0" w:color="FFFFFF"/>
              <w:left w:val="single" w:sz="4" w:space="0" w:color="FFFFFF"/>
              <w:bottom w:val="single" w:sz="4" w:space="0" w:color="FFFFFF"/>
            </w:tcBorders>
            <w:shd w:val="clear" w:color="auto" w:fill="D9D9D9"/>
            <w:tcMar>
              <w:left w:w="98" w:type="dxa"/>
            </w:tcMar>
          </w:tcPr>
          <w:p w14:paraId="0FFE7FBE" w14:textId="77777777" w:rsidR="00A752D3" w:rsidRPr="00EA24D4" w:rsidRDefault="00A752D3" w:rsidP="00E67662">
            <w:pPr>
              <w:pStyle w:val="TabellenInhalt"/>
              <w:snapToGrid w:val="0"/>
            </w:pPr>
            <w:r>
              <w:t>Persönliche Kundendaten müssen geschützt werden.</w:t>
            </w:r>
          </w:p>
        </w:tc>
        <w:tc>
          <w:tcPr>
            <w:tcW w:w="4466" w:type="dxa"/>
            <w:tcBorders>
              <w:top w:val="single" w:sz="4" w:space="0" w:color="FFFFFF"/>
              <w:left w:val="single" w:sz="4" w:space="0" w:color="FFFFFF"/>
              <w:bottom w:val="single" w:sz="4" w:space="0" w:color="FFFFFF"/>
            </w:tcBorders>
            <w:shd w:val="clear" w:color="auto" w:fill="D9D9D9"/>
          </w:tcPr>
          <w:p w14:paraId="31775D96" w14:textId="77777777" w:rsidR="00A752D3" w:rsidRDefault="00A752D3" w:rsidP="00E67662">
            <w:pPr>
              <w:pStyle w:val="TabellenInhalt"/>
              <w:snapToGrid w:val="0"/>
            </w:pPr>
            <w:r>
              <w:t>Unsere Mitarbeiter wurden im Umgang mit sensiblen Daten geschult. Sensible Daten werden jeweils auf einem Medium mit Zugangskontrolle gesichert.</w:t>
            </w:r>
          </w:p>
        </w:tc>
      </w:tr>
      <w:tr w:rsidR="00A752D3" w:rsidRPr="00EA24D4" w14:paraId="7B4BB0FD" w14:textId="77777777" w:rsidTr="00E67662">
        <w:tc>
          <w:tcPr>
            <w:tcW w:w="1456" w:type="dxa"/>
            <w:tcBorders>
              <w:top w:val="single" w:sz="4" w:space="0" w:color="FFFFFF"/>
              <w:left w:val="single" w:sz="4" w:space="0" w:color="FFFFFF"/>
              <w:bottom w:val="single" w:sz="4" w:space="0" w:color="FFFFFF"/>
            </w:tcBorders>
            <w:shd w:val="clear" w:color="auto" w:fill="D9D9D9"/>
            <w:tcMar>
              <w:left w:w="98" w:type="dxa"/>
            </w:tcMar>
          </w:tcPr>
          <w:p w14:paraId="0E693BD2" w14:textId="77777777" w:rsidR="00A752D3" w:rsidRPr="00EA24D4" w:rsidRDefault="00A752D3" w:rsidP="00E67662">
            <w:pPr>
              <w:pStyle w:val="TabellenInhalt"/>
              <w:snapToGrid w:val="0"/>
            </w:pPr>
            <w:r>
              <w:t>A2</w:t>
            </w:r>
          </w:p>
        </w:tc>
        <w:tc>
          <w:tcPr>
            <w:tcW w:w="3817" w:type="dxa"/>
            <w:tcBorders>
              <w:top w:val="single" w:sz="4" w:space="0" w:color="FFFFFF"/>
              <w:left w:val="single" w:sz="4" w:space="0" w:color="FFFFFF"/>
              <w:bottom w:val="single" w:sz="4" w:space="0" w:color="FFFFFF"/>
            </w:tcBorders>
            <w:shd w:val="clear" w:color="auto" w:fill="D9D9D9"/>
            <w:tcMar>
              <w:left w:w="98" w:type="dxa"/>
            </w:tcMar>
          </w:tcPr>
          <w:p w14:paraId="7628AF38" w14:textId="77777777" w:rsidR="00A752D3" w:rsidRPr="00EA24D4" w:rsidRDefault="00A752D3" w:rsidP="00E67662">
            <w:pPr>
              <w:pStyle w:val="TabellenInhalt"/>
              <w:snapToGrid w:val="0"/>
            </w:pPr>
            <w:r>
              <w:t>Sensible Daten müssen vor Missbrauch geschützt werden.</w:t>
            </w:r>
          </w:p>
        </w:tc>
        <w:tc>
          <w:tcPr>
            <w:tcW w:w="4466" w:type="dxa"/>
            <w:tcBorders>
              <w:top w:val="single" w:sz="4" w:space="0" w:color="FFFFFF"/>
              <w:left w:val="single" w:sz="4" w:space="0" w:color="FFFFFF"/>
              <w:bottom w:val="single" w:sz="4" w:space="0" w:color="FFFFFF"/>
            </w:tcBorders>
            <w:shd w:val="clear" w:color="auto" w:fill="D9D9D9"/>
          </w:tcPr>
          <w:p w14:paraId="11D6DF92" w14:textId="77777777" w:rsidR="00A752D3" w:rsidRDefault="00A752D3" w:rsidP="00E67662">
            <w:pPr>
              <w:pStyle w:val="TabellenInhalt"/>
              <w:snapToGrid w:val="0"/>
            </w:pPr>
            <w:r>
              <w:t>Sensible Daten werden auf einem Medium mit Zugangskontrolle gesichert. Zudem haben unsere Mitarbeiter eine Vertraulichkeitserklärung unterschrieben.</w:t>
            </w:r>
          </w:p>
        </w:tc>
      </w:tr>
    </w:tbl>
    <w:p w14:paraId="018FB553" w14:textId="77777777" w:rsidR="00A752D3" w:rsidRDefault="00A752D3" w:rsidP="00A752D3"/>
    <w:p w14:paraId="012BF305" w14:textId="77777777" w:rsidR="00A752D3" w:rsidRPr="00A752D3" w:rsidRDefault="00A752D3" w:rsidP="00A752D3"/>
    <w:p w14:paraId="727C03FA" w14:textId="77777777" w:rsidR="00AC42EB" w:rsidRDefault="00AC42EB" w:rsidP="00AC42EB">
      <w:pPr>
        <w:pStyle w:val="Textkrper"/>
      </w:pPr>
    </w:p>
    <w:p w14:paraId="1AB183C3" w14:textId="77777777" w:rsidR="00AC42EB" w:rsidRDefault="00AC42EB" w:rsidP="00AC42EB">
      <w:pPr>
        <w:pStyle w:val="berschrift2"/>
        <w:numPr>
          <w:ilvl w:val="1"/>
          <w:numId w:val="19"/>
        </w:numPr>
        <w:tabs>
          <w:tab w:val="num" w:pos="576"/>
          <w:tab w:val="left" w:pos="850"/>
        </w:tabs>
        <w:ind w:left="576" w:hanging="576"/>
      </w:pPr>
      <w:bookmarkStart w:id="24" w:name="_Toc217803050"/>
      <w:bookmarkStart w:id="25" w:name="_Toc450678710"/>
      <w:r>
        <w:t>Anforderungszuordnung</w:t>
      </w:r>
      <w:bookmarkEnd w:id="24"/>
      <w:bookmarkEnd w:id="25"/>
    </w:p>
    <w:p w14:paraId="79A208AE" w14:textId="46F03C59" w:rsidR="00E67662" w:rsidRPr="003A12A1" w:rsidRDefault="00AC42EB" w:rsidP="00AC42EB">
      <w:pPr>
        <w:pStyle w:val="Textkrper"/>
      </w:pPr>
      <w:r>
        <w:br/>
      </w:r>
    </w:p>
    <w:tbl>
      <w:tblPr>
        <w:tblW w:w="9887" w:type="dxa"/>
        <w:tblInd w:w="-4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883"/>
        <w:gridCol w:w="3356"/>
        <w:gridCol w:w="1415"/>
        <w:gridCol w:w="1411"/>
        <w:gridCol w:w="1411"/>
        <w:gridCol w:w="1411"/>
      </w:tblGrid>
      <w:tr w:rsidR="003A12A1" w:rsidRPr="00EA24D4" w14:paraId="2BF5BF8D" w14:textId="2095D5D6" w:rsidTr="003A12A1">
        <w:tc>
          <w:tcPr>
            <w:tcW w:w="883" w:type="dxa"/>
            <w:tcBorders>
              <w:top w:val="single" w:sz="4" w:space="0" w:color="FFFFFF"/>
              <w:left w:val="single" w:sz="4" w:space="0" w:color="FFFFFF"/>
              <w:bottom w:val="single" w:sz="4" w:space="0" w:color="FFFFFF"/>
            </w:tcBorders>
            <w:shd w:val="clear" w:color="auto" w:fill="333399"/>
            <w:tcMar>
              <w:left w:w="98" w:type="dxa"/>
            </w:tcMar>
          </w:tcPr>
          <w:p w14:paraId="5833FE09" w14:textId="760CEF3E" w:rsidR="003A12A1" w:rsidRPr="00EA24D4" w:rsidRDefault="003A12A1" w:rsidP="003A12A1">
            <w:pPr>
              <w:pStyle w:val="Tabellenberschrift"/>
              <w:snapToGrid w:val="0"/>
              <w:jc w:val="center"/>
            </w:pPr>
            <w:proofErr w:type="spellStart"/>
            <w:r>
              <w:t>AFo</w:t>
            </w:r>
            <w:proofErr w:type="spellEnd"/>
            <w:r>
              <w:t>.-</w:t>
            </w:r>
            <w:proofErr w:type="spellStart"/>
            <w:r>
              <w:t>Nr</w:t>
            </w:r>
            <w:proofErr w:type="spellEnd"/>
          </w:p>
        </w:tc>
        <w:tc>
          <w:tcPr>
            <w:tcW w:w="3356" w:type="dxa"/>
            <w:tcBorders>
              <w:top w:val="single" w:sz="4" w:space="0" w:color="FFFFFF"/>
              <w:left w:val="single" w:sz="4" w:space="0" w:color="FFFFFF"/>
              <w:bottom w:val="single" w:sz="4" w:space="0" w:color="FFFFFF"/>
            </w:tcBorders>
            <w:shd w:val="clear" w:color="auto" w:fill="333399"/>
            <w:tcMar>
              <w:left w:w="98" w:type="dxa"/>
            </w:tcMar>
          </w:tcPr>
          <w:p w14:paraId="71F49377" w14:textId="6BAA62D5" w:rsidR="003A12A1" w:rsidRPr="00E67662" w:rsidRDefault="003A12A1" w:rsidP="003A12A1">
            <w:pPr>
              <w:pStyle w:val="Tabellenberschrift"/>
              <w:snapToGrid w:val="0"/>
              <w:jc w:val="center"/>
            </w:pPr>
            <w:r>
              <w:t>Anforderung (Stichwort)</w:t>
            </w:r>
          </w:p>
        </w:tc>
        <w:tc>
          <w:tcPr>
            <w:tcW w:w="1415" w:type="dxa"/>
            <w:tcBorders>
              <w:top w:val="single" w:sz="4" w:space="0" w:color="FFFFFF"/>
              <w:left w:val="single" w:sz="4" w:space="0" w:color="FFFFFF"/>
              <w:bottom w:val="single" w:sz="4" w:space="0" w:color="FFFFFF"/>
            </w:tcBorders>
            <w:shd w:val="clear" w:color="auto" w:fill="333399"/>
          </w:tcPr>
          <w:p w14:paraId="30FE6F04" w14:textId="3EE27A86" w:rsidR="003A12A1" w:rsidRPr="00EA24D4" w:rsidRDefault="003A12A1" w:rsidP="003A12A1">
            <w:pPr>
              <w:pStyle w:val="Tabellenberschrift"/>
              <w:snapToGrid w:val="0"/>
              <w:jc w:val="center"/>
            </w:pPr>
            <w:r>
              <w:t>main.py</w:t>
            </w:r>
          </w:p>
        </w:tc>
        <w:tc>
          <w:tcPr>
            <w:tcW w:w="1411" w:type="dxa"/>
            <w:tcBorders>
              <w:top w:val="single" w:sz="4" w:space="0" w:color="FFFFFF"/>
              <w:left w:val="single" w:sz="4" w:space="0" w:color="FFFFFF"/>
              <w:bottom w:val="single" w:sz="4" w:space="0" w:color="FFFFFF"/>
            </w:tcBorders>
            <w:shd w:val="clear" w:color="auto" w:fill="333399"/>
          </w:tcPr>
          <w:p w14:paraId="2E3D97CE" w14:textId="7CAA6EC3" w:rsidR="003A12A1" w:rsidRDefault="003A12A1" w:rsidP="003A12A1">
            <w:pPr>
              <w:pStyle w:val="Tabellenberschrift"/>
              <w:snapToGrid w:val="0"/>
              <w:jc w:val="center"/>
            </w:pPr>
            <w:r>
              <w:t>platform.py</w:t>
            </w:r>
          </w:p>
        </w:tc>
        <w:tc>
          <w:tcPr>
            <w:tcW w:w="1411" w:type="dxa"/>
            <w:tcBorders>
              <w:top w:val="single" w:sz="4" w:space="0" w:color="FFFFFF"/>
              <w:left w:val="single" w:sz="4" w:space="0" w:color="FFFFFF"/>
              <w:bottom w:val="single" w:sz="4" w:space="0" w:color="FFFFFF"/>
            </w:tcBorders>
            <w:shd w:val="clear" w:color="auto" w:fill="333399"/>
          </w:tcPr>
          <w:p w14:paraId="0766B2D3" w14:textId="2D9AB295" w:rsidR="003A12A1" w:rsidRDefault="003A12A1" w:rsidP="003A12A1">
            <w:pPr>
              <w:pStyle w:val="Tabellenberschrift"/>
              <w:snapToGrid w:val="0"/>
              <w:jc w:val="center"/>
            </w:pPr>
            <w:r>
              <w:t>player.py</w:t>
            </w:r>
          </w:p>
        </w:tc>
        <w:tc>
          <w:tcPr>
            <w:tcW w:w="1411" w:type="dxa"/>
            <w:tcBorders>
              <w:top w:val="single" w:sz="4" w:space="0" w:color="FFFFFF"/>
              <w:left w:val="single" w:sz="4" w:space="0" w:color="FFFFFF"/>
              <w:bottom w:val="single" w:sz="4" w:space="0" w:color="FFFFFF"/>
            </w:tcBorders>
            <w:shd w:val="clear" w:color="auto" w:fill="333399"/>
          </w:tcPr>
          <w:p w14:paraId="2F393AF9" w14:textId="1A7D98C5" w:rsidR="003A12A1" w:rsidRDefault="003A12A1" w:rsidP="003A12A1">
            <w:pPr>
              <w:pStyle w:val="Tabellenberschrift"/>
              <w:snapToGrid w:val="0"/>
              <w:jc w:val="center"/>
            </w:pPr>
            <w:r>
              <w:t>monster.py</w:t>
            </w:r>
          </w:p>
        </w:tc>
      </w:tr>
      <w:tr w:rsidR="003A12A1" w:rsidRPr="00EA24D4" w14:paraId="0917A7DF" w14:textId="41984031"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0DC24890" w14:textId="77777777" w:rsidR="003A12A1" w:rsidRPr="00EA24D4" w:rsidRDefault="003A12A1" w:rsidP="00E67662">
            <w:pPr>
              <w:pStyle w:val="TabellenInhalt"/>
              <w:snapToGrid w:val="0"/>
            </w:pPr>
            <w:r w:rsidRPr="00EA24D4">
              <w:t>A1</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71666299" w14:textId="31681BF0" w:rsidR="003A12A1" w:rsidRPr="00EA24D4" w:rsidRDefault="003A12A1" w:rsidP="00E67662">
            <w:pPr>
              <w:pStyle w:val="TabellenInhalt"/>
              <w:snapToGrid w:val="0"/>
            </w:pPr>
            <w:r>
              <w:t>Malwarefrei</w:t>
            </w:r>
          </w:p>
        </w:tc>
        <w:tc>
          <w:tcPr>
            <w:tcW w:w="1415" w:type="dxa"/>
            <w:tcBorders>
              <w:top w:val="single" w:sz="4" w:space="0" w:color="FFFFFF"/>
              <w:left w:val="single" w:sz="4" w:space="0" w:color="FFFFFF"/>
              <w:bottom w:val="single" w:sz="4" w:space="0" w:color="FFFFFF"/>
            </w:tcBorders>
            <w:shd w:val="clear" w:color="auto" w:fill="D9D9D9"/>
            <w:vAlign w:val="center"/>
          </w:tcPr>
          <w:p w14:paraId="7FE180D0" w14:textId="02048BA6"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vAlign w:val="center"/>
          </w:tcPr>
          <w:p w14:paraId="6696CC5F" w14:textId="036E2165"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vAlign w:val="center"/>
          </w:tcPr>
          <w:p w14:paraId="006B6CBF" w14:textId="3303DB1D"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vAlign w:val="center"/>
          </w:tcPr>
          <w:p w14:paraId="08E37A8F" w14:textId="35F9B394" w:rsidR="003A12A1" w:rsidRPr="003A12A1" w:rsidRDefault="003A12A1" w:rsidP="003A12A1">
            <w:pPr>
              <w:pStyle w:val="TabellenInhalt"/>
              <w:snapToGrid w:val="0"/>
              <w:jc w:val="center"/>
              <w:rPr>
                <w:b/>
              </w:rPr>
            </w:pPr>
            <w:r w:rsidRPr="003A12A1">
              <w:rPr>
                <w:b/>
              </w:rPr>
              <w:t>x</w:t>
            </w:r>
          </w:p>
        </w:tc>
      </w:tr>
      <w:tr w:rsidR="003A12A1" w:rsidRPr="00EA24D4" w14:paraId="77E9B677" w14:textId="19E182DD"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6B8FD6AC" w14:textId="77777777" w:rsidR="003A12A1" w:rsidRPr="00EA24D4" w:rsidRDefault="003A12A1" w:rsidP="00E67662">
            <w:pPr>
              <w:pStyle w:val="TabellenInhalt"/>
              <w:snapToGrid w:val="0"/>
            </w:pPr>
            <w:r>
              <w:t>A2</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082B7B53" w14:textId="476B0D5E" w:rsidR="003A12A1" w:rsidRPr="00EA24D4" w:rsidRDefault="003A12A1" w:rsidP="00E67662">
            <w:pPr>
              <w:pStyle w:val="TabellenInhalt"/>
              <w:snapToGrid w:val="0"/>
            </w:pPr>
            <w:r>
              <w:t>Offline verfügbar</w:t>
            </w:r>
          </w:p>
        </w:tc>
        <w:tc>
          <w:tcPr>
            <w:tcW w:w="1415" w:type="dxa"/>
            <w:tcBorders>
              <w:top w:val="single" w:sz="4" w:space="0" w:color="FFFFFF"/>
              <w:left w:val="single" w:sz="4" w:space="0" w:color="FFFFFF"/>
              <w:bottom w:val="single" w:sz="4" w:space="0" w:color="FFFFFF"/>
            </w:tcBorders>
            <w:shd w:val="clear" w:color="auto" w:fill="D9D9D9"/>
          </w:tcPr>
          <w:p w14:paraId="0726D5EE" w14:textId="70ECB426"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1222AB3C" w14:textId="43C81050"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525986FE" w14:textId="6D26A64D"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7B6613A0" w14:textId="1245B237" w:rsidR="003A12A1" w:rsidRPr="003A12A1" w:rsidRDefault="003A12A1" w:rsidP="003A12A1">
            <w:pPr>
              <w:pStyle w:val="TabellenInhalt"/>
              <w:snapToGrid w:val="0"/>
              <w:jc w:val="center"/>
              <w:rPr>
                <w:b/>
              </w:rPr>
            </w:pPr>
            <w:r>
              <w:rPr>
                <w:b/>
              </w:rPr>
              <w:t>x</w:t>
            </w:r>
          </w:p>
        </w:tc>
      </w:tr>
      <w:tr w:rsidR="003A12A1" w:rsidRPr="00EA24D4" w14:paraId="7911140F" w14:textId="77777777"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5F0E3ADD" w14:textId="1F3B8A9F" w:rsidR="003A12A1" w:rsidRDefault="003A12A1" w:rsidP="00E67662">
            <w:pPr>
              <w:pStyle w:val="TabellenInhalt"/>
              <w:snapToGrid w:val="0"/>
            </w:pPr>
            <w:r>
              <w:t>A3</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3FF51C42" w14:textId="4A41C350" w:rsidR="003A12A1" w:rsidRDefault="003A12A1" w:rsidP="00E67662">
            <w:pPr>
              <w:pStyle w:val="TabellenInhalt"/>
              <w:snapToGrid w:val="0"/>
            </w:pPr>
            <w:r>
              <w:t>Installationsfrei</w:t>
            </w:r>
          </w:p>
        </w:tc>
        <w:tc>
          <w:tcPr>
            <w:tcW w:w="1415" w:type="dxa"/>
            <w:tcBorders>
              <w:top w:val="single" w:sz="4" w:space="0" w:color="FFFFFF"/>
              <w:left w:val="single" w:sz="4" w:space="0" w:color="FFFFFF"/>
              <w:bottom w:val="single" w:sz="4" w:space="0" w:color="FFFFFF"/>
            </w:tcBorders>
            <w:shd w:val="clear" w:color="auto" w:fill="D9D9D9"/>
          </w:tcPr>
          <w:p w14:paraId="3949E000" w14:textId="57EEADD3"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6223398A" w14:textId="7A8F68B7"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7C633F4B" w14:textId="6AB1385A"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06800A20" w14:textId="0720FE23" w:rsidR="003A12A1" w:rsidRPr="003A12A1" w:rsidRDefault="003A12A1" w:rsidP="003A12A1">
            <w:pPr>
              <w:pStyle w:val="TabellenInhalt"/>
              <w:snapToGrid w:val="0"/>
              <w:jc w:val="center"/>
              <w:rPr>
                <w:b/>
              </w:rPr>
            </w:pPr>
            <w:r>
              <w:rPr>
                <w:b/>
              </w:rPr>
              <w:t>x</w:t>
            </w:r>
          </w:p>
        </w:tc>
      </w:tr>
      <w:tr w:rsidR="003A12A1" w:rsidRPr="00EA24D4" w14:paraId="4E844A66" w14:textId="77777777"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245676CF" w14:textId="442708F1" w:rsidR="003A12A1" w:rsidRDefault="003A12A1" w:rsidP="00E67662">
            <w:pPr>
              <w:pStyle w:val="TabellenInhalt"/>
              <w:snapToGrid w:val="0"/>
            </w:pPr>
            <w:r>
              <w:t>A4</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24189E65" w14:textId="288ECFE2" w:rsidR="003A12A1" w:rsidRDefault="003A12A1" w:rsidP="00E67662">
            <w:pPr>
              <w:pStyle w:val="TabellenInhalt"/>
              <w:snapToGrid w:val="0"/>
            </w:pPr>
            <w:r>
              <w:t>Endlosspiel</w:t>
            </w:r>
          </w:p>
        </w:tc>
        <w:tc>
          <w:tcPr>
            <w:tcW w:w="1415" w:type="dxa"/>
            <w:tcBorders>
              <w:top w:val="single" w:sz="4" w:space="0" w:color="FFFFFF"/>
              <w:left w:val="single" w:sz="4" w:space="0" w:color="FFFFFF"/>
              <w:bottom w:val="single" w:sz="4" w:space="0" w:color="FFFFFF"/>
            </w:tcBorders>
            <w:shd w:val="clear" w:color="auto" w:fill="D9D9D9"/>
          </w:tcPr>
          <w:p w14:paraId="5F814F33" w14:textId="09C9CBC6"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7EC82E71" w14:textId="77777777" w:rsidR="003A12A1" w:rsidRPr="003A12A1" w:rsidRDefault="003A12A1" w:rsidP="003A12A1">
            <w:pPr>
              <w:pStyle w:val="TabellenInhalt"/>
              <w:snapToGrid w:val="0"/>
              <w:jc w:val="center"/>
              <w:rPr>
                <w:b/>
              </w:rPr>
            </w:pPr>
          </w:p>
        </w:tc>
        <w:tc>
          <w:tcPr>
            <w:tcW w:w="1411" w:type="dxa"/>
            <w:tcBorders>
              <w:top w:val="single" w:sz="4" w:space="0" w:color="FFFFFF"/>
              <w:left w:val="single" w:sz="4" w:space="0" w:color="FFFFFF"/>
              <w:bottom w:val="single" w:sz="4" w:space="0" w:color="FFFFFF"/>
            </w:tcBorders>
            <w:shd w:val="clear" w:color="auto" w:fill="D9D9D9"/>
          </w:tcPr>
          <w:p w14:paraId="60AA99DD" w14:textId="77777777" w:rsidR="003A12A1" w:rsidRPr="003A12A1" w:rsidRDefault="003A12A1" w:rsidP="003A12A1">
            <w:pPr>
              <w:pStyle w:val="TabellenInhalt"/>
              <w:snapToGrid w:val="0"/>
              <w:jc w:val="center"/>
              <w:rPr>
                <w:b/>
              </w:rPr>
            </w:pPr>
          </w:p>
        </w:tc>
        <w:tc>
          <w:tcPr>
            <w:tcW w:w="1411" w:type="dxa"/>
            <w:tcBorders>
              <w:top w:val="single" w:sz="4" w:space="0" w:color="FFFFFF"/>
              <w:left w:val="single" w:sz="4" w:space="0" w:color="FFFFFF"/>
              <w:bottom w:val="single" w:sz="4" w:space="0" w:color="FFFFFF"/>
            </w:tcBorders>
            <w:shd w:val="clear" w:color="auto" w:fill="D9D9D9"/>
          </w:tcPr>
          <w:p w14:paraId="0BDD9405" w14:textId="77777777" w:rsidR="003A12A1" w:rsidRPr="003A12A1" w:rsidRDefault="003A12A1" w:rsidP="003A12A1">
            <w:pPr>
              <w:pStyle w:val="TabellenInhalt"/>
              <w:snapToGrid w:val="0"/>
              <w:jc w:val="center"/>
              <w:rPr>
                <w:b/>
              </w:rPr>
            </w:pPr>
          </w:p>
        </w:tc>
      </w:tr>
      <w:tr w:rsidR="003A12A1" w:rsidRPr="00EA24D4" w14:paraId="21513358" w14:textId="77777777"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0F07D23E" w14:textId="432B8532" w:rsidR="003A12A1" w:rsidRDefault="003A12A1" w:rsidP="00E67662">
            <w:pPr>
              <w:pStyle w:val="TabellenInhalt"/>
              <w:snapToGrid w:val="0"/>
            </w:pPr>
            <w:r>
              <w:t>A5</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3A1951F7" w14:textId="77A19AEA" w:rsidR="003A12A1" w:rsidRDefault="003A12A1" w:rsidP="00E67662">
            <w:pPr>
              <w:pStyle w:val="TabellenInhalt"/>
              <w:snapToGrid w:val="0"/>
            </w:pPr>
            <w:r>
              <w:t>Punkte aktualisieren</w:t>
            </w:r>
          </w:p>
        </w:tc>
        <w:tc>
          <w:tcPr>
            <w:tcW w:w="1415" w:type="dxa"/>
            <w:tcBorders>
              <w:top w:val="single" w:sz="4" w:space="0" w:color="FFFFFF"/>
              <w:left w:val="single" w:sz="4" w:space="0" w:color="FFFFFF"/>
              <w:bottom w:val="single" w:sz="4" w:space="0" w:color="FFFFFF"/>
            </w:tcBorders>
            <w:shd w:val="clear" w:color="auto" w:fill="D9D9D9"/>
          </w:tcPr>
          <w:p w14:paraId="786A4878" w14:textId="0DC0F55A"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206B1856" w14:textId="77777777" w:rsidR="003A12A1" w:rsidRPr="003A12A1" w:rsidRDefault="003A12A1" w:rsidP="003A12A1">
            <w:pPr>
              <w:pStyle w:val="TabellenInhalt"/>
              <w:snapToGrid w:val="0"/>
              <w:jc w:val="center"/>
              <w:rPr>
                <w:b/>
              </w:rPr>
            </w:pPr>
          </w:p>
        </w:tc>
        <w:tc>
          <w:tcPr>
            <w:tcW w:w="1411" w:type="dxa"/>
            <w:tcBorders>
              <w:top w:val="single" w:sz="4" w:space="0" w:color="FFFFFF"/>
              <w:left w:val="single" w:sz="4" w:space="0" w:color="FFFFFF"/>
              <w:bottom w:val="single" w:sz="4" w:space="0" w:color="FFFFFF"/>
            </w:tcBorders>
            <w:shd w:val="clear" w:color="auto" w:fill="D9D9D9"/>
          </w:tcPr>
          <w:p w14:paraId="47914EB8" w14:textId="77777777" w:rsidR="003A12A1" w:rsidRPr="003A12A1" w:rsidRDefault="003A12A1" w:rsidP="003A12A1">
            <w:pPr>
              <w:pStyle w:val="TabellenInhalt"/>
              <w:snapToGrid w:val="0"/>
              <w:jc w:val="center"/>
              <w:rPr>
                <w:b/>
              </w:rPr>
            </w:pPr>
          </w:p>
        </w:tc>
        <w:tc>
          <w:tcPr>
            <w:tcW w:w="1411" w:type="dxa"/>
            <w:tcBorders>
              <w:top w:val="single" w:sz="4" w:space="0" w:color="FFFFFF"/>
              <w:left w:val="single" w:sz="4" w:space="0" w:color="FFFFFF"/>
              <w:bottom w:val="single" w:sz="4" w:space="0" w:color="FFFFFF"/>
            </w:tcBorders>
            <w:shd w:val="clear" w:color="auto" w:fill="D9D9D9"/>
          </w:tcPr>
          <w:p w14:paraId="2C85BA84" w14:textId="77777777" w:rsidR="003A12A1" w:rsidRPr="003A12A1" w:rsidRDefault="003A12A1" w:rsidP="003A12A1">
            <w:pPr>
              <w:pStyle w:val="TabellenInhalt"/>
              <w:snapToGrid w:val="0"/>
              <w:jc w:val="center"/>
              <w:rPr>
                <w:b/>
              </w:rPr>
            </w:pPr>
          </w:p>
        </w:tc>
      </w:tr>
      <w:tr w:rsidR="003A12A1" w:rsidRPr="00EA24D4" w14:paraId="4D325745" w14:textId="77777777" w:rsidTr="003A12A1">
        <w:tc>
          <w:tcPr>
            <w:tcW w:w="883" w:type="dxa"/>
            <w:tcBorders>
              <w:top w:val="single" w:sz="4" w:space="0" w:color="FFFFFF"/>
              <w:left w:val="single" w:sz="4" w:space="0" w:color="FFFFFF"/>
              <w:bottom w:val="single" w:sz="4" w:space="0" w:color="FFFFFF"/>
            </w:tcBorders>
            <w:shd w:val="clear" w:color="auto" w:fill="D9D9D9"/>
            <w:tcMar>
              <w:left w:w="98" w:type="dxa"/>
            </w:tcMar>
          </w:tcPr>
          <w:p w14:paraId="0398A486" w14:textId="1F4AD4F9" w:rsidR="003A12A1" w:rsidRDefault="003A12A1" w:rsidP="00E67662">
            <w:pPr>
              <w:pStyle w:val="TabellenInhalt"/>
              <w:snapToGrid w:val="0"/>
            </w:pPr>
            <w:r>
              <w:t>A6</w:t>
            </w:r>
          </w:p>
        </w:tc>
        <w:tc>
          <w:tcPr>
            <w:tcW w:w="3356" w:type="dxa"/>
            <w:tcBorders>
              <w:top w:val="single" w:sz="4" w:space="0" w:color="FFFFFF"/>
              <w:left w:val="single" w:sz="4" w:space="0" w:color="FFFFFF"/>
              <w:bottom w:val="single" w:sz="4" w:space="0" w:color="FFFFFF"/>
            </w:tcBorders>
            <w:shd w:val="clear" w:color="auto" w:fill="D9D9D9"/>
            <w:tcMar>
              <w:left w:w="98" w:type="dxa"/>
            </w:tcMar>
          </w:tcPr>
          <w:p w14:paraId="11EC6261" w14:textId="14D9254F" w:rsidR="003A12A1" w:rsidRDefault="003A12A1" w:rsidP="00E67662">
            <w:pPr>
              <w:pStyle w:val="TabellenInhalt"/>
              <w:snapToGrid w:val="0"/>
            </w:pPr>
            <w:r>
              <w:t>Werbefrei</w:t>
            </w:r>
          </w:p>
        </w:tc>
        <w:tc>
          <w:tcPr>
            <w:tcW w:w="1415" w:type="dxa"/>
            <w:tcBorders>
              <w:top w:val="single" w:sz="4" w:space="0" w:color="FFFFFF"/>
              <w:left w:val="single" w:sz="4" w:space="0" w:color="FFFFFF"/>
              <w:bottom w:val="single" w:sz="4" w:space="0" w:color="FFFFFF"/>
            </w:tcBorders>
            <w:shd w:val="clear" w:color="auto" w:fill="D9D9D9"/>
          </w:tcPr>
          <w:p w14:paraId="3486D178" w14:textId="6978FACC"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331EC535" w14:textId="613A5FAA"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3E804936" w14:textId="1774EAC1" w:rsidR="003A12A1" w:rsidRPr="003A12A1" w:rsidRDefault="003A12A1" w:rsidP="003A12A1">
            <w:pPr>
              <w:pStyle w:val="TabellenInhalt"/>
              <w:snapToGrid w:val="0"/>
              <w:jc w:val="center"/>
              <w:rPr>
                <w:b/>
              </w:rPr>
            </w:pPr>
            <w:r w:rsidRPr="003A12A1">
              <w:rPr>
                <w:b/>
              </w:rPr>
              <w:t>x</w:t>
            </w:r>
          </w:p>
        </w:tc>
        <w:tc>
          <w:tcPr>
            <w:tcW w:w="1411" w:type="dxa"/>
            <w:tcBorders>
              <w:top w:val="single" w:sz="4" w:space="0" w:color="FFFFFF"/>
              <w:left w:val="single" w:sz="4" w:space="0" w:color="FFFFFF"/>
              <w:bottom w:val="single" w:sz="4" w:space="0" w:color="FFFFFF"/>
            </w:tcBorders>
            <w:shd w:val="clear" w:color="auto" w:fill="D9D9D9"/>
          </w:tcPr>
          <w:p w14:paraId="5A8576FB" w14:textId="7B5EBA76" w:rsidR="003A12A1" w:rsidRPr="003A12A1" w:rsidRDefault="003A12A1" w:rsidP="003A12A1">
            <w:pPr>
              <w:pStyle w:val="TabellenInhalt"/>
              <w:snapToGrid w:val="0"/>
              <w:jc w:val="center"/>
              <w:rPr>
                <w:b/>
              </w:rPr>
            </w:pPr>
            <w:r w:rsidRPr="003A12A1">
              <w:rPr>
                <w:b/>
              </w:rPr>
              <w:t>x</w:t>
            </w:r>
          </w:p>
        </w:tc>
      </w:tr>
    </w:tbl>
    <w:p w14:paraId="71BB6DCB" w14:textId="49A5D325" w:rsidR="00AC42EB" w:rsidRDefault="00AC42EB" w:rsidP="00AC42EB">
      <w:pPr>
        <w:pStyle w:val="Textkrper"/>
        <w:rPr>
          <w:sz w:val="22"/>
        </w:rPr>
      </w:pPr>
    </w:p>
    <w:p w14:paraId="3E6FF0B8" w14:textId="77777777" w:rsidR="007F519D" w:rsidRDefault="007F519D" w:rsidP="00AC42EB">
      <w:pPr>
        <w:pStyle w:val="Textkrper"/>
        <w:rPr>
          <w:sz w:val="22"/>
        </w:rPr>
      </w:pPr>
    </w:p>
    <w:p w14:paraId="677292F1" w14:textId="77777777" w:rsidR="00AC42EB" w:rsidRDefault="00AC42EB" w:rsidP="00AC42EB">
      <w:pPr>
        <w:pStyle w:val="berschrift1"/>
        <w:numPr>
          <w:ilvl w:val="0"/>
          <w:numId w:val="19"/>
        </w:numPr>
        <w:tabs>
          <w:tab w:val="left" w:pos="432"/>
          <w:tab w:val="left" w:pos="850"/>
        </w:tabs>
        <w:spacing w:after="283"/>
        <w:ind w:left="432" w:hanging="432"/>
      </w:pPr>
      <w:bookmarkStart w:id="26" w:name="_Toc377969934"/>
      <w:bookmarkStart w:id="27" w:name="_Toc288232301"/>
      <w:bookmarkStart w:id="28" w:name="_Toc450678711"/>
      <w:r>
        <w:t>Systemdokumentation</w:t>
      </w:r>
      <w:bookmarkEnd w:id="26"/>
      <w:bookmarkEnd w:id="27"/>
      <w:bookmarkEnd w:id="28"/>
    </w:p>
    <w:p w14:paraId="317C080F" w14:textId="77777777" w:rsidR="00AC42EB" w:rsidRDefault="00AC42EB" w:rsidP="00AC42EB"/>
    <w:p w14:paraId="7E4DFF7D" w14:textId="77777777" w:rsidR="00BF2F64" w:rsidRPr="00BF2F64" w:rsidRDefault="00AC42EB" w:rsidP="00BF2F64">
      <w:pPr>
        <w:pStyle w:val="berschrift2"/>
        <w:numPr>
          <w:ilvl w:val="1"/>
          <w:numId w:val="19"/>
        </w:numPr>
        <w:tabs>
          <w:tab w:val="num" w:pos="576"/>
          <w:tab w:val="left" w:pos="850"/>
        </w:tabs>
        <w:ind w:left="576" w:hanging="576"/>
      </w:pPr>
      <w:bookmarkStart w:id="29" w:name="_Toc217803052"/>
      <w:bookmarkStart w:id="30" w:name="_Toc450678712"/>
      <w:r>
        <w:t>Konfigurations-Dokumentation</w:t>
      </w:r>
      <w:bookmarkEnd w:id="29"/>
      <w:bookmarkEnd w:id="30"/>
    </w:p>
    <w:p w14:paraId="08BB8D83" w14:textId="77777777" w:rsidR="00B82ABB" w:rsidRDefault="00B82ABB" w:rsidP="00AC42EB">
      <w:pPr>
        <w:rPr>
          <w:color w:val="B2A1C7" w:themeColor="accent4" w:themeTint="99"/>
        </w:rPr>
      </w:pPr>
    </w:p>
    <w:p w14:paraId="32327297" w14:textId="058D9E60" w:rsidR="003C4D31" w:rsidRDefault="003C4D31" w:rsidP="00AC42EB">
      <w:r>
        <w:t xml:space="preserve">Bei diesem Projekt wird ein </w:t>
      </w:r>
      <w:proofErr w:type="spellStart"/>
      <w:r>
        <w:t>Platformer</w:t>
      </w:r>
      <w:proofErr w:type="spellEnd"/>
      <w:r>
        <w:t>-Spiel umgesetzt, welches Offline genutzt werden kann. Somit ist eine besondere Netzwerkkonfiguration nicht nötig.</w:t>
      </w:r>
      <w:r w:rsidR="006D4D8A">
        <w:t xml:space="preserve"> Bei diesem Spiel gibt es auch keine anderen Konfigurationsdateien. Das Verhalten des Spiels wird durch ein paar wichtige Variablen gesteuert. Diese wichtigen Variablen werden nachführend aufgelistet und erklärt.</w:t>
      </w:r>
    </w:p>
    <w:p w14:paraId="18CCD82B" w14:textId="77777777" w:rsidR="006D4D8A" w:rsidRDefault="006D4D8A" w:rsidP="00AC42EB"/>
    <w:p w14:paraId="3D614AC5" w14:textId="587E2BD3" w:rsidR="00047F39" w:rsidRDefault="00047F39" w:rsidP="00AC42EB">
      <w:r>
        <w:t>Globale Variablen</w:t>
      </w:r>
    </w:p>
    <w:tbl>
      <w:tblPr>
        <w:tblW w:w="9887" w:type="dxa"/>
        <w:tblInd w:w="-4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530"/>
        <w:gridCol w:w="4815"/>
        <w:gridCol w:w="3542"/>
      </w:tblGrid>
      <w:tr w:rsidR="006D4D8A" w:rsidRPr="00EA24D4" w14:paraId="2E2D6A4F" w14:textId="77777777" w:rsidTr="006D4D8A">
        <w:tc>
          <w:tcPr>
            <w:tcW w:w="1627" w:type="dxa"/>
            <w:tcBorders>
              <w:top w:val="single" w:sz="4" w:space="0" w:color="FFFFFF"/>
              <w:left w:val="single" w:sz="4" w:space="0" w:color="FFFFFF"/>
              <w:bottom w:val="single" w:sz="4" w:space="0" w:color="FFFFFF"/>
            </w:tcBorders>
            <w:shd w:val="clear" w:color="auto" w:fill="333399"/>
            <w:tcMar>
              <w:left w:w="98" w:type="dxa"/>
            </w:tcMar>
          </w:tcPr>
          <w:p w14:paraId="4F5C769C" w14:textId="74EE7EE2" w:rsidR="006D4D8A" w:rsidRPr="00EA24D4" w:rsidRDefault="006D4D8A" w:rsidP="006D4D8A">
            <w:pPr>
              <w:pStyle w:val="Tabellenberschrift"/>
              <w:snapToGrid w:val="0"/>
              <w:jc w:val="center"/>
            </w:pPr>
            <w:r>
              <w:t>Variable</w:t>
            </w:r>
          </w:p>
        </w:tc>
        <w:tc>
          <w:tcPr>
            <w:tcW w:w="5810" w:type="dxa"/>
            <w:tcBorders>
              <w:top w:val="single" w:sz="4" w:space="0" w:color="FFFFFF"/>
              <w:left w:val="single" w:sz="4" w:space="0" w:color="FFFFFF"/>
              <w:bottom w:val="single" w:sz="4" w:space="0" w:color="FFFFFF"/>
            </w:tcBorders>
            <w:shd w:val="clear" w:color="auto" w:fill="333399"/>
            <w:tcMar>
              <w:left w:w="98" w:type="dxa"/>
            </w:tcMar>
          </w:tcPr>
          <w:p w14:paraId="293F14B1" w14:textId="51661805" w:rsidR="006D4D8A" w:rsidRPr="00E67662" w:rsidRDefault="006D4D8A" w:rsidP="006D4D8A">
            <w:pPr>
              <w:pStyle w:val="Tabellenberschrift"/>
              <w:snapToGrid w:val="0"/>
              <w:jc w:val="center"/>
            </w:pPr>
            <w:r>
              <w:t>Bemerkung</w:t>
            </w:r>
          </w:p>
        </w:tc>
        <w:tc>
          <w:tcPr>
            <w:tcW w:w="2450" w:type="dxa"/>
            <w:tcBorders>
              <w:top w:val="single" w:sz="4" w:space="0" w:color="FFFFFF"/>
              <w:left w:val="single" w:sz="4" w:space="0" w:color="FFFFFF"/>
              <w:bottom w:val="single" w:sz="4" w:space="0" w:color="FFFFFF"/>
            </w:tcBorders>
            <w:shd w:val="clear" w:color="auto" w:fill="333399"/>
          </w:tcPr>
          <w:p w14:paraId="740991DB" w14:textId="2611DBAB" w:rsidR="006D4D8A" w:rsidRPr="00EA24D4" w:rsidRDefault="006D4D8A" w:rsidP="006D4D8A">
            <w:pPr>
              <w:pStyle w:val="Tabellenberschrift"/>
              <w:snapToGrid w:val="0"/>
              <w:jc w:val="center"/>
            </w:pPr>
            <w:r>
              <w:t>Standardwert</w:t>
            </w:r>
          </w:p>
        </w:tc>
      </w:tr>
      <w:tr w:rsidR="006D4D8A" w:rsidRPr="003A12A1" w14:paraId="186C35A5" w14:textId="77777777" w:rsidTr="006D4D8A">
        <w:tc>
          <w:tcPr>
            <w:tcW w:w="1627" w:type="dxa"/>
            <w:tcBorders>
              <w:top w:val="single" w:sz="4" w:space="0" w:color="FFFFFF"/>
              <w:left w:val="single" w:sz="4" w:space="0" w:color="FFFFFF"/>
              <w:bottom w:val="single" w:sz="4" w:space="0" w:color="FFFFFF"/>
            </w:tcBorders>
            <w:shd w:val="clear" w:color="auto" w:fill="D9D9D9"/>
            <w:tcMar>
              <w:left w:w="98" w:type="dxa"/>
            </w:tcMar>
          </w:tcPr>
          <w:p w14:paraId="1F5413F8" w14:textId="542F28C9" w:rsidR="006D4D8A" w:rsidRPr="00EA24D4" w:rsidRDefault="006D4D8A" w:rsidP="006D4D8A">
            <w:pPr>
              <w:pStyle w:val="TabellenInhalt"/>
              <w:snapToGrid w:val="0"/>
            </w:pPr>
            <w:r>
              <w:t>WIDTH</w:t>
            </w:r>
          </w:p>
        </w:tc>
        <w:tc>
          <w:tcPr>
            <w:tcW w:w="5810" w:type="dxa"/>
            <w:tcBorders>
              <w:top w:val="single" w:sz="4" w:space="0" w:color="FFFFFF"/>
              <w:left w:val="single" w:sz="4" w:space="0" w:color="FFFFFF"/>
              <w:bottom w:val="single" w:sz="4" w:space="0" w:color="FFFFFF"/>
            </w:tcBorders>
            <w:shd w:val="clear" w:color="auto" w:fill="D9D9D9"/>
            <w:tcMar>
              <w:left w:w="98" w:type="dxa"/>
            </w:tcMar>
          </w:tcPr>
          <w:p w14:paraId="778EDE91" w14:textId="7FE765A5" w:rsidR="006D4D8A" w:rsidRPr="00EA24D4" w:rsidRDefault="00047F39" w:rsidP="006D4D8A">
            <w:pPr>
              <w:pStyle w:val="TabellenInhalt"/>
              <w:snapToGrid w:val="0"/>
            </w:pPr>
            <w:r>
              <w:t>Breite des Fensters</w:t>
            </w:r>
          </w:p>
        </w:tc>
        <w:tc>
          <w:tcPr>
            <w:tcW w:w="2450" w:type="dxa"/>
            <w:tcBorders>
              <w:top w:val="single" w:sz="4" w:space="0" w:color="FFFFFF"/>
              <w:left w:val="single" w:sz="4" w:space="0" w:color="FFFFFF"/>
              <w:bottom w:val="single" w:sz="4" w:space="0" w:color="FFFFFF"/>
            </w:tcBorders>
            <w:shd w:val="clear" w:color="auto" w:fill="D9D9D9"/>
            <w:vAlign w:val="center"/>
          </w:tcPr>
          <w:p w14:paraId="3EFD59D6" w14:textId="303C9AA3" w:rsidR="006D4D8A" w:rsidRPr="00047F39" w:rsidRDefault="006D4D8A" w:rsidP="006D4D8A">
            <w:pPr>
              <w:pStyle w:val="TabellenInhalt"/>
              <w:snapToGrid w:val="0"/>
              <w:jc w:val="center"/>
            </w:pPr>
            <w:r w:rsidRPr="00047F39">
              <w:t>500</w:t>
            </w:r>
          </w:p>
        </w:tc>
      </w:tr>
      <w:tr w:rsidR="00047F39" w:rsidRPr="003A12A1" w14:paraId="566E8D67" w14:textId="77777777" w:rsidTr="006D4D8A">
        <w:tc>
          <w:tcPr>
            <w:tcW w:w="1627" w:type="dxa"/>
            <w:tcBorders>
              <w:top w:val="single" w:sz="4" w:space="0" w:color="FFFFFF"/>
              <w:left w:val="single" w:sz="4" w:space="0" w:color="FFFFFF"/>
              <w:bottom w:val="single" w:sz="4" w:space="0" w:color="FFFFFF"/>
            </w:tcBorders>
            <w:shd w:val="clear" w:color="auto" w:fill="D9D9D9"/>
            <w:tcMar>
              <w:left w:w="98" w:type="dxa"/>
            </w:tcMar>
          </w:tcPr>
          <w:p w14:paraId="70044AC2" w14:textId="6A33991C" w:rsidR="00047F39" w:rsidRDefault="00047F39" w:rsidP="006D4D8A">
            <w:pPr>
              <w:pStyle w:val="TabellenInhalt"/>
              <w:snapToGrid w:val="0"/>
            </w:pPr>
            <w:r>
              <w:t>HEIGHT</w:t>
            </w:r>
          </w:p>
        </w:tc>
        <w:tc>
          <w:tcPr>
            <w:tcW w:w="5810" w:type="dxa"/>
            <w:tcBorders>
              <w:top w:val="single" w:sz="4" w:space="0" w:color="FFFFFF"/>
              <w:left w:val="single" w:sz="4" w:space="0" w:color="FFFFFF"/>
              <w:bottom w:val="single" w:sz="4" w:space="0" w:color="FFFFFF"/>
            </w:tcBorders>
            <w:shd w:val="clear" w:color="auto" w:fill="D9D9D9"/>
            <w:tcMar>
              <w:left w:w="98" w:type="dxa"/>
            </w:tcMar>
          </w:tcPr>
          <w:p w14:paraId="6FB4F354" w14:textId="5885A834" w:rsidR="00047F39" w:rsidRDefault="00047F39" w:rsidP="006D4D8A">
            <w:pPr>
              <w:pStyle w:val="TabellenInhalt"/>
              <w:snapToGrid w:val="0"/>
            </w:pPr>
            <w:r>
              <w:t>Höhe des Fensters</w:t>
            </w:r>
          </w:p>
        </w:tc>
        <w:tc>
          <w:tcPr>
            <w:tcW w:w="2450" w:type="dxa"/>
            <w:tcBorders>
              <w:top w:val="single" w:sz="4" w:space="0" w:color="FFFFFF"/>
              <w:left w:val="single" w:sz="4" w:space="0" w:color="FFFFFF"/>
              <w:bottom w:val="single" w:sz="4" w:space="0" w:color="FFFFFF"/>
            </w:tcBorders>
            <w:shd w:val="clear" w:color="auto" w:fill="D9D9D9"/>
            <w:vAlign w:val="center"/>
          </w:tcPr>
          <w:p w14:paraId="0BE7CB4A" w14:textId="1A92B559" w:rsidR="00047F39" w:rsidRPr="00047F39" w:rsidRDefault="00047F39" w:rsidP="006D4D8A">
            <w:pPr>
              <w:pStyle w:val="TabellenInhalt"/>
              <w:snapToGrid w:val="0"/>
              <w:jc w:val="center"/>
            </w:pPr>
            <w:r w:rsidRPr="00047F39">
              <w:t>750</w:t>
            </w:r>
          </w:p>
        </w:tc>
      </w:tr>
      <w:tr w:rsidR="00047F39" w:rsidRPr="003A12A1" w14:paraId="53D0BBE7" w14:textId="77777777" w:rsidTr="006D4D8A">
        <w:tc>
          <w:tcPr>
            <w:tcW w:w="1627" w:type="dxa"/>
            <w:tcBorders>
              <w:top w:val="single" w:sz="4" w:space="0" w:color="FFFFFF"/>
              <w:left w:val="single" w:sz="4" w:space="0" w:color="FFFFFF"/>
              <w:bottom w:val="single" w:sz="4" w:space="0" w:color="FFFFFF"/>
            </w:tcBorders>
            <w:shd w:val="clear" w:color="auto" w:fill="D9D9D9"/>
            <w:tcMar>
              <w:left w:w="98" w:type="dxa"/>
            </w:tcMar>
          </w:tcPr>
          <w:p w14:paraId="4CB34FCD" w14:textId="09C568DC" w:rsidR="00047F39" w:rsidRDefault="00047F39" w:rsidP="006D4D8A">
            <w:pPr>
              <w:pStyle w:val="TabellenInhalt"/>
              <w:snapToGrid w:val="0"/>
            </w:pPr>
            <w:r>
              <w:t>DELAY</w:t>
            </w:r>
          </w:p>
        </w:tc>
        <w:tc>
          <w:tcPr>
            <w:tcW w:w="5810" w:type="dxa"/>
            <w:tcBorders>
              <w:top w:val="single" w:sz="4" w:space="0" w:color="FFFFFF"/>
              <w:left w:val="single" w:sz="4" w:space="0" w:color="FFFFFF"/>
              <w:bottom w:val="single" w:sz="4" w:space="0" w:color="FFFFFF"/>
            </w:tcBorders>
            <w:shd w:val="clear" w:color="auto" w:fill="D9D9D9"/>
            <w:tcMar>
              <w:left w:w="98" w:type="dxa"/>
            </w:tcMar>
          </w:tcPr>
          <w:p w14:paraId="1609405F" w14:textId="3A0A4AAA" w:rsidR="00047F39" w:rsidRDefault="00047F39" w:rsidP="006D4D8A">
            <w:pPr>
              <w:pStyle w:val="TabellenInhalt"/>
              <w:snapToGrid w:val="0"/>
            </w:pPr>
            <w:r>
              <w:t xml:space="preserve">Dauer des </w:t>
            </w:r>
            <w:proofErr w:type="spellStart"/>
            <w:r>
              <w:t>Timers</w:t>
            </w:r>
            <w:proofErr w:type="spellEnd"/>
          </w:p>
        </w:tc>
        <w:tc>
          <w:tcPr>
            <w:tcW w:w="2450" w:type="dxa"/>
            <w:tcBorders>
              <w:top w:val="single" w:sz="4" w:space="0" w:color="FFFFFF"/>
              <w:left w:val="single" w:sz="4" w:space="0" w:color="FFFFFF"/>
              <w:bottom w:val="single" w:sz="4" w:space="0" w:color="FFFFFF"/>
            </w:tcBorders>
            <w:shd w:val="clear" w:color="auto" w:fill="D9D9D9"/>
            <w:vAlign w:val="center"/>
          </w:tcPr>
          <w:p w14:paraId="7BF72844" w14:textId="75546E86" w:rsidR="00047F39" w:rsidRPr="00047F39" w:rsidRDefault="00047F39" w:rsidP="006D4D8A">
            <w:pPr>
              <w:pStyle w:val="TabellenInhalt"/>
              <w:snapToGrid w:val="0"/>
              <w:jc w:val="center"/>
            </w:pPr>
            <w:r>
              <w:t>50</w:t>
            </w:r>
          </w:p>
        </w:tc>
      </w:tr>
      <w:tr w:rsidR="00047F39" w:rsidRPr="003A12A1" w14:paraId="4BE579C1" w14:textId="77777777" w:rsidTr="006D4D8A">
        <w:tc>
          <w:tcPr>
            <w:tcW w:w="1627" w:type="dxa"/>
            <w:tcBorders>
              <w:top w:val="single" w:sz="4" w:space="0" w:color="FFFFFF"/>
              <w:left w:val="single" w:sz="4" w:space="0" w:color="FFFFFF"/>
              <w:bottom w:val="single" w:sz="4" w:space="0" w:color="FFFFFF"/>
            </w:tcBorders>
            <w:shd w:val="clear" w:color="auto" w:fill="D9D9D9"/>
            <w:tcMar>
              <w:left w:w="98" w:type="dxa"/>
            </w:tcMar>
          </w:tcPr>
          <w:p w14:paraId="53E449E0" w14:textId="3D7CAEBD" w:rsidR="00047F39" w:rsidRDefault="00047F39" w:rsidP="006D4D8A">
            <w:pPr>
              <w:pStyle w:val="TabellenInhalt"/>
              <w:snapToGrid w:val="0"/>
            </w:pPr>
            <w:r>
              <w:t>ROOT_DIR</w:t>
            </w:r>
          </w:p>
        </w:tc>
        <w:tc>
          <w:tcPr>
            <w:tcW w:w="5810" w:type="dxa"/>
            <w:tcBorders>
              <w:top w:val="single" w:sz="4" w:space="0" w:color="FFFFFF"/>
              <w:left w:val="single" w:sz="4" w:space="0" w:color="FFFFFF"/>
              <w:bottom w:val="single" w:sz="4" w:space="0" w:color="FFFFFF"/>
            </w:tcBorders>
            <w:shd w:val="clear" w:color="auto" w:fill="D9D9D9"/>
            <w:tcMar>
              <w:left w:w="98" w:type="dxa"/>
            </w:tcMar>
          </w:tcPr>
          <w:p w14:paraId="77F305B7" w14:textId="152812AE" w:rsidR="00047F39" w:rsidRDefault="00047F39" w:rsidP="006D4D8A">
            <w:pPr>
              <w:pStyle w:val="TabellenInhalt"/>
              <w:snapToGrid w:val="0"/>
            </w:pPr>
            <w:r>
              <w:t>Wurzelverzeichnis</w:t>
            </w:r>
          </w:p>
        </w:tc>
        <w:tc>
          <w:tcPr>
            <w:tcW w:w="2450" w:type="dxa"/>
            <w:tcBorders>
              <w:top w:val="single" w:sz="4" w:space="0" w:color="FFFFFF"/>
              <w:left w:val="single" w:sz="4" w:space="0" w:color="FFFFFF"/>
              <w:bottom w:val="single" w:sz="4" w:space="0" w:color="FFFFFF"/>
            </w:tcBorders>
            <w:shd w:val="clear" w:color="auto" w:fill="D9D9D9"/>
            <w:vAlign w:val="center"/>
          </w:tcPr>
          <w:p w14:paraId="412F3A89" w14:textId="3C000E46" w:rsidR="00047F39" w:rsidRDefault="00047F39" w:rsidP="006D4D8A">
            <w:pPr>
              <w:pStyle w:val="TabellenInhalt"/>
              <w:snapToGrid w:val="0"/>
              <w:jc w:val="center"/>
            </w:pPr>
            <w:proofErr w:type="spellStart"/>
            <w:r w:rsidRPr="00047F39">
              <w:t>os.path.abspath</w:t>
            </w:r>
            <w:proofErr w:type="spellEnd"/>
            <w:r w:rsidRPr="00047F39">
              <w:t>(</w:t>
            </w:r>
            <w:proofErr w:type="spellStart"/>
            <w:r w:rsidRPr="00047F39">
              <w:t>os.path.join</w:t>
            </w:r>
            <w:proofErr w:type="spellEnd"/>
            <w:r w:rsidRPr="00047F39">
              <w:t>(__</w:t>
            </w:r>
            <w:proofErr w:type="spellStart"/>
            <w:r w:rsidRPr="00047F39">
              <w:t>file</w:t>
            </w:r>
            <w:proofErr w:type="spellEnd"/>
            <w:r w:rsidRPr="00047F39">
              <w:t>__, "..", ".."))</w:t>
            </w:r>
          </w:p>
        </w:tc>
      </w:tr>
      <w:tr w:rsidR="00047F39" w:rsidRPr="003A12A1" w14:paraId="3629C911" w14:textId="77777777" w:rsidTr="006D4D8A">
        <w:tc>
          <w:tcPr>
            <w:tcW w:w="1627" w:type="dxa"/>
            <w:tcBorders>
              <w:top w:val="single" w:sz="4" w:space="0" w:color="FFFFFF"/>
              <w:left w:val="single" w:sz="4" w:space="0" w:color="FFFFFF"/>
              <w:bottom w:val="single" w:sz="4" w:space="0" w:color="FFFFFF"/>
            </w:tcBorders>
            <w:shd w:val="clear" w:color="auto" w:fill="D9D9D9"/>
            <w:tcMar>
              <w:left w:w="98" w:type="dxa"/>
            </w:tcMar>
          </w:tcPr>
          <w:p w14:paraId="3E0DD14E" w14:textId="7C137101" w:rsidR="00047F39" w:rsidRDefault="00047F39" w:rsidP="006D4D8A">
            <w:pPr>
              <w:pStyle w:val="TabellenInhalt"/>
              <w:snapToGrid w:val="0"/>
            </w:pPr>
            <w:r>
              <w:t>VERSION</w:t>
            </w:r>
          </w:p>
        </w:tc>
        <w:tc>
          <w:tcPr>
            <w:tcW w:w="5810" w:type="dxa"/>
            <w:tcBorders>
              <w:top w:val="single" w:sz="4" w:space="0" w:color="FFFFFF"/>
              <w:left w:val="single" w:sz="4" w:space="0" w:color="FFFFFF"/>
              <w:bottom w:val="single" w:sz="4" w:space="0" w:color="FFFFFF"/>
            </w:tcBorders>
            <w:shd w:val="clear" w:color="auto" w:fill="D9D9D9"/>
            <w:tcMar>
              <w:left w:w="98" w:type="dxa"/>
            </w:tcMar>
          </w:tcPr>
          <w:p w14:paraId="33237AB3" w14:textId="6538405E" w:rsidR="00047F39" w:rsidRDefault="00047F39" w:rsidP="006D4D8A">
            <w:pPr>
              <w:pStyle w:val="TabellenInhalt"/>
              <w:snapToGrid w:val="0"/>
            </w:pPr>
            <w:r>
              <w:t>Aktuelle Version des Spiels</w:t>
            </w:r>
          </w:p>
        </w:tc>
        <w:tc>
          <w:tcPr>
            <w:tcW w:w="2450" w:type="dxa"/>
            <w:tcBorders>
              <w:top w:val="single" w:sz="4" w:space="0" w:color="FFFFFF"/>
              <w:left w:val="single" w:sz="4" w:space="0" w:color="FFFFFF"/>
              <w:bottom w:val="single" w:sz="4" w:space="0" w:color="FFFFFF"/>
            </w:tcBorders>
            <w:shd w:val="clear" w:color="auto" w:fill="D9D9D9"/>
            <w:vAlign w:val="center"/>
          </w:tcPr>
          <w:p w14:paraId="7326E4F0" w14:textId="10E33FC8" w:rsidR="00047F39" w:rsidRPr="00047F39" w:rsidRDefault="00047F39" w:rsidP="006D4D8A">
            <w:pPr>
              <w:pStyle w:val="TabellenInhalt"/>
              <w:snapToGrid w:val="0"/>
              <w:jc w:val="center"/>
            </w:pPr>
            <w:r>
              <w:t>1.0.0</w:t>
            </w:r>
          </w:p>
        </w:tc>
      </w:tr>
    </w:tbl>
    <w:p w14:paraId="2501778F" w14:textId="77777777" w:rsidR="006D4D8A" w:rsidRDefault="006D4D8A" w:rsidP="00AC42EB"/>
    <w:p w14:paraId="55016F22" w14:textId="3939333B" w:rsidR="00047F39" w:rsidRDefault="00047F39" w:rsidP="00AC42EB">
      <w:r>
        <w:t xml:space="preserve">Lokale Variablen von </w:t>
      </w:r>
      <w:proofErr w:type="spellStart"/>
      <w:r>
        <w:t>initGame</w:t>
      </w:r>
      <w:proofErr w:type="spellEnd"/>
    </w:p>
    <w:tbl>
      <w:tblPr>
        <w:tblW w:w="9887" w:type="dxa"/>
        <w:tblInd w:w="-4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627"/>
        <w:gridCol w:w="5810"/>
        <w:gridCol w:w="2450"/>
      </w:tblGrid>
      <w:tr w:rsidR="00047F39" w:rsidRPr="00EA24D4" w14:paraId="21D5A221" w14:textId="77777777" w:rsidTr="00537458">
        <w:tc>
          <w:tcPr>
            <w:tcW w:w="1627" w:type="dxa"/>
            <w:tcBorders>
              <w:top w:val="single" w:sz="4" w:space="0" w:color="FFFFFF"/>
              <w:left w:val="single" w:sz="4" w:space="0" w:color="FFFFFF"/>
              <w:bottom w:val="single" w:sz="4" w:space="0" w:color="FFFFFF"/>
            </w:tcBorders>
            <w:shd w:val="clear" w:color="auto" w:fill="333399"/>
            <w:tcMar>
              <w:left w:w="98" w:type="dxa"/>
            </w:tcMar>
          </w:tcPr>
          <w:p w14:paraId="626F3739" w14:textId="77777777" w:rsidR="00047F39" w:rsidRPr="00EA24D4" w:rsidRDefault="00047F39" w:rsidP="00537458">
            <w:pPr>
              <w:pStyle w:val="Tabellenberschrift"/>
              <w:snapToGrid w:val="0"/>
              <w:jc w:val="center"/>
            </w:pPr>
            <w:r>
              <w:t>Variable</w:t>
            </w:r>
          </w:p>
        </w:tc>
        <w:tc>
          <w:tcPr>
            <w:tcW w:w="5810" w:type="dxa"/>
            <w:tcBorders>
              <w:top w:val="single" w:sz="4" w:space="0" w:color="FFFFFF"/>
              <w:left w:val="single" w:sz="4" w:space="0" w:color="FFFFFF"/>
              <w:bottom w:val="single" w:sz="4" w:space="0" w:color="FFFFFF"/>
            </w:tcBorders>
            <w:shd w:val="clear" w:color="auto" w:fill="333399"/>
            <w:tcMar>
              <w:left w:w="98" w:type="dxa"/>
            </w:tcMar>
          </w:tcPr>
          <w:p w14:paraId="5FA668E9" w14:textId="71C7DC32" w:rsidR="00047F39" w:rsidRPr="00E67662" w:rsidRDefault="004720BC" w:rsidP="004720BC">
            <w:pPr>
              <w:pStyle w:val="Tabellenberschrift"/>
              <w:tabs>
                <w:tab w:val="center" w:pos="2802"/>
              </w:tabs>
              <w:snapToGrid w:val="0"/>
            </w:pPr>
            <w:r>
              <w:tab/>
            </w:r>
            <w:r w:rsidR="00047F39">
              <w:t>Bemerkung</w:t>
            </w:r>
          </w:p>
        </w:tc>
        <w:tc>
          <w:tcPr>
            <w:tcW w:w="2450" w:type="dxa"/>
            <w:tcBorders>
              <w:top w:val="single" w:sz="4" w:space="0" w:color="FFFFFF"/>
              <w:left w:val="single" w:sz="4" w:space="0" w:color="FFFFFF"/>
              <w:bottom w:val="single" w:sz="4" w:space="0" w:color="FFFFFF"/>
            </w:tcBorders>
            <w:shd w:val="clear" w:color="auto" w:fill="333399"/>
          </w:tcPr>
          <w:p w14:paraId="0E139F5E" w14:textId="77777777" w:rsidR="00047F39" w:rsidRPr="00EA24D4" w:rsidRDefault="00047F39" w:rsidP="00537458">
            <w:pPr>
              <w:pStyle w:val="Tabellenberschrift"/>
              <w:snapToGrid w:val="0"/>
              <w:jc w:val="center"/>
            </w:pPr>
            <w:r>
              <w:t>Standardwert</w:t>
            </w:r>
          </w:p>
        </w:tc>
      </w:tr>
      <w:tr w:rsidR="00047F39" w:rsidRPr="00047F39" w14:paraId="7D91F039" w14:textId="77777777" w:rsidTr="00537458">
        <w:tc>
          <w:tcPr>
            <w:tcW w:w="1627" w:type="dxa"/>
            <w:tcBorders>
              <w:top w:val="single" w:sz="4" w:space="0" w:color="FFFFFF"/>
              <w:left w:val="single" w:sz="4" w:space="0" w:color="FFFFFF"/>
              <w:bottom w:val="single" w:sz="4" w:space="0" w:color="FFFFFF"/>
            </w:tcBorders>
            <w:shd w:val="clear" w:color="auto" w:fill="D9D9D9"/>
            <w:tcMar>
              <w:left w:w="98" w:type="dxa"/>
            </w:tcMar>
          </w:tcPr>
          <w:p w14:paraId="1BB9A2AF" w14:textId="0758F005" w:rsidR="00047F39" w:rsidRPr="00EA24D4" w:rsidRDefault="00047F39" w:rsidP="00537458">
            <w:pPr>
              <w:pStyle w:val="TabellenInhalt"/>
              <w:snapToGrid w:val="0"/>
            </w:pPr>
            <w:proofErr w:type="spellStart"/>
            <w:r>
              <w:t>gameOver</w:t>
            </w:r>
            <w:proofErr w:type="spellEnd"/>
          </w:p>
        </w:tc>
        <w:tc>
          <w:tcPr>
            <w:tcW w:w="5810" w:type="dxa"/>
            <w:tcBorders>
              <w:top w:val="single" w:sz="4" w:space="0" w:color="FFFFFF"/>
              <w:left w:val="single" w:sz="4" w:space="0" w:color="FFFFFF"/>
              <w:bottom w:val="single" w:sz="4" w:space="0" w:color="FFFFFF"/>
            </w:tcBorders>
            <w:shd w:val="clear" w:color="auto" w:fill="D9D9D9"/>
            <w:tcMar>
              <w:left w:w="98" w:type="dxa"/>
            </w:tcMar>
          </w:tcPr>
          <w:p w14:paraId="3BA2CD1F" w14:textId="347CFD82" w:rsidR="00047F39" w:rsidRPr="00EA24D4" w:rsidRDefault="00047F39" w:rsidP="00537458">
            <w:pPr>
              <w:pStyle w:val="TabellenInhalt"/>
              <w:snapToGrid w:val="0"/>
            </w:pPr>
            <w:r>
              <w:t>Boolean bestimmt ob das Spiel noch läuft</w:t>
            </w:r>
          </w:p>
        </w:tc>
        <w:tc>
          <w:tcPr>
            <w:tcW w:w="2450" w:type="dxa"/>
            <w:tcBorders>
              <w:top w:val="single" w:sz="4" w:space="0" w:color="FFFFFF"/>
              <w:left w:val="single" w:sz="4" w:space="0" w:color="FFFFFF"/>
              <w:bottom w:val="single" w:sz="4" w:space="0" w:color="FFFFFF"/>
            </w:tcBorders>
            <w:shd w:val="clear" w:color="auto" w:fill="D9D9D9"/>
            <w:vAlign w:val="center"/>
          </w:tcPr>
          <w:p w14:paraId="6FA3E4EB" w14:textId="6CA3DF52" w:rsidR="00047F39" w:rsidRPr="00047F39" w:rsidRDefault="00047F39" w:rsidP="00537458">
            <w:pPr>
              <w:pStyle w:val="TabellenInhalt"/>
              <w:snapToGrid w:val="0"/>
              <w:jc w:val="center"/>
            </w:pPr>
            <w:proofErr w:type="spellStart"/>
            <w:r>
              <w:t>False</w:t>
            </w:r>
            <w:proofErr w:type="spellEnd"/>
          </w:p>
        </w:tc>
      </w:tr>
      <w:tr w:rsidR="00047F39" w:rsidRPr="00047F39" w14:paraId="7DDBF013" w14:textId="77777777" w:rsidTr="00537458">
        <w:tc>
          <w:tcPr>
            <w:tcW w:w="1627" w:type="dxa"/>
            <w:tcBorders>
              <w:top w:val="single" w:sz="4" w:space="0" w:color="FFFFFF"/>
              <w:left w:val="single" w:sz="4" w:space="0" w:color="FFFFFF"/>
              <w:bottom w:val="single" w:sz="4" w:space="0" w:color="FFFFFF"/>
            </w:tcBorders>
            <w:shd w:val="clear" w:color="auto" w:fill="D9D9D9"/>
            <w:tcMar>
              <w:left w:w="98" w:type="dxa"/>
            </w:tcMar>
          </w:tcPr>
          <w:p w14:paraId="47C48958" w14:textId="79960834" w:rsidR="00047F39" w:rsidRDefault="00047F39" w:rsidP="00537458">
            <w:pPr>
              <w:pStyle w:val="TabellenInhalt"/>
              <w:snapToGrid w:val="0"/>
            </w:pPr>
            <w:proofErr w:type="spellStart"/>
            <w:r>
              <w:t>gamePaused</w:t>
            </w:r>
            <w:proofErr w:type="spellEnd"/>
          </w:p>
        </w:tc>
        <w:tc>
          <w:tcPr>
            <w:tcW w:w="5810" w:type="dxa"/>
            <w:tcBorders>
              <w:top w:val="single" w:sz="4" w:space="0" w:color="FFFFFF"/>
              <w:left w:val="single" w:sz="4" w:space="0" w:color="FFFFFF"/>
              <w:bottom w:val="single" w:sz="4" w:space="0" w:color="FFFFFF"/>
            </w:tcBorders>
            <w:shd w:val="clear" w:color="auto" w:fill="D9D9D9"/>
            <w:tcMar>
              <w:left w:w="98" w:type="dxa"/>
            </w:tcMar>
          </w:tcPr>
          <w:p w14:paraId="59D5D89F" w14:textId="792F0874" w:rsidR="00047F39" w:rsidRDefault="00047F39" w:rsidP="00537458">
            <w:pPr>
              <w:pStyle w:val="TabellenInhalt"/>
              <w:snapToGrid w:val="0"/>
            </w:pPr>
            <w:r>
              <w:t>Boolean bestimmt ob das Spiel pausiert ist</w:t>
            </w:r>
          </w:p>
        </w:tc>
        <w:tc>
          <w:tcPr>
            <w:tcW w:w="2450" w:type="dxa"/>
            <w:tcBorders>
              <w:top w:val="single" w:sz="4" w:space="0" w:color="FFFFFF"/>
              <w:left w:val="single" w:sz="4" w:space="0" w:color="FFFFFF"/>
              <w:bottom w:val="single" w:sz="4" w:space="0" w:color="FFFFFF"/>
            </w:tcBorders>
            <w:shd w:val="clear" w:color="auto" w:fill="D9D9D9"/>
            <w:vAlign w:val="center"/>
          </w:tcPr>
          <w:p w14:paraId="7BE43BED" w14:textId="1C643C69" w:rsidR="00047F39" w:rsidRDefault="00047F39" w:rsidP="00537458">
            <w:pPr>
              <w:pStyle w:val="TabellenInhalt"/>
              <w:snapToGrid w:val="0"/>
              <w:jc w:val="center"/>
            </w:pPr>
            <w:proofErr w:type="spellStart"/>
            <w:r>
              <w:t>False</w:t>
            </w:r>
            <w:proofErr w:type="spellEnd"/>
          </w:p>
        </w:tc>
      </w:tr>
      <w:tr w:rsidR="00047F39" w:rsidRPr="00047F39" w14:paraId="56CC8B15" w14:textId="77777777" w:rsidTr="00537458">
        <w:tc>
          <w:tcPr>
            <w:tcW w:w="1627" w:type="dxa"/>
            <w:tcBorders>
              <w:top w:val="single" w:sz="4" w:space="0" w:color="FFFFFF"/>
              <w:left w:val="single" w:sz="4" w:space="0" w:color="FFFFFF"/>
              <w:bottom w:val="single" w:sz="4" w:space="0" w:color="FFFFFF"/>
            </w:tcBorders>
            <w:shd w:val="clear" w:color="auto" w:fill="D9D9D9"/>
            <w:tcMar>
              <w:left w:w="98" w:type="dxa"/>
            </w:tcMar>
          </w:tcPr>
          <w:p w14:paraId="118E3E1D" w14:textId="5478C2CB" w:rsidR="00047F39" w:rsidRDefault="00047F39" w:rsidP="00537458">
            <w:pPr>
              <w:pStyle w:val="TabellenInhalt"/>
              <w:snapToGrid w:val="0"/>
            </w:pPr>
            <w:r>
              <w:t>score</w:t>
            </w:r>
          </w:p>
        </w:tc>
        <w:tc>
          <w:tcPr>
            <w:tcW w:w="5810" w:type="dxa"/>
            <w:tcBorders>
              <w:top w:val="single" w:sz="4" w:space="0" w:color="FFFFFF"/>
              <w:left w:val="single" w:sz="4" w:space="0" w:color="FFFFFF"/>
              <w:bottom w:val="single" w:sz="4" w:space="0" w:color="FFFFFF"/>
            </w:tcBorders>
            <w:shd w:val="clear" w:color="auto" w:fill="D9D9D9"/>
            <w:tcMar>
              <w:left w:w="98" w:type="dxa"/>
            </w:tcMar>
          </w:tcPr>
          <w:p w14:paraId="18F1A33F" w14:textId="36406BDA" w:rsidR="00047F39" w:rsidRDefault="00047F39" w:rsidP="00537458">
            <w:pPr>
              <w:pStyle w:val="TabellenInhalt"/>
              <w:snapToGrid w:val="0"/>
            </w:pPr>
            <w:r>
              <w:t>Punktestand des Spielers</w:t>
            </w:r>
          </w:p>
        </w:tc>
        <w:tc>
          <w:tcPr>
            <w:tcW w:w="2450" w:type="dxa"/>
            <w:tcBorders>
              <w:top w:val="single" w:sz="4" w:space="0" w:color="FFFFFF"/>
              <w:left w:val="single" w:sz="4" w:space="0" w:color="FFFFFF"/>
              <w:bottom w:val="single" w:sz="4" w:space="0" w:color="FFFFFF"/>
            </w:tcBorders>
            <w:shd w:val="clear" w:color="auto" w:fill="D9D9D9"/>
            <w:vAlign w:val="center"/>
          </w:tcPr>
          <w:p w14:paraId="09107105" w14:textId="6076592B" w:rsidR="00047F39" w:rsidRDefault="00047F39" w:rsidP="00537458">
            <w:pPr>
              <w:pStyle w:val="TabellenInhalt"/>
              <w:snapToGrid w:val="0"/>
              <w:jc w:val="center"/>
            </w:pPr>
            <w:r>
              <w:t>0</w:t>
            </w:r>
          </w:p>
        </w:tc>
      </w:tr>
    </w:tbl>
    <w:p w14:paraId="33114963" w14:textId="77777777" w:rsidR="00047F39" w:rsidRDefault="00047F39" w:rsidP="00AC42EB"/>
    <w:p w14:paraId="00EC48AE" w14:textId="429227CF" w:rsidR="004720BC" w:rsidRDefault="004720BC" w:rsidP="00AC42EB">
      <w:r>
        <w:t xml:space="preserve">Lokale Variablen von </w:t>
      </w:r>
      <w:proofErr w:type="spellStart"/>
      <w:r>
        <w:t>initObj</w:t>
      </w:r>
      <w:proofErr w:type="spellEnd"/>
    </w:p>
    <w:tbl>
      <w:tblPr>
        <w:tblW w:w="9887" w:type="dxa"/>
        <w:tblInd w:w="-4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362"/>
        <w:gridCol w:w="3744"/>
        <w:gridCol w:w="4781"/>
      </w:tblGrid>
      <w:tr w:rsidR="004720BC" w:rsidRPr="00EA24D4" w14:paraId="66BB9A46" w14:textId="77777777" w:rsidTr="004720BC">
        <w:tc>
          <w:tcPr>
            <w:tcW w:w="1349" w:type="dxa"/>
            <w:tcBorders>
              <w:top w:val="single" w:sz="4" w:space="0" w:color="FFFFFF"/>
              <w:left w:val="single" w:sz="4" w:space="0" w:color="FFFFFF"/>
              <w:bottom w:val="single" w:sz="4" w:space="0" w:color="FFFFFF"/>
            </w:tcBorders>
            <w:shd w:val="clear" w:color="auto" w:fill="333399"/>
            <w:tcMar>
              <w:left w:w="98" w:type="dxa"/>
            </w:tcMar>
          </w:tcPr>
          <w:p w14:paraId="2532B6A4" w14:textId="77777777" w:rsidR="004720BC" w:rsidRPr="00EA24D4" w:rsidRDefault="004720BC" w:rsidP="00537458">
            <w:pPr>
              <w:pStyle w:val="Tabellenberschrift"/>
              <w:snapToGrid w:val="0"/>
              <w:jc w:val="center"/>
            </w:pPr>
            <w:r>
              <w:t>Variable</w:t>
            </w:r>
          </w:p>
        </w:tc>
        <w:tc>
          <w:tcPr>
            <w:tcW w:w="3752" w:type="dxa"/>
            <w:tcBorders>
              <w:top w:val="single" w:sz="4" w:space="0" w:color="FFFFFF"/>
              <w:left w:val="single" w:sz="4" w:space="0" w:color="FFFFFF"/>
              <w:bottom w:val="single" w:sz="4" w:space="0" w:color="FFFFFF"/>
            </w:tcBorders>
            <w:shd w:val="clear" w:color="auto" w:fill="333399"/>
            <w:tcMar>
              <w:left w:w="98" w:type="dxa"/>
            </w:tcMar>
          </w:tcPr>
          <w:p w14:paraId="25956834" w14:textId="6B6F2D7C" w:rsidR="004720BC" w:rsidRPr="00E67662" w:rsidRDefault="004720BC" w:rsidP="004720BC">
            <w:pPr>
              <w:pStyle w:val="Tabellenberschrift"/>
              <w:tabs>
                <w:tab w:val="center" w:pos="2802"/>
              </w:tabs>
              <w:snapToGrid w:val="0"/>
              <w:jc w:val="center"/>
            </w:pPr>
            <w:r>
              <w:t>Bemerkung</w:t>
            </w:r>
          </w:p>
        </w:tc>
        <w:tc>
          <w:tcPr>
            <w:tcW w:w="4786" w:type="dxa"/>
            <w:tcBorders>
              <w:top w:val="single" w:sz="4" w:space="0" w:color="FFFFFF"/>
              <w:left w:val="single" w:sz="4" w:space="0" w:color="FFFFFF"/>
              <w:bottom w:val="single" w:sz="4" w:space="0" w:color="FFFFFF"/>
            </w:tcBorders>
            <w:shd w:val="clear" w:color="auto" w:fill="333399"/>
          </w:tcPr>
          <w:p w14:paraId="6FCB5653" w14:textId="77777777" w:rsidR="004720BC" w:rsidRPr="00EA24D4" w:rsidRDefault="004720BC" w:rsidP="00537458">
            <w:pPr>
              <w:pStyle w:val="Tabellenberschrift"/>
              <w:snapToGrid w:val="0"/>
              <w:jc w:val="center"/>
            </w:pPr>
            <w:r>
              <w:t>Standardwert</w:t>
            </w:r>
          </w:p>
        </w:tc>
      </w:tr>
      <w:tr w:rsidR="004720BC" w:rsidRPr="00047F39" w14:paraId="167F1D61" w14:textId="77777777" w:rsidTr="004720BC">
        <w:tc>
          <w:tcPr>
            <w:tcW w:w="1349" w:type="dxa"/>
            <w:tcBorders>
              <w:top w:val="single" w:sz="4" w:space="0" w:color="FFFFFF"/>
              <w:left w:val="single" w:sz="4" w:space="0" w:color="FFFFFF"/>
              <w:bottom w:val="single" w:sz="4" w:space="0" w:color="FFFFFF"/>
            </w:tcBorders>
            <w:shd w:val="clear" w:color="auto" w:fill="D9D9D9"/>
            <w:tcMar>
              <w:left w:w="98" w:type="dxa"/>
            </w:tcMar>
          </w:tcPr>
          <w:p w14:paraId="461A4D77" w14:textId="3E4FBC8F" w:rsidR="004720BC" w:rsidRPr="00EA24D4" w:rsidRDefault="004720BC" w:rsidP="00537458">
            <w:pPr>
              <w:pStyle w:val="TabellenInhalt"/>
              <w:snapToGrid w:val="0"/>
            </w:pPr>
            <w:proofErr w:type="spellStart"/>
            <w:r>
              <w:t>bg_img</w:t>
            </w:r>
            <w:proofErr w:type="spellEnd"/>
          </w:p>
        </w:tc>
        <w:tc>
          <w:tcPr>
            <w:tcW w:w="3752" w:type="dxa"/>
            <w:tcBorders>
              <w:top w:val="single" w:sz="4" w:space="0" w:color="FFFFFF"/>
              <w:left w:val="single" w:sz="4" w:space="0" w:color="FFFFFF"/>
              <w:bottom w:val="single" w:sz="4" w:space="0" w:color="FFFFFF"/>
            </w:tcBorders>
            <w:shd w:val="clear" w:color="auto" w:fill="D9D9D9"/>
            <w:tcMar>
              <w:left w:w="98" w:type="dxa"/>
            </w:tcMar>
          </w:tcPr>
          <w:p w14:paraId="7A1AA67E" w14:textId="1BDD1A91" w:rsidR="004720BC" w:rsidRPr="00EA24D4" w:rsidRDefault="004720BC" w:rsidP="00537458">
            <w:pPr>
              <w:pStyle w:val="TabellenInhalt"/>
              <w:snapToGrid w:val="0"/>
            </w:pPr>
            <w:r>
              <w:t>Definiert das Hintergrundbild</w:t>
            </w:r>
          </w:p>
        </w:tc>
        <w:tc>
          <w:tcPr>
            <w:tcW w:w="4786" w:type="dxa"/>
            <w:tcBorders>
              <w:top w:val="single" w:sz="4" w:space="0" w:color="FFFFFF"/>
              <w:left w:val="single" w:sz="4" w:space="0" w:color="FFFFFF"/>
              <w:bottom w:val="single" w:sz="4" w:space="0" w:color="FFFFFF"/>
            </w:tcBorders>
            <w:shd w:val="clear" w:color="auto" w:fill="D9D9D9"/>
            <w:vAlign w:val="center"/>
          </w:tcPr>
          <w:p w14:paraId="6B722EED" w14:textId="194AF394" w:rsidR="004720BC" w:rsidRPr="00047F39" w:rsidRDefault="004720BC" w:rsidP="00537458">
            <w:pPr>
              <w:pStyle w:val="TabellenInhalt"/>
              <w:snapToGrid w:val="0"/>
              <w:jc w:val="center"/>
            </w:pPr>
            <w:proofErr w:type="spellStart"/>
            <w:r w:rsidRPr="004720BC">
              <w:t>ImageTk.PhotoImage</w:t>
            </w:r>
            <w:proofErr w:type="spellEnd"/>
            <w:r w:rsidRPr="004720BC">
              <w:t>(</w:t>
            </w:r>
            <w:proofErr w:type="spellStart"/>
            <w:r w:rsidRPr="004720BC">
              <w:t>file</w:t>
            </w:r>
            <w:proofErr w:type="spellEnd"/>
            <w:r w:rsidRPr="004720BC">
              <w:t>=ROOT_DIR + "/</w:t>
            </w:r>
            <w:proofErr w:type="spellStart"/>
            <w:r w:rsidRPr="004720BC">
              <w:t>pyjump</w:t>
            </w:r>
            <w:proofErr w:type="spellEnd"/>
            <w:r w:rsidRPr="004720BC">
              <w:t>/</w:t>
            </w:r>
            <w:proofErr w:type="spellStart"/>
            <w:r w:rsidRPr="004720BC">
              <w:t>gfx</w:t>
            </w:r>
            <w:proofErr w:type="spellEnd"/>
            <w:r w:rsidRPr="004720BC">
              <w:t>/bg.png")</w:t>
            </w:r>
          </w:p>
        </w:tc>
      </w:tr>
      <w:tr w:rsidR="004720BC" w:rsidRPr="00047F39" w14:paraId="0AC2E51D" w14:textId="77777777" w:rsidTr="004720BC">
        <w:tc>
          <w:tcPr>
            <w:tcW w:w="1349" w:type="dxa"/>
            <w:tcBorders>
              <w:top w:val="single" w:sz="4" w:space="0" w:color="FFFFFF"/>
              <w:left w:val="single" w:sz="4" w:space="0" w:color="FFFFFF"/>
              <w:bottom w:val="single" w:sz="4" w:space="0" w:color="FFFFFF"/>
            </w:tcBorders>
            <w:shd w:val="clear" w:color="auto" w:fill="D9D9D9"/>
            <w:tcMar>
              <w:left w:w="98" w:type="dxa"/>
            </w:tcMar>
          </w:tcPr>
          <w:p w14:paraId="55FFFF25" w14:textId="3184B9C1" w:rsidR="004720BC" w:rsidRDefault="004720BC" w:rsidP="00537458">
            <w:pPr>
              <w:pStyle w:val="TabellenInhalt"/>
              <w:snapToGrid w:val="0"/>
            </w:pPr>
            <w:proofErr w:type="spellStart"/>
            <w:r>
              <w:t>player_img</w:t>
            </w:r>
            <w:proofErr w:type="spellEnd"/>
          </w:p>
        </w:tc>
        <w:tc>
          <w:tcPr>
            <w:tcW w:w="3752" w:type="dxa"/>
            <w:tcBorders>
              <w:top w:val="single" w:sz="4" w:space="0" w:color="FFFFFF"/>
              <w:left w:val="single" w:sz="4" w:space="0" w:color="FFFFFF"/>
              <w:bottom w:val="single" w:sz="4" w:space="0" w:color="FFFFFF"/>
            </w:tcBorders>
            <w:shd w:val="clear" w:color="auto" w:fill="D9D9D9"/>
            <w:tcMar>
              <w:left w:w="98" w:type="dxa"/>
            </w:tcMar>
          </w:tcPr>
          <w:p w14:paraId="58EC09DA" w14:textId="21EEFECF" w:rsidR="004720BC" w:rsidRDefault="004720BC" w:rsidP="004720BC">
            <w:pPr>
              <w:pStyle w:val="TabellenInhalt"/>
              <w:snapToGrid w:val="0"/>
            </w:pPr>
            <w:r>
              <w:t>Definiert die Spielfigur</w:t>
            </w:r>
          </w:p>
        </w:tc>
        <w:tc>
          <w:tcPr>
            <w:tcW w:w="4786" w:type="dxa"/>
            <w:tcBorders>
              <w:top w:val="single" w:sz="4" w:space="0" w:color="FFFFFF"/>
              <w:left w:val="single" w:sz="4" w:space="0" w:color="FFFFFF"/>
              <w:bottom w:val="single" w:sz="4" w:space="0" w:color="FFFFFF"/>
            </w:tcBorders>
            <w:shd w:val="clear" w:color="auto" w:fill="D9D9D9"/>
            <w:vAlign w:val="center"/>
          </w:tcPr>
          <w:p w14:paraId="7242E11C" w14:textId="740F6469" w:rsidR="004720BC" w:rsidRPr="004720BC" w:rsidRDefault="004720BC" w:rsidP="00537458">
            <w:pPr>
              <w:pStyle w:val="TabellenInhalt"/>
              <w:snapToGrid w:val="0"/>
              <w:jc w:val="center"/>
            </w:pPr>
            <w:proofErr w:type="spellStart"/>
            <w:r w:rsidRPr="004720BC">
              <w:t>ImageTk.PhotoImage</w:t>
            </w:r>
            <w:proofErr w:type="spellEnd"/>
            <w:r w:rsidRPr="004720BC">
              <w:t>(</w:t>
            </w:r>
            <w:proofErr w:type="spellStart"/>
            <w:r w:rsidRPr="004720BC">
              <w:t>file</w:t>
            </w:r>
            <w:proofErr w:type="spellEnd"/>
            <w:r w:rsidRPr="004720BC">
              <w:t>=ROOT_DIR + "/</w:t>
            </w:r>
            <w:proofErr w:type="spellStart"/>
            <w:r w:rsidRPr="004720BC">
              <w:t>pyjump</w:t>
            </w:r>
            <w:proofErr w:type="spellEnd"/>
            <w:r w:rsidRPr="004720BC">
              <w:t>/</w:t>
            </w:r>
            <w:proofErr w:type="spellStart"/>
            <w:r w:rsidRPr="004720BC">
              <w:t>gfx</w:t>
            </w:r>
            <w:proofErr w:type="spellEnd"/>
            <w:r w:rsidRPr="004720BC">
              <w:t>/rocket.png")</w:t>
            </w:r>
          </w:p>
        </w:tc>
      </w:tr>
      <w:tr w:rsidR="004720BC" w:rsidRPr="00047F39" w14:paraId="24D44E35" w14:textId="77777777" w:rsidTr="004720BC">
        <w:tc>
          <w:tcPr>
            <w:tcW w:w="1349" w:type="dxa"/>
            <w:tcBorders>
              <w:top w:val="single" w:sz="4" w:space="0" w:color="FFFFFF"/>
              <w:left w:val="single" w:sz="4" w:space="0" w:color="FFFFFF"/>
              <w:bottom w:val="single" w:sz="4" w:space="0" w:color="FFFFFF"/>
            </w:tcBorders>
            <w:shd w:val="clear" w:color="auto" w:fill="D9D9D9"/>
            <w:tcMar>
              <w:left w:w="98" w:type="dxa"/>
            </w:tcMar>
          </w:tcPr>
          <w:p w14:paraId="7C2CAE28" w14:textId="16102102" w:rsidR="004720BC" w:rsidRDefault="004720BC" w:rsidP="00537458">
            <w:pPr>
              <w:pStyle w:val="TabellenInhalt"/>
              <w:snapToGrid w:val="0"/>
            </w:pPr>
            <w:proofErr w:type="spellStart"/>
            <w:r>
              <w:t>monster_img</w:t>
            </w:r>
            <w:proofErr w:type="spellEnd"/>
          </w:p>
        </w:tc>
        <w:tc>
          <w:tcPr>
            <w:tcW w:w="3752" w:type="dxa"/>
            <w:tcBorders>
              <w:top w:val="single" w:sz="4" w:space="0" w:color="FFFFFF"/>
              <w:left w:val="single" w:sz="4" w:space="0" w:color="FFFFFF"/>
              <w:bottom w:val="single" w:sz="4" w:space="0" w:color="FFFFFF"/>
            </w:tcBorders>
            <w:shd w:val="clear" w:color="auto" w:fill="D9D9D9"/>
            <w:tcMar>
              <w:left w:w="98" w:type="dxa"/>
            </w:tcMar>
          </w:tcPr>
          <w:p w14:paraId="59222F43" w14:textId="03CF0526" w:rsidR="004720BC" w:rsidRDefault="004720BC" w:rsidP="004720BC">
            <w:pPr>
              <w:pStyle w:val="TabellenInhalt"/>
              <w:snapToGrid w:val="0"/>
            </w:pPr>
            <w:r>
              <w:t>Definiert das Monster</w:t>
            </w:r>
          </w:p>
        </w:tc>
        <w:tc>
          <w:tcPr>
            <w:tcW w:w="4786" w:type="dxa"/>
            <w:tcBorders>
              <w:top w:val="single" w:sz="4" w:space="0" w:color="FFFFFF"/>
              <w:left w:val="single" w:sz="4" w:space="0" w:color="FFFFFF"/>
              <w:bottom w:val="single" w:sz="4" w:space="0" w:color="FFFFFF"/>
            </w:tcBorders>
            <w:shd w:val="clear" w:color="auto" w:fill="D9D9D9"/>
            <w:vAlign w:val="center"/>
          </w:tcPr>
          <w:p w14:paraId="0F7C0B90" w14:textId="1E7E031D" w:rsidR="004720BC" w:rsidRPr="004720BC" w:rsidRDefault="004720BC" w:rsidP="00537458">
            <w:pPr>
              <w:pStyle w:val="TabellenInhalt"/>
              <w:snapToGrid w:val="0"/>
              <w:jc w:val="center"/>
            </w:pPr>
            <w:proofErr w:type="spellStart"/>
            <w:r w:rsidRPr="004720BC">
              <w:t>ImageTk.PhotoImage</w:t>
            </w:r>
            <w:proofErr w:type="spellEnd"/>
            <w:r w:rsidRPr="004720BC">
              <w:t>(</w:t>
            </w:r>
            <w:proofErr w:type="spellStart"/>
            <w:r w:rsidRPr="004720BC">
              <w:t>file</w:t>
            </w:r>
            <w:proofErr w:type="spellEnd"/>
            <w:r w:rsidRPr="004720BC">
              <w:t>=ROOT_DIR + "/</w:t>
            </w:r>
            <w:proofErr w:type="spellStart"/>
            <w:r w:rsidRPr="004720BC">
              <w:t>pyjump</w:t>
            </w:r>
            <w:proofErr w:type="spellEnd"/>
            <w:r w:rsidRPr="004720BC">
              <w:t>/</w:t>
            </w:r>
            <w:proofErr w:type="spellStart"/>
            <w:r w:rsidRPr="004720BC">
              <w:t>gfx</w:t>
            </w:r>
            <w:proofErr w:type="spellEnd"/>
            <w:r w:rsidRPr="004720BC">
              <w:t>/monster.png")</w:t>
            </w:r>
          </w:p>
        </w:tc>
      </w:tr>
      <w:tr w:rsidR="004720BC" w:rsidRPr="00047F39" w14:paraId="25045BD1" w14:textId="77777777" w:rsidTr="004720BC">
        <w:tc>
          <w:tcPr>
            <w:tcW w:w="1349" w:type="dxa"/>
            <w:tcBorders>
              <w:top w:val="single" w:sz="4" w:space="0" w:color="FFFFFF"/>
              <w:left w:val="single" w:sz="4" w:space="0" w:color="FFFFFF"/>
              <w:bottom w:val="single" w:sz="4" w:space="0" w:color="FFFFFF"/>
            </w:tcBorders>
            <w:shd w:val="clear" w:color="auto" w:fill="D9D9D9"/>
            <w:tcMar>
              <w:left w:w="98" w:type="dxa"/>
            </w:tcMar>
          </w:tcPr>
          <w:p w14:paraId="0C8B9886" w14:textId="1B8E455F" w:rsidR="004720BC" w:rsidRDefault="004720BC" w:rsidP="00537458">
            <w:pPr>
              <w:pStyle w:val="TabellenInhalt"/>
              <w:snapToGrid w:val="0"/>
            </w:pPr>
            <w:proofErr w:type="spellStart"/>
            <w:r w:rsidRPr="004720BC">
              <w:t>topBarFont</w:t>
            </w:r>
            <w:proofErr w:type="spellEnd"/>
          </w:p>
        </w:tc>
        <w:tc>
          <w:tcPr>
            <w:tcW w:w="3752" w:type="dxa"/>
            <w:tcBorders>
              <w:top w:val="single" w:sz="4" w:space="0" w:color="FFFFFF"/>
              <w:left w:val="single" w:sz="4" w:space="0" w:color="FFFFFF"/>
              <w:bottom w:val="single" w:sz="4" w:space="0" w:color="FFFFFF"/>
            </w:tcBorders>
            <w:shd w:val="clear" w:color="auto" w:fill="D9D9D9"/>
            <w:tcMar>
              <w:left w:w="98" w:type="dxa"/>
            </w:tcMar>
          </w:tcPr>
          <w:p w14:paraId="626708B2" w14:textId="621A3667" w:rsidR="004720BC" w:rsidRDefault="004720BC" w:rsidP="004720BC">
            <w:pPr>
              <w:pStyle w:val="TabellenInhalt"/>
              <w:snapToGrid w:val="0"/>
            </w:pPr>
            <w:r>
              <w:t>Definiert Schriftgrösse</w:t>
            </w:r>
          </w:p>
        </w:tc>
        <w:tc>
          <w:tcPr>
            <w:tcW w:w="4786" w:type="dxa"/>
            <w:tcBorders>
              <w:top w:val="single" w:sz="4" w:space="0" w:color="FFFFFF"/>
              <w:left w:val="single" w:sz="4" w:space="0" w:color="FFFFFF"/>
              <w:bottom w:val="single" w:sz="4" w:space="0" w:color="FFFFFF"/>
            </w:tcBorders>
            <w:shd w:val="clear" w:color="auto" w:fill="D9D9D9"/>
            <w:vAlign w:val="center"/>
          </w:tcPr>
          <w:p w14:paraId="25C58176" w14:textId="7839F288" w:rsidR="004720BC" w:rsidRPr="004720BC" w:rsidRDefault="004720BC" w:rsidP="00537458">
            <w:pPr>
              <w:pStyle w:val="TabellenInhalt"/>
              <w:snapToGrid w:val="0"/>
              <w:jc w:val="center"/>
            </w:pPr>
            <w:proofErr w:type="spellStart"/>
            <w:r w:rsidRPr="004720BC">
              <w:t>tkFont.Font</w:t>
            </w:r>
            <w:proofErr w:type="spellEnd"/>
            <w:r w:rsidRPr="004720BC">
              <w:t>(</w:t>
            </w:r>
            <w:proofErr w:type="spellStart"/>
            <w:r w:rsidRPr="004720BC">
              <w:t>size</w:t>
            </w:r>
            <w:proofErr w:type="spellEnd"/>
            <w:r w:rsidRPr="004720BC">
              <w:t>="20")</w:t>
            </w:r>
          </w:p>
        </w:tc>
      </w:tr>
    </w:tbl>
    <w:p w14:paraId="43021952" w14:textId="77777777" w:rsidR="004720BC" w:rsidRDefault="004720BC" w:rsidP="00AC42EB"/>
    <w:p w14:paraId="77914CEB" w14:textId="77777777" w:rsidR="00AC42EB" w:rsidRDefault="00AC42EB" w:rsidP="00AC42EB"/>
    <w:p w14:paraId="1C40C50A" w14:textId="77777777" w:rsidR="00AC42EB" w:rsidRDefault="00AC42EB" w:rsidP="00AC42EB">
      <w:pPr>
        <w:pStyle w:val="berschrift2"/>
        <w:numPr>
          <w:ilvl w:val="1"/>
          <w:numId w:val="19"/>
        </w:numPr>
        <w:tabs>
          <w:tab w:val="num" w:pos="576"/>
          <w:tab w:val="left" w:pos="850"/>
        </w:tabs>
        <w:ind w:left="576" w:hanging="576"/>
      </w:pPr>
      <w:bookmarkStart w:id="31" w:name="_Toc217803053"/>
      <w:bookmarkStart w:id="32" w:name="_Toc450678713"/>
      <w:r>
        <w:t>Benutzerhandbuch</w:t>
      </w:r>
      <w:bookmarkEnd w:id="31"/>
      <w:bookmarkEnd w:id="32"/>
    </w:p>
    <w:p w14:paraId="7BD3D93C" w14:textId="77777777" w:rsidR="00AC42EB" w:rsidRDefault="00AC42EB" w:rsidP="00AC42EB"/>
    <w:p w14:paraId="0941D361" w14:textId="77777777" w:rsidR="00AC42EB" w:rsidRDefault="00AC42EB" w:rsidP="00AC42EB"/>
    <w:p w14:paraId="3D56D807" w14:textId="77777777" w:rsidR="00AC42EB" w:rsidRDefault="00AC42EB" w:rsidP="00AC42EB">
      <w:pPr>
        <w:pStyle w:val="berschrift3"/>
        <w:numPr>
          <w:ilvl w:val="2"/>
          <w:numId w:val="19"/>
        </w:numPr>
        <w:tabs>
          <w:tab w:val="num" w:pos="720"/>
          <w:tab w:val="left" w:pos="850"/>
        </w:tabs>
        <w:ind w:left="720" w:hanging="720"/>
      </w:pPr>
      <w:bookmarkStart w:id="33" w:name="_Toc217803054"/>
      <w:bookmarkStart w:id="34" w:name="_Toc450678714"/>
      <w:r>
        <w:t>Systemübersicht</w:t>
      </w:r>
      <w:bookmarkEnd w:id="33"/>
      <w:bookmarkEnd w:id="34"/>
    </w:p>
    <w:p w14:paraId="15186405" w14:textId="11BC1A2E" w:rsidR="00AC42EB" w:rsidRDefault="00A30C72" w:rsidP="00AC42EB">
      <w:pPr>
        <w:pStyle w:val="Textkrper"/>
      </w:pPr>
      <w:r>
        <w:br/>
        <w:t xml:space="preserve">Diese Applikation stellt ein endlos </w:t>
      </w:r>
      <w:proofErr w:type="spellStart"/>
      <w:r>
        <w:t>Platformer</w:t>
      </w:r>
      <w:proofErr w:type="spellEnd"/>
      <w:r>
        <w:t xml:space="preserve"> dar. Das Ziel ist es mit der Spielfigur über mehrere Plattformen zu springen und so an höhe zu gewinnen.</w:t>
      </w:r>
      <w:r w:rsidR="002130F7">
        <w:t xml:space="preserve"> Der Spieler kann solange </w:t>
      </w:r>
      <w:r w:rsidR="00B16F10">
        <w:t>weiterspielen</w:t>
      </w:r>
      <w:r w:rsidR="002130F7">
        <w:t xml:space="preserve"> bis er einen Fehler macht und hinunterfällt.</w:t>
      </w:r>
      <w:r w:rsidR="0068249F">
        <w:t xml:space="preserve"> Je höher der Spieler springt ohne einen Fehler zu machen desto mehr Punkte erhält er.</w:t>
      </w:r>
    </w:p>
    <w:p w14:paraId="2DC2B808" w14:textId="52642AA6" w:rsidR="00CD68F8" w:rsidRDefault="00CD68F8" w:rsidP="00AC42EB">
      <w:pPr>
        <w:pStyle w:val="Textkrper"/>
      </w:pPr>
      <w:r>
        <w:t>Wie unter Abschnitt 2.1 Systemdesign ersichtlich ist wird das Spiel in mehrere Module aufgeteilt. Das hat den Vorteil, dass das Spiel einfacher erweitert werden kann.</w:t>
      </w:r>
      <w:r w:rsidR="00C97B9B">
        <w:t xml:space="preserve"> Die externen Schnittstellen werden im Abschnitt 2.2 Schnittstellendefinition</w:t>
      </w:r>
      <w:r w:rsidR="00CC4920">
        <w:t xml:space="preserve"> beschrieben.</w:t>
      </w:r>
      <w:r w:rsidR="00BE6604">
        <w:t xml:space="preserve"> Eine Schnittstelle wird dafür verwendet, dass der Spieler die Spielfigur steuern kann. Die andere Schnittstelle dient dazu, damit der Spieler im Menu Optionen auswählen kann.</w:t>
      </w:r>
    </w:p>
    <w:p w14:paraId="5FAC3B44" w14:textId="721CC05C" w:rsidR="00692306" w:rsidRDefault="00692306" w:rsidP="00AC42EB">
      <w:pPr>
        <w:pStyle w:val="Textkrper"/>
      </w:pPr>
      <w:r>
        <w:lastRenderedPageBreak/>
        <w:t>Zur Sicherheit des Spiels muss man sich keine grossen Sorgen machen. Die Applikation wurde Malwarefrei programmiert und es werden keine sensiblen Daten gespeichert.</w:t>
      </w:r>
      <w:r w:rsidR="00C35EFA">
        <w:t xml:space="preserve"> Die einzigen Daten, die gespeichert werden sind die </w:t>
      </w:r>
      <w:proofErr w:type="spellStart"/>
      <w:r w:rsidR="00C35EFA">
        <w:t>Scores</w:t>
      </w:r>
      <w:proofErr w:type="spellEnd"/>
      <w:r w:rsidR="00C35EFA">
        <w:t xml:space="preserve"> des Spielers</w:t>
      </w:r>
      <w:r w:rsidR="008E5B20">
        <w:t xml:space="preserve">. Diese werden zusammen mit einem </w:t>
      </w:r>
      <w:proofErr w:type="spellStart"/>
      <w:r w:rsidR="008E5B20">
        <w:t>Nickname</w:t>
      </w:r>
      <w:proofErr w:type="spellEnd"/>
      <w:r w:rsidR="008E5B20">
        <w:t>, der nicht zwingend echt sein muss gespeichert.</w:t>
      </w:r>
      <w:r w:rsidR="00F81AC2">
        <w:t xml:space="preserve"> Diese Daten werden allesamt lokal auf dem Gerät des Spielers gespeichert und bleiben auch dort, weil das Spiel über keine Verbindung zur Aussenwelt verfügt.</w:t>
      </w:r>
    </w:p>
    <w:p w14:paraId="0C99A646" w14:textId="55296E49" w:rsidR="00E17F72" w:rsidRDefault="00780A43" w:rsidP="00AC42EB">
      <w:pPr>
        <w:pStyle w:val="Textkrper"/>
      </w:pPr>
      <w:r>
        <w:t>Als Anwenderrollen gibt es nur die des Spielers. Das Spiel kann nach der Bereitstellung ohne Technikwissen angewendet werden.</w:t>
      </w:r>
    </w:p>
    <w:p w14:paraId="63C1DD05" w14:textId="77777777" w:rsidR="00AC42EB" w:rsidRDefault="00AC42EB" w:rsidP="00AC42EB">
      <w:pPr>
        <w:pStyle w:val="berschrift3"/>
        <w:numPr>
          <w:ilvl w:val="2"/>
          <w:numId w:val="19"/>
        </w:numPr>
        <w:tabs>
          <w:tab w:val="num" w:pos="720"/>
          <w:tab w:val="left" w:pos="850"/>
        </w:tabs>
        <w:ind w:left="720" w:hanging="720"/>
      </w:pPr>
      <w:bookmarkStart w:id="35" w:name="_Toc217803055"/>
      <w:bookmarkStart w:id="36" w:name="_Toc450678715"/>
      <w:r>
        <w:t>Anwenderfunktionalität</w:t>
      </w:r>
      <w:bookmarkEnd w:id="35"/>
      <w:bookmarkEnd w:id="36"/>
    </w:p>
    <w:p w14:paraId="4B9C5185" w14:textId="77777777" w:rsidR="00732A32" w:rsidRDefault="00732A32" w:rsidP="00AC42EB"/>
    <w:p w14:paraId="0BDD36FD" w14:textId="40934474" w:rsidR="00164C04" w:rsidRDefault="00164C04" w:rsidP="00AC42EB">
      <w:r>
        <w:t>Allgemein</w:t>
      </w:r>
    </w:p>
    <w:p w14:paraId="09F47267" w14:textId="5D8C84A7" w:rsidR="00546F99" w:rsidRDefault="00546F99" w:rsidP="00AC42EB">
      <w:r>
        <w:t>Bei diesem Spiel handelt es sich um ein Endlos-</w:t>
      </w:r>
      <w:proofErr w:type="spellStart"/>
      <w:r>
        <w:t>Platformer</w:t>
      </w:r>
      <w:proofErr w:type="spellEnd"/>
      <w:r>
        <w:t>. Das heisst das Spiel läuft solange weiter bis der Spieler einen Fehler macht oder das Spiel abbricht. Solange der Spieler ohne Fehler spielt wird der Punktezähler steigen. Wenn man kurz unterbrechen möchte, kann man mit der Taste „P“</w:t>
      </w:r>
      <w:r w:rsidR="00405871">
        <w:t xml:space="preserve"> das Spiel pausieren. Durch erneutes drücken der Taste „P“ wird das Spiel am </w:t>
      </w:r>
      <w:r w:rsidR="007816D7">
        <w:t>gleichen Punkt weiterlaufen.</w:t>
      </w:r>
    </w:p>
    <w:p w14:paraId="360773DD" w14:textId="35AF8D5A" w:rsidR="00405871" w:rsidRDefault="00405871" w:rsidP="00AC42EB">
      <w:r>
        <w:t>Dieses Spiel hat keinen Lerninhalt. Es dient einzig und allein dem Unterhaltungszweck.</w:t>
      </w:r>
    </w:p>
    <w:p w14:paraId="0415BBB4" w14:textId="77777777" w:rsidR="00D80564" w:rsidRDefault="00D80564" w:rsidP="00AC42EB"/>
    <w:p w14:paraId="38C749B9" w14:textId="2B1DD47B" w:rsidR="00D80564" w:rsidRDefault="00D80564" w:rsidP="00AC42EB">
      <w:r>
        <w:t>Installation</w:t>
      </w:r>
    </w:p>
    <w:p w14:paraId="506418F2" w14:textId="73035498" w:rsidR="00D80564" w:rsidRDefault="006C2462" w:rsidP="00AC42EB">
      <w:r>
        <w:t xml:space="preserve">Da das Spiel in der </w:t>
      </w:r>
      <w:proofErr w:type="spellStart"/>
      <w:r>
        <w:t>Scriptsprache</w:t>
      </w:r>
      <w:proofErr w:type="spellEnd"/>
      <w:r>
        <w:t xml:space="preserve"> Python umgesetzt wurde ist eine Installation nicht nötig. Es reicht, wenn einfach alle benötigten Dateien an den gewünschten Ort kopiert werden. Gegebenenfalls muss jedoch ein Python-Modul nachinstalliert werden. Dafür muss zuerst mit Administratorrechten der Python </w:t>
      </w:r>
      <w:proofErr w:type="spellStart"/>
      <w:r>
        <w:t>Packag</w:t>
      </w:r>
      <w:r w:rsidR="003E36A7">
        <w:t>emanager</w:t>
      </w:r>
      <w:proofErr w:type="spellEnd"/>
      <w:r w:rsidR="003E36A7">
        <w:t xml:space="preserve"> </w:t>
      </w:r>
      <w:proofErr w:type="spellStart"/>
      <w:r w:rsidR="003E36A7">
        <w:t>pip</w:t>
      </w:r>
      <w:proofErr w:type="spellEnd"/>
      <w:r w:rsidR="003E36A7">
        <w:t xml:space="preserve"> installiert werden. Dies kann zum Beispiel über den Terminal mit dem Befehl „</w:t>
      </w:r>
      <w:proofErr w:type="spellStart"/>
      <w:r w:rsidR="003E36A7">
        <w:t>sudo</w:t>
      </w:r>
      <w:proofErr w:type="spellEnd"/>
      <w:r w:rsidR="003E36A7">
        <w:t xml:space="preserve"> </w:t>
      </w:r>
      <w:proofErr w:type="spellStart"/>
      <w:r w:rsidR="003E36A7" w:rsidRPr="003E36A7">
        <w:t>easy_install</w:t>
      </w:r>
      <w:proofErr w:type="spellEnd"/>
      <w:r w:rsidR="003E36A7" w:rsidRPr="003E36A7">
        <w:t xml:space="preserve"> </w:t>
      </w:r>
      <w:proofErr w:type="spellStart"/>
      <w:r w:rsidR="003E36A7" w:rsidRPr="003E36A7">
        <w:t>pip</w:t>
      </w:r>
      <w:proofErr w:type="spellEnd"/>
      <w:r w:rsidR="003E36A7">
        <w:t xml:space="preserve">“ getan werden. Danach muss mit </w:t>
      </w:r>
      <w:proofErr w:type="spellStart"/>
      <w:r w:rsidR="003E36A7">
        <w:t>pip</w:t>
      </w:r>
      <w:proofErr w:type="spellEnd"/>
      <w:r w:rsidR="003E36A7">
        <w:t xml:space="preserve"> das </w:t>
      </w:r>
      <w:proofErr w:type="spellStart"/>
      <w:r w:rsidR="003E36A7">
        <w:t>Pillow</w:t>
      </w:r>
      <w:proofErr w:type="spellEnd"/>
      <w:r w:rsidR="003E36A7">
        <w:t>-Modul installiert werden. Dies geschieht wieder über den Terminal mit dem Befehl „</w:t>
      </w:r>
      <w:proofErr w:type="spellStart"/>
      <w:r w:rsidR="003E36A7" w:rsidRPr="003E36A7">
        <w:t>sudo</w:t>
      </w:r>
      <w:proofErr w:type="spellEnd"/>
      <w:r w:rsidR="003E36A7" w:rsidRPr="003E36A7">
        <w:t xml:space="preserve"> </w:t>
      </w:r>
      <w:proofErr w:type="spellStart"/>
      <w:r w:rsidR="003E36A7" w:rsidRPr="003E36A7">
        <w:t>pip</w:t>
      </w:r>
      <w:proofErr w:type="spellEnd"/>
      <w:r w:rsidR="003E36A7" w:rsidRPr="003E36A7">
        <w:t xml:space="preserve"> </w:t>
      </w:r>
      <w:proofErr w:type="spellStart"/>
      <w:r w:rsidR="003E36A7" w:rsidRPr="003E36A7">
        <w:t>install</w:t>
      </w:r>
      <w:proofErr w:type="spellEnd"/>
      <w:r w:rsidR="003E36A7" w:rsidRPr="003E36A7">
        <w:t xml:space="preserve"> </w:t>
      </w:r>
      <w:proofErr w:type="spellStart"/>
      <w:r w:rsidR="003E36A7" w:rsidRPr="003E36A7">
        <w:t>Pillow</w:t>
      </w:r>
      <w:proofErr w:type="spellEnd"/>
      <w:r w:rsidR="003E36A7">
        <w:t>“. Auch hierfür werden wieder Administratorrechte benötigt.</w:t>
      </w:r>
    </w:p>
    <w:p w14:paraId="01D59D62" w14:textId="77777777" w:rsidR="00546F99" w:rsidRDefault="00546F99" w:rsidP="00AC42EB"/>
    <w:p w14:paraId="656C8C52" w14:textId="610396ED" w:rsidR="00AC42EB" w:rsidRDefault="00F36321" w:rsidP="00AC42EB">
      <w:r>
        <w:t>Startmenü</w:t>
      </w:r>
    </w:p>
    <w:p w14:paraId="274483B6" w14:textId="12A0C990" w:rsidR="00C169D8" w:rsidRDefault="00C169D8" w:rsidP="00AC42EB">
      <w:r>
        <w:t xml:space="preserve">Sobald man das Spiel startet wird einem als erstes das Startmenü angezeigt. Dort gibt es einen Abschnitt „Hilfe“, bei dem man sich Informationen über die Bedienung des Spiels holen kann. </w:t>
      </w:r>
      <w:r w:rsidR="007A6808">
        <w:t>Zudem gibt es im Startmenü noch einen Abschnitt „Info“, wo man Informationen über die Version und die Entwickler des Spiels findet.</w:t>
      </w:r>
    </w:p>
    <w:p w14:paraId="657C7930" w14:textId="77777777" w:rsidR="00D6271E" w:rsidRDefault="00D6271E" w:rsidP="00AC42EB"/>
    <w:p w14:paraId="73421B19" w14:textId="3BA1D2CD" w:rsidR="00D6271E" w:rsidRDefault="00B32F38" w:rsidP="00AC42EB">
      <w:proofErr w:type="spellStart"/>
      <w:r>
        <w:t>Gameplay</w:t>
      </w:r>
      <w:proofErr w:type="spellEnd"/>
    </w:p>
    <w:p w14:paraId="4549CF48" w14:textId="761E0534" w:rsidR="00B32F38" w:rsidRDefault="009F6C51" w:rsidP="00AC42EB">
      <w:r>
        <w:t>I</w:t>
      </w:r>
      <w:r w:rsidR="00B32F38">
        <w:t>m Startmenü</w:t>
      </w:r>
      <w:r w:rsidR="001C0797">
        <w:t xml:space="preserve"> kann man das Spiel</w:t>
      </w:r>
      <w:r>
        <w:t xml:space="preserve"> dann</w:t>
      </w:r>
      <w:r w:rsidR="001C0797">
        <w:t xml:space="preserve"> durch drücken der „Leertaste“ starten.</w:t>
      </w:r>
      <w:r w:rsidR="00C957B3">
        <w:t xml:space="preserve"> Die Spielfigur fängt dann an zu springen sofern </w:t>
      </w:r>
      <w:r w:rsidR="0075327B">
        <w:t>sie</w:t>
      </w:r>
      <w:r w:rsidR="00C957B3">
        <w:t xml:space="preserve"> auf den Plattformen </w:t>
      </w:r>
      <w:r w:rsidR="0075327B">
        <w:t>landet. Mit den Tasten „A“ und „D“ kann man die Spielfigur nach links oder rechts bewegen.</w:t>
      </w:r>
      <w:r w:rsidR="00E5483C">
        <w:t xml:space="preserve"> Wenn man mit der Spielfigur am Rand das Fenster verlässt</w:t>
      </w:r>
      <w:r w:rsidR="00053694">
        <w:t>, so tritt die Spielfigur am anderen Rand wieder ins Fenster.</w:t>
      </w:r>
    </w:p>
    <w:p w14:paraId="479E20AE" w14:textId="09FA37FE" w:rsidR="00D62219" w:rsidRDefault="00D62219" w:rsidP="00AC42EB">
      <w:r>
        <w:t>Während des Spielens können Monster auftreten, die die Spielfigur nicht berühren darf. Wenn die Spielfigur ein Monster berührt zählt das als Fehler und das Spiel wird beendet. Die Spielfigur kann sich aber natürlich auch gegen die Monster wehren. Wenn der Spieler die „Leertaste“ drückt, so kann die Spielfigur Kugeln gegen die Monster schiessen. Wird ein Monster getroffen so verschwindet es aus dem Fenste</w:t>
      </w:r>
      <w:r w:rsidR="004D52B6">
        <w:t>r und die Spielfigur kann vorerst ungehindert weiter springen.</w:t>
      </w:r>
    </w:p>
    <w:p w14:paraId="5A8F86A2" w14:textId="77777777" w:rsidR="00A77A87" w:rsidRDefault="00A77A87" w:rsidP="00AC42EB"/>
    <w:p w14:paraId="4F2CD270" w14:textId="496B3161" w:rsidR="00A77A87" w:rsidRDefault="00A77A87" w:rsidP="00AC42EB">
      <w:r>
        <w:t>Problembehandlung</w:t>
      </w:r>
    </w:p>
    <w:p w14:paraId="0591E783" w14:textId="220A0B90" w:rsidR="00A77A87" w:rsidRDefault="004C16A9" w:rsidP="00AC42EB">
      <w:r>
        <w:t xml:space="preserve">Falls beim Spielen Probleme auftauchen kann das </w:t>
      </w:r>
      <w:r w:rsidR="006B4B99">
        <w:t>Spiel unter Mac Computern mit der Tastenkombination „</w:t>
      </w:r>
      <w:proofErr w:type="spellStart"/>
      <w:r w:rsidR="006B4B99">
        <w:t>cmd</w:t>
      </w:r>
      <w:proofErr w:type="spellEnd"/>
      <w:r w:rsidR="006B4B99">
        <w:t>“ + „Q“ oder über das Menü in der Symbolliste beendet werden.</w:t>
      </w:r>
      <w:r w:rsidR="0017145F">
        <w:t xml:space="preserve"> Danach kann das Spiel wieder wie gewohnt gestartet werden.</w:t>
      </w:r>
      <w:r w:rsidR="00D30A76">
        <w:t xml:space="preserve"> Falls sich das Spiel wie vorhin beschrieben über den üblichen Weg nicht beenden lässt kann mittels der Tastenkombination „</w:t>
      </w:r>
      <w:proofErr w:type="spellStart"/>
      <w:r w:rsidR="00D30A76">
        <w:t>cmd</w:t>
      </w:r>
      <w:proofErr w:type="spellEnd"/>
      <w:r w:rsidR="00D30A76">
        <w:t>“ + „alt“ + „</w:t>
      </w:r>
      <w:proofErr w:type="spellStart"/>
      <w:r w:rsidR="00D30A76">
        <w:t>esc</w:t>
      </w:r>
      <w:proofErr w:type="spellEnd"/>
      <w:r w:rsidR="00D30A76">
        <w:t>“ das „Sofort Beenden“-Menü aufgerufen werden. In diesem Menü kann kann man Python auswählen und dieses dann zum stoppen erzwingen.</w:t>
      </w:r>
      <w:r w:rsidR="003065DE">
        <w:t xml:space="preserve"> </w:t>
      </w:r>
      <w:r w:rsidR="003A775B">
        <w:t>Danach kann das Spiel ebenfalls wie gewohnt wieder gestartet werden.</w:t>
      </w:r>
    </w:p>
    <w:p w14:paraId="766A4E6E" w14:textId="77777777" w:rsidR="003A775B" w:rsidRDefault="003A775B" w:rsidP="00AC42EB"/>
    <w:p w14:paraId="674FB7DD" w14:textId="4E74623A" w:rsidR="003A775B" w:rsidRDefault="003A775B" w:rsidP="00AC42EB">
      <w:r>
        <w:t>Wiederherstellung</w:t>
      </w:r>
    </w:p>
    <w:p w14:paraId="784D7452" w14:textId="06A1C134" w:rsidR="003A775B" w:rsidRDefault="003A775B" w:rsidP="00AC42EB">
      <w:r>
        <w:t>Das Spiel kann ohne grossen Aufwand wiederhergestellt werden, für den Fall das trotz neustarten des Spiels immer noch Probleme auftreten. Für die Wiederherstellung wird zuerst der ganze „</w:t>
      </w:r>
      <w:proofErr w:type="spellStart"/>
      <w:r>
        <w:t>pyjump</w:t>
      </w:r>
      <w:proofErr w:type="spellEnd"/>
      <w:r>
        <w:t>“</w:t>
      </w:r>
      <w:r w:rsidR="00073418">
        <w:t>-Ordner gelöscht. Sobald alle alten Dateien vollständig gelöscht wurden kann die ursprüngliche Version wieder auf das Zielgerät kopiert werden.</w:t>
      </w:r>
    </w:p>
    <w:p w14:paraId="5CBD664E" w14:textId="77777777" w:rsidR="00385BA7" w:rsidRDefault="00385BA7" w:rsidP="00AC42EB"/>
    <w:p w14:paraId="690AAE94" w14:textId="772A4AD3" w:rsidR="00385BA7" w:rsidRDefault="00385BA7" w:rsidP="00AC42EB">
      <w:r>
        <w:t>Fall</w:t>
      </w:r>
      <w:r w:rsidR="00070DA9">
        <w:t>s</w:t>
      </w:r>
      <w:r>
        <w:t xml:space="preserve"> nach der Neuinstallation des Spie</w:t>
      </w:r>
      <w:r w:rsidR="009D1393">
        <w:t>ls immer noch Probleme bestehen</w:t>
      </w:r>
      <w:r>
        <w:t xml:space="preserve"> kann es sein, dass Python ein Problem hat. Das Spiel wurde für Python Version 2.7 entwickelt.</w:t>
      </w:r>
      <w:r w:rsidR="004B7E7C">
        <w:t xml:space="preserve"> Es wird empfohlen diese Version zu installieren. Falls bereits Python 2.7 installiert ist kann eventuell eine Neuinstallation von Python das Problem lösen.</w:t>
      </w:r>
    </w:p>
    <w:p w14:paraId="10500361" w14:textId="77777777" w:rsidR="00AC42EB" w:rsidRDefault="00AC42EB" w:rsidP="00AC42EB"/>
    <w:p w14:paraId="689E4EB1" w14:textId="77777777" w:rsidR="00AC42EB" w:rsidRDefault="00AC42EB" w:rsidP="00AC42EB">
      <w:pPr>
        <w:pStyle w:val="berschrift2"/>
        <w:numPr>
          <w:ilvl w:val="1"/>
          <w:numId w:val="19"/>
        </w:numPr>
        <w:tabs>
          <w:tab w:val="num" w:pos="576"/>
          <w:tab w:val="left" w:pos="850"/>
        </w:tabs>
        <w:ind w:left="576" w:hanging="576"/>
      </w:pPr>
      <w:bookmarkStart w:id="37" w:name="_Toc217803056"/>
      <w:bookmarkStart w:id="38" w:name="_Toc450678716"/>
      <w:r>
        <w:t>Supporthandbuch</w:t>
      </w:r>
      <w:bookmarkEnd w:id="37"/>
      <w:bookmarkEnd w:id="38"/>
    </w:p>
    <w:p w14:paraId="1C3DCDD2" w14:textId="77777777" w:rsidR="00AC42EB" w:rsidRDefault="00AC42EB" w:rsidP="00AC42EB"/>
    <w:p w14:paraId="4987D897" w14:textId="51A5D376" w:rsidR="00AC42EB" w:rsidRDefault="00AC42EB" w:rsidP="00AC42EB">
      <w:pPr>
        <w:pStyle w:val="berschrift3"/>
        <w:numPr>
          <w:ilvl w:val="2"/>
          <w:numId w:val="19"/>
        </w:numPr>
        <w:tabs>
          <w:tab w:val="num" w:pos="720"/>
          <w:tab w:val="left" w:pos="850"/>
        </w:tabs>
        <w:ind w:left="720" w:hanging="720"/>
      </w:pPr>
      <w:bookmarkStart w:id="39" w:name="_Toc217803057"/>
      <w:bookmarkStart w:id="40" w:name="_Toc450678717"/>
      <w:r>
        <w:t>Massnahmen bei Benutzerproblemen</w:t>
      </w:r>
      <w:bookmarkEnd w:id="39"/>
      <w:bookmarkEnd w:id="40"/>
    </w:p>
    <w:p w14:paraId="61AE3373" w14:textId="77777777" w:rsidR="00732A32" w:rsidRPr="00732A32" w:rsidRDefault="00732A32" w:rsidP="00732A32"/>
    <w:p w14:paraId="6F5E7AD6" w14:textId="2666EB9C" w:rsidR="000A6D46" w:rsidRDefault="005C3480" w:rsidP="00AC42EB">
      <w:pPr>
        <w:pStyle w:val="Textkrper"/>
      </w:pPr>
      <w:r>
        <w:t xml:space="preserve">Beim </w:t>
      </w:r>
      <w:proofErr w:type="spellStart"/>
      <w:r>
        <w:t>PyJump</w:t>
      </w:r>
      <w:proofErr w:type="spellEnd"/>
      <w:r>
        <w:t>-Spiel gibt es eigentlich keine Benutzerprobleme. Es kann aber vorkommen, wie bei jeder Applikation, dass sich das Spiel aufhängt. Bei solchen Problemen ist das Vorgehen gleich wie bei anderen Applikationen. Das Spiel muss neugestartet werden. Dies kann mit der Tastenkombination „</w:t>
      </w:r>
      <w:proofErr w:type="spellStart"/>
      <w:r>
        <w:t>cmd</w:t>
      </w:r>
      <w:proofErr w:type="spellEnd"/>
      <w:r>
        <w:t xml:space="preserve">“ + „Q“ oder </w:t>
      </w:r>
      <w:r w:rsidRPr="005C3480">
        <w:t>„</w:t>
      </w:r>
      <w:proofErr w:type="spellStart"/>
      <w:r w:rsidRPr="005C3480">
        <w:t>cmd</w:t>
      </w:r>
      <w:proofErr w:type="spellEnd"/>
      <w:r w:rsidRPr="005C3480">
        <w:t>“ + „alt“ + „</w:t>
      </w:r>
      <w:proofErr w:type="spellStart"/>
      <w:r w:rsidRPr="005C3480">
        <w:t>esc</w:t>
      </w:r>
      <w:proofErr w:type="spellEnd"/>
      <w:r w:rsidRPr="005C3480">
        <w:t>“</w:t>
      </w:r>
      <w:r>
        <w:t xml:space="preserve"> getan werden.</w:t>
      </w:r>
    </w:p>
    <w:p w14:paraId="5FAB4A92" w14:textId="3DBF6F42" w:rsidR="00717522" w:rsidRDefault="00D475EC" w:rsidP="00AC42EB">
      <w:pPr>
        <w:pStyle w:val="Textkrper"/>
      </w:pPr>
      <w:r>
        <w:t>Alle anderen Benutzerprobleme sind auf falsche Bedienung zurückzuführen. Um das zu verhindern müssen die Benutzer geschult werden. Im Abschnitt 3.2 Benutzerhandbuch ist die Bedienung des Spiels ausführlich beschrieben.</w:t>
      </w:r>
    </w:p>
    <w:p w14:paraId="5569941D" w14:textId="77777777" w:rsidR="005C3480" w:rsidRDefault="005C3480" w:rsidP="00AC42EB">
      <w:pPr>
        <w:pStyle w:val="Textkrper"/>
      </w:pPr>
    </w:p>
    <w:p w14:paraId="680856B0" w14:textId="77777777" w:rsidR="00AC42EB" w:rsidRDefault="00AC42EB" w:rsidP="00AC42EB">
      <w:pPr>
        <w:pStyle w:val="berschrift3"/>
        <w:numPr>
          <w:ilvl w:val="2"/>
          <w:numId w:val="19"/>
        </w:numPr>
        <w:tabs>
          <w:tab w:val="num" w:pos="720"/>
          <w:tab w:val="left" w:pos="850"/>
        </w:tabs>
        <w:ind w:left="720" w:hanging="720"/>
      </w:pPr>
      <w:bookmarkStart w:id="41" w:name="_Toc217803058"/>
      <w:bookmarkStart w:id="42" w:name="_Toc450678718"/>
      <w:r>
        <w:t>Massnahmen bei technischen Problemen</w:t>
      </w:r>
      <w:bookmarkEnd w:id="41"/>
      <w:bookmarkEnd w:id="42"/>
    </w:p>
    <w:p w14:paraId="72F8BDF5" w14:textId="77777777" w:rsidR="00732A32" w:rsidRDefault="00732A32" w:rsidP="00AC42EB">
      <w:pPr>
        <w:pStyle w:val="Textkrper"/>
        <w:rPr>
          <w:color w:val="B2A1C7" w:themeColor="accent4" w:themeTint="99"/>
        </w:rPr>
      </w:pPr>
    </w:p>
    <w:p w14:paraId="502B2271" w14:textId="7C12944F" w:rsidR="00AC42EB" w:rsidRDefault="003A435A" w:rsidP="00AC42EB">
      <w:pPr>
        <w:pStyle w:val="Textkrper"/>
      </w:pPr>
      <w:r w:rsidRPr="003A435A">
        <w:t>Falls es während des Spielens zu einem Problem kommen sollte, so kann der Benutzer das Spiel abbrechen und Neustarten. Falls das Problem weiterhin besteht sollte zuerst sichergestellt werden, dass das Spiel auch wirklich die Fehlerquelle ist. Falls das zutrifft kann eine Neuinstallation eventuell Abhilfe leisten.</w:t>
      </w:r>
    </w:p>
    <w:p w14:paraId="61BCA6F3" w14:textId="2E4E026E" w:rsidR="009F0AA8" w:rsidRDefault="009F0AA8" w:rsidP="009F0AA8">
      <w:pPr>
        <w:pStyle w:val="Textkrper"/>
      </w:pPr>
      <w:r>
        <w:t xml:space="preserve">Möglicherweise kann das Spiel nicht gestartet werden, weil das </w:t>
      </w:r>
      <w:proofErr w:type="spellStart"/>
      <w:r>
        <w:t>Pillow</w:t>
      </w:r>
      <w:proofErr w:type="spellEnd"/>
      <w:r>
        <w:t xml:space="preserve">-Modul fehlt. Falls dies der Fall wäre würde eine entsprechende Fehlermeldung erscheinen. Um dies zu beheben muss zuerst mit Administratorrechten der Python </w:t>
      </w:r>
      <w:proofErr w:type="spellStart"/>
      <w:r>
        <w:t>Packagemanager</w:t>
      </w:r>
      <w:proofErr w:type="spellEnd"/>
      <w:r>
        <w:t xml:space="preserve"> </w:t>
      </w:r>
      <w:proofErr w:type="spellStart"/>
      <w:r>
        <w:t>pip</w:t>
      </w:r>
      <w:proofErr w:type="spellEnd"/>
      <w:r>
        <w:t xml:space="preserve"> installiert werden. Dies kann zum Beispiel über den Terminal mit dem Befehl „</w:t>
      </w:r>
      <w:proofErr w:type="spellStart"/>
      <w:r>
        <w:t>sudo</w:t>
      </w:r>
      <w:proofErr w:type="spellEnd"/>
      <w:r>
        <w:t xml:space="preserve"> </w:t>
      </w:r>
      <w:proofErr w:type="spellStart"/>
      <w:r w:rsidRPr="003E36A7">
        <w:t>easy_install</w:t>
      </w:r>
      <w:proofErr w:type="spellEnd"/>
      <w:r w:rsidRPr="003E36A7">
        <w:t xml:space="preserve"> </w:t>
      </w:r>
      <w:proofErr w:type="spellStart"/>
      <w:r w:rsidRPr="003E36A7">
        <w:t>pip</w:t>
      </w:r>
      <w:proofErr w:type="spellEnd"/>
      <w:r>
        <w:t xml:space="preserve">“ getan werden. Danach muss mit </w:t>
      </w:r>
      <w:proofErr w:type="spellStart"/>
      <w:r>
        <w:t>pip</w:t>
      </w:r>
      <w:proofErr w:type="spellEnd"/>
      <w:r>
        <w:t xml:space="preserve"> das </w:t>
      </w:r>
      <w:proofErr w:type="spellStart"/>
      <w:r>
        <w:t>Pillow</w:t>
      </w:r>
      <w:proofErr w:type="spellEnd"/>
      <w:r>
        <w:t>-Modul installiert werden. Dies geschieht wieder über den Terminal mit dem Befehl „</w:t>
      </w:r>
      <w:proofErr w:type="spellStart"/>
      <w:r w:rsidRPr="003E36A7">
        <w:t>sudo</w:t>
      </w:r>
      <w:proofErr w:type="spellEnd"/>
      <w:r w:rsidRPr="003E36A7">
        <w:t xml:space="preserve"> </w:t>
      </w:r>
      <w:proofErr w:type="spellStart"/>
      <w:r w:rsidRPr="003E36A7">
        <w:t>pip</w:t>
      </w:r>
      <w:proofErr w:type="spellEnd"/>
      <w:r w:rsidRPr="003E36A7">
        <w:t xml:space="preserve"> </w:t>
      </w:r>
      <w:proofErr w:type="spellStart"/>
      <w:r w:rsidRPr="003E36A7">
        <w:t>install</w:t>
      </w:r>
      <w:proofErr w:type="spellEnd"/>
      <w:r w:rsidRPr="003E36A7">
        <w:t xml:space="preserve"> </w:t>
      </w:r>
      <w:proofErr w:type="spellStart"/>
      <w:r w:rsidRPr="003E36A7">
        <w:t>Pillow</w:t>
      </w:r>
      <w:proofErr w:type="spellEnd"/>
      <w:r>
        <w:t>“. Auch hierfür werden wieder Administratorrechte benötigt.</w:t>
      </w:r>
    </w:p>
    <w:p w14:paraId="754B34A0" w14:textId="03911839" w:rsidR="0016603A" w:rsidRDefault="009F0AA8" w:rsidP="009F0AA8">
      <w:pPr>
        <w:pStyle w:val="Textkrper"/>
      </w:pPr>
      <w:r>
        <w:t>Falls nun immer noch Probleme auftauchen sollte überprüft werden ob Python richtig funktioniert. Falls dies nicht der Fall ist kann eventuell eine Neuinstallation von Python das Problem lösen. Zudem sollte beachtet werden, dass dieses Spiel für die Python Version 2.7 entwickelt wurde.</w:t>
      </w:r>
      <w:r w:rsidR="008A1428">
        <w:t xml:space="preserve"> Unter anderen Python Versionen kann sich das Spiel möglicherweise anders verhalten.</w:t>
      </w:r>
    </w:p>
    <w:p w14:paraId="09B4375D" w14:textId="77777777" w:rsidR="009F0AA8" w:rsidRDefault="009F0AA8" w:rsidP="00AC42EB">
      <w:pPr>
        <w:pStyle w:val="Textkrper"/>
      </w:pPr>
    </w:p>
    <w:p w14:paraId="21D517F4" w14:textId="77777777" w:rsidR="00AC42EB" w:rsidRDefault="00AC42EB" w:rsidP="00AC42EB">
      <w:pPr>
        <w:pStyle w:val="berschrift3"/>
        <w:numPr>
          <w:ilvl w:val="2"/>
          <w:numId w:val="19"/>
        </w:numPr>
        <w:tabs>
          <w:tab w:val="num" w:pos="720"/>
          <w:tab w:val="left" w:pos="850"/>
        </w:tabs>
        <w:ind w:left="720" w:hanging="720"/>
      </w:pPr>
      <w:bookmarkStart w:id="43" w:name="_Toc217803059"/>
      <w:bookmarkStart w:id="44" w:name="_Toc450678719"/>
      <w:r>
        <w:t>Anhang zum Supporthandbuch</w:t>
      </w:r>
      <w:bookmarkEnd w:id="43"/>
      <w:bookmarkEnd w:id="44"/>
    </w:p>
    <w:p w14:paraId="612ED88E" w14:textId="77777777" w:rsidR="0016603A" w:rsidRPr="0016603A" w:rsidRDefault="0016603A" w:rsidP="0016603A"/>
    <w:p w14:paraId="3F026D9F" w14:textId="7A566E60" w:rsidR="00B74A46" w:rsidRDefault="00B74A46" w:rsidP="00CF20EE">
      <w:pPr>
        <w:pStyle w:val="Textkrper"/>
        <w:tabs>
          <w:tab w:val="left" w:pos="707"/>
        </w:tabs>
      </w:pPr>
      <w:r w:rsidRPr="00B74A46">
        <w:t>Glossar</w:t>
      </w:r>
    </w:p>
    <w:tbl>
      <w:tblPr>
        <w:tblW w:w="9887" w:type="dxa"/>
        <w:tblInd w:w="-4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2123"/>
        <w:gridCol w:w="7764"/>
      </w:tblGrid>
      <w:tr w:rsidR="00B74A46" w:rsidRPr="00E67662" w14:paraId="5039BACB" w14:textId="77777777" w:rsidTr="00B74A46">
        <w:tc>
          <w:tcPr>
            <w:tcW w:w="2123" w:type="dxa"/>
            <w:tcBorders>
              <w:top w:val="single" w:sz="4" w:space="0" w:color="FFFFFF"/>
              <w:left w:val="single" w:sz="4" w:space="0" w:color="FFFFFF"/>
              <w:bottom w:val="single" w:sz="4" w:space="0" w:color="FFFFFF"/>
            </w:tcBorders>
            <w:shd w:val="clear" w:color="auto" w:fill="333399"/>
            <w:tcMar>
              <w:left w:w="98" w:type="dxa"/>
            </w:tcMar>
          </w:tcPr>
          <w:p w14:paraId="2876DDCC" w14:textId="2E31FBDB" w:rsidR="00B74A46" w:rsidRPr="00EA24D4" w:rsidRDefault="00B74A46" w:rsidP="00B74A46">
            <w:pPr>
              <w:pStyle w:val="Tabellenberschrift"/>
              <w:snapToGrid w:val="0"/>
              <w:jc w:val="center"/>
            </w:pPr>
            <w:r>
              <w:t>Stichwort</w:t>
            </w:r>
          </w:p>
        </w:tc>
        <w:tc>
          <w:tcPr>
            <w:tcW w:w="7764" w:type="dxa"/>
            <w:tcBorders>
              <w:top w:val="single" w:sz="4" w:space="0" w:color="FFFFFF"/>
              <w:left w:val="single" w:sz="4" w:space="0" w:color="FFFFFF"/>
              <w:bottom w:val="single" w:sz="4" w:space="0" w:color="FFFFFF"/>
            </w:tcBorders>
            <w:shd w:val="clear" w:color="auto" w:fill="333399"/>
            <w:tcMar>
              <w:left w:w="98" w:type="dxa"/>
            </w:tcMar>
          </w:tcPr>
          <w:p w14:paraId="732792DA" w14:textId="2DC88499" w:rsidR="00B74A46" w:rsidRPr="00E67662" w:rsidRDefault="00B74A46" w:rsidP="00B74A46">
            <w:pPr>
              <w:pStyle w:val="Tabellenberschrift"/>
              <w:snapToGrid w:val="0"/>
              <w:jc w:val="center"/>
            </w:pPr>
            <w:r>
              <w:t>Beschreibung</w:t>
            </w:r>
          </w:p>
        </w:tc>
      </w:tr>
      <w:tr w:rsidR="00B74A46" w:rsidRPr="00EA24D4" w14:paraId="23D46F16" w14:textId="77777777" w:rsidTr="00B74A46">
        <w:tc>
          <w:tcPr>
            <w:tcW w:w="2123" w:type="dxa"/>
            <w:tcBorders>
              <w:top w:val="single" w:sz="4" w:space="0" w:color="FFFFFF"/>
              <w:left w:val="single" w:sz="4" w:space="0" w:color="FFFFFF"/>
              <w:bottom w:val="single" w:sz="4" w:space="0" w:color="FFFFFF"/>
            </w:tcBorders>
            <w:shd w:val="clear" w:color="auto" w:fill="D9D9D9"/>
            <w:tcMar>
              <w:left w:w="98" w:type="dxa"/>
            </w:tcMar>
          </w:tcPr>
          <w:p w14:paraId="51BFD27D" w14:textId="43813691" w:rsidR="00B74A46" w:rsidRPr="00EA24D4" w:rsidRDefault="00B74A46" w:rsidP="00B74A46">
            <w:pPr>
              <w:pStyle w:val="TabellenInhalt"/>
              <w:snapToGrid w:val="0"/>
            </w:pPr>
            <w:r>
              <w:t>PIP</w:t>
            </w:r>
          </w:p>
        </w:tc>
        <w:tc>
          <w:tcPr>
            <w:tcW w:w="7764" w:type="dxa"/>
            <w:tcBorders>
              <w:top w:val="single" w:sz="4" w:space="0" w:color="FFFFFF"/>
              <w:left w:val="single" w:sz="4" w:space="0" w:color="FFFFFF"/>
              <w:bottom w:val="single" w:sz="4" w:space="0" w:color="FFFFFF"/>
            </w:tcBorders>
            <w:shd w:val="clear" w:color="auto" w:fill="D9D9D9"/>
            <w:tcMar>
              <w:left w:w="98" w:type="dxa"/>
            </w:tcMar>
          </w:tcPr>
          <w:p w14:paraId="46FAEFF5" w14:textId="4C26C1E9" w:rsidR="00B74A46" w:rsidRPr="00EA24D4" w:rsidRDefault="0016603A" w:rsidP="00B74A46">
            <w:pPr>
              <w:pStyle w:val="TabellenInhalt"/>
              <w:snapToGrid w:val="0"/>
            </w:pPr>
            <w:r w:rsidRPr="0016603A">
              <w:t>Paketverwaltungsprogramm für Python-Pakete</w:t>
            </w:r>
          </w:p>
        </w:tc>
      </w:tr>
      <w:tr w:rsidR="00B74A46" w:rsidRPr="00EA24D4" w14:paraId="5112ED3C" w14:textId="77777777" w:rsidTr="00B74A46">
        <w:tc>
          <w:tcPr>
            <w:tcW w:w="2123" w:type="dxa"/>
            <w:tcBorders>
              <w:top w:val="single" w:sz="4" w:space="0" w:color="FFFFFF"/>
              <w:left w:val="single" w:sz="4" w:space="0" w:color="FFFFFF"/>
              <w:bottom w:val="single" w:sz="4" w:space="0" w:color="FFFFFF"/>
            </w:tcBorders>
            <w:shd w:val="clear" w:color="auto" w:fill="D9D9D9"/>
            <w:tcMar>
              <w:left w:w="98" w:type="dxa"/>
            </w:tcMar>
          </w:tcPr>
          <w:p w14:paraId="27B653BE" w14:textId="47CBC5B2" w:rsidR="00B74A46" w:rsidRPr="00EA24D4" w:rsidRDefault="00B74A46" w:rsidP="00B74A46">
            <w:pPr>
              <w:pStyle w:val="TabellenInhalt"/>
              <w:snapToGrid w:val="0"/>
            </w:pPr>
            <w:proofErr w:type="spellStart"/>
            <w:r>
              <w:t>Pillow</w:t>
            </w:r>
            <w:proofErr w:type="spellEnd"/>
          </w:p>
        </w:tc>
        <w:tc>
          <w:tcPr>
            <w:tcW w:w="7764" w:type="dxa"/>
            <w:tcBorders>
              <w:top w:val="single" w:sz="4" w:space="0" w:color="FFFFFF"/>
              <w:left w:val="single" w:sz="4" w:space="0" w:color="FFFFFF"/>
              <w:bottom w:val="single" w:sz="4" w:space="0" w:color="FFFFFF"/>
            </w:tcBorders>
            <w:shd w:val="clear" w:color="auto" w:fill="D9D9D9"/>
            <w:tcMar>
              <w:left w:w="98" w:type="dxa"/>
            </w:tcMar>
          </w:tcPr>
          <w:p w14:paraId="18B77512" w14:textId="37BBE1BF" w:rsidR="00B74A46" w:rsidRPr="00EA24D4" w:rsidRDefault="0016603A" w:rsidP="00B74A46">
            <w:pPr>
              <w:pStyle w:val="TabellenInhalt"/>
              <w:snapToGrid w:val="0"/>
            </w:pPr>
            <w:r>
              <w:t>Python Library für Bilder</w:t>
            </w:r>
          </w:p>
        </w:tc>
      </w:tr>
      <w:tr w:rsidR="00B74A46" w14:paraId="5A10DF82" w14:textId="77777777" w:rsidTr="00B74A46">
        <w:tc>
          <w:tcPr>
            <w:tcW w:w="2123" w:type="dxa"/>
            <w:tcBorders>
              <w:top w:val="single" w:sz="4" w:space="0" w:color="FFFFFF"/>
              <w:left w:val="single" w:sz="4" w:space="0" w:color="FFFFFF"/>
              <w:bottom w:val="single" w:sz="4" w:space="0" w:color="FFFFFF"/>
            </w:tcBorders>
            <w:shd w:val="clear" w:color="auto" w:fill="D9D9D9"/>
            <w:tcMar>
              <w:left w:w="98" w:type="dxa"/>
            </w:tcMar>
          </w:tcPr>
          <w:p w14:paraId="5E23EB64" w14:textId="2A687C4E" w:rsidR="00B74A46" w:rsidRDefault="00B74A46" w:rsidP="00B74A46">
            <w:pPr>
              <w:pStyle w:val="TabellenInhalt"/>
              <w:snapToGrid w:val="0"/>
            </w:pPr>
            <w:proofErr w:type="spellStart"/>
            <w:r>
              <w:t>sudo</w:t>
            </w:r>
            <w:proofErr w:type="spellEnd"/>
          </w:p>
        </w:tc>
        <w:tc>
          <w:tcPr>
            <w:tcW w:w="7764" w:type="dxa"/>
            <w:tcBorders>
              <w:top w:val="single" w:sz="4" w:space="0" w:color="FFFFFF"/>
              <w:left w:val="single" w:sz="4" w:space="0" w:color="FFFFFF"/>
              <w:bottom w:val="single" w:sz="4" w:space="0" w:color="FFFFFF"/>
            </w:tcBorders>
            <w:shd w:val="clear" w:color="auto" w:fill="D9D9D9"/>
            <w:tcMar>
              <w:left w:w="98" w:type="dxa"/>
            </w:tcMar>
          </w:tcPr>
          <w:p w14:paraId="230A37F1" w14:textId="0DD69B14" w:rsidR="00B74A46" w:rsidRDefault="0016603A" w:rsidP="00B74A46">
            <w:pPr>
              <w:pStyle w:val="TabellenInhalt"/>
              <w:snapToGrid w:val="0"/>
            </w:pPr>
            <w:r>
              <w:t>Befehl mit Administratorrechten ausführen</w:t>
            </w:r>
          </w:p>
        </w:tc>
      </w:tr>
      <w:tr w:rsidR="00B74A46" w14:paraId="0F2D2476" w14:textId="77777777" w:rsidTr="00B74A46">
        <w:tc>
          <w:tcPr>
            <w:tcW w:w="2123" w:type="dxa"/>
            <w:tcBorders>
              <w:top w:val="single" w:sz="4" w:space="0" w:color="FFFFFF"/>
              <w:left w:val="single" w:sz="4" w:space="0" w:color="FFFFFF"/>
              <w:bottom w:val="single" w:sz="4" w:space="0" w:color="FFFFFF"/>
            </w:tcBorders>
            <w:shd w:val="clear" w:color="auto" w:fill="D9D9D9"/>
            <w:tcMar>
              <w:left w:w="98" w:type="dxa"/>
            </w:tcMar>
          </w:tcPr>
          <w:p w14:paraId="545B5897" w14:textId="4C18C272" w:rsidR="00B74A46" w:rsidRDefault="00B74A46" w:rsidP="00B74A46">
            <w:pPr>
              <w:pStyle w:val="TabellenInhalt"/>
              <w:snapToGrid w:val="0"/>
            </w:pPr>
            <w:proofErr w:type="spellStart"/>
            <w:r>
              <w:t>easy_install</w:t>
            </w:r>
            <w:proofErr w:type="spellEnd"/>
          </w:p>
        </w:tc>
        <w:tc>
          <w:tcPr>
            <w:tcW w:w="7764" w:type="dxa"/>
            <w:tcBorders>
              <w:top w:val="single" w:sz="4" w:space="0" w:color="FFFFFF"/>
              <w:left w:val="single" w:sz="4" w:space="0" w:color="FFFFFF"/>
              <w:bottom w:val="single" w:sz="4" w:space="0" w:color="FFFFFF"/>
            </w:tcBorders>
            <w:shd w:val="clear" w:color="auto" w:fill="D9D9D9"/>
            <w:tcMar>
              <w:left w:w="98" w:type="dxa"/>
            </w:tcMar>
          </w:tcPr>
          <w:p w14:paraId="4F6274F1" w14:textId="1A67CBF1" w:rsidR="00B74A46" w:rsidRDefault="0016603A" w:rsidP="00B74A46">
            <w:pPr>
              <w:pStyle w:val="TabellenInhalt"/>
              <w:snapToGrid w:val="0"/>
            </w:pPr>
            <w:proofErr w:type="spellStart"/>
            <w:r>
              <w:t>Pythonmodul</w:t>
            </w:r>
            <w:proofErr w:type="spellEnd"/>
            <w:r>
              <w:t xml:space="preserve"> um </w:t>
            </w:r>
            <w:proofErr w:type="spellStart"/>
            <w:r>
              <w:t>Pythonpakete</w:t>
            </w:r>
            <w:proofErr w:type="spellEnd"/>
            <w:r>
              <w:t xml:space="preserve"> zu installieren</w:t>
            </w:r>
          </w:p>
        </w:tc>
      </w:tr>
      <w:tr w:rsidR="00B74A46" w14:paraId="31F2CD17" w14:textId="77777777" w:rsidTr="00B74A46">
        <w:tc>
          <w:tcPr>
            <w:tcW w:w="2123" w:type="dxa"/>
            <w:tcBorders>
              <w:top w:val="single" w:sz="4" w:space="0" w:color="FFFFFF"/>
              <w:left w:val="single" w:sz="4" w:space="0" w:color="FFFFFF"/>
              <w:bottom w:val="single" w:sz="4" w:space="0" w:color="FFFFFF"/>
            </w:tcBorders>
            <w:shd w:val="clear" w:color="auto" w:fill="D9D9D9"/>
            <w:tcMar>
              <w:left w:w="98" w:type="dxa"/>
            </w:tcMar>
          </w:tcPr>
          <w:p w14:paraId="51DC6D5A" w14:textId="2CD1551A" w:rsidR="00B74A46" w:rsidRDefault="00B74A46" w:rsidP="00B74A46">
            <w:pPr>
              <w:pStyle w:val="TabellenInhalt"/>
              <w:snapToGrid w:val="0"/>
            </w:pPr>
            <w:r>
              <w:t>Terminal</w:t>
            </w:r>
          </w:p>
        </w:tc>
        <w:tc>
          <w:tcPr>
            <w:tcW w:w="7764" w:type="dxa"/>
            <w:tcBorders>
              <w:top w:val="single" w:sz="4" w:space="0" w:color="FFFFFF"/>
              <w:left w:val="single" w:sz="4" w:space="0" w:color="FFFFFF"/>
              <w:bottom w:val="single" w:sz="4" w:space="0" w:color="FFFFFF"/>
            </w:tcBorders>
            <w:shd w:val="clear" w:color="auto" w:fill="D9D9D9"/>
            <w:tcMar>
              <w:left w:w="98" w:type="dxa"/>
            </w:tcMar>
          </w:tcPr>
          <w:p w14:paraId="105BEF2A" w14:textId="5D2FFD81" w:rsidR="00B74A46" w:rsidRDefault="0016603A" w:rsidP="00B74A46">
            <w:pPr>
              <w:pStyle w:val="TabellenInhalt"/>
              <w:snapToGrid w:val="0"/>
            </w:pPr>
            <w:r>
              <w:t>Kommandozeile</w:t>
            </w:r>
          </w:p>
        </w:tc>
      </w:tr>
      <w:tr w:rsidR="00B74A46" w14:paraId="653EC7B3" w14:textId="77777777" w:rsidTr="00B74A46">
        <w:tc>
          <w:tcPr>
            <w:tcW w:w="2123" w:type="dxa"/>
            <w:tcBorders>
              <w:top w:val="single" w:sz="4" w:space="0" w:color="FFFFFF"/>
              <w:left w:val="single" w:sz="4" w:space="0" w:color="FFFFFF"/>
              <w:bottom w:val="single" w:sz="4" w:space="0" w:color="FFFFFF"/>
            </w:tcBorders>
            <w:shd w:val="clear" w:color="auto" w:fill="D9D9D9"/>
            <w:tcMar>
              <w:left w:w="98" w:type="dxa"/>
            </w:tcMar>
          </w:tcPr>
          <w:p w14:paraId="4AB2B2FD" w14:textId="129E4DF7" w:rsidR="00B74A46" w:rsidRDefault="00B74A46" w:rsidP="00B74A46">
            <w:pPr>
              <w:pStyle w:val="TabellenInhalt"/>
              <w:snapToGrid w:val="0"/>
            </w:pPr>
            <w:r>
              <w:t>Python</w:t>
            </w:r>
          </w:p>
        </w:tc>
        <w:tc>
          <w:tcPr>
            <w:tcW w:w="7764" w:type="dxa"/>
            <w:tcBorders>
              <w:top w:val="single" w:sz="4" w:space="0" w:color="FFFFFF"/>
              <w:left w:val="single" w:sz="4" w:space="0" w:color="FFFFFF"/>
              <w:bottom w:val="single" w:sz="4" w:space="0" w:color="FFFFFF"/>
            </w:tcBorders>
            <w:shd w:val="clear" w:color="auto" w:fill="D9D9D9"/>
            <w:tcMar>
              <w:left w:w="98" w:type="dxa"/>
            </w:tcMar>
          </w:tcPr>
          <w:p w14:paraId="44896043" w14:textId="0909A54D" w:rsidR="00B74A46" w:rsidRDefault="00B74A46" w:rsidP="00B74A46">
            <w:pPr>
              <w:pStyle w:val="TabellenInhalt"/>
              <w:snapToGrid w:val="0"/>
            </w:pPr>
            <w:proofErr w:type="spellStart"/>
            <w:r>
              <w:t>Scriptsprache</w:t>
            </w:r>
            <w:proofErr w:type="spellEnd"/>
          </w:p>
        </w:tc>
      </w:tr>
    </w:tbl>
    <w:p w14:paraId="3E85A77B" w14:textId="77777777" w:rsidR="00B74A46" w:rsidRPr="00B74A46" w:rsidRDefault="00B74A46" w:rsidP="00CF20EE">
      <w:pPr>
        <w:pStyle w:val="Textkrper"/>
        <w:tabs>
          <w:tab w:val="left" w:pos="707"/>
        </w:tabs>
      </w:pPr>
    </w:p>
    <w:p w14:paraId="6D28E9AC" w14:textId="447588BD" w:rsidR="00CF20EE" w:rsidRDefault="004107F8" w:rsidP="004107F8">
      <w:pPr>
        <w:suppressAutoHyphens w:val="0"/>
        <w:rPr>
          <w:color w:val="B2A1C7" w:themeColor="accent4" w:themeTint="99"/>
        </w:rPr>
      </w:pPr>
      <w:r>
        <w:rPr>
          <w:color w:val="B2A1C7" w:themeColor="accent4" w:themeTint="99"/>
        </w:rPr>
        <w:br w:type="page"/>
      </w:r>
    </w:p>
    <w:p w14:paraId="0D3FC757" w14:textId="77777777" w:rsidR="00CF20EE" w:rsidRDefault="00CF20EE" w:rsidP="00CF20EE">
      <w:pPr>
        <w:pStyle w:val="berschrift1"/>
        <w:numPr>
          <w:ilvl w:val="0"/>
          <w:numId w:val="19"/>
        </w:numPr>
        <w:tabs>
          <w:tab w:val="left" w:pos="432"/>
          <w:tab w:val="left" w:pos="850"/>
        </w:tabs>
        <w:spacing w:after="283"/>
        <w:ind w:left="432" w:hanging="432"/>
      </w:pPr>
      <w:bookmarkStart w:id="45" w:name="_Toc217803060"/>
      <w:bookmarkStart w:id="46" w:name="_Toc450678720"/>
      <w:r>
        <w:lastRenderedPageBreak/>
        <w:t>Systemtest</w:t>
      </w:r>
      <w:bookmarkEnd w:id="45"/>
      <w:bookmarkEnd w:id="46"/>
    </w:p>
    <w:p w14:paraId="62CF0755" w14:textId="77777777" w:rsidR="00CF20EE" w:rsidRDefault="00CF20EE" w:rsidP="00CF20EE"/>
    <w:p w14:paraId="3B592098" w14:textId="77777777" w:rsidR="00CF20EE" w:rsidRDefault="00CF20EE" w:rsidP="00CF20EE">
      <w:pPr>
        <w:pStyle w:val="berschrift2"/>
        <w:numPr>
          <w:ilvl w:val="1"/>
          <w:numId w:val="19"/>
        </w:numPr>
        <w:tabs>
          <w:tab w:val="num" w:pos="576"/>
          <w:tab w:val="left" w:pos="850"/>
        </w:tabs>
        <w:ind w:left="576" w:hanging="576"/>
      </w:pPr>
      <w:bookmarkStart w:id="47" w:name="_Toc217803061"/>
      <w:bookmarkStart w:id="48" w:name="_Toc450678721"/>
      <w:r>
        <w:t>Testspezifikation</w:t>
      </w:r>
      <w:bookmarkEnd w:id="47"/>
      <w:bookmarkEnd w:id="48"/>
    </w:p>
    <w:p w14:paraId="65444374" w14:textId="77777777" w:rsidR="00CF20EE" w:rsidRDefault="00CF20EE" w:rsidP="00CF20EE"/>
    <w:p w14:paraId="06DCA9FD" w14:textId="77777777" w:rsidR="00CF20EE" w:rsidRDefault="00CF20EE" w:rsidP="00CF20EE">
      <w:pPr>
        <w:pStyle w:val="berschrift3"/>
        <w:numPr>
          <w:ilvl w:val="2"/>
          <w:numId w:val="19"/>
        </w:numPr>
        <w:tabs>
          <w:tab w:val="num" w:pos="720"/>
          <w:tab w:val="left" w:pos="850"/>
        </w:tabs>
        <w:ind w:left="720" w:hanging="720"/>
      </w:pPr>
      <w:bookmarkStart w:id="49" w:name="_Toc217803062"/>
      <w:bookmarkStart w:id="50" w:name="_Toc450678722"/>
      <w:r>
        <w:t>Kritikalität der Funktionseinheit</w:t>
      </w:r>
      <w:bookmarkEnd w:id="49"/>
      <w:bookmarkEnd w:id="50"/>
    </w:p>
    <w:p w14:paraId="5A71F127" w14:textId="5D1989BB" w:rsidR="00CF20EE" w:rsidRDefault="00CF20EE" w:rsidP="00CF20EE">
      <w:pPr>
        <w:pStyle w:val="Textkrper"/>
      </w:pPr>
    </w:p>
    <w:tbl>
      <w:tblPr>
        <w:tblW w:w="9640"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2042"/>
        <w:gridCol w:w="7598"/>
      </w:tblGrid>
      <w:tr w:rsidR="00236BC3" w:rsidRPr="00EA24D4" w14:paraId="571CE250" w14:textId="77777777" w:rsidTr="00236BC3">
        <w:tc>
          <w:tcPr>
            <w:tcW w:w="2042" w:type="dxa"/>
            <w:tcBorders>
              <w:top w:val="single" w:sz="4" w:space="0" w:color="FFFFFF"/>
              <w:left w:val="single" w:sz="4" w:space="0" w:color="FFFFFF"/>
              <w:bottom w:val="single" w:sz="4" w:space="0" w:color="FFFFFF"/>
            </w:tcBorders>
            <w:shd w:val="clear" w:color="auto" w:fill="333399"/>
            <w:tcMar>
              <w:left w:w="98" w:type="dxa"/>
            </w:tcMar>
          </w:tcPr>
          <w:p w14:paraId="6A06785F" w14:textId="6DA23E12" w:rsidR="00236BC3" w:rsidRPr="00EA24D4" w:rsidRDefault="00236BC3" w:rsidP="00F36321">
            <w:pPr>
              <w:pStyle w:val="Tabellenberschrift"/>
              <w:snapToGrid w:val="0"/>
            </w:pPr>
            <w:r>
              <w:t>Kritikalität</w:t>
            </w:r>
          </w:p>
        </w:tc>
        <w:tc>
          <w:tcPr>
            <w:tcW w:w="7598" w:type="dxa"/>
            <w:tcBorders>
              <w:top w:val="single" w:sz="4" w:space="0" w:color="FFFFFF"/>
              <w:left w:val="single" w:sz="4" w:space="0" w:color="FFFFFF"/>
              <w:bottom w:val="single" w:sz="4" w:space="0" w:color="FFFFFF"/>
            </w:tcBorders>
            <w:shd w:val="clear" w:color="auto" w:fill="333399"/>
            <w:tcMar>
              <w:left w:w="98" w:type="dxa"/>
            </w:tcMar>
          </w:tcPr>
          <w:p w14:paraId="1544C103" w14:textId="77777777" w:rsidR="00236BC3" w:rsidRPr="00EA24D4" w:rsidRDefault="00236BC3" w:rsidP="00F36321">
            <w:pPr>
              <w:pStyle w:val="Tabellenberschrift"/>
              <w:snapToGrid w:val="0"/>
            </w:pPr>
            <w:r w:rsidRPr="00EA24D4">
              <w:t>Beschreibung</w:t>
            </w:r>
          </w:p>
        </w:tc>
      </w:tr>
      <w:tr w:rsidR="00236BC3" w:rsidRPr="00EA24D4" w14:paraId="11221593" w14:textId="77777777" w:rsidTr="00236BC3">
        <w:tc>
          <w:tcPr>
            <w:tcW w:w="2042" w:type="dxa"/>
            <w:tcBorders>
              <w:top w:val="single" w:sz="4" w:space="0" w:color="FFFFFF"/>
              <w:left w:val="single" w:sz="4" w:space="0" w:color="FFFFFF"/>
              <w:bottom w:val="single" w:sz="4" w:space="0" w:color="FFFFFF"/>
            </w:tcBorders>
            <w:shd w:val="clear" w:color="auto" w:fill="D9D9D9"/>
            <w:tcMar>
              <w:left w:w="98" w:type="dxa"/>
            </w:tcMar>
          </w:tcPr>
          <w:p w14:paraId="0A22F5DA" w14:textId="5EAEC519" w:rsidR="00236BC3" w:rsidRPr="00EA24D4" w:rsidRDefault="00236BC3" w:rsidP="00F36321">
            <w:pPr>
              <w:pStyle w:val="TabellenInhalt"/>
              <w:snapToGrid w:val="0"/>
            </w:pPr>
            <w:r>
              <w:t>Erfüllt</w:t>
            </w:r>
          </w:p>
        </w:tc>
        <w:tc>
          <w:tcPr>
            <w:tcW w:w="7598" w:type="dxa"/>
            <w:tcBorders>
              <w:top w:val="single" w:sz="4" w:space="0" w:color="FFFFFF"/>
              <w:left w:val="single" w:sz="4" w:space="0" w:color="FFFFFF"/>
              <w:bottom w:val="single" w:sz="4" w:space="0" w:color="FFFFFF"/>
            </w:tcBorders>
            <w:shd w:val="clear" w:color="auto" w:fill="D9D9D9"/>
            <w:tcMar>
              <w:left w:w="98" w:type="dxa"/>
            </w:tcMar>
          </w:tcPr>
          <w:p w14:paraId="7A3E570D" w14:textId="0814929B" w:rsidR="00236BC3" w:rsidRPr="00EA24D4" w:rsidRDefault="00236BC3" w:rsidP="00F36321">
            <w:pPr>
              <w:pStyle w:val="TabellenInhalt"/>
              <w:snapToGrid w:val="0"/>
            </w:pPr>
            <w:r>
              <w:t>Test wurde erfolgreich abgeschlossen. Keine Nacharbeitern nötig</w:t>
            </w:r>
          </w:p>
        </w:tc>
      </w:tr>
      <w:tr w:rsidR="00236BC3" w:rsidRPr="00EA24D4" w14:paraId="4A50A5A6" w14:textId="77777777" w:rsidTr="00236BC3">
        <w:tc>
          <w:tcPr>
            <w:tcW w:w="2042" w:type="dxa"/>
            <w:tcBorders>
              <w:top w:val="single" w:sz="4" w:space="0" w:color="FFFFFF"/>
              <w:left w:val="single" w:sz="4" w:space="0" w:color="FFFFFF"/>
              <w:bottom w:val="single" w:sz="4" w:space="0" w:color="FFFFFF"/>
            </w:tcBorders>
            <w:shd w:val="clear" w:color="auto" w:fill="D9D9D9"/>
            <w:tcMar>
              <w:left w:w="98" w:type="dxa"/>
            </w:tcMar>
          </w:tcPr>
          <w:p w14:paraId="63A25283" w14:textId="5EE46821" w:rsidR="00236BC3" w:rsidRPr="00EA24D4" w:rsidRDefault="00236BC3" w:rsidP="00F36321">
            <w:pPr>
              <w:pStyle w:val="TabellenInhalt"/>
              <w:snapToGrid w:val="0"/>
            </w:pPr>
            <w:r>
              <w:t>Teilweise erfüllt</w:t>
            </w:r>
          </w:p>
        </w:tc>
        <w:tc>
          <w:tcPr>
            <w:tcW w:w="7598" w:type="dxa"/>
            <w:tcBorders>
              <w:top w:val="single" w:sz="4" w:space="0" w:color="FFFFFF"/>
              <w:left w:val="single" w:sz="4" w:space="0" w:color="FFFFFF"/>
              <w:bottom w:val="single" w:sz="4" w:space="0" w:color="FFFFFF"/>
            </w:tcBorders>
            <w:shd w:val="clear" w:color="auto" w:fill="D9D9D9"/>
            <w:tcMar>
              <w:left w:w="98" w:type="dxa"/>
            </w:tcMar>
          </w:tcPr>
          <w:p w14:paraId="65444893" w14:textId="77AE50A2" w:rsidR="00236BC3" w:rsidRPr="00EA24D4" w:rsidRDefault="00236BC3" w:rsidP="003D7107">
            <w:pPr>
              <w:pStyle w:val="TabellenInhalt"/>
              <w:snapToGrid w:val="0"/>
            </w:pPr>
            <w:r>
              <w:t xml:space="preserve">Test wurde teilweise erfolgreich abgeschlossen. </w:t>
            </w:r>
            <w:r w:rsidR="003D7107">
              <w:t>Kleine Nacharbeiten nötig.</w:t>
            </w:r>
          </w:p>
        </w:tc>
      </w:tr>
      <w:tr w:rsidR="00236BC3" w:rsidRPr="00EA24D4" w14:paraId="3CF9443C" w14:textId="77777777" w:rsidTr="00236BC3">
        <w:tc>
          <w:tcPr>
            <w:tcW w:w="2042" w:type="dxa"/>
            <w:tcBorders>
              <w:top w:val="single" w:sz="4" w:space="0" w:color="FFFFFF"/>
              <w:left w:val="single" w:sz="4" w:space="0" w:color="FFFFFF"/>
              <w:bottom w:val="single" w:sz="4" w:space="0" w:color="FFFFFF"/>
            </w:tcBorders>
            <w:shd w:val="clear" w:color="auto" w:fill="D9D9D9"/>
            <w:tcMar>
              <w:left w:w="98" w:type="dxa"/>
            </w:tcMar>
          </w:tcPr>
          <w:p w14:paraId="358302E6" w14:textId="0F0A91C5" w:rsidR="00236BC3" w:rsidRDefault="00236BC3" w:rsidP="00F36321">
            <w:pPr>
              <w:pStyle w:val="TabellenInhalt"/>
              <w:snapToGrid w:val="0"/>
            </w:pPr>
            <w:r>
              <w:t>Nicht erfüllt</w:t>
            </w:r>
          </w:p>
        </w:tc>
        <w:tc>
          <w:tcPr>
            <w:tcW w:w="7598" w:type="dxa"/>
            <w:tcBorders>
              <w:top w:val="single" w:sz="4" w:space="0" w:color="FFFFFF"/>
              <w:left w:val="single" w:sz="4" w:space="0" w:color="FFFFFF"/>
              <w:bottom w:val="single" w:sz="4" w:space="0" w:color="FFFFFF"/>
            </w:tcBorders>
            <w:shd w:val="clear" w:color="auto" w:fill="D9D9D9"/>
            <w:tcMar>
              <w:left w:w="98" w:type="dxa"/>
            </w:tcMar>
          </w:tcPr>
          <w:p w14:paraId="7E131428" w14:textId="75585A59" w:rsidR="00236BC3" w:rsidRPr="00EA24D4" w:rsidRDefault="00236BC3" w:rsidP="00F36321">
            <w:pPr>
              <w:pStyle w:val="TabellenInhalt"/>
              <w:snapToGrid w:val="0"/>
            </w:pPr>
            <w:r>
              <w:t xml:space="preserve">Test wurde nicht erfolgreich abgeschlossen. </w:t>
            </w:r>
            <w:r w:rsidR="003D7107">
              <w:t xml:space="preserve">Grössere </w:t>
            </w:r>
            <w:r>
              <w:t>Nacharbeiten nötig.</w:t>
            </w:r>
          </w:p>
        </w:tc>
      </w:tr>
    </w:tbl>
    <w:p w14:paraId="603D3F61" w14:textId="77777777" w:rsidR="00CF20EE" w:rsidRDefault="00CF20EE" w:rsidP="00CF20EE">
      <w:pPr>
        <w:pStyle w:val="Textkrper"/>
      </w:pPr>
    </w:p>
    <w:p w14:paraId="28B560C1" w14:textId="77777777" w:rsidR="00CF20EE" w:rsidRDefault="00CF20EE" w:rsidP="00CF20EE">
      <w:pPr>
        <w:pStyle w:val="berschrift3"/>
        <w:numPr>
          <w:ilvl w:val="2"/>
          <w:numId w:val="19"/>
        </w:numPr>
        <w:tabs>
          <w:tab w:val="num" w:pos="720"/>
          <w:tab w:val="left" w:pos="850"/>
        </w:tabs>
        <w:ind w:left="720" w:hanging="720"/>
      </w:pPr>
      <w:bookmarkStart w:id="51" w:name="_Toc217803063"/>
      <w:bookmarkStart w:id="52" w:name="_Toc450678723"/>
      <w:r>
        <w:t>Testanforderungen</w:t>
      </w:r>
      <w:bookmarkEnd w:id="51"/>
      <w:bookmarkEnd w:id="52"/>
    </w:p>
    <w:p w14:paraId="4CAB9BBF" w14:textId="77777777" w:rsidR="008F5C40" w:rsidRDefault="008F5C40" w:rsidP="008F5C40"/>
    <w:p w14:paraId="6E82BF9B" w14:textId="40557428" w:rsidR="008F5C40" w:rsidRDefault="008F5C40" w:rsidP="008F5C40">
      <w:r>
        <w:t>Die Tests werden unter normalen möglichst betriebsnahen Bedingungen durchgeführt, sodass wir möglichst realitätstreue Ergebnisse erhalten.</w:t>
      </w:r>
      <w:r w:rsidR="003475EC">
        <w:t xml:space="preserve"> </w:t>
      </w:r>
      <w:r w:rsidR="000F2EFC">
        <w:t>Bei den Teilen wo mit Daten gearbeitet wird, werden wir zusätzlich noch mit ungültigen Werten testen.</w:t>
      </w:r>
    </w:p>
    <w:p w14:paraId="76DB67A5" w14:textId="5A242F68" w:rsidR="00943755" w:rsidRDefault="00943755" w:rsidP="008F5C40">
      <w:r>
        <w:t>Die Tests unter Höchstleistung oder mit einem Komponentenausfall durchzuführen ist nicht nötig, da unser Spiel nicht auf Redundanz oder Hochverfügbarkeit ausgelegt ist.</w:t>
      </w:r>
    </w:p>
    <w:p w14:paraId="6FB14D48" w14:textId="77777777" w:rsidR="008F5C40" w:rsidRPr="008F5C40" w:rsidRDefault="008F5C40" w:rsidP="008F5C40"/>
    <w:p w14:paraId="2FB01064" w14:textId="77777777" w:rsidR="00CF20EE" w:rsidRDefault="00CF20EE" w:rsidP="00CF20EE">
      <w:pPr>
        <w:pStyle w:val="Textkrper"/>
        <w:tabs>
          <w:tab w:val="left" w:pos="707"/>
        </w:tabs>
      </w:pPr>
    </w:p>
    <w:p w14:paraId="10719037" w14:textId="77777777" w:rsidR="00CF20EE" w:rsidRDefault="00CF20EE" w:rsidP="00CF20EE">
      <w:pPr>
        <w:pStyle w:val="berschrift3"/>
        <w:numPr>
          <w:ilvl w:val="2"/>
          <w:numId w:val="19"/>
        </w:numPr>
        <w:tabs>
          <w:tab w:val="num" w:pos="720"/>
          <w:tab w:val="left" w:pos="850"/>
        </w:tabs>
        <w:ind w:left="720" w:hanging="720"/>
      </w:pPr>
      <w:bookmarkStart w:id="53" w:name="_Toc217803064"/>
      <w:bookmarkStart w:id="54" w:name="_Toc450678724"/>
      <w:r>
        <w:t>Testverfahren</w:t>
      </w:r>
      <w:bookmarkEnd w:id="53"/>
      <w:bookmarkEnd w:id="54"/>
    </w:p>
    <w:p w14:paraId="1EEC47E0" w14:textId="77777777" w:rsidR="00732A32" w:rsidRDefault="00732A32" w:rsidP="00857988">
      <w:pPr>
        <w:ind w:left="2124" w:hanging="2124"/>
      </w:pPr>
    </w:p>
    <w:p w14:paraId="2CBAE93D" w14:textId="34D35418" w:rsidR="00857988" w:rsidRDefault="00857988" w:rsidP="00857988">
      <w:pPr>
        <w:ind w:left="2124" w:hanging="2124"/>
      </w:pPr>
      <w:r>
        <w:t>Vorbereitung:</w:t>
      </w:r>
      <w:r>
        <w:tab/>
      </w:r>
      <w:r w:rsidR="001C3709">
        <w:t xml:space="preserve">Die Software </w:t>
      </w:r>
      <w:r w:rsidRPr="00857988">
        <w:t xml:space="preserve">wird auf das Gerät des Kunden kopiert und </w:t>
      </w:r>
      <w:r w:rsidR="001C3709">
        <w:t>dann normal gestartet.</w:t>
      </w:r>
    </w:p>
    <w:p w14:paraId="199287F4" w14:textId="2B3AD432" w:rsidR="00857988" w:rsidRDefault="007F5C93" w:rsidP="007F5C93">
      <w:pPr>
        <w:tabs>
          <w:tab w:val="left" w:pos="1337"/>
        </w:tabs>
      </w:pPr>
      <w:r>
        <w:tab/>
      </w:r>
    </w:p>
    <w:p w14:paraId="2576575C" w14:textId="32484077" w:rsidR="00857988" w:rsidRDefault="00857988" w:rsidP="00E170CE">
      <w:pPr>
        <w:ind w:left="2120" w:hanging="2120"/>
      </w:pPr>
      <w:r>
        <w:t>Durchführung:</w:t>
      </w:r>
      <w:r>
        <w:tab/>
      </w:r>
      <w:r>
        <w:tab/>
      </w:r>
      <w:r w:rsidR="001C3709">
        <w:t xml:space="preserve">Die Tests werden alle </w:t>
      </w:r>
      <w:r w:rsidR="00E170CE">
        <w:t>gemäss den Testfällen auf der vorbereiteten Umgebung durchgeführt.</w:t>
      </w:r>
    </w:p>
    <w:p w14:paraId="48023558" w14:textId="77777777" w:rsidR="00857988" w:rsidRDefault="00857988" w:rsidP="00857988"/>
    <w:p w14:paraId="2C3C9F60" w14:textId="5259FAB7" w:rsidR="00857988" w:rsidRDefault="00857988" w:rsidP="00857988">
      <w:pPr>
        <w:ind w:left="2124" w:hanging="2124"/>
      </w:pPr>
      <w:r>
        <w:t>Auswertung:</w:t>
      </w:r>
      <w:r>
        <w:tab/>
      </w:r>
      <w:r w:rsidR="00851945">
        <w:t xml:space="preserve">Die Tests werden gemäss den Testfällen ausgewertet und im Testprotokoll festgehalten. Die Bewertung der Tests findet gemäss der </w:t>
      </w:r>
      <w:r w:rsidR="00C77D9B">
        <w:t>Kritikalität statt, somit müssen Tests, welche nicht erfüllt wurden behoben werden.</w:t>
      </w:r>
    </w:p>
    <w:p w14:paraId="7F27B3F9" w14:textId="77777777" w:rsidR="00857988" w:rsidRDefault="00857988" w:rsidP="00857988">
      <w:pPr>
        <w:ind w:left="2124" w:hanging="2124"/>
      </w:pPr>
    </w:p>
    <w:p w14:paraId="31305AF5" w14:textId="77777777" w:rsidR="00857988" w:rsidRDefault="00857988" w:rsidP="00857988">
      <w:pPr>
        <w:ind w:left="2124" w:hanging="2124"/>
      </w:pPr>
    </w:p>
    <w:p w14:paraId="25504708" w14:textId="77777777" w:rsidR="00CF20EE" w:rsidRDefault="00CF20EE" w:rsidP="00CF20EE">
      <w:pPr>
        <w:pStyle w:val="berschrift3"/>
        <w:numPr>
          <w:ilvl w:val="2"/>
          <w:numId w:val="19"/>
        </w:numPr>
        <w:tabs>
          <w:tab w:val="num" w:pos="720"/>
          <w:tab w:val="left" w:pos="850"/>
        </w:tabs>
        <w:ind w:left="720" w:hanging="720"/>
      </w:pPr>
      <w:bookmarkStart w:id="55" w:name="_Toc217803065"/>
      <w:bookmarkStart w:id="56" w:name="_Toc450678725"/>
      <w:r>
        <w:t>Testkriterien</w:t>
      </w:r>
      <w:bookmarkEnd w:id="55"/>
      <w:bookmarkEnd w:id="56"/>
    </w:p>
    <w:p w14:paraId="13C1C5B1" w14:textId="77777777" w:rsidR="00CF20EE" w:rsidRDefault="00CF20EE" w:rsidP="00CF20EE"/>
    <w:p w14:paraId="4130B5F7" w14:textId="04C18CBE" w:rsidR="007F5C93" w:rsidRDefault="00CF20EE" w:rsidP="007F5C93">
      <w:pPr>
        <w:ind w:left="2124" w:hanging="2124"/>
      </w:pPr>
      <w:r>
        <w:t>Abdeckungsgrad:</w:t>
      </w:r>
      <w:r w:rsidR="003476BC">
        <w:tab/>
      </w:r>
      <w:r w:rsidR="001739E2">
        <w:t>Es wird so viel getestet, dass garantiert werden kann, dass alle Anforderungen durch das Spiel abgedeckt sind und funktionieren.</w:t>
      </w:r>
    </w:p>
    <w:p w14:paraId="1040F77E" w14:textId="77777777" w:rsidR="007F5C93" w:rsidRDefault="007F5C93" w:rsidP="007F5C93">
      <w:pPr>
        <w:ind w:left="2124" w:hanging="2124"/>
      </w:pPr>
    </w:p>
    <w:p w14:paraId="57864530" w14:textId="602E79C2" w:rsidR="00CF20EE" w:rsidRDefault="00CF20EE" w:rsidP="007F5C93">
      <w:pPr>
        <w:ind w:left="2124" w:hanging="2124"/>
      </w:pPr>
      <w:r>
        <w:t>Checklisten:</w:t>
      </w:r>
      <w:r w:rsidR="007F5C93">
        <w:tab/>
      </w:r>
      <w:r w:rsidR="001739E2">
        <w:t>Als Checklisten dienen die Testfälle.</w:t>
      </w:r>
    </w:p>
    <w:p w14:paraId="27636588" w14:textId="77777777" w:rsidR="007F5C93" w:rsidRDefault="007F5C93" w:rsidP="007F5C93">
      <w:pPr>
        <w:ind w:left="2124" w:hanging="2124"/>
      </w:pPr>
    </w:p>
    <w:p w14:paraId="55192977" w14:textId="4E83C2B5" w:rsidR="00CF20EE" w:rsidRDefault="00BF2F64" w:rsidP="007F5C93">
      <w:pPr>
        <w:ind w:left="2124" w:hanging="2124"/>
      </w:pPr>
      <w:r>
        <w:t>Ende-K</w:t>
      </w:r>
      <w:r w:rsidR="00CF20EE">
        <w:t>riterien:</w:t>
      </w:r>
      <w:r w:rsidR="007F5C93">
        <w:tab/>
      </w:r>
      <w:r w:rsidR="001739E2">
        <w:t xml:space="preserve">Ein Test gilt als erfolgreich abgeschlossen, wenn er gemäss Kritikalität als „erfüllt“ </w:t>
      </w:r>
      <w:r w:rsidR="007F5C93">
        <w:t>bewertet wird.</w:t>
      </w:r>
    </w:p>
    <w:p w14:paraId="41588AB4" w14:textId="77777777" w:rsidR="00CF20EE" w:rsidRDefault="00CF20EE" w:rsidP="00CF20EE">
      <w:pPr>
        <w:pStyle w:val="Textkrper"/>
      </w:pPr>
    </w:p>
    <w:p w14:paraId="7CCDF860" w14:textId="77777777" w:rsidR="00CF20EE" w:rsidRDefault="00CF20EE" w:rsidP="00CF20EE">
      <w:pPr>
        <w:pStyle w:val="berschrift3"/>
        <w:numPr>
          <w:ilvl w:val="2"/>
          <w:numId w:val="19"/>
        </w:numPr>
        <w:tabs>
          <w:tab w:val="num" w:pos="720"/>
          <w:tab w:val="left" w:pos="850"/>
        </w:tabs>
        <w:ind w:left="720" w:hanging="720"/>
      </w:pPr>
      <w:bookmarkStart w:id="57" w:name="_Toc217803066"/>
      <w:bookmarkStart w:id="58" w:name="_Toc450678726"/>
      <w:r>
        <w:t>Testfälle</w:t>
      </w:r>
      <w:bookmarkEnd w:id="57"/>
      <w:bookmarkEnd w:id="58"/>
    </w:p>
    <w:p w14:paraId="0694DF05" w14:textId="77777777" w:rsidR="00CF20EE" w:rsidRDefault="00CF20EE" w:rsidP="00CF20EE"/>
    <w:p w14:paraId="074BCD74" w14:textId="77777777" w:rsidR="0052196C" w:rsidRDefault="0052196C" w:rsidP="00CF20EE"/>
    <w:tbl>
      <w:tblPr>
        <w:tblW w:w="92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8"/>
        <w:gridCol w:w="993"/>
        <w:gridCol w:w="1841"/>
        <w:gridCol w:w="1417"/>
        <w:gridCol w:w="1417"/>
        <w:gridCol w:w="1417"/>
        <w:gridCol w:w="1557"/>
      </w:tblGrid>
      <w:tr w:rsidR="00CF20EE" w14:paraId="50F6CCB6" w14:textId="77777777" w:rsidTr="00252569">
        <w:trPr>
          <w:trHeight w:val="139"/>
        </w:trPr>
        <w:tc>
          <w:tcPr>
            <w:tcW w:w="568" w:type="dxa"/>
            <w:tcBorders>
              <w:top w:val="single" w:sz="4" w:space="0" w:color="auto"/>
              <w:left w:val="single" w:sz="4" w:space="0" w:color="auto"/>
              <w:bottom w:val="single" w:sz="4" w:space="0" w:color="auto"/>
              <w:right w:val="single" w:sz="4" w:space="0" w:color="auto"/>
            </w:tcBorders>
            <w:shd w:val="clear" w:color="auto" w:fill="CCECFF"/>
            <w:hideMark/>
          </w:tcPr>
          <w:p w14:paraId="183C7A0B" w14:textId="77777777" w:rsidR="00CF20EE" w:rsidRDefault="00CF20EE">
            <w:pPr>
              <w:spacing w:line="260" w:lineRule="atLeast"/>
              <w:rPr>
                <w:rFonts w:cs="Arial"/>
                <w:b/>
                <w:sz w:val="22"/>
                <w:lang w:val="de-DE"/>
              </w:rPr>
            </w:pPr>
            <w:r>
              <w:rPr>
                <w:rFonts w:cs="Arial"/>
                <w:b/>
                <w:lang w:val="de-DE"/>
              </w:rPr>
              <w:t>Nr.</w:t>
            </w:r>
          </w:p>
        </w:tc>
        <w:tc>
          <w:tcPr>
            <w:tcW w:w="993" w:type="dxa"/>
            <w:tcBorders>
              <w:top w:val="single" w:sz="4" w:space="0" w:color="auto"/>
              <w:left w:val="single" w:sz="4" w:space="0" w:color="auto"/>
              <w:bottom w:val="single" w:sz="4" w:space="0" w:color="auto"/>
              <w:right w:val="single" w:sz="4" w:space="0" w:color="auto"/>
            </w:tcBorders>
            <w:shd w:val="clear" w:color="auto" w:fill="CCECFF"/>
            <w:hideMark/>
          </w:tcPr>
          <w:p w14:paraId="6322A673" w14:textId="77777777" w:rsidR="00CF20EE" w:rsidRDefault="00CF20EE">
            <w:pPr>
              <w:spacing w:line="260" w:lineRule="atLeast"/>
              <w:rPr>
                <w:rFonts w:cs="Arial"/>
                <w:b/>
                <w:sz w:val="22"/>
                <w:lang w:val="de-DE"/>
              </w:rPr>
            </w:pPr>
            <w:proofErr w:type="spellStart"/>
            <w:r>
              <w:rPr>
                <w:rFonts w:cs="Arial"/>
                <w:b/>
                <w:lang w:val="de-DE"/>
              </w:rPr>
              <w:t>AFo</w:t>
            </w:r>
            <w:proofErr w:type="spellEnd"/>
            <w:r>
              <w:rPr>
                <w:rFonts w:cs="Arial"/>
                <w:b/>
                <w:lang w:val="de-DE"/>
              </w:rPr>
              <w:t>-Nr.</w:t>
            </w:r>
          </w:p>
        </w:tc>
        <w:tc>
          <w:tcPr>
            <w:tcW w:w="1841" w:type="dxa"/>
            <w:tcBorders>
              <w:top w:val="single" w:sz="4" w:space="0" w:color="auto"/>
              <w:left w:val="single" w:sz="4" w:space="0" w:color="auto"/>
              <w:bottom w:val="single" w:sz="4" w:space="0" w:color="auto"/>
              <w:right w:val="single" w:sz="4" w:space="0" w:color="auto"/>
            </w:tcBorders>
            <w:shd w:val="clear" w:color="auto" w:fill="CCECFF"/>
            <w:hideMark/>
          </w:tcPr>
          <w:p w14:paraId="43587B4B" w14:textId="77777777" w:rsidR="00CF20EE" w:rsidRDefault="00CF20EE">
            <w:pPr>
              <w:spacing w:line="260" w:lineRule="atLeast"/>
              <w:rPr>
                <w:rFonts w:cs="Arial"/>
                <w:b/>
                <w:sz w:val="22"/>
                <w:lang w:val="de-DE"/>
              </w:rPr>
            </w:pPr>
            <w:r>
              <w:rPr>
                <w:rFonts w:cs="Arial"/>
                <w:b/>
                <w:lang w:val="de-DE"/>
              </w:rPr>
              <w:t>Anwendungsfall</w:t>
            </w:r>
            <w:r>
              <w:rPr>
                <w:rFonts w:cs="Arial"/>
                <w:b/>
                <w:lang w:val="de-DE"/>
              </w:rPr>
              <w:br/>
            </w:r>
            <w:r>
              <w:rPr>
                <w:rFonts w:cs="Arial"/>
                <w:b/>
                <w:sz w:val="16"/>
                <w:szCs w:val="16"/>
                <w:lang w:val="de-DE"/>
              </w:rPr>
              <w:t xml:space="preserve">(ggf. orientiert an </w:t>
            </w:r>
            <w:proofErr w:type="spellStart"/>
            <w:r>
              <w:rPr>
                <w:rFonts w:cs="Arial"/>
                <w:b/>
                <w:sz w:val="16"/>
                <w:szCs w:val="16"/>
                <w:lang w:val="de-DE"/>
              </w:rPr>
              <w:t>Use</w:t>
            </w:r>
            <w:proofErr w:type="spellEnd"/>
            <w:r>
              <w:rPr>
                <w:rFonts w:cs="Arial"/>
                <w:b/>
                <w:sz w:val="16"/>
                <w:szCs w:val="16"/>
                <w:lang w:val="de-DE"/>
              </w:rPr>
              <w:t xml:space="preserve"> Cases)</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347ECD34" w14:textId="77777777" w:rsidR="00CF20EE" w:rsidRDefault="00CF20EE">
            <w:pPr>
              <w:spacing w:line="260" w:lineRule="atLeast"/>
              <w:rPr>
                <w:rFonts w:cs="Arial"/>
                <w:b/>
                <w:sz w:val="22"/>
                <w:lang w:val="de-DE"/>
              </w:rPr>
            </w:pPr>
            <w:proofErr w:type="spellStart"/>
            <w:r>
              <w:rPr>
                <w:rFonts w:cs="Arial"/>
                <w:b/>
                <w:lang w:val="de-DE"/>
              </w:rPr>
              <w:t>Ausgangs</w:t>
            </w:r>
            <w:r>
              <w:rPr>
                <w:rFonts w:cs="Arial"/>
                <w:b/>
                <w:lang w:val="de-DE"/>
              </w:rPr>
              <w:softHyphen/>
              <w:t>situation</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7F931F60" w14:textId="77777777" w:rsidR="00CF20EE" w:rsidRDefault="00CF20EE">
            <w:pPr>
              <w:spacing w:line="260" w:lineRule="atLeast"/>
              <w:rPr>
                <w:rFonts w:cs="Arial"/>
                <w:b/>
                <w:sz w:val="22"/>
                <w:lang w:val="de-DE"/>
              </w:rPr>
            </w:pPr>
            <w:proofErr w:type="spellStart"/>
            <w:r>
              <w:rPr>
                <w:rFonts w:cs="Arial"/>
                <w:b/>
                <w:lang w:val="de-DE"/>
              </w:rPr>
              <w:t>Eingabe</w:t>
            </w:r>
            <w:r>
              <w:rPr>
                <w:rFonts w:cs="Arial"/>
                <w:b/>
                <w:lang w:val="de-DE"/>
              </w:rPr>
              <w:softHyphen/>
              <w:t>daten</w:t>
            </w:r>
            <w:proofErr w:type="spellEnd"/>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4A279DC3" w14:textId="77777777" w:rsidR="00CF20EE" w:rsidRDefault="00CF20EE">
            <w:pPr>
              <w:spacing w:line="260" w:lineRule="atLeast"/>
              <w:rPr>
                <w:rFonts w:cs="Arial"/>
                <w:b/>
                <w:sz w:val="22"/>
                <w:lang w:val="de-DE"/>
              </w:rPr>
            </w:pPr>
            <w:r>
              <w:rPr>
                <w:rFonts w:cs="Arial"/>
                <w:b/>
                <w:lang w:val="de-DE"/>
              </w:rPr>
              <w:t>erwartetes Ergebnis</w:t>
            </w:r>
          </w:p>
        </w:tc>
        <w:tc>
          <w:tcPr>
            <w:tcW w:w="1557" w:type="dxa"/>
            <w:tcBorders>
              <w:top w:val="single" w:sz="4" w:space="0" w:color="auto"/>
              <w:left w:val="single" w:sz="4" w:space="0" w:color="auto"/>
              <w:bottom w:val="single" w:sz="4" w:space="0" w:color="auto"/>
              <w:right w:val="single" w:sz="4" w:space="0" w:color="auto"/>
            </w:tcBorders>
            <w:shd w:val="clear" w:color="auto" w:fill="CCECFF"/>
            <w:hideMark/>
          </w:tcPr>
          <w:p w14:paraId="6CDC0D4A" w14:textId="77777777" w:rsidR="00CF20EE" w:rsidRDefault="00CF20EE">
            <w:pPr>
              <w:spacing w:line="260" w:lineRule="atLeast"/>
              <w:rPr>
                <w:rFonts w:cs="Arial"/>
                <w:b/>
                <w:sz w:val="22"/>
                <w:lang w:val="de-DE"/>
              </w:rPr>
            </w:pPr>
            <w:r>
              <w:rPr>
                <w:rFonts w:cs="Arial"/>
                <w:b/>
                <w:lang w:val="de-DE"/>
              </w:rPr>
              <w:t>Bemerkungen, Prüfergebnis</w:t>
            </w:r>
          </w:p>
        </w:tc>
      </w:tr>
      <w:tr w:rsidR="00CF20EE" w14:paraId="70A58A86"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271853A3" w14:textId="036B150F" w:rsidR="00CF20EE" w:rsidRPr="00BB2C64" w:rsidRDefault="0094574B">
            <w:pPr>
              <w:spacing w:line="260" w:lineRule="atLeast"/>
              <w:jc w:val="center"/>
              <w:rPr>
                <w:rFonts w:cs="Arial"/>
                <w:szCs w:val="22"/>
                <w:lang w:val="de-DE"/>
              </w:rPr>
            </w:pPr>
            <w:r w:rsidRPr="00BB2C64">
              <w:rPr>
                <w:rFonts w:cs="Arial"/>
                <w:szCs w:val="22"/>
                <w:lang w:val="de-DE"/>
              </w:rPr>
              <w:t>T1</w:t>
            </w:r>
          </w:p>
        </w:tc>
        <w:tc>
          <w:tcPr>
            <w:tcW w:w="993" w:type="dxa"/>
            <w:tcBorders>
              <w:top w:val="dotted" w:sz="4" w:space="0" w:color="auto"/>
              <w:left w:val="single" w:sz="4" w:space="0" w:color="auto"/>
              <w:bottom w:val="dotted" w:sz="4" w:space="0" w:color="auto"/>
              <w:right w:val="single" w:sz="4" w:space="0" w:color="auto"/>
            </w:tcBorders>
          </w:tcPr>
          <w:p w14:paraId="6B4D4ECE" w14:textId="23F4DA65" w:rsidR="00CF20EE" w:rsidRPr="00BB2C64" w:rsidRDefault="0094574B">
            <w:pPr>
              <w:spacing w:line="260" w:lineRule="atLeast"/>
              <w:rPr>
                <w:rFonts w:cs="Arial"/>
                <w:lang w:val="de-DE"/>
              </w:rPr>
            </w:pPr>
            <w:r w:rsidRPr="00BB2C64">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0FD536B1" w14:textId="3E13950D" w:rsidR="00CF20EE" w:rsidRPr="00BB2C64" w:rsidRDefault="0094574B">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019FCF8A" w14:textId="4F8E495E" w:rsidR="00CF20EE" w:rsidRPr="00BB2C64" w:rsidRDefault="00A238FA" w:rsidP="00A238FA">
            <w:pPr>
              <w:spacing w:line="260" w:lineRule="atLeast"/>
              <w:rPr>
                <w:rFonts w:cs="Arial"/>
                <w:lang w:val="de-DE"/>
              </w:rPr>
            </w:pPr>
            <w:r>
              <w:rPr>
                <w:rFonts w:cs="Arial"/>
                <w:lang w:val="de-DE"/>
              </w:rPr>
              <w:t>Das</w:t>
            </w:r>
            <w:r w:rsidR="0094574B" w:rsidRPr="00BB2C64">
              <w:rPr>
                <w:rFonts w:cs="Arial"/>
                <w:lang w:val="de-DE"/>
              </w:rPr>
              <w:t xml:space="preserve"> </w:t>
            </w:r>
            <w:r>
              <w:rPr>
                <w:rFonts w:cs="Arial"/>
                <w:lang w:val="de-DE"/>
              </w:rPr>
              <w:t xml:space="preserve">Spiel wird </w:t>
            </w:r>
            <w:r w:rsidR="0094574B" w:rsidRPr="00BB2C64">
              <w:rPr>
                <w:rFonts w:cs="Arial"/>
                <w:lang w:val="de-DE"/>
              </w:rPr>
              <w:t>gestartet.</w:t>
            </w:r>
          </w:p>
        </w:tc>
        <w:tc>
          <w:tcPr>
            <w:tcW w:w="1417" w:type="dxa"/>
            <w:tcBorders>
              <w:top w:val="dotted" w:sz="4" w:space="0" w:color="auto"/>
              <w:left w:val="single" w:sz="4" w:space="0" w:color="auto"/>
              <w:bottom w:val="dotted" w:sz="4" w:space="0" w:color="auto"/>
              <w:right w:val="single" w:sz="4" w:space="0" w:color="auto"/>
            </w:tcBorders>
          </w:tcPr>
          <w:p w14:paraId="6AE98D30" w14:textId="77777777" w:rsidR="00CF20EE" w:rsidRPr="00BB2C64" w:rsidRDefault="00CF20EE">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1CDA6327" w14:textId="589FB4B9" w:rsidR="00CF20EE" w:rsidRPr="00BB2C64" w:rsidRDefault="0094574B">
            <w:pPr>
              <w:spacing w:line="260" w:lineRule="atLeast"/>
              <w:rPr>
                <w:rFonts w:cs="Arial"/>
                <w:lang w:val="de-DE"/>
              </w:rPr>
            </w:pPr>
            <w:r w:rsidRPr="00BB2C64">
              <w:rPr>
                <w:rFonts w:cs="Arial"/>
                <w:lang w:val="de-DE"/>
              </w:rPr>
              <w:t>Das Spiel</w:t>
            </w:r>
            <w:r w:rsidR="00313EE0" w:rsidRPr="00BB2C64">
              <w:rPr>
                <w:rFonts w:cs="Arial"/>
                <w:lang w:val="de-DE"/>
              </w:rPr>
              <w:t xml:space="preserve"> startet und zeigt das Startmenü</w:t>
            </w:r>
            <w:r w:rsidRPr="00BB2C64">
              <w:rPr>
                <w:rFonts w:cs="Arial"/>
                <w:lang w:val="de-DE"/>
              </w:rPr>
              <w:t xml:space="preserve"> an.</w:t>
            </w:r>
          </w:p>
        </w:tc>
        <w:tc>
          <w:tcPr>
            <w:tcW w:w="1557" w:type="dxa"/>
            <w:tcBorders>
              <w:top w:val="dotted" w:sz="4" w:space="0" w:color="auto"/>
              <w:left w:val="single" w:sz="4" w:space="0" w:color="auto"/>
              <w:bottom w:val="dotted" w:sz="4" w:space="0" w:color="auto"/>
              <w:right w:val="single" w:sz="4" w:space="0" w:color="auto"/>
            </w:tcBorders>
          </w:tcPr>
          <w:p w14:paraId="011A7FCD" w14:textId="730FB50D" w:rsidR="00CF20EE" w:rsidRPr="00BB2C64" w:rsidRDefault="004107F8">
            <w:pPr>
              <w:spacing w:line="260" w:lineRule="atLeast"/>
              <w:rPr>
                <w:rFonts w:cs="Arial"/>
                <w:lang w:val="de-DE"/>
              </w:rPr>
            </w:pPr>
            <w:r>
              <w:rPr>
                <w:rFonts w:cs="Arial"/>
                <w:lang w:val="de-DE"/>
              </w:rPr>
              <w:t>Erfüllt</w:t>
            </w:r>
          </w:p>
        </w:tc>
      </w:tr>
      <w:tr w:rsidR="006039C2" w14:paraId="7E69151D"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19C03995" w14:textId="3E610CCC" w:rsidR="006039C2" w:rsidRPr="00BB2C64" w:rsidRDefault="0094574B">
            <w:pPr>
              <w:spacing w:line="260" w:lineRule="atLeast"/>
              <w:jc w:val="center"/>
              <w:rPr>
                <w:rFonts w:cs="Arial"/>
                <w:szCs w:val="22"/>
                <w:lang w:val="de-DE"/>
              </w:rPr>
            </w:pPr>
            <w:r w:rsidRPr="00BB2C64">
              <w:rPr>
                <w:rFonts w:cs="Arial"/>
                <w:szCs w:val="22"/>
                <w:lang w:val="de-DE"/>
              </w:rPr>
              <w:t>T2</w:t>
            </w:r>
          </w:p>
        </w:tc>
        <w:tc>
          <w:tcPr>
            <w:tcW w:w="993" w:type="dxa"/>
            <w:tcBorders>
              <w:top w:val="dotted" w:sz="4" w:space="0" w:color="auto"/>
              <w:left w:val="single" w:sz="4" w:space="0" w:color="auto"/>
              <w:bottom w:val="dotted" w:sz="4" w:space="0" w:color="auto"/>
              <w:right w:val="single" w:sz="4" w:space="0" w:color="auto"/>
            </w:tcBorders>
          </w:tcPr>
          <w:p w14:paraId="7E6DD4BA" w14:textId="2C34BEE2" w:rsidR="006039C2" w:rsidRPr="00BB2C64" w:rsidRDefault="0094574B">
            <w:pPr>
              <w:spacing w:line="260" w:lineRule="atLeast"/>
              <w:rPr>
                <w:rFonts w:cs="Arial"/>
                <w:lang w:val="de-DE"/>
              </w:rPr>
            </w:pPr>
            <w:r w:rsidRPr="00BB2C64">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5686EE56" w14:textId="5BEA31EA" w:rsidR="006039C2" w:rsidRPr="00BB2C64" w:rsidRDefault="0094574B">
            <w:pPr>
              <w:spacing w:line="260" w:lineRule="atLeast"/>
              <w:rPr>
                <w:rFonts w:cs="Arial"/>
                <w:lang w:val="de-DE"/>
              </w:rPr>
            </w:pPr>
            <w:r w:rsidRPr="00BB2C64">
              <w:rPr>
                <w:rFonts w:cs="Arial"/>
                <w:lang w:val="de-DE"/>
              </w:rPr>
              <w:t xml:space="preserve">Spiel ist lauffähig ohne </w:t>
            </w:r>
            <w:r w:rsidRPr="00BB2C64">
              <w:rPr>
                <w:rFonts w:cs="Arial"/>
                <w:lang w:val="de-DE"/>
              </w:rPr>
              <w:lastRenderedPageBreak/>
              <w:t>Internetverbindung</w:t>
            </w:r>
          </w:p>
        </w:tc>
        <w:tc>
          <w:tcPr>
            <w:tcW w:w="1417" w:type="dxa"/>
            <w:tcBorders>
              <w:top w:val="dotted" w:sz="4" w:space="0" w:color="auto"/>
              <w:left w:val="single" w:sz="4" w:space="0" w:color="auto"/>
              <w:bottom w:val="dotted" w:sz="4" w:space="0" w:color="auto"/>
              <w:right w:val="single" w:sz="4" w:space="0" w:color="auto"/>
            </w:tcBorders>
          </w:tcPr>
          <w:p w14:paraId="1172425F" w14:textId="0707EC84" w:rsidR="006039C2" w:rsidRPr="00BB2C64" w:rsidRDefault="0078033D">
            <w:pPr>
              <w:spacing w:line="260" w:lineRule="atLeast"/>
              <w:rPr>
                <w:rFonts w:cs="Arial"/>
                <w:lang w:val="de-DE"/>
              </w:rPr>
            </w:pPr>
            <w:r w:rsidRPr="00BB2C64">
              <w:rPr>
                <w:rFonts w:cs="Arial"/>
                <w:lang w:val="de-DE"/>
              </w:rPr>
              <w:lastRenderedPageBreak/>
              <w:t xml:space="preserve">Der Tester drückt im </w:t>
            </w:r>
            <w:r w:rsidRPr="00BB2C64">
              <w:rPr>
                <w:rFonts w:cs="Arial"/>
                <w:lang w:val="de-DE"/>
              </w:rPr>
              <w:lastRenderedPageBreak/>
              <w:t>Startmenü die Leertaste und das Spiel beginnt.</w:t>
            </w:r>
          </w:p>
        </w:tc>
        <w:tc>
          <w:tcPr>
            <w:tcW w:w="1417" w:type="dxa"/>
            <w:tcBorders>
              <w:top w:val="dotted" w:sz="4" w:space="0" w:color="auto"/>
              <w:left w:val="single" w:sz="4" w:space="0" w:color="auto"/>
              <w:bottom w:val="dotted" w:sz="4" w:space="0" w:color="auto"/>
              <w:right w:val="single" w:sz="4" w:space="0" w:color="auto"/>
            </w:tcBorders>
          </w:tcPr>
          <w:p w14:paraId="6768E3EB" w14:textId="77777777" w:rsidR="006039C2" w:rsidRPr="00BB2C64" w:rsidRDefault="006039C2">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3DFC8B0F" w14:textId="72315DAB" w:rsidR="006039C2" w:rsidRPr="00BB2C64" w:rsidRDefault="007447DF">
            <w:pPr>
              <w:spacing w:line="260" w:lineRule="atLeast"/>
              <w:rPr>
                <w:rFonts w:cs="Arial"/>
                <w:lang w:val="de-DE"/>
              </w:rPr>
            </w:pPr>
            <w:r w:rsidRPr="00BB2C64">
              <w:rPr>
                <w:rFonts w:cs="Arial"/>
                <w:lang w:val="de-DE"/>
              </w:rPr>
              <w:t xml:space="preserve">Das Spiel startet und </w:t>
            </w:r>
            <w:r w:rsidRPr="00BB2C64">
              <w:rPr>
                <w:rFonts w:cs="Arial"/>
                <w:lang w:val="de-DE"/>
              </w:rPr>
              <w:lastRenderedPageBreak/>
              <w:t>läuft bis der Tester einen Fehler macht oder das Spiel abbricht.</w:t>
            </w:r>
          </w:p>
        </w:tc>
        <w:tc>
          <w:tcPr>
            <w:tcW w:w="1557" w:type="dxa"/>
            <w:tcBorders>
              <w:top w:val="dotted" w:sz="4" w:space="0" w:color="auto"/>
              <w:left w:val="single" w:sz="4" w:space="0" w:color="auto"/>
              <w:bottom w:val="dotted" w:sz="4" w:space="0" w:color="auto"/>
              <w:right w:val="single" w:sz="4" w:space="0" w:color="auto"/>
            </w:tcBorders>
          </w:tcPr>
          <w:p w14:paraId="1C6F8C61" w14:textId="3CA19B93" w:rsidR="006039C2" w:rsidRPr="00BB2C64" w:rsidRDefault="004107F8">
            <w:pPr>
              <w:spacing w:line="260" w:lineRule="atLeast"/>
              <w:rPr>
                <w:rFonts w:cs="Arial"/>
                <w:lang w:val="de-DE"/>
              </w:rPr>
            </w:pPr>
            <w:r>
              <w:rPr>
                <w:rFonts w:cs="Arial"/>
                <w:lang w:val="de-DE"/>
              </w:rPr>
              <w:lastRenderedPageBreak/>
              <w:t>Erfüllt</w:t>
            </w:r>
          </w:p>
        </w:tc>
      </w:tr>
      <w:tr w:rsidR="005C2102" w14:paraId="788A1EE8"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2C3579A0" w14:textId="39111CB6" w:rsidR="005C2102" w:rsidRPr="00BB2C64" w:rsidRDefault="005C2102">
            <w:pPr>
              <w:spacing w:line="260" w:lineRule="atLeast"/>
              <w:jc w:val="center"/>
              <w:rPr>
                <w:rFonts w:cs="Arial"/>
                <w:szCs w:val="22"/>
                <w:lang w:val="de-DE"/>
              </w:rPr>
            </w:pPr>
            <w:r>
              <w:rPr>
                <w:rFonts w:cs="Arial"/>
                <w:szCs w:val="22"/>
                <w:lang w:val="de-DE"/>
              </w:rPr>
              <w:lastRenderedPageBreak/>
              <w:t>T3</w:t>
            </w:r>
          </w:p>
        </w:tc>
        <w:tc>
          <w:tcPr>
            <w:tcW w:w="993" w:type="dxa"/>
            <w:tcBorders>
              <w:top w:val="dotted" w:sz="4" w:space="0" w:color="auto"/>
              <w:left w:val="single" w:sz="4" w:space="0" w:color="auto"/>
              <w:bottom w:val="dotted" w:sz="4" w:space="0" w:color="auto"/>
              <w:right w:val="single" w:sz="4" w:space="0" w:color="auto"/>
            </w:tcBorders>
          </w:tcPr>
          <w:p w14:paraId="1A87AD18" w14:textId="60874835" w:rsidR="005C2102" w:rsidRPr="00BB2C64" w:rsidRDefault="005C2102">
            <w:pPr>
              <w:spacing w:line="260" w:lineRule="atLeast"/>
              <w:rPr>
                <w:rFonts w:cs="Arial"/>
                <w:lang w:val="de-DE"/>
              </w:rPr>
            </w:pPr>
            <w:r>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62082D83" w14:textId="6E2D62B4" w:rsidR="005C2102" w:rsidRPr="00BB2C64" w:rsidRDefault="005C2102">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6EC6D27A" w14:textId="47F7E13D" w:rsidR="005C2102" w:rsidRPr="00BB2C64" w:rsidRDefault="005C2102">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5C8594FE" w14:textId="51617B69" w:rsidR="005C2102" w:rsidRPr="00BB2C64" w:rsidRDefault="005C2102" w:rsidP="00EA415D">
            <w:pPr>
              <w:spacing w:line="260" w:lineRule="atLeast"/>
              <w:rPr>
                <w:rFonts w:cs="Arial"/>
                <w:lang w:val="de-DE"/>
              </w:rPr>
            </w:pPr>
            <w:r>
              <w:rPr>
                <w:rFonts w:cs="Arial"/>
                <w:lang w:val="de-DE"/>
              </w:rPr>
              <w:t xml:space="preserve">Der </w:t>
            </w:r>
            <w:r w:rsidR="00EA415D">
              <w:rPr>
                <w:rFonts w:cs="Arial"/>
                <w:lang w:val="de-DE"/>
              </w:rPr>
              <w:t>Tester</w:t>
            </w:r>
            <w:r>
              <w:rPr>
                <w:rFonts w:cs="Arial"/>
                <w:lang w:val="de-DE"/>
              </w:rPr>
              <w:t xml:space="preserve"> versucht die Spielfigur durch drücken der Taste „A“ nach links zu bewegen.</w:t>
            </w:r>
          </w:p>
        </w:tc>
        <w:tc>
          <w:tcPr>
            <w:tcW w:w="1417" w:type="dxa"/>
            <w:tcBorders>
              <w:top w:val="dotted" w:sz="4" w:space="0" w:color="auto"/>
              <w:left w:val="single" w:sz="4" w:space="0" w:color="auto"/>
              <w:bottom w:val="dotted" w:sz="4" w:space="0" w:color="auto"/>
              <w:right w:val="single" w:sz="4" w:space="0" w:color="auto"/>
            </w:tcBorders>
          </w:tcPr>
          <w:p w14:paraId="0BB1CC16" w14:textId="335D76EF" w:rsidR="005C2102" w:rsidRPr="00BB2C64" w:rsidRDefault="005C2102">
            <w:pPr>
              <w:spacing w:line="260" w:lineRule="atLeast"/>
              <w:rPr>
                <w:rFonts w:cs="Arial"/>
                <w:lang w:val="de-DE"/>
              </w:rPr>
            </w:pPr>
            <w:r>
              <w:rPr>
                <w:rFonts w:cs="Arial"/>
                <w:lang w:val="de-DE"/>
              </w:rPr>
              <w:t>Die Spielfigur bewegt sich nach links.</w:t>
            </w:r>
          </w:p>
        </w:tc>
        <w:tc>
          <w:tcPr>
            <w:tcW w:w="1557" w:type="dxa"/>
            <w:tcBorders>
              <w:top w:val="dotted" w:sz="4" w:space="0" w:color="auto"/>
              <w:left w:val="single" w:sz="4" w:space="0" w:color="auto"/>
              <w:bottom w:val="dotted" w:sz="4" w:space="0" w:color="auto"/>
              <w:right w:val="single" w:sz="4" w:space="0" w:color="auto"/>
            </w:tcBorders>
          </w:tcPr>
          <w:p w14:paraId="3EEF2C7A" w14:textId="1EDA26F4" w:rsidR="005C2102" w:rsidRPr="00BB2C64" w:rsidRDefault="004107F8">
            <w:pPr>
              <w:spacing w:line="260" w:lineRule="atLeast"/>
              <w:rPr>
                <w:rFonts w:cs="Arial"/>
                <w:lang w:val="de-DE"/>
              </w:rPr>
            </w:pPr>
            <w:r>
              <w:rPr>
                <w:rFonts w:cs="Arial"/>
                <w:lang w:val="de-DE"/>
              </w:rPr>
              <w:t>Erfüllt</w:t>
            </w:r>
          </w:p>
        </w:tc>
      </w:tr>
      <w:tr w:rsidR="005C2102" w14:paraId="1E1FC17C"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4C74CC5E" w14:textId="23A8739C" w:rsidR="005C2102" w:rsidRPr="00BB2C64" w:rsidRDefault="005C2102">
            <w:pPr>
              <w:spacing w:line="260" w:lineRule="atLeast"/>
              <w:jc w:val="center"/>
              <w:rPr>
                <w:rFonts w:cs="Arial"/>
                <w:szCs w:val="22"/>
                <w:lang w:val="de-DE"/>
              </w:rPr>
            </w:pPr>
            <w:r>
              <w:rPr>
                <w:rFonts w:cs="Arial"/>
                <w:szCs w:val="22"/>
                <w:lang w:val="de-DE"/>
              </w:rPr>
              <w:t>T4</w:t>
            </w:r>
          </w:p>
        </w:tc>
        <w:tc>
          <w:tcPr>
            <w:tcW w:w="993" w:type="dxa"/>
            <w:tcBorders>
              <w:top w:val="dotted" w:sz="4" w:space="0" w:color="auto"/>
              <w:left w:val="single" w:sz="4" w:space="0" w:color="auto"/>
              <w:bottom w:val="dotted" w:sz="4" w:space="0" w:color="auto"/>
              <w:right w:val="single" w:sz="4" w:space="0" w:color="auto"/>
            </w:tcBorders>
          </w:tcPr>
          <w:p w14:paraId="37D10ACA" w14:textId="3A0EC18D" w:rsidR="005C2102" w:rsidRPr="00BB2C64" w:rsidRDefault="005C2102">
            <w:pPr>
              <w:spacing w:line="260" w:lineRule="atLeast"/>
              <w:rPr>
                <w:rFonts w:cs="Arial"/>
                <w:lang w:val="de-DE"/>
              </w:rPr>
            </w:pPr>
            <w:r>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6997BCA6" w14:textId="701AC184" w:rsidR="005C2102" w:rsidRPr="00BB2C64" w:rsidRDefault="005C2102">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7D2D2144" w14:textId="2CC90674" w:rsidR="005C2102" w:rsidRPr="00BB2C64" w:rsidRDefault="005C2102">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47621C4C" w14:textId="585B4311" w:rsidR="005C2102" w:rsidRPr="00BB2C64" w:rsidRDefault="005C2102" w:rsidP="00EA415D">
            <w:pPr>
              <w:spacing w:line="260" w:lineRule="atLeast"/>
              <w:rPr>
                <w:rFonts w:cs="Arial"/>
                <w:lang w:val="de-DE"/>
              </w:rPr>
            </w:pPr>
            <w:r>
              <w:rPr>
                <w:rFonts w:cs="Arial"/>
                <w:lang w:val="de-DE"/>
              </w:rPr>
              <w:t xml:space="preserve">Der </w:t>
            </w:r>
            <w:r w:rsidR="00EA415D">
              <w:rPr>
                <w:rFonts w:cs="Arial"/>
                <w:lang w:val="de-DE"/>
              </w:rPr>
              <w:t>Tester</w:t>
            </w:r>
            <w:r>
              <w:rPr>
                <w:rFonts w:cs="Arial"/>
                <w:lang w:val="de-DE"/>
              </w:rPr>
              <w:t xml:space="preserve"> versucht die Spielfigur durch drücken der Taste „D“ nach rechts zu bewegen.</w:t>
            </w:r>
          </w:p>
        </w:tc>
        <w:tc>
          <w:tcPr>
            <w:tcW w:w="1417" w:type="dxa"/>
            <w:tcBorders>
              <w:top w:val="dotted" w:sz="4" w:space="0" w:color="auto"/>
              <w:left w:val="single" w:sz="4" w:space="0" w:color="auto"/>
              <w:bottom w:val="dotted" w:sz="4" w:space="0" w:color="auto"/>
              <w:right w:val="single" w:sz="4" w:space="0" w:color="auto"/>
            </w:tcBorders>
          </w:tcPr>
          <w:p w14:paraId="19E46D59" w14:textId="1D33BB26" w:rsidR="005C2102" w:rsidRPr="00BB2C64" w:rsidRDefault="005C2102">
            <w:pPr>
              <w:spacing w:line="260" w:lineRule="atLeast"/>
              <w:rPr>
                <w:rFonts w:cs="Arial"/>
                <w:lang w:val="de-DE"/>
              </w:rPr>
            </w:pPr>
            <w:r>
              <w:rPr>
                <w:rFonts w:cs="Arial"/>
                <w:lang w:val="de-DE"/>
              </w:rPr>
              <w:t>Die Spielfigur bewegt sich nach rechts.</w:t>
            </w:r>
          </w:p>
        </w:tc>
        <w:tc>
          <w:tcPr>
            <w:tcW w:w="1557" w:type="dxa"/>
            <w:tcBorders>
              <w:top w:val="dotted" w:sz="4" w:space="0" w:color="auto"/>
              <w:left w:val="single" w:sz="4" w:space="0" w:color="auto"/>
              <w:bottom w:val="dotted" w:sz="4" w:space="0" w:color="auto"/>
              <w:right w:val="single" w:sz="4" w:space="0" w:color="auto"/>
            </w:tcBorders>
          </w:tcPr>
          <w:p w14:paraId="6B43ABB9" w14:textId="58DDBDC1" w:rsidR="005C2102" w:rsidRPr="00BB2C64" w:rsidRDefault="004107F8">
            <w:pPr>
              <w:spacing w:line="260" w:lineRule="atLeast"/>
              <w:rPr>
                <w:rFonts w:cs="Arial"/>
                <w:lang w:val="de-DE"/>
              </w:rPr>
            </w:pPr>
            <w:r>
              <w:rPr>
                <w:rFonts w:cs="Arial"/>
                <w:lang w:val="de-DE"/>
              </w:rPr>
              <w:t>Erfüllt</w:t>
            </w:r>
          </w:p>
        </w:tc>
      </w:tr>
      <w:tr w:rsidR="00EA415D" w14:paraId="2D1FA5AB"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29C47570" w14:textId="322349EB" w:rsidR="00EA415D" w:rsidRDefault="00EA415D">
            <w:pPr>
              <w:spacing w:line="260" w:lineRule="atLeast"/>
              <w:jc w:val="center"/>
              <w:rPr>
                <w:rFonts w:cs="Arial"/>
                <w:szCs w:val="22"/>
                <w:lang w:val="de-DE"/>
              </w:rPr>
            </w:pPr>
            <w:r>
              <w:rPr>
                <w:rFonts w:cs="Arial"/>
                <w:szCs w:val="22"/>
                <w:lang w:val="de-DE"/>
              </w:rPr>
              <w:t>T5</w:t>
            </w:r>
          </w:p>
        </w:tc>
        <w:tc>
          <w:tcPr>
            <w:tcW w:w="993" w:type="dxa"/>
            <w:tcBorders>
              <w:top w:val="dotted" w:sz="4" w:space="0" w:color="auto"/>
              <w:left w:val="single" w:sz="4" w:space="0" w:color="auto"/>
              <w:bottom w:val="dotted" w:sz="4" w:space="0" w:color="auto"/>
              <w:right w:val="single" w:sz="4" w:space="0" w:color="auto"/>
            </w:tcBorders>
          </w:tcPr>
          <w:p w14:paraId="70D9FFDC" w14:textId="0ED78A13" w:rsidR="00EA415D" w:rsidRDefault="00EA415D">
            <w:pPr>
              <w:spacing w:line="260" w:lineRule="atLeast"/>
              <w:rPr>
                <w:rFonts w:cs="Arial"/>
                <w:lang w:val="de-DE"/>
              </w:rPr>
            </w:pPr>
            <w:r>
              <w:rPr>
                <w:rFonts w:cs="Arial"/>
                <w:lang w:val="de-DE"/>
              </w:rPr>
              <w:t>A2</w:t>
            </w:r>
          </w:p>
        </w:tc>
        <w:tc>
          <w:tcPr>
            <w:tcW w:w="1841" w:type="dxa"/>
            <w:tcBorders>
              <w:top w:val="dotted" w:sz="4" w:space="0" w:color="auto"/>
              <w:left w:val="single" w:sz="4" w:space="0" w:color="auto"/>
              <w:bottom w:val="dotted" w:sz="4" w:space="0" w:color="auto"/>
              <w:right w:val="single" w:sz="4" w:space="0" w:color="auto"/>
            </w:tcBorders>
          </w:tcPr>
          <w:p w14:paraId="76398145" w14:textId="4DF499E2" w:rsidR="00EA415D" w:rsidRPr="00BB2C64" w:rsidRDefault="00EA415D">
            <w:pPr>
              <w:spacing w:line="260" w:lineRule="atLeast"/>
              <w:rPr>
                <w:rFonts w:cs="Arial"/>
                <w:lang w:val="de-DE"/>
              </w:rPr>
            </w:pPr>
            <w:r w:rsidRPr="00BB2C64">
              <w:rPr>
                <w:rFonts w:cs="Arial"/>
                <w:lang w:val="de-DE"/>
              </w:rPr>
              <w:t>Spiel ist lauffähig ohne Internetverbindung</w:t>
            </w:r>
          </w:p>
        </w:tc>
        <w:tc>
          <w:tcPr>
            <w:tcW w:w="1417" w:type="dxa"/>
            <w:tcBorders>
              <w:top w:val="dotted" w:sz="4" w:space="0" w:color="auto"/>
              <w:left w:val="single" w:sz="4" w:space="0" w:color="auto"/>
              <w:bottom w:val="dotted" w:sz="4" w:space="0" w:color="auto"/>
              <w:right w:val="single" w:sz="4" w:space="0" w:color="auto"/>
            </w:tcBorders>
          </w:tcPr>
          <w:p w14:paraId="17213911" w14:textId="696BB497" w:rsidR="00EA415D" w:rsidRPr="00BB2C64" w:rsidRDefault="00EA415D">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70970489" w14:textId="3194A336" w:rsidR="00EA415D" w:rsidRDefault="00EA415D">
            <w:pPr>
              <w:spacing w:line="260" w:lineRule="atLeast"/>
              <w:rPr>
                <w:rFonts w:cs="Arial"/>
                <w:lang w:val="de-DE"/>
              </w:rPr>
            </w:pPr>
            <w:r>
              <w:rPr>
                <w:rFonts w:cs="Arial"/>
                <w:lang w:val="de-DE"/>
              </w:rPr>
              <w:t>Der Tester drückt die Taste „P“ um das Pausenmenu aufzurufen.</w:t>
            </w:r>
          </w:p>
        </w:tc>
        <w:tc>
          <w:tcPr>
            <w:tcW w:w="1417" w:type="dxa"/>
            <w:tcBorders>
              <w:top w:val="dotted" w:sz="4" w:space="0" w:color="auto"/>
              <w:left w:val="single" w:sz="4" w:space="0" w:color="auto"/>
              <w:bottom w:val="dotted" w:sz="4" w:space="0" w:color="auto"/>
              <w:right w:val="single" w:sz="4" w:space="0" w:color="auto"/>
            </w:tcBorders>
          </w:tcPr>
          <w:p w14:paraId="6C95E0EC" w14:textId="3F3BF2B5" w:rsidR="00EA415D" w:rsidRDefault="00EA415D">
            <w:pPr>
              <w:spacing w:line="260" w:lineRule="atLeast"/>
              <w:rPr>
                <w:rFonts w:cs="Arial"/>
                <w:lang w:val="de-DE"/>
              </w:rPr>
            </w:pPr>
            <w:r>
              <w:rPr>
                <w:rFonts w:cs="Arial"/>
                <w:lang w:val="de-DE"/>
              </w:rPr>
              <w:t>Das Spiel pausiert.</w:t>
            </w:r>
          </w:p>
        </w:tc>
        <w:tc>
          <w:tcPr>
            <w:tcW w:w="1557" w:type="dxa"/>
            <w:tcBorders>
              <w:top w:val="dotted" w:sz="4" w:space="0" w:color="auto"/>
              <w:left w:val="single" w:sz="4" w:space="0" w:color="auto"/>
              <w:bottom w:val="dotted" w:sz="4" w:space="0" w:color="auto"/>
              <w:right w:val="single" w:sz="4" w:space="0" w:color="auto"/>
            </w:tcBorders>
          </w:tcPr>
          <w:p w14:paraId="4CE29FF7" w14:textId="4DC57C10" w:rsidR="00EA415D" w:rsidRPr="00BB2C64" w:rsidRDefault="004107F8">
            <w:pPr>
              <w:spacing w:line="260" w:lineRule="atLeast"/>
              <w:rPr>
                <w:rFonts w:cs="Arial"/>
                <w:lang w:val="de-DE"/>
              </w:rPr>
            </w:pPr>
            <w:r>
              <w:rPr>
                <w:rFonts w:cs="Arial"/>
                <w:lang w:val="de-DE"/>
              </w:rPr>
              <w:t>Erfüllt</w:t>
            </w:r>
          </w:p>
        </w:tc>
      </w:tr>
      <w:tr w:rsidR="005C2102" w14:paraId="405B2187" w14:textId="77777777" w:rsidTr="007B3536">
        <w:trPr>
          <w:trHeight w:val="238"/>
        </w:trPr>
        <w:tc>
          <w:tcPr>
            <w:tcW w:w="568" w:type="dxa"/>
            <w:tcBorders>
              <w:top w:val="dotted" w:sz="4" w:space="0" w:color="auto"/>
              <w:left w:val="single" w:sz="4" w:space="0" w:color="auto"/>
              <w:bottom w:val="dotted" w:sz="4" w:space="0" w:color="auto"/>
              <w:right w:val="single" w:sz="4" w:space="0" w:color="auto"/>
            </w:tcBorders>
          </w:tcPr>
          <w:p w14:paraId="205BFC5D" w14:textId="0479FE75" w:rsidR="005C2102" w:rsidRPr="00BB2C64" w:rsidRDefault="005C2102">
            <w:pPr>
              <w:spacing w:line="260" w:lineRule="atLeast"/>
              <w:jc w:val="center"/>
              <w:rPr>
                <w:rFonts w:cs="Arial"/>
                <w:szCs w:val="22"/>
                <w:lang w:val="de-DE"/>
              </w:rPr>
            </w:pPr>
            <w:r w:rsidRPr="00BB2C64">
              <w:rPr>
                <w:rFonts w:cs="Arial"/>
                <w:szCs w:val="22"/>
                <w:lang w:val="de-DE"/>
              </w:rPr>
              <w:t>T</w:t>
            </w:r>
            <w:r w:rsidR="008B2931">
              <w:rPr>
                <w:rFonts w:cs="Arial"/>
                <w:szCs w:val="22"/>
                <w:lang w:val="de-DE"/>
              </w:rPr>
              <w:t>6</w:t>
            </w:r>
          </w:p>
        </w:tc>
        <w:tc>
          <w:tcPr>
            <w:tcW w:w="993" w:type="dxa"/>
            <w:tcBorders>
              <w:top w:val="dotted" w:sz="4" w:space="0" w:color="auto"/>
              <w:left w:val="single" w:sz="4" w:space="0" w:color="auto"/>
              <w:bottom w:val="dotted" w:sz="4" w:space="0" w:color="auto"/>
              <w:right w:val="single" w:sz="4" w:space="0" w:color="auto"/>
            </w:tcBorders>
          </w:tcPr>
          <w:p w14:paraId="34E6000C" w14:textId="77777777" w:rsidR="005C2102" w:rsidRPr="00BB2C64" w:rsidRDefault="005C2102">
            <w:pPr>
              <w:spacing w:line="260" w:lineRule="atLeast"/>
              <w:rPr>
                <w:rFonts w:cs="Arial"/>
                <w:lang w:val="de-DE"/>
              </w:rPr>
            </w:pPr>
            <w:r w:rsidRPr="00BB2C64">
              <w:rPr>
                <w:rFonts w:cs="Arial"/>
                <w:lang w:val="de-DE"/>
              </w:rPr>
              <w:t>A4.1</w:t>
            </w:r>
          </w:p>
          <w:p w14:paraId="03ED34F6" w14:textId="769C9616" w:rsidR="005C2102" w:rsidRPr="00BB2C64" w:rsidRDefault="005C2102">
            <w:pPr>
              <w:spacing w:line="260" w:lineRule="atLeast"/>
              <w:rPr>
                <w:rFonts w:cs="Arial"/>
                <w:lang w:val="de-DE"/>
              </w:rPr>
            </w:pPr>
            <w:r w:rsidRPr="00BB2C64">
              <w:rPr>
                <w:rFonts w:cs="Arial"/>
                <w:lang w:val="de-DE"/>
              </w:rPr>
              <w:t>A4.2</w:t>
            </w:r>
          </w:p>
        </w:tc>
        <w:tc>
          <w:tcPr>
            <w:tcW w:w="1841" w:type="dxa"/>
            <w:tcBorders>
              <w:top w:val="dotted" w:sz="4" w:space="0" w:color="auto"/>
              <w:left w:val="single" w:sz="4" w:space="0" w:color="auto"/>
              <w:bottom w:val="dotted" w:sz="4" w:space="0" w:color="auto"/>
              <w:right w:val="single" w:sz="4" w:space="0" w:color="auto"/>
            </w:tcBorders>
          </w:tcPr>
          <w:p w14:paraId="3E15652F" w14:textId="293ECBB2" w:rsidR="005C2102" w:rsidRPr="00BB2C64" w:rsidRDefault="005C2102">
            <w:pPr>
              <w:spacing w:line="260" w:lineRule="atLeast"/>
              <w:rPr>
                <w:rFonts w:cs="Arial"/>
                <w:lang w:val="de-DE"/>
              </w:rPr>
            </w:pPr>
            <w:r w:rsidRPr="00BB2C64">
              <w:rPr>
                <w:rFonts w:cs="Arial"/>
                <w:lang w:val="de-DE"/>
              </w:rPr>
              <w:t>Das Spiel ist an keine Höchstpunktzahl gebunden.</w:t>
            </w:r>
          </w:p>
        </w:tc>
        <w:tc>
          <w:tcPr>
            <w:tcW w:w="1417" w:type="dxa"/>
            <w:tcBorders>
              <w:top w:val="dotted" w:sz="4" w:space="0" w:color="auto"/>
              <w:left w:val="single" w:sz="4" w:space="0" w:color="auto"/>
              <w:bottom w:val="dotted" w:sz="4" w:space="0" w:color="auto"/>
              <w:right w:val="single" w:sz="4" w:space="0" w:color="auto"/>
            </w:tcBorders>
          </w:tcPr>
          <w:p w14:paraId="55D78F2B" w14:textId="78BCD39A" w:rsidR="005C2102" w:rsidRPr="00BB2C64" w:rsidRDefault="005C2102" w:rsidP="007B3536">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499C4F52" w14:textId="77777777" w:rsidR="005C2102" w:rsidRPr="00BB2C64" w:rsidRDefault="005C2102">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0C9BC972" w14:textId="2D13D4CC" w:rsidR="005C2102" w:rsidRPr="00BB2C64" w:rsidRDefault="005C2102">
            <w:pPr>
              <w:spacing w:line="260" w:lineRule="atLeast"/>
              <w:rPr>
                <w:rFonts w:cs="Arial"/>
                <w:lang w:val="de-DE"/>
              </w:rPr>
            </w:pPr>
            <w:r w:rsidRPr="00BB2C64">
              <w:rPr>
                <w:rFonts w:cs="Arial"/>
                <w:lang w:val="de-DE"/>
              </w:rPr>
              <w:t>Das Spiel läuft weiter bis der Tester einen Fehler macht.</w:t>
            </w:r>
          </w:p>
        </w:tc>
        <w:tc>
          <w:tcPr>
            <w:tcW w:w="1557" w:type="dxa"/>
            <w:tcBorders>
              <w:top w:val="dotted" w:sz="4" w:space="0" w:color="auto"/>
              <w:left w:val="single" w:sz="4" w:space="0" w:color="auto"/>
              <w:bottom w:val="dotted" w:sz="4" w:space="0" w:color="auto"/>
              <w:right w:val="single" w:sz="4" w:space="0" w:color="auto"/>
            </w:tcBorders>
          </w:tcPr>
          <w:p w14:paraId="4F8BC6EC" w14:textId="2C3561AF" w:rsidR="005C2102" w:rsidRPr="00BB2C64" w:rsidRDefault="004107F8">
            <w:pPr>
              <w:spacing w:line="260" w:lineRule="atLeast"/>
              <w:rPr>
                <w:rFonts w:cs="Arial"/>
                <w:lang w:val="de-DE"/>
              </w:rPr>
            </w:pPr>
            <w:r>
              <w:rPr>
                <w:rFonts w:cs="Arial"/>
                <w:lang w:val="de-DE"/>
              </w:rPr>
              <w:t>Erfüllt</w:t>
            </w:r>
          </w:p>
        </w:tc>
      </w:tr>
      <w:tr w:rsidR="005C2102" w14:paraId="348ED816" w14:textId="77777777" w:rsidTr="00536606">
        <w:trPr>
          <w:trHeight w:val="238"/>
        </w:trPr>
        <w:tc>
          <w:tcPr>
            <w:tcW w:w="568" w:type="dxa"/>
            <w:tcBorders>
              <w:top w:val="dotted" w:sz="4" w:space="0" w:color="auto"/>
              <w:left w:val="single" w:sz="4" w:space="0" w:color="auto"/>
              <w:bottom w:val="dotted" w:sz="4" w:space="0" w:color="auto"/>
              <w:right w:val="single" w:sz="4" w:space="0" w:color="auto"/>
            </w:tcBorders>
          </w:tcPr>
          <w:p w14:paraId="21835F55" w14:textId="57237A56" w:rsidR="005C2102" w:rsidRPr="00BB2C64" w:rsidRDefault="005C2102">
            <w:pPr>
              <w:spacing w:line="260" w:lineRule="atLeast"/>
              <w:jc w:val="center"/>
              <w:rPr>
                <w:rFonts w:cs="Arial"/>
                <w:szCs w:val="22"/>
                <w:lang w:val="de-DE"/>
              </w:rPr>
            </w:pPr>
            <w:r w:rsidRPr="00BB2C64">
              <w:rPr>
                <w:rFonts w:cs="Arial"/>
                <w:szCs w:val="22"/>
                <w:lang w:val="de-DE"/>
              </w:rPr>
              <w:t>T</w:t>
            </w:r>
            <w:r w:rsidR="008B2931">
              <w:rPr>
                <w:rFonts w:cs="Arial"/>
                <w:szCs w:val="22"/>
                <w:lang w:val="de-DE"/>
              </w:rPr>
              <w:t>7</w:t>
            </w:r>
          </w:p>
        </w:tc>
        <w:tc>
          <w:tcPr>
            <w:tcW w:w="993" w:type="dxa"/>
            <w:tcBorders>
              <w:top w:val="dotted" w:sz="4" w:space="0" w:color="auto"/>
              <w:left w:val="single" w:sz="4" w:space="0" w:color="auto"/>
              <w:bottom w:val="dotted" w:sz="4" w:space="0" w:color="auto"/>
              <w:right w:val="single" w:sz="4" w:space="0" w:color="auto"/>
            </w:tcBorders>
          </w:tcPr>
          <w:p w14:paraId="7036C000" w14:textId="77777777" w:rsidR="005C2102" w:rsidRPr="00BB2C64" w:rsidRDefault="005C2102">
            <w:pPr>
              <w:spacing w:line="260" w:lineRule="atLeast"/>
              <w:rPr>
                <w:rFonts w:cs="Arial"/>
                <w:lang w:val="de-DE"/>
              </w:rPr>
            </w:pPr>
            <w:r w:rsidRPr="00BB2C64">
              <w:rPr>
                <w:rFonts w:cs="Arial"/>
                <w:lang w:val="de-DE"/>
              </w:rPr>
              <w:t>A5.1</w:t>
            </w:r>
          </w:p>
          <w:p w14:paraId="47ED00D7" w14:textId="2408D6F3" w:rsidR="005C2102" w:rsidRPr="00BB2C64" w:rsidRDefault="005C2102">
            <w:pPr>
              <w:spacing w:line="260" w:lineRule="atLeast"/>
              <w:rPr>
                <w:rFonts w:cs="Arial"/>
                <w:lang w:val="de-DE"/>
              </w:rPr>
            </w:pPr>
            <w:r w:rsidRPr="00BB2C64">
              <w:rPr>
                <w:rFonts w:cs="Arial"/>
                <w:lang w:val="de-DE"/>
              </w:rPr>
              <w:t>A5.2</w:t>
            </w:r>
          </w:p>
        </w:tc>
        <w:tc>
          <w:tcPr>
            <w:tcW w:w="1841" w:type="dxa"/>
            <w:tcBorders>
              <w:top w:val="dotted" w:sz="4" w:space="0" w:color="auto"/>
              <w:left w:val="single" w:sz="4" w:space="0" w:color="auto"/>
              <w:bottom w:val="dotted" w:sz="4" w:space="0" w:color="auto"/>
              <w:right w:val="single" w:sz="4" w:space="0" w:color="auto"/>
            </w:tcBorders>
          </w:tcPr>
          <w:p w14:paraId="6A462473" w14:textId="022AECD7" w:rsidR="005C2102" w:rsidRPr="00BB2C64" w:rsidRDefault="005C2102">
            <w:pPr>
              <w:spacing w:line="260" w:lineRule="atLeast"/>
              <w:rPr>
                <w:rFonts w:cs="Arial"/>
                <w:lang w:val="de-DE"/>
              </w:rPr>
            </w:pPr>
            <w:r w:rsidRPr="00BB2C64">
              <w:rPr>
                <w:rFonts w:cs="Arial"/>
                <w:lang w:val="de-DE"/>
              </w:rPr>
              <w:t>Der Punktestand wird aktualisiert und angezeigt.</w:t>
            </w:r>
          </w:p>
        </w:tc>
        <w:tc>
          <w:tcPr>
            <w:tcW w:w="1417" w:type="dxa"/>
            <w:tcBorders>
              <w:top w:val="dotted" w:sz="4" w:space="0" w:color="auto"/>
              <w:left w:val="single" w:sz="4" w:space="0" w:color="auto"/>
              <w:bottom w:val="dotted" w:sz="4" w:space="0" w:color="auto"/>
              <w:right w:val="single" w:sz="4" w:space="0" w:color="auto"/>
            </w:tcBorders>
          </w:tcPr>
          <w:p w14:paraId="1FF142A5" w14:textId="43CCAF4D" w:rsidR="005C2102" w:rsidRPr="00BB2C64" w:rsidRDefault="005C2102">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dotted" w:sz="4" w:space="0" w:color="auto"/>
              <w:right w:val="single" w:sz="4" w:space="0" w:color="auto"/>
            </w:tcBorders>
          </w:tcPr>
          <w:p w14:paraId="059678E1" w14:textId="77777777" w:rsidR="005C2102" w:rsidRPr="00BB2C64" w:rsidRDefault="005C2102">
            <w:pPr>
              <w:spacing w:line="260" w:lineRule="atLeast"/>
              <w:rPr>
                <w:rFonts w:cs="Arial"/>
                <w:lang w:val="de-DE"/>
              </w:rPr>
            </w:pPr>
          </w:p>
        </w:tc>
        <w:tc>
          <w:tcPr>
            <w:tcW w:w="1417" w:type="dxa"/>
            <w:tcBorders>
              <w:top w:val="dotted" w:sz="4" w:space="0" w:color="auto"/>
              <w:left w:val="single" w:sz="4" w:space="0" w:color="auto"/>
              <w:bottom w:val="dotted" w:sz="4" w:space="0" w:color="auto"/>
              <w:right w:val="single" w:sz="4" w:space="0" w:color="auto"/>
            </w:tcBorders>
          </w:tcPr>
          <w:p w14:paraId="78A80768" w14:textId="226E427E" w:rsidR="005C2102" w:rsidRPr="00BB2C64" w:rsidRDefault="005C2102">
            <w:pPr>
              <w:spacing w:line="260" w:lineRule="atLeast"/>
              <w:rPr>
                <w:rFonts w:cs="Arial"/>
                <w:lang w:val="de-DE"/>
              </w:rPr>
            </w:pPr>
            <w:r w:rsidRPr="00BB2C64">
              <w:rPr>
                <w:rFonts w:cs="Arial"/>
                <w:lang w:val="de-DE"/>
              </w:rPr>
              <w:t>Der Punktestand wird oben rechts angezeigt und laufend aktualisiert.</w:t>
            </w:r>
          </w:p>
        </w:tc>
        <w:tc>
          <w:tcPr>
            <w:tcW w:w="1557" w:type="dxa"/>
            <w:tcBorders>
              <w:top w:val="dotted" w:sz="4" w:space="0" w:color="auto"/>
              <w:left w:val="single" w:sz="4" w:space="0" w:color="auto"/>
              <w:bottom w:val="dotted" w:sz="4" w:space="0" w:color="auto"/>
              <w:right w:val="single" w:sz="4" w:space="0" w:color="auto"/>
            </w:tcBorders>
          </w:tcPr>
          <w:p w14:paraId="61311F69" w14:textId="16F13152" w:rsidR="005C2102" w:rsidRPr="00BB2C64" w:rsidRDefault="004107F8">
            <w:pPr>
              <w:spacing w:line="260" w:lineRule="atLeast"/>
              <w:rPr>
                <w:rFonts w:cs="Arial"/>
                <w:lang w:val="de-DE"/>
              </w:rPr>
            </w:pPr>
            <w:r>
              <w:rPr>
                <w:rFonts w:cs="Arial"/>
                <w:lang w:val="de-DE"/>
              </w:rPr>
              <w:t>Erfüllt</w:t>
            </w:r>
          </w:p>
        </w:tc>
      </w:tr>
      <w:tr w:rsidR="005C2102" w14:paraId="3AAF8821" w14:textId="77777777" w:rsidTr="00252569">
        <w:trPr>
          <w:trHeight w:val="238"/>
        </w:trPr>
        <w:tc>
          <w:tcPr>
            <w:tcW w:w="568" w:type="dxa"/>
            <w:tcBorders>
              <w:top w:val="dotted" w:sz="4" w:space="0" w:color="auto"/>
              <w:left w:val="single" w:sz="4" w:space="0" w:color="auto"/>
              <w:bottom w:val="single" w:sz="4" w:space="0" w:color="auto"/>
              <w:right w:val="single" w:sz="4" w:space="0" w:color="auto"/>
            </w:tcBorders>
          </w:tcPr>
          <w:p w14:paraId="4ED4108E" w14:textId="0719190D" w:rsidR="005C2102" w:rsidRPr="00BB2C64" w:rsidRDefault="005C2102">
            <w:pPr>
              <w:spacing w:line="260" w:lineRule="atLeast"/>
              <w:jc w:val="center"/>
              <w:rPr>
                <w:rFonts w:cs="Arial"/>
                <w:szCs w:val="22"/>
                <w:lang w:val="de-DE"/>
              </w:rPr>
            </w:pPr>
            <w:r w:rsidRPr="00BB2C64">
              <w:rPr>
                <w:rFonts w:cs="Arial"/>
                <w:szCs w:val="22"/>
                <w:lang w:val="de-DE"/>
              </w:rPr>
              <w:t>T</w:t>
            </w:r>
            <w:r w:rsidR="008B2931">
              <w:rPr>
                <w:rFonts w:cs="Arial"/>
                <w:szCs w:val="22"/>
                <w:lang w:val="de-DE"/>
              </w:rPr>
              <w:t>8</w:t>
            </w:r>
          </w:p>
        </w:tc>
        <w:tc>
          <w:tcPr>
            <w:tcW w:w="993" w:type="dxa"/>
            <w:tcBorders>
              <w:top w:val="dotted" w:sz="4" w:space="0" w:color="auto"/>
              <w:left w:val="single" w:sz="4" w:space="0" w:color="auto"/>
              <w:bottom w:val="single" w:sz="4" w:space="0" w:color="auto"/>
              <w:right w:val="single" w:sz="4" w:space="0" w:color="auto"/>
            </w:tcBorders>
          </w:tcPr>
          <w:p w14:paraId="388BEF67" w14:textId="361C336A" w:rsidR="005C2102" w:rsidRPr="00BB2C64" w:rsidRDefault="005C2102">
            <w:pPr>
              <w:spacing w:line="260" w:lineRule="atLeast"/>
              <w:rPr>
                <w:rFonts w:cs="Arial"/>
                <w:lang w:val="de-DE"/>
              </w:rPr>
            </w:pPr>
            <w:r w:rsidRPr="00BB2C64">
              <w:rPr>
                <w:rFonts w:cs="Arial"/>
                <w:lang w:val="de-DE"/>
              </w:rPr>
              <w:t>A6</w:t>
            </w:r>
          </w:p>
        </w:tc>
        <w:tc>
          <w:tcPr>
            <w:tcW w:w="1841" w:type="dxa"/>
            <w:tcBorders>
              <w:top w:val="dotted" w:sz="4" w:space="0" w:color="auto"/>
              <w:left w:val="single" w:sz="4" w:space="0" w:color="auto"/>
              <w:bottom w:val="single" w:sz="4" w:space="0" w:color="auto"/>
              <w:right w:val="single" w:sz="4" w:space="0" w:color="auto"/>
            </w:tcBorders>
          </w:tcPr>
          <w:p w14:paraId="6B6C17C2" w14:textId="72ED44D8" w:rsidR="005C2102" w:rsidRPr="00BB2C64" w:rsidRDefault="005C2102">
            <w:pPr>
              <w:spacing w:line="260" w:lineRule="atLeast"/>
              <w:rPr>
                <w:rFonts w:cs="Arial"/>
                <w:lang w:val="de-DE"/>
              </w:rPr>
            </w:pPr>
            <w:r w:rsidRPr="00BB2C64">
              <w:rPr>
                <w:rFonts w:cs="Arial"/>
                <w:lang w:val="de-DE"/>
              </w:rPr>
              <w:t>Das Spiel ist werbefrei.</w:t>
            </w:r>
          </w:p>
        </w:tc>
        <w:tc>
          <w:tcPr>
            <w:tcW w:w="1417" w:type="dxa"/>
            <w:tcBorders>
              <w:top w:val="dotted" w:sz="4" w:space="0" w:color="auto"/>
              <w:left w:val="single" w:sz="4" w:space="0" w:color="auto"/>
              <w:bottom w:val="single" w:sz="4" w:space="0" w:color="auto"/>
              <w:right w:val="single" w:sz="4" w:space="0" w:color="auto"/>
            </w:tcBorders>
          </w:tcPr>
          <w:p w14:paraId="2CD86969" w14:textId="41FB907D" w:rsidR="005C2102" w:rsidRPr="00BB2C64" w:rsidRDefault="005C2102">
            <w:pPr>
              <w:spacing w:line="260" w:lineRule="atLeast"/>
              <w:rPr>
                <w:rFonts w:cs="Arial"/>
                <w:lang w:val="de-DE"/>
              </w:rPr>
            </w:pPr>
            <w:r w:rsidRPr="00BB2C64">
              <w:rPr>
                <w:rFonts w:cs="Arial"/>
                <w:lang w:val="de-DE"/>
              </w:rPr>
              <w:t>Das Spiel wurde gestartet.</w:t>
            </w:r>
          </w:p>
        </w:tc>
        <w:tc>
          <w:tcPr>
            <w:tcW w:w="1417" w:type="dxa"/>
            <w:tcBorders>
              <w:top w:val="dotted" w:sz="4" w:space="0" w:color="auto"/>
              <w:left w:val="single" w:sz="4" w:space="0" w:color="auto"/>
              <w:bottom w:val="single" w:sz="4" w:space="0" w:color="auto"/>
              <w:right w:val="single" w:sz="4" w:space="0" w:color="auto"/>
            </w:tcBorders>
          </w:tcPr>
          <w:p w14:paraId="0550A568" w14:textId="77777777" w:rsidR="005C2102" w:rsidRPr="00BB2C64" w:rsidRDefault="005C2102">
            <w:pPr>
              <w:spacing w:line="260" w:lineRule="atLeast"/>
              <w:rPr>
                <w:rFonts w:cs="Arial"/>
                <w:lang w:val="de-DE"/>
              </w:rPr>
            </w:pPr>
          </w:p>
        </w:tc>
        <w:tc>
          <w:tcPr>
            <w:tcW w:w="1417" w:type="dxa"/>
            <w:tcBorders>
              <w:top w:val="dotted" w:sz="4" w:space="0" w:color="auto"/>
              <w:left w:val="single" w:sz="4" w:space="0" w:color="auto"/>
              <w:bottom w:val="single" w:sz="4" w:space="0" w:color="auto"/>
              <w:right w:val="single" w:sz="4" w:space="0" w:color="auto"/>
            </w:tcBorders>
          </w:tcPr>
          <w:p w14:paraId="01E64C78" w14:textId="01B20320" w:rsidR="005C2102" w:rsidRPr="00BB2C64" w:rsidRDefault="005C2102">
            <w:pPr>
              <w:spacing w:line="260" w:lineRule="atLeast"/>
              <w:rPr>
                <w:rFonts w:cs="Arial"/>
                <w:lang w:val="de-DE"/>
              </w:rPr>
            </w:pPr>
            <w:r w:rsidRPr="00BB2C64">
              <w:rPr>
                <w:rFonts w:cs="Arial"/>
                <w:lang w:val="de-DE"/>
              </w:rPr>
              <w:t>Während des Spielens und im Startmenü wird keine Werbung angezeigt.</w:t>
            </w:r>
          </w:p>
        </w:tc>
        <w:tc>
          <w:tcPr>
            <w:tcW w:w="1557" w:type="dxa"/>
            <w:tcBorders>
              <w:top w:val="dotted" w:sz="4" w:space="0" w:color="auto"/>
              <w:left w:val="single" w:sz="4" w:space="0" w:color="auto"/>
              <w:bottom w:val="single" w:sz="4" w:space="0" w:color="auto"/>
              <w:right w:val="single" w:sz="4" w:space="0" w:color="auto"/>
            </w:tcBorders>
          </w:tcPr>
          <w:p w14:paraId="7B104838" w14:textId="3DFDD9DA" w:rsidR="005C2102" w:rsidRPr="00BB2C64" w:rsidRDefault="004107F8">
            <w:pPr>
              <w:spacing w:line="260" w:lineRule="atLeast"/>
              <w:rPr>
                <w:rFonts w:cs="Arial"/>
                <w:lang w:val="de-DE"/>
              </w:rPr>
            </w:pPr>
            <w:r>
              <w:rPr>
                <w:rFonts w:cs="Arial"/>
                <w:lang w:val="de-DE"/>
              </w:rPr>
              <w:t>Erfüllt</w:t>
            </w:r>
          </w:p>
        </w:tc>
      </w:tr>
    </w:tbl>
    <w:p w14:paraId="03221110" w14:textId="7F70C37F" w:rsidR="00CF20EE" w:rsidRDefault="00CF20EE" w:rsidP="00CF20EE">
      <w:pPr>
        <w:pStyle w:val="Textkrper"/>
        <w:rPr>
          <w:sz w:val="22"/>
        </w:rPr>
      </w:pPr>
    </w:p>
    <w:p w14:paraId="13F65C8B" w14:textId="07002B31" w:rsidR="00CF20EE" w:rsidRDefault="004107F8" w:rsidP="004107F8">
      <w:pPr>
        <w:suppressAutoHyphens w:val="0"/>
      </w:pPr>
      <w:r>
        <w:br w:type="page"/>
      </w:r>
    </w:p>
    <w:p w14:paraId="775FE485" w14:textId="77777777" w:rsidR="00CF20EE" w:rsidRDefault="00CF20EE" w:rsidP="00CF20EE">
      <w:pPr>
        <w:pStyle w:val="berschrift2"/>
        <w:numPr>
          <w:ilvl w:val="1"/>
          <w:numId w:val="19"/>
        </w:numPr>
        <w:tabs>
          <w:tab w:val="num" w:pos="576"/>
          <w:tab w:val="left" w:pos="850"/>
        </w:tabs>
        <w:ind w:left="576" w:hanging="576"/>
      </w:pPr>
      <w:bookmarkStart w:id="59" w:name="_Toc217803067"/>
      <w:bookmarkStart w:id="60" w:name="_Toc450678727"/>
      <w:r>
        <w:lastRenderedPageBreak/>
        <w:t>Testprozedur</w:t>
      </w:r>
      <w:bookmarkEnd w:id="59"/>
      <w:bookmarkEnd w:id="60"/>
    </w:p>
    <w:p w14:paraId="780EB4CB" w14:textId="77777777" w:rsidR="003170E6" w:rsidRPr="003170E6" w:rsidRDefault="003170E6" w:rsidP="003170E6"/>
    <w:p w14:paraId="7C200D71" w14:textId="77777777" w:rsidR="00CF20EE" w:rsidRDefault="00CF20EE" w:rsidP="00CF20EE">
      <w:pPr>
        <w:pStyle w:val="berschrift3"/>
        <w:numPr>
          <w:ilvl w:val="2"/>
          <w:numId w:val="19"/>
        </w:numPr>
        <w:tabs>
          <w:tab w:val="num" w:pos="720"/>
          <w:tab w:val="left" w:pos="850"/>
        </w:tabs>
        <w:ind w:left="720" w:hanging="720"/>
      </w:pPr>
      <w:bookmarkStart w:id="61" w:name="_Toc217803068"/>
      <w:bookmarkStart w:id="62" w:name="_Toc450678728"/>
      <w:r>
        <w:t>Vorbereitung</w:t>
      </w:r>
      <w:bookmarkEnd w:id="61"/>
      <w:bookmarkEnd w:id="62"/>
    </w:p>
    <w:p w14:paraId="74B097B1" w14:textId="673AD351" w:rsidR="00CF20EE" w:rsidRDefault="00CF20EE" w:rsidP="00CF20EE">
      <w:pPr>
        <w:pStyle w:val="Textkrper"/>
        <w:rPr>
          <w:color w:val="B2A1C7" w:themeColor="accent4" w:themeTint="99"/>
        </w:rPr>
      </w:pPr>
    </w:p>
    <w:tbl>
      <w:tblPr>
        <w:tblW w:w="92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12"/>
        <w:gridCol w:w="8498"/>
      </w:tblGrid>
      <w:tr w:rsidR="00A238FA" w14:paraId="2F2335BE" w14:textId="77777777" w:rsidTr="00A238FA">
        <w:trPr>
          <w:trHeight w:val="139"/>
        </w:trPr>
        <w:tc>
          <w:tcPr>
            <w:tcW w:w="712" w:type="dxa"/>
            <w:tcBorders>
              <w:top w:val="single" w:sz="4" w:space="0" w:color="auto"/>
              <w:left w:val="single" w:sz="4" w:space="0" w:color="auto"/>
              <w:bottom w:val="single" w:sz="4" w:space="0" w:color="auto"/>
              <w:right w:val="single" w:sz="4" w:space="0" w:color="auto"/>
            </w:tcBorders>
            <w:shd w:val="clear" w:color="auto" w:fill="CCECFF"/>
            <w:hideMark/>
          </w:tcPr>
          <w:p w14:paraId="02121E85" w14:textId="77777777" w:rsidR="00773A0E" w:rsidRDefault="00773A0E" w:rsidP="00D80564">
            <w:pPr>
              <w:spacing w:line="260" w:lineRule="atLeast"/>
              <w:rPr>
                <w:rFonts w:cs="Arial"/>
                <w:b/>
                <w:sz w:val="22"/>
                <w:lang w:val="de-DE"/>
              </w:rPr>
            </w:pPr>
            <w:r>
              <w:rPr>
                <w:rFonts w:cs="Arial"/>
                <w:b/>
                <w:lang w:val="de-DE"/>
              </w:rPr>
              <w:t>Nr.</w:t>
            </w:r>
          </w:p>
        </w:tc>
        <w:tc>
          <w:tcPr>
            <w:tcW w:w="8498" w:type="dxa"/>
            <w:tcBorders>
              <w:top w:val="single" w:sz="4" w:space="0" w:color="auto"/>
              <w:left w:val="single" w:sz="4" w:space="0" w:color="auto"/>
              <w:bottom w:val="single" w:sz="4" w:space="0" w:color="auto"/>
              <w:right w:val="single" w:sz="4" w:space="0" w:color="auto"/>
            </w:tcBorders>
            <w:shd w:val="clear" w:color="auto" w:fill="CCECFF"/>
            <w:hideMark/>
          </w:tcPr>
          <w:p w14:paraId="0C298014" w14:textId="4195E8F9" w:rsidR="00773A0E" w:rsidRDefault="00A238FA" w:rsidP="00D80564">
            <w:pPr>
              <w:spacing w:line="260" w:lineRule="atLeast"/>
              <w:rPr>
                <w:rFonts w:cs="Arial"/>
                <w:b/>
                <w:sz w:val="22"/>
                <w:lang w:val="de-DE"/>
              </w:rPr>
            </w:pPr>
            <w:r>
              <w:rPr>
                <w:rFonts w:cs="Arial"/>
                <w:b/>
                <w:lang w:val="de-DE"/>
              </w:rPr>
              <w:t>Vorbereitung</w:t>
            </w:r>
          </w:p>
        </w:tc>
      </w:tr>
      <w:tr w:rsidR="00A238FA" w:rsidRPr="00BB2C64" w14:paraId="30B0BCB7" w14:textId="77777777" w:rsidTr="00A238FA">
        <w:trPr>
          <w:trHeight w:val="238"/>
        </w:trPr>
        <w:tc>
          <w:tcPr>
            <w:tcW w:w="712" w:type="dxa"/>
            <w:tcBorders>
              <w:top w:val="dotted" w:sz="4" w:space="0" w:color="auto"/>
              <w:left w:val="single" w:sz="4" w:space="0" w:color="auto"/>
              <w:bottom w:val="dotted" w:sz="4" w:space="0" w:color="auto"/>
              <w:right w:val="single" w:sz="4" w:space="0" w:color="auto"/>
            </w:tcBorders>
          </w:tcPr>
          <w:p w14:paraId="74D18683" w14:textId="77777777" w:rsidR="00773A0E" w:rsidRPr="00BB2C64" w:rsidRDefault="00773A0E" w:rsidP="00D80564">
            <w:pPr>
              <w:spacing w:line="260" w:lineRule="atLeast"/>
              <w:jc w:val="center"/>
              <w:rPr>
                <w:rFonts w:cs="Arial"/>
                <w:szCs w:val="22"/>
                <w:lang w:val="de-DE"/>
              </w:rPr>
            </w:pPr>
            <w:r w:rsidRPr="00BB2C64">
              <w:rPr>
                <w:rFonts w:cs="Arial"/>
                <w:szCs w:val="22"/>
                <w:lang w:val="de-DE"/>
              </w:rPr>
              <w:t>T1</w:t>
            </w:r>
          </w:p>
        </w:tc>
        <w:tc>
          <w:tcPr>
            <w:tcW w:w="8498" w:type="dxa"/>
            <w:tcBorders>
              <w:top w:val="dotted" w:sz="4" w:space="0" w:color="auto"/>
              <w:left w:val="single" w:sz="4" w:space="0" w:color="auto"/>
              <w:bottom w:val="dotted" w:sz="4" w:space="0" w:color="auto"/>
              <w:right w:val="single" w:sz="4" w:space="0" w:color="auto"/>
            </w:tcBorders>
          </w:tcPr>
          <w:p w14:paraId="63B6BF09" w14:textId="1AAB0E62" w:rsidR="00773A0E" w:rsidRPr="00A238FA" w:rsidRDefault="00A238FA" w:rsidP="00A238FA">
            <w:pPr>
              <w:pStyle w:val="Listenabsatz"/>
              <w:numPr>
                <w:ilvl w:val="0"/>
                <w:numId w:val="27"/>
              </w:numPr>
              <w:spacing w:line="260" w:lineRule="atLeast"/>
              <w:rPr>
                <w:rFonts w:cs="Arial"/>
                <w:lang w:val="de-DE"/>
              </w:rPr>
            </w:pPr>
            <w:r w:rsidRPr="00A238FA">
              <w:rPr>
                <w:rFonts w:cs="Arial"/>
                <w:lang w:val="de-DE"/>
              </w:rPr>
              <w:t xml:space="preserve">Spiel </w:t>
            </w:r>
            <w:r w:rsidR="001C3B3D">
              <w:rPr>
                <w:rFonts w:cs="Arial"/>
                <w:lang w:val="de-DE"/>
              </w:rPr>
              <w:t>ist</w:t>
            </w:r>
            <w:r w:rsidRPr="00A238FA">
              <w:rPr>
                <w:rFonts w:cs="Arial"/>
                <w:lang w:val="de-DE"/>
              </w:rPr>
              <w:t xml:space="preserve"> auf </w:t>
            </w:r>
            <w:r w:rsidR="001C3B3D">
              <w:rPr>
                <w:rFonts w:cs="Arial"/>
                <w:lang w:val="de-DE"/>
              </w:rPr>
              <w:t>dem</w:t>
            </w:r>
            <w:r w:rsidRPr="00A238FA">
              <w:rPr>
                <w:rFonts w:cs="Arial"/>
                <w:lang w:val="de-DE"/>
              </w:rPr>
              <w:t xml:space="preserve"> Testgerät installiert</w:t>
            </w:r>
          </w:p>
          <w:p w14:paraId="25225201" w14:textId="33A8BFCA" w:rsidR="00A238FA" w:rsidRPr="00A238FA" w:rsidRDefault="00A238FA" w:rsidP="001C3B3D">
            <w:pPr>
              <w:pStyle w:val="Listenabsatz"/>
              <w:numPr>
                <w:ilvl w:val="0"/>
                <w:numId w:val="27"/>
              </w:numPr>
              <w:spacing w:line="260" w:lineRule="atLeast"/>
              <w:rPr>
                <w:rFonts w:cs="Arial"/>
                <w:lang w:val="de-DE"/>
              </w:rPr>
            </w:pPr>
            <w:r w:rsidRPr="00A238FA">
              <w:rPr>
                <w:rFonts w:cs="Arial"/>
                <w:lang w:val="de-DE"/>
              </w:rPr>
              <w:t xml:space="preserve">Netzwerkverbindung </w:t>
            </w:r>
            <w:r w:rsidR="001C3B3D">
              <w:rPr>
                <w:rFonts w:cs="Arial"/>
                <w:lang w:val="de-DE"/>
              </w:rPr>
              <w:t>ist</w:t>
            </w:r>
            <w:r w:rsidRPr="00A238FA">
              <w:rPr>
                <w:rFonts w:cs="Arial"/>
                <w:lang w:val="de-DE"/>
              </w:rPr>
              <w:t xml:space="preserve"> getrennt</w:t>
            </w:r>
          </w:p>
        </w:tc>
      </w:tr>
      <w:tr w:rsidR="00A238FA" w:rsidRPr="00BB2C64" w14:paraId="6CDD052A" w14:textId="77777777" w:rsidTr="00A238FA">
        <w:trPr>
          <w:trHeight w:val="238"/>
        </w:trPr>
        <w:tc>
          <w:tcPr>
            <w:tcW w:w="712" w:type="dxa"/>
            <w:tcBorders>
              <w:top w:val="dotted" w:sz="4" w:space="0" w:color="auto"/>
              <w:left w:val="single" w:sz="4" w:space="0" w:color="auto"/>
              <w:bottom w:val="dotted" w:sz="4" w:space="0" w:color="auto"/>
              <w:right w:val="single" w:sz="4" w:space="0" w:color="auto"/>
            </w:tcBorders>
          </w:tcPr>
          <w:p w14:paraId="3BFF2BC9" w14:textId="20A17836" w:rsidR="00A238FA" w:rsidRPr="00BB2C64" w:rsidRDefault="00A238FA" w:rsidP="00D80564">
            <w:pPr>
              <w:spacing w:line="260" w:lineRule="atLeast"/>
              <w:jc w:val="center"/>
              <w:rPr>
                <w:rFonts w:cs="Arial"/>
                <w:szCs w:val="22"/>
                <w:lang w:val="de-DE"/>
              </w:rPr>
            </w:pPr>
            <w:r>
              <w:rPr>
                <w:rFonts w:cs="Arial"/>
                <w:szCs w:val="22"/>
                <w:lang w:val="de-DE"/>
              </w:rPr>
              <w:t>T2</w:t>
            </w:r>
          </w:p>
        </w:tc>
        <w:tc>
          <w:tcPr>
            <w:tcW w:w="8498" w:type="dxa"/>
            <w:tcBorders>
              <w:top w:val="dotted" w:sz="4" w:space="0" w:color="auto"/>
              <w:left w:val="single" w:sz="4" w:space="0" w:color="auto"/>
              <w:bottom w:val="dotted" w:sz="4" w:space="0" w:color="auto"/>
              <w:right w:val="single" w:sz="4" w:space="0" w:color="auto"/>
            </w:tcBorders>
          </w:tcPr>
          <w:p w14:paraId="37EE09A6" w14:textId="77777777" w:rsidR="001C3B3D"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473F9251" w14:textId="41F4F8DA" w:rsidR="00A238FA"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p>
        </w:tc>
      </w:tr>
      <w:tr w:rsidR="00A238FA" w:rsidRPr="00BB2C64" w14:paraId="35395806" w14:textId="77777777" w:rsidTr="00A238FA">
        <w:trPr>
          <w:trHeight w:val="238"/>
        </w:trPr>
        <w:tc>
          <w:tcPr>
            <w:tcW w:w="712" w:type="dxa"/>
            <w:tcBorders>
              <w:top w:val="dotted" w:sz="4" w:space="0" w:color="auto"/>
              <w:left w:val="single" w:sz="4" w:space="0" w:color="auto"/>
              <w:bottom w:val="dotted" w:sz="4" w:space="0" w:color="auto"/>
              <w:right w:val="single" w:sz="4" w:space="0" w:color="auto"/>
            </w:tcBorders>
          </w:tcPr>
          <w:p w14:paraId="74E47A10" w14:textId="56094B82" w:rsidR="00A238FA" w:rsidRPr="00BB2C64" w:rsidRDefault="00A238FA" w:rsidP="00D80564">
            <w:pPr>
              <w:spacing w:line="260" w:lineRule="atLeast"/>
              <w:jc w:val="center"/>
              <w:rPr>
                <w:rFonts w:cs="Arial"/>
                <w:szCs w:val="22"/>
                <w:lang w:val="de-DE"/>
              </w:rPr>
            </w:pPr>
            <w:r>
              <w:rPr>
                <w:rFonts w:cs="Arial"/>
                <w:szCs w:val="22"/>
                <w:lang w:val="de-DE"/>
              </w:rPr>
              <w:t>T3</w:t>
            </w:r>
          </w:p>
        </w:tc>
        <w:tc>
          <w:tcPr>
            <w:tcW w:w="8498" w:type="dxa"/>
            <w:tcBorders>
              <w:top w:val="dotted" w:sz="4" w:space="0" w:color="auto"/>
              <w:left w:val="single" w:sz="4" w:space="0" w:color="auto"/>
              <w:bottom w:val="dotted" w:sz="4" w:space="0" w:color="auto"/>
              <w:right w:val="single" w:sz="4" w:space="0" w:color="auto"/>
            </w:tcBorders>
          </w:tcPr>
          <w:p w14:paraId="660F731B" w14:textId="77777777" w:rsidR="001C3B3D"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07EFFE2D" w14:textId="79BFCE5D" w:rsid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p>
          <w:p w14:paraId="7C2BBE88" w14:textId="0FD6424E" w:rsidR="00A238FA" w:rsidRPr="00A238FA" w:rsidRDefault="00A238FA" w:rsidP="00A238FA">
            <w:pPr>
              <w:pStyle w:val="Listenabsatz"/>
              <w:numPr>
                <w:ilvl w:val="0"/>
                <w:numId w:val="27"/>
              </w:numPr>
              <w:spacing w:line="260" w:lineRule="atLeast"/>
              <w:rPr>
                <w:rFonts w:cs="Arial"/>
                <w:lang w:val="de-DE"/>
              </w:rPr>
            </w:pPr>
            <w:r>
              <w:rPr>
                <w:rFonts w:cs="Arial"/>
                <w:lang w:val="de-DE"/>
              </w:rPr>
              <w:t>Der Tester beginnt das Spiel durch drücken der „Leertaste“</w:t>
            </w:r>
          </w:p>
        </w:tc>
      </w:tr>
      <w:tr w:rsidR="00A238FA" w:rsidRPr="00BB2C64" w14:paraId="432653F5" w14:textId="77777777" w:rsidTr="00A238FA">
        <w:trPr>
          <w:trHeight w:val="238"/>
        </w:trPr>
        <w:tc>
          <w:tcPr>
            <w:tcW w:w="712" w:type="dxa"/>
            <w:tcBorders>
              <w:top w:val="dotted" w:sz="4" w:space="0" w:color="auto"/>
              <w:left w:val="single" w:sz="4" w:space="0" w:color="auto"/>
              <w:bottom w:val="dotted" w:sz="4" w:space="0" w:color="auto"/>
              <w:right w:val="single" w:sz="4" w:space="0" w:color="auto"/>
            </w:tcBorders>
          </w:tcPr>
          <w:p w14:paraId="3AEC1A2B" w14:textId="306FC063" w:rsidR="00A238FA" w:rsidRDefault="00A238FA" w:rsidP="00D80564">
            <w:pPr>
              <w:spacing w:line="260" w:lineRule="atLeast"/>
              <w:jc w:val="center"/>
              <w:rPr>
                <w:rFonts w:cs="Arial"/>
                <w:szCs w:val="22"/>
                <w:lang w:val="de-DE"/>
              </w:rPr>
            </w:pPr>
            <w:r>
              <w:rPr>
                <w:rFonts w:cs="Arial"/>
                <w:szCs w:val="22"/>
                <w:lang w:val="de-DE"/>
              </w:rPr>
              <w:t>T4</w:t>
            </w:r>
          </w:p>
        </w:tc>
        <w:tc>
          <w:tcPr>
            <w:tcW w:w="8498" w:type="dxa"/>
            <w:tcBorders>
              <w:top w:val="dotted" w:sz="4" w:space="0" w:color="auto"/>
              <w:left w:val="single" w:sz="4" w:space="0" w:color="auto"/>
              <w:bottom w:val="dotted" w:sz="4" w:space="0" w:color="auto"/>
              <w:right w:val="single" w:sz="4" w:space="0" w:color="auto"/>
            </w:tcBorders>
          </w:tcPr>
          <w:p w14:paraId="4E5CB3C8" w14:textId="77777777" w:rsidR="001C3B3D"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42C1A045" w14:textId="77777777" w:rsidR="001C3B3D" w:rsidRDefault="001C3B3D" w:rsidP="001C3B3D">
            <w:pPr>
              <w:pStyle w:val="Listenabsatz"/>
              <w:numPr>
                <w:ilvl w:val="0"/>
                <w:numId w:val="27"/>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r>
              <w:rPr>
                <w:rFonts w:cs="Arial"/>
                <w:lang w:val="de-DE"/>
              </w:rPr>
              <w:t xml:space="preserve"> </w:t>
            </w:r>
          </w:p>
          <w:p w14:paraId="0EB4A4E3" w14:textId="192E4E96" w:rsidR="00A238FA" w:rsidRPr="00A238FA" w:rsidRDefault="00A238FA" w:rsidP="001C3B3D">
            <w:pPr>
              <w:pStyle w:val="Listenabsatz"/>
              <w:numPr>
                <w:ilvl w:val="0"/>
                <w:numId w:val="27"/>
              </w:numPr>
              <w:spacing w:line="260" w:lineRule="atLeast"/>
              <w:rPr>
                <w:rFonts w:cs="Arial"/>
                <w:lang w:val="de-DE"/>
              </w:rPr>
            </w:pPr>
            <w:r>
              <w:rPr>
                <w:rFonts w:cs="Arial"/>
                <w:lang w:val="de-DE"/>
              </w:rPr>
              <w:t>Der Tester beginnt das Spiel durch drücken der „Leertaste“</w:t>
            </w:r>
          </w:p>
        </w:tc>
      </w:tr>
      <w:tr w:rsidR="00A238FA" w:rsidRPr="00BB2C64" w14:paraId="337077F5" w14:textId="77777777" w:rsidTr="001C3B3D">
        <w:trPr>
          <w:trHeight w:val="238"/>
        </w:trPr>
        <w:tc>
          <w:tcPr>
            <w:tcW w:w="712" w:type="dxa"/>
            <w:tcBorders>
              <w:top w:val="dotted" w:sz="4" w:space="0" w:color="auto"/>
              <w:left w:val="single" w:sz="4" w:space="0" w:color="auto"/>
              <w:bottom w:val="dotted" w:sz="4" w:space="0" w:color="auto"/>
              <w:right w:val="single" w:sz="4" w:space="0" w:color="auto"/>
            </w:tcBorders>
          </w:tcPr>
          <w:p w14:paraId="4B155D21" w14:textId="7CB6B3DD" w:rsidR="00A238FA" w:rsidRDefault="00A238FA" w:rsidP="00D80564">
            <w:pPr>
              <w:spacing w:line="260" w:lineRule="atLeast"/>
              <w:jc w:val="center"/>
              <w:rPr>
                <w:rFonts w:cs="Arial"/>
                <w:szCs w:val="22"/>
                <w:lang w:val="de-DE"/>
              </w:rPr>
            </w:pPr>
            <w:r>
              <w:rPr>
                <w:rFonts w:cs="Arial"/>
                <w:szCs w:val="22"/>
                <w:lang w:val="de-DE"/>
              </w:rPr>
              <w:t>T5</w:t>
            </w:r>
          </w:p>
        </w:tc>
        <w:tc>
          <w:tcPr>
            <w:tcW w:w="8498" w:type="dxa"/>
            <w:tcBorders>
              <w:top w:val="dotted" w:sz="4" w:space="0" w:color="auto"/>
              <w:left w:val="single" w:sz="4" w:space="0" w:color="auto"/>
              <w:bottom w:val="dotted" w:sz="4" w:space="0" w:color="auto"/>
              <w:right w:val="single" w:sz="4" w:space="0" w:color="auto"/>
            </w:tcBorders>
          </w:tcPr>
          <w:p w14:paraId="208989F7" w14:textId="77777777" w:rsidR="001C3B3D"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55379FAA" w14:textId="77777777" w:rsidR="001C3B3D" w:rsidRDefault="001C3B3D" w:rsidP="001C3B3D">
            <w:pPr>
              <w:pStyle w:val="Listenabsatz"/>
              <w:numPr>
                <w:ilvl w:val="0"/>
                <w:numId w:val="27"/>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r>
              <w:rPr>
                <w:rFonts w:cs="Arial"/>
                <w:lang w:val="de-DE"/>
              </w:rPr>
              <w:t xml:space="preserve"> </w:t>
            </w:r>
          </w:p>
          <w:p w14:paraId="0DA2A3BE" w14:textId="51F521AF" w:rsidR="00A238FA" w:rsidRPr="00A238FA" w:rsidRDefault="00A238FA" w:rsidP="001C3B3D">
            <w:pPr>
              <w:pStyle w:val="Listenabsatz"/>
              <w:numPr>
                <w:ilvl w:val="0"/>
                <w:numId w:val="27"/>
              </w:numPr>
              <w:spacing w:line="260" w:lineRule="atLeast"/>
              <w:rPr>
                <w:rFonts w:cs="Arial"/>
                <w:lang w:val="de-DE"/>
              </w:rPr>
            </w:pPr>
            <w:r>
              <w:rPr>
                <w:rFonts w:cs="Arial"/>
                <w:lang w:val="de-DE"/>
              </w:rPr>
              <w:t>Der Tester beginnt das Spiel durch drücken der „Leertaste“</w:t>
            </w:r>
          </w:p>
        </w:tc>
      </w:tr>
      <w:tr w:rsidR="001C3B3D" w:rsidRPr="00BB2C64" w14:paraId="49F6EACD" w14:textId="77777777" w:rsidTr="001C3B3D">
        <w:trPr>
          <w:trHeight w:val="238"/>
        </w:trPr>
        <w:tc>
          <w:tcPr>
            <w:tcW w:w="712" w:type="dxa"/>
            <w:tcBorders>
              <w:top w:val="dotted" w:sz="4" w:space="0" w:color="auto"/>
              <w:left w:val="single" w:sz="4" w:space="0" w:color="auto"/>
              <w:bottom w:val="dotted" w:sz="4" w:space="0" w:color="auto"/>
              <w:right w:val="single" w:sz="4" w:space="0" w:color="auto"/>
            </w:tcBorders>
          </w:tcPr>
          <w:p w14:paraId="1DD7929A" w14:textId="209AA433" w:rsidR="001C3B3D" w:rsidRDefault="001C3B3D" w:rsidP="00D80564">
            <w:pPr>
              <w:spacing w:line="260" w:lineRule="atLeast"/>
              <w:jc w:val="center"/>
              <w:rPr>
                <w:rFonts w:cs="Arial"/>
                <w:szCs w:val="22"/>
                <w:lang w:val="de-DE"/>
              </w:rPr>
            </w:pPr>
            <w:r>
              <w:rPr>
                <w:rFonts w:cs="Arial"/>
                <w:szCs w:val="22"/>
                <w:lang w:val="de-DE"/>
              </w:rPr>
              <w:t>T6</w:t>
            </w:r>
          </w:p>
        </w:tc>
        <w:tc>
          <w:tcPr>
            <w:tcW w:w="8498" w:type="dxa"/>
            <w:tcBorders>
              <w:top w:val="dotted" w:sz="4" w:space="0" w:color="auto"/>
              <w:left w:val="single" w:sz="4" w:space="0" w:color="auto"/>
              <w:bottom w:val="dotted" w:sz="4" w:space="0" w:color="auto"/>
              <w:right w:val="single" w:sz="4" w:space="0" w:color="auto"/>
            </w:tcBorders>
          </w:tcPr>
          <w:p w14:paraId="24716B4F" w14:textId="77777777" w:rsidR="001C3B3D"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2E2E84AD" w14:textId="77777777" w:rsidR="001C3B3D" w:rsidRDefault="001C3B3D" w:rsidP="001C3B3D">
            <w:pPr>
              <w:pStyle w:val="Listenabsatz"/>
              <w:numPr>
                <w:ilvl w:val="0"/>
                <w:numId w:val="27"/>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r>
              <w:rPr>
                <w:rFonts w:cs="Arial"/>
                <w:lang w:val="de-DE"/>
              </w:rPr>
              <w:t xml:space="preserve"> </w:t>
            </w:r>
          </w:p>
          <w:p w14:paraId="721FD337" w14:textId="49A4A58E" w:rsidR="001C3B3D" w:rsidRPr="00A238FA" w:rsidRDefault="001C3B3D" w:rsidP="001C3B3D">
            <w:pPr>
              <w:pStyle w:val="Listenabsatz"/>
              <w:numPr>
                <w:ilvl w:val="0"/>
                <w:numId w:val="27"/>
              </w:numPr>
              <w:spacing w:line="260" w:lineRule="atLeast"/>
              <w:rPr>
                <w:rFonts w:cs="Arial"/>
                <w:lang w:val="de-DE"/>
              </w:rPr>
            </w:pPr>
            <w:r>
              <w:rPr>
                <w:rFonts w:cs="Arial"/>
                <w:lang w:val="de-DE"/>
              </w:rPr>
              <w:t>Der Tester beginnt das Spiel durch drücken der „Leertaste“</w:t>
            </w:r>
          </w:p>
        </w:tc>
      </w:tr>
      <w:tr w:rsidR="001C3B3D" w:rsidRPr="00BB2C64" w14:paraId="56F05666" w14:textId="77777777" w:rsidTr="001C3B3D">
        <w:trPr>
          <w:trHeight w:val="238"/>
        </w:trPr>
        <w:tc>
          <w:tcPr>
            <w:tcW w:w="712" w:type="dxa"/>
            <w:tcBorders>
              <w:top w:val="dotted" w:sz="4" w:space="0" w:color="auto"/>
              <w:left w:val="single" w:sz="4" w:space="0" w:color="auto"/>
              <w:bottom w:val="dotted" w:sz="4" w:space="0" w:color="auto"/>
              <w:right w:val="single" w:sz="4" w:space="0" w:color="auto"/>
            </w:tcBorders>
          </w:tcPr>
          <w:p w14:paraId="753E07DB" w14:textId="5D2F77BF" w:rsidR="001C3B3D" w:rsidRDefault="001C3B3D" w:rsidP="00D80564">
            <w:pPr>
              <w:spacing w:line="260" w:lineRule="atLeast"/>
              <w:jc w:val="center"/>
              <w:rPr>
                <w:rFonts w:cs="Arial"/>
                <w:szCs w:val="22"/>
                <w:lang w:val="de-DE"/>
              </w:rPr>
            </w:pPr>
            <w:r>
              <w:rPr>
                <w:rFonts w:cs="Arial"/>
                <w:szCs w:val="22"/>
                <w:lang w:val="de-DE"/>
              </w:rPr>
              <w:t>T7</w:t>
            </w:r>
          </w:p>
        </w:tc>
        <w:tc>
          <w:tcPr>
            <w:tcW w:w="8498" w:type="dxa"/>
            <w:tcBorders>
              <w:top w:val="dotted" w:sz="4" w:space="0" w:color="auto"/>
              <w:left w:val="single" w:sz="4" w:space="0" w:color="auto"/>
              <w:bottom w:val="dotted" w:sz="4" w:space="0" w:color="auto"/>
              <w:right w:val="single" w:sz="4" w:space="0" w:color="auto"/>
            </w:tcBorders>
          </w:tcPr>
          <w:p w14:paraId="0111BB6C" w14:textId="77777777" w:rsidR="001C3B3D"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204FDA54" w14:textId="77777777" w:rsidR="001C3B3D" w:rsidRDefault="001C3B3D" w:rsidP="001C3B3D">
            <w:pPr>
              <w:pStyle w:val="Listenabsatz"/>
              <w:numPr>
                <w:ilvl w:val="0"/>
                <w:numId w:val="27"/>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r>
              <w:rPr>
                <w:rFonts w:cs="Arial"/>
                <w:lang w:val="de-DE"/>
              </w:rPr>
              <w:t xml:space="preserve"> </w:t>
            </w:r>
          </w:p>
          <w:p w14:paraId="67C04A54" w14:textId="327795EB" w:rsidR="001C3B3D" w:rsidRPr="00A238FA" w:rsidRDefault="001C3B3D" w:rsidP="001C3B3D">
            <w:pPr>
              <w:pStyle w:val="Listenabsatz"/>
              <w:numPr>
                <w:ilvl w:val="0"/>
                <w:numId w:val="27"/>
              </w:numPr>
              <w:spacing w:line="260" w:lineRule="atLeast"/>
              <w:rPr>
                <w:rFonts w:cs="Arial"/>
                <w:lang w:val="de-DE"/>
              </w:rPr>
            </w:pPr>
            <w:r>
              <w:rPr>
                <w:rFonts w:cs="Arial"/>
                <w:lang w:val="de-DE"/>
              </w:rPr>
              <w:t>Der Tester beginnt das Spiel durch drücken der „Leertaste“</w:t>
            </w:r>
          </w:p>
        </w:tc>
      </w:tr>
      <w:tr w:rsidR="001C3B3D" w:rsidRPr="00BB2C64" w14:paraId="6D53D7F5" w14:textId="77777777" w:rsidTr="00A238FA">
        <w:trPr>
          <w:trHeight w:val="238"/>
        </w:trPr>
        <w:tc>
          <w:tcPr>
            <w:tcW w:w="712" w:type="dxa"/>
            <w:tcBorders>
              <w:top w:val="dotted" w:sz="4" w:space="0" w:color="auto"/>
              <w:left w:val="single" w:sz="4" w:space="0" w:color="auto"/>
              <w:bottom w:val="single" w:sz="4" w:space="0" w:color="auto"/>
              <w:right w:val="single" w:sz="4" w:space="0" w:color="auto"/>
            </w:tcBorders>
          </w:tcPr>
          <w:p w14:paraId="5A17FBEF" w14:textId="4490C791" w:rsidR="001C3B3D" w:rsidRDefault="001C3B3D" w:rsidP="00D80564">
            <w:pPr>
              <w:spacing w:line="260" w:lineRule="atLeast"/>
              <w:jc w:val="center"/>
              <w:rPr>
                <w:rFonts w:cs="Arial"/>
                <w:szCs w:val="22"/>
                <w:lang w:val="de-DE"/>
              </w:rPr>
            </w:pPr>
            <w:r>
              <w:rPr>
                <w:rFonts w:cs="Arial"/>
                <w:szCs w:val="22"/>
                <w:lang w:val="de-DE"/>
              </w:rPr>
              <w:t>T8</w:t>
            </w:r>
          </w:p>
        </w:tc>
        <w:tc>
          <w:tcPr>
            <w:tcW w:w="8498" w:type="dxa"/>
            <w:tcBorders>
              <w:top w:val="dotted" w:sz="4" w:space="0" w:color="auto"/>
              <w:left w:val="single" w:sz="4" w:space="0" w:color="auto"/>
              <w:bottom w:val="single" w:sz="4" w:space="0" w:color="auto"/>
              <w:right w:val="single" w:sz="4" w:space="0" w:color="auto"/>
            </w:tcBorders>
          </w:tcPr>
          <w:p w14:paraId="0144DF5E" w14:textId="77777777" w:rsidR="001C3B3D" w:rsidRPr="00A238FA" w:rsidRDefault="001C3B3D" w:rsidP="001C3B3D">
            <w:pPr>
              <w:pStyle w:val="Listenabsatz"/>
              <w:numPr>
                <w:ilvl w:val="0"/>
                <w:numId w:val="27"/>
              </w:numPr>
              <w:spacing w:line="260" w:lineRule="atLeast"/>
              <w:rPr>
                <w:rFonts w:cs="Arial"/>
                <w:lang w:val="de-DE"/>
              </w:rPr>
            </w:pPr>
            <w:r w:rsidRPr="00A238FA">
              <w:rPr>
                <w:rFonts w:cs="Arial"/>
                <w:lang w:val="de-DE"/>
              </w:rPr>
              <w:t xml:space="preserve">Spiel </w:t>
            </w:r>
            <w:r>
              <w:rPr>
                <w:rFonts w:cs="Arial"/>
                <w:lang w:val="de-DE"/>
              </w:rPr>
              <w:t>ist</w:t>
            </w:r>
            <w:r w:rsidRPr="00A238FA">
              <w:rPr>
                <w:rFonts w:cs="Arial"/>
                <w:lang w:val="de-DE"/>
              </w:rPr>
              <w:t xml:space="preserve"> auf </w:t>
            </w:r>
            <w:r>
              <w:rPr>
                <w:rFonts w:cs="Arial"/>
                <w:lang w:val="de-DE"/>
              </w:rPr>
              <w:t>dem</w:t>
            </w:r>
            <w:r w:rsidRPr="00A238FA">
              <w:rPr>
                <w:rFonts w:cs="Arial"/>
                <w:lang w:val="de-DE"/>
              </w:rPr>
              <w:t xml:space="preserve"> Testgerät installiert</w:t>
            </w:r>
          </w:p>
          <w:p w14:paraId="4A39DCE2" w14:textId="77777777" w:rsidR="001C3B3D" w:rsidRDefault="001C3B3D" w:rsidP="001C3B3D">
            <w:pPr>
              <w:pStyle w:val="Listenabsatz"/>
              <w:numPr>
                <w:ilvl w:val="0"/>
                <w:numId w:val="27"/>
              </w:numPr>
              <w:spacing w:line="260" w:lineRule="atLeast"/>
              <w:rPr>
                <w:rFonts w:cs="Arial"/>
                <w:lang w:val="de-DE"/>
              </w:rPr>
            </w:pPr>
            <w:r w:rsidRPr="00A238FA">
              <w:rPr>
                <w:rFonts w:cs="Arial"/>
                <w:lang w:val="de-DE"/>
              </w:rPr>
              <w:t xml:space="preserve">Netzwerkverbindung </w:t>
            </w:r>
            <w:r>
              <w:rPr>
                <w:rFonts w:cs="Arial"/>
                <w:lang w:val="de-DE"/>
              </w:rPr>
              <w:t>ist</w:t>
            </w:r>
            <w:r w:rsidRPr="00A238FA">
              <w:rPr>
                <w:rFonts w:cs="Arial"/>
                <w:lang w:val="de-DE"/>
              </w:rPr>
              <w:t xml:space="preserve"> getrennt</w:t>
            </w:r>
            <w:r>
              <w:rPr>
                <w:rFonts w:cs="Arial"/>
                <w:lang w:val="de-DE"/>
              </w:rPr>
              <w:t xml:space="preserve"> </w:t>
            </w:r>
          </w:p>
          <w:p w14:paraId="6528E7DC" w14:textId="28DBABBC" w:rsidR="001C3B3D" w:rsidRPr="00A238FA" w:rsidRDefault="001C3B3D" w:rsidP="001C3B3D">
            <w:pPr>
              <w:pStyle w:val="Listenabsatz"/>
              <w:numPr>
                <w:ilvl w:val="0"/>
                <w:numId w:val="27"/>
              </w:numPr>
              <w:spacing w:line="260" w:lineRule="atLeast"/>
              <w:rPr>
                <w:rFonts w:cs="Arial"/>
                <w:lang w:val="de-DE"/>
              </w:rPr>
            </w:pPr>
            <w:r>
              <w:rPr>
                <w:rFonts w:cs="Arial"/>
                <w:lang w:val="de-DE"/>
              </w:rPr>
              <w:t>Der Tester beginnt das Spiel durch drücken der „Leertaste“</w:t>
            </w:r>
          </w:p>
        </w:tc>
      </w:tr>
    </w:tbl>
    <w:p w14:paraId="6A5CB82A" w14:textId="77777777" w:rsidR="00773A0E" w:rsidRDefault="00773A0E" w:rsidP="00CF20EE">
      <w:pPr>
        <w:pStyle w:val="Textkrper"/>
      </w:pPr>
    </w:p>
    <w:p w14:paraId="35B85404" w14:textId="56C9C921" w:rsidR="00CF20EE" w:rsidRDefault="00CF20EE" w:rsidP="00CF20EE">
      <w:pPr>
        <w:pStyle w:val="Textkrper"/>
        <w:rPr>
          <w:color w:val="B2A1C7" w:themeColor="accent4" w:themeTint="99"/>
        </w:rPr>
      </w:pPr>
      <w:r>
        <w:t>Voraussetzungen:</w:t>
      </w:r>
      <w:r w:rsidR="00252569">
        <w:br/>
      </w:r>
    </w:p>
    <w:p w14:paraId="1F1A6C7F" w14:textId="31715F76" w:rsidR="000F1920" w:rsidRDefault="000F1920" w:rsidP="000F1920">
      <w:pPr>
        <w:pStyle w:val="Textkrper"/>
        <w:numPr>
          <w:ilvl w:val="0"/>
          <w:numId w:val="29"/>
        </w:numPr>
      </w:pPr>
      <w:r>
        <w:t>Python 2.7 muss installiert sein</w:t>
      </w:r>
    </w:p>
    <w:p w14:paraId="202B04FB" w14:textId="76829C7B" w:rsidR="000F1920" w:rsidRDefault="000F1920" w:rsidP="000F1920">
      <w:pPr>
        <w:pStyle w:val="Textkrper"/>
        <w:numPr>
          <w:ilvl w:val="0"/>
          <w:numId w:val="29"/>
        </w:numPr>
      </w:pPr>
      <w:proofErr w:type="spellStart"/>
      <w:r>
        <w:t>Pillow</w:t>
      </w:r>
      <w:proofErr w:type="spellEnd"/>
      <w:r>
        <w:t xml:space="preserve"> Modul muss installiert sein</w:t>
      </w:r>
    </w:p>
    <w:p w14:paraId="2D6AD538" w14:textId="7A5ECF07" w:rsidR="000F1920" w:rsidRDefault="000F1920" w:rsidP="000F1920">
      <w:pPr>
        <w:pStyle w:val="Textkrper"/>
        <w:numPr>
          <w:ilvl w:val="0"/>
          <w:numId w:val="29"/>
        </w:numPr>
      </w:pPr>
      <w:r>
        <w:t>Je nach Installationsart muss eine Internetverbindung vorhanden sein</w:t>
      </w:r>
    </w:p>
    <w:p w14:paraId="4252B7B7" w14:textId="77777777" w:rsidR="000F1920" w:rsidRDefault="000F1920" w:rsidP="000F1920">
      <w:pPr>
        <w:pStyle w:val="Textkrper"/>
      </w:pPr>
    </w:p>
    <w:p w14:paraId="7B7BFAE3" w14:textId="1635D6C0" w:rsidR="00CF20EE" w:rsidRDefault="00CF20EE" w:rsidP="00CF20EE">
      <w:pPr>
        <w:pStyle w:val="Textkrper"/>
        <w:rPr>
          <w:color w:val="B2A1C7" w:themeColor="accent4" w:themeTint="99"/>
        </w:rPr>
      </w:pPr>
      <w:r>
        <w:t>Konfiguration:</w:t>
      </w:r>
      <w:r w:rsidR="00252569">
        <w:br/>
      </w:r>
    </w:p>
    <w:p w14:paraId="1ADA491C" w14:textId="0B1CFDDA" w:rsidR="00C75EE1" w:rsidRDefault="00C75EE1" w:rsidP="00CF20EE">
      <w:pPr>
        <w:pStyle w:val="Textkrper"/>
      </w:pPr>
      <w:r w:rsidRPr="00C75EE1">
        <w:t>Es wird keine besondere Konfiguration benötigt. Es muss lediglich das Spiel auf das Testgerät kopiert werden.</w:t>
      </w:r>
      <w:r>
        <w:t xml:space="preserve"> Falls </w:t>
      </w:r>
      <w:proofErr w:type="spellStart"/>
      <w:r>
        <w:t>Pillow</w:t>
      </w:r>
      <w:proofErr w:type="spellEnd"/>
      <w:r>
        <w:t xml:space="preserve"> noch nicht installiert ist kann dies wie folgt über den Terminal erledigt werden:</w:t>
      </w:r>
    </w:p>
    <w:p w14:paraId="121001AD" w14:textId="295A6BF2" w:rsidR="00C75EE1" w:rsidRPr="00C75EE1" w:rsidRDefault="00C75EE1" w:rsidP="00CF20EE">
      <w:pPr>
        <w:pStyle w:val="Textkrper"/>
        <w:rPr>
          <w:rFonts w:ascii="Courier New" w:hAnsi="Courier New" w:cs="Courier New"/>
        </w:rPr>
      </w:pPr>
      <w:proofErr w:type="spellStart"/>
      <w:r w:rsidRPr="00C75EE1">
        <w:rPr>
          <w:rFonts w:ascii="Courier New" w:hAnsi="Courier New" w:cs="Courier New"/>
        </w:rPr>
        <w:t>sudo</w:t>
      </w:r>
      <w:proofErr w:type="spellEnd"/>
      <w:r w:rsidRPr="00C75EE1">
        <w:rPr>
          <w:rFonts w:ascii="Courier New" w:hAnsi="Courier New" w:cs="Courier New"/>
        </w:rPr>
        <w:t xml:space="preserve"> </w:t>
      </w:r>
      <w:proofErr w:type="spellStart"/>
      <w:r w:rsidRPr="00C75EE1">
        <w:rPr>
          <w:rFonts w:ascii="Courier New" w:hAnsi="Courier New" w:cs="Courier New"/>
        </w:rPr>
        <w:t>easy_install</w:t>
      </w:r>
      <w:proofErr w:type="spellEnd"/>
      <w:r w:rsidRPr="00C75EE1">
        <w:rPr>
          <w:rFonts w:ascii="Courier New" w:hAnsi="Courier New" w:cs="Courier New"/>
        </w:rPr>
        <w:t xml:space="preserve"> </w:t>
      </w:r>
      <w:proofErr w:type="spellStart"/>
      <w:r w:rsidRPr="00C75EE1">
        <w:rPr>
          <w:rFonts w:ascii="Courier New" w:hAnsi="Courier New" w:cs="Courier New"/>
        </w:rPr>
        <w:t>pip</w:t>
      </w:r>
      <w:proofErr w:type="spellEnd"/>
    </w:p>
    <w:p w14:paraId="2ADE3315" w14:textId="0CEBE90D" w:rsidR="00C75EE1" w:rsidRPr="00C75EE1" w:rsidRDefault="00C75EE1" w:rsidP="00CF20EE">
      <w:pPr>
        <w:pStyle w:val="Textkrper"/>
        <w:rPr>
          <w:rFonts w:ascii="Courier New" w:hAnsi="Courier New" w:cs="Courier New"/>
        </w:rPr>
      </w:pPr>
      <w:proofErr w:type="spellStart"/>
      <w:r w:rsidRPr="00C75EE1">
        <w:rPr>
          <w:rFonts w:ascii="Courier New" w:hAnsi="Courier New" w:cs="Courier New"/>
        </w:rPr>
        <w:t>sudo</w:t>
      </w:r>
      <w:proofErr w:type="spellEnd"/>
      <w:r w:rsidRPr="00C75EE1">
        <w:rPr>
          <w:rFonts w:ascii="Courier New" w:hAnsi="Courier New" w:cs="Courier New"/>
        </w:rPr>
        <w:t xml:space="preserve"> </w:t>
      </w:r>
      <w:proofErr w:type="spellStart"/>
      <w:r w:rsidRPr="00C75EE1">
        <w:rPr>
          <w:rFonts w:ascii="Courier New" w:hAnsi="Courier New" w:cs="Courier New"/>
        </w:rPr>
        <w:t>pip</w:t>
      </w:r>
      <w:proofErr w:type="spellEnd"/>
      <w:r w:rsidRPr="00C75EE1">
        <w:rPr>
          <w:rFonts w:ascii="Courier New" w:hAnsi="Courier New" w:cs="Courier New"/>
        </w:rPr>
        <w:t xml:space="preserve"> </w:t>
      </w:r>
      <w:proofErr w:type="spellStart"/>
      <w:r w:rsidRPr="00C75EE1">
        <w:rPr>
          <w:rFonts w:ascii="Courier New" w:hAnsi="Courier New" w:cs="Courier New"/>
        </w:rPr>
        <w:t>install</w:t>
      </w:r>
      <w:proofErr w:type="spellEnd"/>
      <w:r w:rsidRPr="00C75EE1">
        <w:rPr>
          <w:rFonts w:ascii="Courier New" w:hAnsi="Courier New" w:cs="Courier New"/>
        </w:rPr>
        <w:t xml:space="preserve"> </w:t>
      </w:r>
      <w:proofErr w:type="spellStart"/>
      <w:r w:rsidRPr="00C75EE1">
        <w:rPr>
          <w:rFonts w:ascii="Courier New" w:hAnsi="Courier New" w:cs="Courier New"/>
        </w:rPr>
        <w:t>pillow</w:t>
      </w:r>
      <w:proofErr w:type="spellEnd"/>
    </w:p>
    <w:p w14:paraId="5E54C3B5" w14:textId="77777777" w:rsidR="00CF20EE" w:rsidRDefault="00CF20EE" w:rsidP="00CF20EE">
      <w:pPr>
        <w:pStyle w:val="berschrift3"/>
        <w:numPr>
          <w:ilvl w:val="2"/>
          <w:numId w:val="19"/>
        </w:numPr>
        <w:tabs>
          <w:tab w:val="num" w:pos="720"/>
          <w:tab w:val="left" w:pos="850"/>
        </w:tabs>
        <w:ind w:left="720" w:hanging="720"/>
      </w:pPr>
      <w:bookmarkStart w:id="63" w:name="_Toc217803069"/>
      <w:bookmarkStart w:id="64" w:name="_Toc450678729"/>
      <w:r>
        <w:t>Durchführung</w:t>
      </w:r>
      <w:bookmarkEnd w:id="63"/>
      <w:bookmarkEnd w:id="64"/>
    </w:p>
    <w:p w14:paraId="0C7DDAE5" w14:textId="77777777" w:rsidR="003053BC" w:rsidRDefault="003053BC" w:rsidP="00CF20EE">
      <w:pPr>
        <w:pStyle w:val="Textkrper"/>
        <w:rPr>
          <w:color w:val="B2A1C7" w:themeColor="accent4" w:themeTint="99"/>
        </w:rPr>
      </w:pPr>
    </w:p>
    <w:p w14:paraId="51584BCC" w14:textId="6E30B861" w:rsidR="00C75EE1" w:rsidRDefault="00C75EE1" w:rsidP="00CF20EE">
      <w:pPr>
        <w:pStyle w:val="Textkrper"/>
      </w:pPr>
      <w:r w:rsidRPr="00C75EE1">
        <w:t xml:space="preserve">Die Testdurchführung </w:t>
      </w:r>
      <w:r>
        <w:t>und der Ablauf werden</w:t>
      </w:r>
      <w:r w:rsidRPr="00C75EE1">
        <w:t xml:space="preserve"> in den jeweiligen Testfällen ausführlich beschrieben.</w:t>
      </w:r>
    </w:p>
    <w:p w14:paraId="2817994F" w14:textId="77777777" w:rsidR="004107F8" w:rsidRDefault="004107F8" w:rsidP="00CF20EE">
      <w:pPr>
        <w:pStyle w:val="Textkrper"/>
      </w:pPr>
    </w:p>
    <w:p w14:paraId="0DF1718B" w14:textId="77777777" w:rsidR="00CF20EE" w:rsidRDefault="00CF20EE" w:rsidP="00CF20EE">
      <w:pPr>
        <w:pStyle w:val="berschrift3"/>
        <w:numPr>
          <w:ilvl w:val="2"/>
          <w:numId w:val="19"/>
        </w:numPr>
        <w:tabs>
          <w:tab w:val="num" w:pos="720"/>
          <w:tab w:val="left" w:pos="850"/>
        </w:tabs>
        <w:ind w:left="720" w:hanging="720"/>
      </w:pPr>
      <w:bookmarkStart w:id="65" w:name="_Toc217803070"/>
      <w:bookmarkStart w:id="66" w:name="_Toc450678730"/>
      <w:r>
        <w:t>Nachbearbeitung</w:t>
      </w:r>
      <w:bookmarkEnd w:id="65"/>
      <w:bookmarkEnd w:id="66"/>
    </w:p>
    <w:p w14:paraId="1B28EFA2" w14:textId="77777777" w:rsidR="003053BC" w:rsidRDefault="003053BC" w:rsidP="00CF20EE"/>
    <w:p w14:paraId="727FE517" w14:textId="5E1E53CD" w:rsidR="00CF20EE" w:rsidRDefault="00C75EE1" w:rsidP="00CF20EE">
      <w:r>
        <w:t>Die Resultate sollen unter dem Abschnitt 4.3.2 Testresultate dokumentiert werden. Im Abschnitt 4.3.3 Testauswertung soll dann ein Fazit aus den Testresultaten gezogen werden.</w:t>
      </w:r>
    </w:p>
    <w:p w14:paraId="1EB9F947" w14:textId="0BD1140C" w:rsidR="00CF20EE" w:rsidRDefault="004107F8" w:rsidP="004107F8">
      <w:pPr>
        <w:suppressAutoHyphens w:val="0"/>
      </w:pPr>
      <w:r>
        <w:br w:type="page"/>
      </w:r>
    </w:p>
    <w:p w14:paraId="0F414518" w14:textId="77777777" w:rsidR="00CF20EE" w:rsidRDefault="00CF20EE" w:rsidP="00CF20EE">
      <w:pPr>
        <w:pStyle w:val="berschrift2"/>
        <w:numPr>
          <w:ilvl w:val="1"/>
          <w:numId w:val="19"/>
        </w:numPr>
        <w:tabs>
          <w:tab w:val="num" w:pos="576"/>
          <w:tab w:val="left" w:pos="850"/>
        </w:tabs>
        <w:ind w:left="576" w:hanging="576"/>
      </w:pPr>
      <w:bookmarkStart w:id="67" w:name="_Toc217803071"/>
      <w:bookmarkStart w:id="68" w:name="_Toc450678731"/>
      <w:r>
        <w:lastRenderedPageBreak/>
        <w:t>Testprotokoll</w:t>
      </w:r>
      <w:bookmarkEnd w:id="67"/>
      <w:bookmarkEnd w:id="68"/>
    </w:p>
    <w:p w14:paraId="5604503B" w14:textId="77777777" w:rsidR="00CF20EE" w:rsidRDefault="00CF20EE" w:rsidP="00CF20EE"/>
    <w:p w14:paraId="7E86CF35" w14:textId="77777777" w:rsidR="00CF20EE" w:rsidRDefault="00CF20EE" w:rsidP="00CF20EE">
      <w:pPr>
        <w:pStyle w:val="berschrift3"/>
        <w:numPr>
          <w:ilvl w:val="2"/>
          <w:numId w:val="19"/>
        </w:numPr>
        <w:tabs>
          <w:tab w:val="num" w:pos="720"/>
          <w:tab w:val="left" w:pos="850"/>
        </w:tabs>
        <w:ind w:left="720" w:hanging="720"/>
      </w:pPr>
      <w:bookmarkStart w:id="69" w:name="_Toc217803072"/>
      <w:bookmarkStart w:id="70" w:name="_Toc450678732"/>
      <w:r>
        <w:t>Testobjekt</w:t>
      </w:r>
      <w:bookmarkEnd w:id="69"/>
      <w:bookmarkEnd w:id="70"/>
    </w:p>
    <w:p w14:paraId="14C8140D" w14:textId="6C9D2405" w:rsidR="00CF20EE" w:rsidRPr="00252569" w:rsidRDefault="00CF20EE" w:rsidP="00CF20EE">
      <w:pPr>
        <w:pStyle w:val="Textkrper"/>
        <w:rPr>
          <w:color w:val="B2A1C7" w:themeColor="accent4" w:themeTint="99"/>
        </w:rPr>
      </w:pPr>
    </w:p>
    <w:tbl>
      <w:tblPr>
        <w:tblW w:w="9214"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54"/>
        <w:gridCol w:w="1845"/>
        <w:gridCol w:w="1837"/>
        <w:gridCol w:w="1133"/>
        <w:gridCol w:w="850"/>
        <w:gridCol w:w="2995"/>
      </w:tblGrid>
      <w:tr w:rsidR="004107F8" w14:paraId="4E5C7174" w14:textId="77777777" w:rsidTr="00B82F60">
        <w:trPr>
          <w:trHeight w:val="139"/>
        </w:trPr>
        <w:tc>
          <w:tcPr>
            <w:tcW w:w="554" w:type="dxa"/>
            <w:tcBorders>
              <w:top w:val="single" w:sz="4" w:space="0" w:color="auto"/>
              <w:left w:val="single" w:sz="4" w:space="0" w:color="auto"/>
              <w:bottom w:val="single" w:sz="4" w:space="0" w:color="auto"/>
              <w:right w:val="single" w:sz="4" w:space="0" w:color="auto"/>
            </w:tcBorders>
            <w:shd w:val="clear" w:color="auto" w:fill="CCECFF"/>
            <w:hideMark/>
          </w:tcPr>
          <w:p w14:paraId="28AF8FAF" w14:textId="77777777" w:rsidR="004107F8" w:rsidRDefault="004107F8" w:rsidP="00B82F60">
            <w:pPr>
              <w:spacing w:line="260" w:lineRule="atLeast"/>
              <w:rPr>
                <w:rFonts w:cs="Arial"/>
                <w:b/>
                <w:sz w:val="22"/>
                <w:lang w:val="de-DE"/>
              </w:rPr>
            </w:pPr>
            <w:r>
              <w:rPr>
                <w:rFonts w:cs="Arial"/>
                <w:b/>
                <w:lang w:val="de-DE"/>
              </w:rPr>
              <w:t>Nr.</w:t>
            </w:r>
          </w:p>
        </w:tc>
        <w:tc>
          <w:tcPr>
            <w:tcW w:w="1845" w:type="dxa"/>
            <w:tcBorders>
              <w:top w:val="single" w:sz="4" w:space="0" w:color="auto"/>
              <w:left w:val="single" w:sz="4" w:space="0" w:color="auto"/>
              <w:bottom w:val="single" w:sz="4" w:space="0" w:color="auto"/>
              <w:right w:val="single" w:sz="4" w:space="0" w:color="auto"/>
            </w:tcBorders>
            <w:shd w:val="clear" w:color="auto" w:fill="CCECFF"/>
            <w:hideMark/>
          </w:tcPr>
          <w:p w14:paraId="722807C2" w14:textId="77777777" w:rsidR="004107F8" w:rsidRDefault="004107F8" w:rsidP="00B82F60">
            <w:pPr>
              <w:spacing w:line="260" w:lineRule="atLeast"/>
              <w:rPr>
                <w:rFonts w:cs="Arial"/>
                <w:b/>
                <w:sz w:val="22"/>
                <w:lang w:val="de-DE"/>
              </w:rPr>
            </w:pPr>
            <w:r>
              <w:rPr>
                <w:rFonts w:cs="Arial"/>
                <w:b/>
                <w:lang w:val="de-DE"/>
              </w:rPr>
              <w:t>Tester</w:t>
            </w:r>
          </w:p>
        </w:tc>
        <w:tc>
          <w:tcPr>
            <w:tcW w:w="1837" w:type="dxa"/>
            <w:tcBorders>
              <w:top w:val="single" w:sz="4" w:space="0" w:color="auto"/>
              <w:left w:val="single" w:sz="4" w:space="0" w:color="auto"/>
              <w:bottom w:val="single" w:sz="4" w:space="0" w:color="auto"/>
              <w:right w:val="single" w:sz="4" w:space="0" w:color="auto"/>
            </w:tcBorders>
            <w:shd w:val="clear" w:color="auto" w:fill="CCECFF"/>
            <w:hideMark/>
          </w:tcPr>
          <w:p w14:paraId="04BE9FDB" w14:textId="77777777" w:rsidR="004107F8" w:rsidRDefault="004107F8" w:rsidP="00B82F60">
            <w:pPr>
              <w:spacing w:line="260" w:lineRule="atLeast"/>
              <w:rPr>
                <w:rFonts w:cs="Arial"/>
                <w:b/>
                <w:sz w:val="22"/>
                <w:lang w:val="de-DE"/>
              </w:rPr>
            </w:pPr>
            <w:r>
              <w:rPr>
                <w:rFonts w:cs="Arial"/>
                <w:b/>
                <w:lang w:val="de-DE"/>
              </w:rPr>
              <w:t>Ort</w:t>
            </w:r>
          </w:p>
        </w:tc>
        <w:tc>
          <w:tcPr>
            <w:tcW w:w="1133" w:type="dxa"/>
            <w:tcBorders>
              <w:top w:val="single" w:sz="4" w:space="0" w:color="auto"/>
              <w:left w:val="single" w:sz="4" w:space="0" w:color="auto"/>
              <w:bottom w:val="single" w:sz="4" w:space="0" w:color="auto"/>
              <w:right w:val="single" w:sz="4" w:space="0" w:color="auto"/>
            </w:tcBorders>
            <w:shd w:val="clear" w:color="auto" w:fill="CCECFF"/>
            <w:hideMark/>
          </w:tcPr>
          <w:p w14:paraId="20074A22" w14:textId="77777777" w:rsidR="004107F8" w:rsidRDefault="004107F8" w:rsidP="00B82F60">
            <w:pPr>
              <w:spacing w:line="260" w:lineRule="atLeast"/>
              <w:rPr>
                <w:rFonts w:cs="Arial"/>
                <w:b/>
                <w:sz w:val="22"/>
                <w:lang w:val="de-DE"/>
              </w:rPr>
            </w:pPr>
            <w:r>
              <w:rPr>
                <w:rFonts w:cs="Arial"/>
                <w:b/>
                <w:lang w:val="de-DE"/>
              </w:rPr>
              <w:t>Datum</w:t>
            </w:r>
          </w:p>
        </w:tc>
        <w:tc>
          <w:tcPr>
            <w:tcW w:w="850" w:type="dxa"/>
            <w:tcBorders>
              <w:top w:val="single" w:sz="4" w:space="0" w:color="auto"/>
              <w:left w:val="single" w:sz="4" w:space="0" w:color="auto"/>
              <w:bottom w:val="single" w:sz="4" w:space="0" w:color="auto"/>
              <w:right w:val="single" w:sz="4" w:space="0" w:color="auto"/>
            </w:tcBorders>
            <w:shd w:val="clear" w:color="auto" w:fill="CCECFF"/>
            <w:hideMark/>
          </w:tcPr>
          <w:p w14:paraId="52B3CF52" w14:textId="77777777" w:rsidR="004107F8" w:rsidRDefault="004107F8" w:rsidP="00B82F60">
            <w:pPr>
              <w:spacing w:line="260" w:lineRule="atLeast"/>
              <w:rPr>
                <w:rFonts w:cs="Arial"/>
                <w:b/>
                <w:sz w:val="22"/>
                <w:lang w:val="de-DE"/>
              </w:rPr>
            </w:pPr>
            <w:r>
              <w:rPr>
                <w:rFonts w:cs="Arial"/>
                <w:b/>
                <w:lang w:val="de-DE"/>
              </w:rPr>
              <w:t>Zeit</w:t>
            </w:r>
          </w:p>
        </w:tc>
        <w:tc>
          <w:tcPr>
            <w:tcW w:w="2995" w:type="dxa"/>
            <w:tcBorders>
              <w:top w:val="single" w:sz="4" w:space="0" w:color="auto"/>
              <w:left w:val="single" w:sz="4" w:space="0" w:color="auto"/>
              <w:bottom w:val="single" w:sz="4" w:space="0" w:color="auto"/>
              <w:right w:val="single" w:sz="4" w:space="0" w:color="auto"/>
            </w:tcBorders>
            <w:shd w:val="clear" w:color="auto" w:fill="CCECFF"/>
            <w:hideMark/>
          </w:tcPr>
          <w:p w14:paraId="572555E1" w14:textId="77777777" w:rsidR="004107F8" w:rsidRDefault="004107F8" w:rsidP="00B82F60">
            <w:pPr>
              <w:spacing w:line="260" w:lineRule="atLeast"/>
              <w:rPr>
                <w:rFonts w:cs="Arial"/>
                <w:b/>
                <w:sz w:val="22"/>
                <w:lang w:val="de-DE"/>
              </w:rPr>
            </w:pPr>
            <w:r>
              <w:rPr>
                <w:rFonts w:cs="Arial"/>
                <w:b/>
                <w:lang w:val="de-DE"/>
              </w:rPr>
              <w:t>Bemerkungen</w:t>
            </w:r>
          </w:p>
        </w:tc>
      </w:tr>
      <w:tr w:rsidR="004107F8" w:rsidRPr="00BB2C64" w14:paraId="66F61DB3" w14:textId="77777777" w:rsidTr="00B82F60">
        <w:trPr>
          <w:trHeight w:val="238"/>
        </w:trPr>
        <w:tc>
          <w:tcPr>
            <w:tcW w:w="554" w:type="dxa"/>
            <w:tcBorders>
              <w:top w:val="dotted" w:sz="4" w:space="0" w:color="auto"/>
              <w:left w:val="single" w:sz="4" w:space="0" w:color="auto"/>
              <w:bottom w:val="dotted" w:sz="4" w:space="0" w:color="auto"/>
              <w:right w:val="single" w:sz="4" w:space="0" w:color="auto"/>
            </w:tcBorders>
          </w:tcPr>
          <w:p w14:paraId="4B794B61" w14:textId="77777777" w:rsidR="004107F8" w:rsidRPr="00BB2C64" w:rsidRDefault="004107F8" w:rsidP="00B82F60">
            <w:pPr>
              <w:spacing w:line="260" w:lineRule="atLeast"/>
              <w:jc w:val="center"/>
              <w:rPr>
                <w:rFonts w:cs="Arial"/>
                <w:szCs w:val="22"/>
                <w:lang w:val="de-DE"/>
              </w:rPr>
            </w:pPr>
            <w:r w:rsidRPr="00BB2C64">
              <w:rPr>
                <w:rFonts w:cs="Arial"/>
                <w:szCs w:val="22"/>
                <w:lang w:val="de-DE"/>
              </w:rPr>
              <w:t>T1</w:t>
            </w:r>
          </w:p>
        </w:tc>
        <w:tc>
          <w:tcPr>
            <w:tcW w:w="1845" w:type="dxa"/>
            <w:tcBorders>
              <w:top w:val="dotted" w:sz="4" w:space="0" w:color="auto"/>
              <w:left w:val="single" w:sz="4" w:space="0" w:color="auto"/>
              <w:bottom w:val="dotted" w:sz="4" w:space="0" w:color="auto"/>
              <w:right w:val="single" w:sz="4" w:space="0" w:color="auto"/>
            </w:tcBorders>
          </w:tcPr>
          <w:p w14:paraId="074D92B9" w14:textId="77777777" w:rsidR="004107F8" w:rsidRPr="00BB2C64" w:rsidRDefault="004107F8" w:rsidP="00B82F60">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46026573" w14:textId="77777777" w:rsidR="004107F8" w:rsidRPr="00BB2C64" w:rsidRDefault="004107F8" w:rsidP="00B82F60">
            <w:pPr>
              <w:spacing w:line="260" w:lineRule="atLeast"/>
              <w:rPr>
                <w:rFonts w:cs="Arial"/>
                <w:lang w:val="de-DE"/>
              </w:rPr>
            </w:pPr>
            <w:proofErr w:type="spellStart"/>
            <w:r>
              <w:rPr>
                <w:rFonts w:cs="Arial"/>
                <w:lang w:val="de-DE"/>
              </w:rPr>
              <w:t>Grosshöchstetten</w:t>
            </w:r>
            <w:proofErr w:type="spellEnd"/>
          </w:p>
        </w:tc>
        <w:tc>
          <w:tcPr>
            <w:tcW w:w="1133" w:type="dxa"/>
            <w:tcBorders>
              <w:top w:val="dotted" w:sz="4" w:space="0" w:color="auto"/>
              <w:left w:val="single" w:sz="4" w:space="0" w:color="auto"/>
              <w:bottom w:val="dotted" w:sz="4" w:space="0" w:color="auto"/>
              <w:right w:val="single" w:sz="4" w:space="0" w:color="auto"/>
            </w:tcBorders>
          </w:tcPr>
          <w:p w14:paraId="64FAC6FD" w14:textId="77777777" w:rsidR="004107F8" w:rsidRPr="00BB2C64" w:rsidRDefault="004107F8" w:rsidP="00B82F60">
            <w:pPr>
              <w:spacing w:line="260" w:lineRule="atLeast"/>
              <w:rPr>
                <w:rFonts w:cs="Arial"/>
                <w:lang w:val="de-DE"/>
              </w:rPr>
            </w:pPr>
            <w:r>
              <w:rPr>
                <w:rFonts w:cs="Arial"/>
                <w:lang w:val="de-DE"/>
              </w:rPr>
              <w:t>10.05.16</w:t>
            </w:r>
          </w:p>
        </w:tc>
        <w:tc>
          <w:tcPr>
            <w:tcW w:w="850" w:type="dxa"/>
            <w:tcBorders>
              <w:top w:val="dotted" w:sz="4" w:space="0" w:color="auto"/>
              <w:left w:val="single" w:sz="4" w:space="0" w:color="auto"/>
              <w:bottom w:val="dotted" w:sz="4" w:space="0" w:color="auto"/>
              <w:right w:val="single" w:sz="4" w:space="0" w:color="auto"/>
            </w:tcBorders>
          </w:tcPr>
          <w:p w14:paraId="03B0CC6D" w14:textId="77777777" w:rsidR="004107F8" w:rsidRPr="00BB2C64" w:rsidRDefault="004107F8" w:rsidP="00B82F60">
            <w:pPr>
              <w:spacing w:line="260" w:lineRule="atLeast"/>
              <w:rPr>
                <w:rFonts w:cs="Arial"/>
                <w:lang w:val="de-DE"/>
              </w:rPr>
            </w:pPr>
            <w:r>
              <w:rPr>
                <w:rFonts w:cs="Arial"/>
                <w:lang w:val="de-DE"/>
              </w:rPr>
              <w:t>20:45</w:t>
            </w:r>
          </w:p>
        </w:tc>
        <w:tc>
          <w:tcPr>
            <w:tcW w:w="2995" w:type="dxa"/>
            <w:tcBorders>
              <w:top w:val="dotted" w:sz="4" w:space="0" w:color="auto"/>
              <w:left w:val="single" w:sz="4" w:space="0" w:color="auto"/>
              <w:bottom w:val="dotted" w:sz="4" w:space="0" w:color="auto"/>
              <w:right w:val="single" w:sz="4" w:space="0" w:color="auto"/>
            </w:tcBorders>
          </w:tcPr>
          <w:p w14:paraId="309F3662" w14:textId="77777777" w:rsidR="004107F8" w:rsidRPr="00BB2C64" w:rsidRDefault="004107F8" w:rsidP="00B82F60">
            <w:pPr>
              <w:spacing w:line="260" w:lineRule="atLeast"/>
              <w:rPr>
                <w:rFonts w:cs="Arial"/>
                <w:lang w:val="de-DE"/>
              </w:rPr>
            </w:pPr>
            <w:r>
              <w:rPr>
                <w:rFonts w:cs="Arial"/>
                <w:lang w:val="de-DE"/>
              </w:rPr>
              <w:t>Testfall erfüllt</w:t>
            </w:r>
          </w:p>
        </w:tc>
      </w:tr>
      <w:tr w:rsidR="004107F8" w:rsidRPr="00BB2C64" w14:paraId="75D778AB" w14:textId="77777777" w:rsidTr="00B82F60">
        <w:trPr>
          <w:trHeight w:val="238"/>
        </w:trPr>
        <w:tc>
          <w:tcPr>
            <w:tcW w:w="554" w:type="dxa"/>
            <w:tcBorders>
              <w:top w:val="dotted" w:sz="4" w:space="0" w:color="auto"/>
              <w:left w:val="single" w:sz="4" w:space="0" w:color="auto"/>
              <w:bottom w:val="dotted" w:sz="4" w:space="0" w:color="auto"/>
              <w:right w:val="single" w:sz="4" w:space="0" w:color="auto"/>
            </w:tcBorders>
          </w:tcPr>
          <w:p w14:paraId="0ADE3C8A" w14:textId="77777777" w:rsidR="004107F8" w:rsidRPr="00BB2C64" w:rsidRDefault="004107F8" w:rsidP="00B82F60">
            <w:pPr>
              <w:spacing w:line="260" w:lineRule="atLeast"/>
              <w:jc w:val="center"/>
              <w:rPr>
                <w:rFonts w:cs="Arial"/>
                <w:szCs w:val="22"/>
                <w:lang w:val="de-DE"/>
              </w:rPr>
            </w:pPr>
            <w:r w:rsidRPr="00BB2C64">
              <w:rPr>
                <w:rFonts w:cs="Arial"/>
                <w:szCs w:val="22"/>
                <w:lang w:val="de-DE"/>
              </w:rPr>
              <w:t>T2</w:t>
            </w:r>
          </w:p>
        </w:tc>
        <w:tc>
          <w:tcPr>
            <w:tcW w:w="1845" w:type="dxa"/>
            <w:tcBorders>
              <w:top w:val="dotted" w:sz="4" w:space="0" w:color="auto"/>
              <w:left w:val="single" w:sz="4" w:space="0" w:color="auto"/>
              <w:bottom w:val="dotted" w:sz="4" w:space="0" w:color="auto"/>
              <w:right w:val="single" w:sz="4" w:space="0" w:color="auto"/>
            </w:tcBorders>
          </w:tcPr>
          <w:p w14:paraId="0AC52BD0" w14:textId="77777777" w:rsidR="004107F8" w:rsidRPr="00BB2C64" w:rsidRDefault="004107F8" w:rsidP="00B82F60">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492E8E73" w14:textId="77777777" w:rsidR="004107F8" w:rsidRPr="00BB2C64" w:rsidRDefault="004107F8" w:rsidP="00B82F60">
            <w:pPr>
              <w:spacing w:line="260" w:lineRule="atLeast"/>
              <w:rPr>
                <w:rFonts w:cs="Arial"/>
                <w:lang w:val="de-DE"/>
              </w:rPr>
            </w:pPr>
            <w:proofErr w:type="spellStart"/>
            <w:r>
              <w:rPr>
                <w:rFonts w:cs="Arial"/>
                <w:lang w:val="de-DE"/>
              </w:rPr>
              <w:t>Grosshöchstetten</w:t>
            </w:r>
            <w:proofErr w:type="spellEnd"/>
          </w:p>
        </w:tc>
        <w:tc>
          <w:tcPr>
            <w:tcW w:w="1133" w:type="dxa"/>
            <w:tcBorders>
              <w:top w:val="dotted" w:sz="4" w:space="0" w:color="auto"/>
              <w:left w:val="single" w:sz="4" w:space="0" w:color="auto"/>
              <w:bottom w:val="dotted" w:sz="4" w:space="0" w:color="auto"/>
              <w:right w:val="single" w:sz="4" w:space="0" w:color="auto"/>
            </w:tcBorders>
          </w:tcPr>
          <w:p w14:paraId="1A1B9AFC" w14:textId="77777777" w:rsidR="004107F8" w:rsidRPr="00BB2C64" w:rsidRDefault="004107F8" w:rsidP="00B82F60">
            <w:pPr>
              <w:spacing w:line="260" w:lineRule="atLeast"/>
              <w:rPr>
                <w:rFonts w:cs="Arial"/>
                <w:lang w:val="de-DE"/>
              </w:rPr>
            </w:pPr>
            <w:r>
              <w:rPr>
                <w:rFonts w:cs="Arial"/>
                <w:lang w:val="de-DE"/>
              </w:rPr>
              <w:t>10.05.16</w:t>
            </w:r>
          </w:p>
        </w:tc>
        <w:tc>
          <w:tcPr>
            <w:tcW w:w="850" w:type="dxa"/>
            <w:tcBorders>
              <w:top w:val="dotted" w:sz="4" w:space="0" w:color="auto"/>
              <w:left w:val="single" w:sz="4" w:space="0" w:color="auto"/>
              <w:bottom w:val="dotted" w:sz="4" w:space="0" w:color="auto"/>
              <w:right w:val="single" w:sz="4" w:space="0" w:color="auto"/>
            </w:tcBorders>
          </w:tcPr>
          <w:p w14:paraId="30157AC8" w14:textId="77777777" w:rsidR="004107F8" w:rsidRPr="00BB2C64" w:rsidRDefault="004107F8" w:rsidP="00B82F60">
            <w:pPr>
              <w:spacing w:line="260" w:lineRule="atLeast"/>
              <w:rPr>
                <w:rFonts w:cs="Arial"/>
                <w:lang w:val="de-DE"/>
              </w:rPr>
            </w:pPr>
            <w:r>
              <w:rPr>
                <w:rFonts w:cs="Arial"/>
                <w:lang w:val="de-DE"/>
              </w:rPr>
              <w:t>20:48</w:t>
            </w:r>
          </w:p>
        </w:tc>
        <w:tc>
          <w:tcPr>
            <w:tcW w:w="2995" w:type="dxa"/>
            <w:tcBorders>
              <w:top w:val="dotted" w:sz="4" w:space="0" w:color="auto"/>
              <w:left w:val="single" w:sz="4" w:space="0" w:color="auto"/>
              <w:bottom w:val="dotted" w:sz="4" w:space="0" w:color="auto"/>
              <w:right w:val="single" w:sz="4" w:space="0" w:color="auto"/>
            </w:tcBorders>
          </w:tcPr>
          <w:p w14:paraId="43141E34" w14:textId="77777777" w:rsidR="004107F8" w:rsidRPr="00BB2C64" w:rsidRDefault="004107F8" w:rsidP="00B82F60">
            <w:pPr>
              <w:spacing w:line="260" w:lineRule="atLeast"/>
              <w:rPr>
                <w:rFonts w:cs="Arial"/>
                <w:lang w:val="de-DE"/>
              </w:rPr>
            </w:pPr>
            <w:r>
              <w:rPr>
                <w:rFonts w:cs="Arial"/>
                <w:lang w:val="de-DE"/>
              </w:rPr>
              <w:t>Testfall erfüllt</w:t>
            </w:r>
          </w:p>
        </w:tc>
      </w:tr>
      <w:tr w:rsidR="004107F8" w:rsidRPr="00BB2C64" w14:paraId="77987BEC" w14:textId="77777777" w:rsidTr="00B82F60">
        <w:trPr>
          <w:trHeight w:val="238"/>
        </w:trPr>
        <w:tc>
          <w:tcPr>
            <w:tcW w:w="554" w:type="dxa"/>
            <w:tcBorders>
              <w:top w:val="dotted" w:sz="4" w:space="0" w:color="auto"/>
              <w:left w:val="single" w:sz="4" w:space="0" w:color="auto"/>
              <w:bottom w:val="dotted" w:sz="4" w:space="0" w:color="auto"/>
              <w:right w:val="single" w:sz="4" w:space="0" w:color="auto"/>
            </w:tcBorders>
          </w:tcPr>
          <w:p w14:paraId="663D38C5" w14:textId="77777777" w:rsidR="004107F8" w:rsidRPr="00BB2C64" w:rsidRDefault="004107F8" w:rsidP="00B82F60">
            <w:pPr>
              <w:spacing w:line="260" w:lineRule="atLeast"/>
              <w:jc w:val="center"/>
              <w:rPr>
                <w:rFonts w:cs="Arial"/>
                <w:szCs w:val="22"/>
                <w:lang w:val="de-DE"/>
              </w:rPr>
            </w:pPr>
            <w:r>
              <w:rPr>
                <w:rFonts w:cs="Arial"/>
                <w:szCs w:val="22"/>
                <w:lang w:val="de-DE"/>
              </w:rPr>
              <w:t>T3</w:t>
            </w:r>
          </w:p>
        </w:tc>
        <w:tc>
          <w:tcPr>
            <w:tcW w:w="1845" w:type="dxa"/>
            <w:tcBorders>
              <w:top w:val="dotted" w:sz="4" w:space="0" w:color="auto"/>
              <w:left w:val="single" w:sz="4" w:space="0" w:color="auto"/>
              <w:bottom w:val="dotted" w:sz="4" w:space="0" w:color="auto"/>
              <w:right w:val="single" w:sz="4" w:space="0" w:color="auto"/>
            </w:tcBorders>
          </w:tcPr>
          <w:p w14:paraId="55B7D91F" w14:textId="77777777" w:rsidR="004107F8" w:rsidRPr="00BB2C64" w:rsidRDefault="004107F8" w:rsidP="00B82F60">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09116843" w14:textId="77777777" w:rsidR="004107F8" w:rsidRPr="00BB2C64" w:rsidRDefault="004107F8" w:rsidP="00B82F60">
            <w:pPr>
              <w:spacing w:line="260" w:lineRule="atLeast"/>
              <w:rPr>
                <w:rFonts w:cs="Arial"/>
                <w:lang w:val="de-DE"/>
              </w:rPr>
            </w:pPr>
            <w:proofErr w:type="spellStart"/>
            <w:r>
              <w:rPr>
                <w:rFonts w:cs="Arial"/>
                <w:lang w:val="de-DE"/>
              </w:rPr>
              <w:t>Grosshöchstetten</w:t>
            </w:r>
            <w:proofErr w:type="spellEnd"/>
          </w:p>
        </w:tc>
        <w:tc>
          <w:tcPr>
            <w:tcW w:w="1133" w:type="dxa"/>
            <w:tcBorders>
              <w:top w:val="dotted" w:sz="4" w:space="0" w:color="auto"/>
              <w:left w:val="single" w:sz="4" w:space="0" w:color="auto"/>
              <w:bottom w:val="dotted" w:sz="4" w:space="0" w:color="auto"/>
              <w:right w:val="single" w:sz="4" w:space="0" w:color="auto"/>
            </w:tcBorders>
          </w:tcPr>
          <w:p w14:paraId="7BD97853" w14:textId="77777777" w:rsidR="004107F8" w:rsidRPr="00BB2C64" w:rsidRDefault="004107F8" w:rsidP="00B82F60">
            <w:pPr>
              <w:spacing w:line="260" w:lineRule="atLeast"/>
              <w:rPr>
                <w:rFonts w:cs="Arial"/>
                <w:lang w:val="de-DE"/>
              </w:rPr>
            </w:pPr>
            <w:r>
              <w:rPr>
                <w:rFonts w:cs="Arial"/>
                <w:lang w:val="de-DE"/>
              </w:rPr>
              <w:t>10.05.16</w:t>
            </w:r>
          </w:p>
        </w:tc>
        <w:tc>
          <w:tcPr>
            <w:tcW w:w="850" w:type="dxa"/>
            <w:tcBorders>
              <w:top w:val="dotted" w:sz="4" w:space="0" w:color="auto"/>
              <w:left w:val="single" w:sz="4" w:space="0" w:color="auto"/>
              <w:bottom w:val="dotted" w:sz="4" w:space="0" w:color="auto"/>
              <w:right w:val="single" w:sz="4" w:space="0" w:color="auto"/>
            </w:tcBorders>
          </w:tcPr>
          <w:p w14:paraId="60EA0BE0" w14:textId="77777777" w:rsidR="004107F8" w:rsidRPr="00BB2C64" w:rsidRDefault="004107F8" w:rsidP="00B82F60">
            <w:pPr>
              <w:spacing w:line="260" w:lineRule="atLeast"/>
              <w:rPr>
                <w:rFonts w:cs="Arial"/>
                <w:lang w:val="de-DE"/>
              </w:rPr>
            </w:pPr>
            <w:r>
              <w:rPr>
                <w:rFonts w:cs="Arial"/>
                <w:lang w:val="de-DE"/>
              </w:rPr>
              <w:t>20:50</w:t>
            </w:r>
          </w:p>
        </w:tc>
        <w:tc>
          <w:tcPr>
            <w:tcW w:w="2995" w:type="dxa"/>
            <w:tcBorders>
              <w:top w:val="dotted" w:sz="4" w:space="0" w:color="auto"/>
              <w:left w:val="single" w:sz="4" w:space="0" w:color="auto"/>
              <w:bottom w:val="dotted" w:sz="4" w:space="0" w:color="auto"/>
              <w:right w:val="single" w:sz="4" w:space="0" w:color="auto"/>
            </w:tcBorders>
          </w:tcPr>
          <w:p w14:paraId="0DD676CE" w14:textId="77777777" w:rsidR="004107F8" w:rsidRPr="00BB2C64" w:rsidRDefault="004107F8" w:rsidP="00B82F60">
            <w:pPr>
              <w:spacing w:line="260" w:lineRule="atLeast"/>
              <w:rPr>
                <w:rFonts w:cs="Arial"/>
                <w:lang w:val="de-DE"/>
              </w:rPr>
            </w:pPr>
            <w:r>
              <w:rPr>
                <w:rFonts w:cs="Arial"/>
                <w:lang w:val="de-DE"/>
              </w:rPr>
              <w:t>Testfall erfüllt</w:t>
            </w:r>
          </w:p>
        </w:tc>
      </w:tr>
      <w:tr w:rsidR="004107F8" w:rsidRPr="00BB2C64" w14:paraId="66FE09F4" w14:textId="77777777" w:rsidTr="00B82F60">
        <w:trPr>
          <w:trHeight w:val="238"/>
        </w:trPr>
        <w:tc>
          <w:tcPr>
            <w:tcW w:w="554" w:type="dxa"/>
            <w:tcBorders>
              <w:top w:val="dotted" w:sz="4" w:space="0" w:color="auto"/>
              <w:left w:val="single" w:sz="4" w:space="0" w:color="auto"/>
              <w:bottom w:val="dotted" w:sz="4" w:space="0" w:color="auto"/>
              <w:right w:val="single" w:sz="4" w:space="0" w:color="auto"/>
            </w:tcBorders>
          </w:tcPr>
          <w:p w14:paraId="2FD70AB1" w14:textId="77777777" w:rsidR="004107F8" w:rsidRDefault="004107F8" w:rsidP="00B82F60">
            <w:pPr>
              <w:spacing w:line="260" w:lineRule="atLeast"/>
              <w:jc w:val="center"/>
              <w:rPr>
                <w:rFonts w:cs="Arial"/>
                <w:szCs w:val="22"/>
                <w:lang w:val="de-DE"/>
              </w:rPr>
            </w:pPr>
            <w:r>
              <w:rPr>
                <w:rFonts w:cs="Arial"/>
                <w:szCs w:val="22"/>
                <w:lang w:val="de-DE"/>
              </w:rPr>
              <w:t>T4</w:t>
            </w:r>
          </w:p>
        </w:tc>
        <w:tc>
          <w:tcPr>
            <w:tcW w:w="1845" w:type="dxa"/>
            <w:tcBorders>
              <w:top w:val="dotted" w:sz="4" w:space="0" w:color="auto"/>
              <w:left w:val="single" w:sz="4" w:space="0" w:color="auto"/>
              <w:bottom w:val="dotted" w:sz="4" w:space="0" w:color="auto"/>
              <w:right w:val="single" w:sz="4" w:space="0" w:color="auto"/>
            </w:tcBorders>
          </w:tcPr>
          <w:p w14:paraId="67C1E8D0" w14:textId="77777777" w:rsidR="004107F8" w:rsidRPr="00BB2C64" w:rsidRDefault="004107F8" w:rsidP="00B82F60">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150D5C77" w14:textId="77777777" w:rsidR="004107F8" w:rsidRPr="00BB2C64" w:rsidRDefault="004107F8" w:rsidP="00B82F60">
            <w:pPr>
              <w:spacing w:line="260" w:lineRule="atLeast"/>
              <w:rPr>
                <w:rFonts w:cs="Arial"/>
                <w:lang w:val="de-DE"/>
              </w:rPr>
            </w:pPr>
            <w:proofErr w:type="spellStart"/>
            <w:r>
              <w:rPr>
                <w:rFonts w:cs="Arial"/>
                <w:lang w:val="de-DE"/>
              </w:rPr>
              <w:t>Grosshöchstetten</w:t>
            </w:r>
            <w:proofErr w:type="spellEnd"/>
          </w:p>
        </w:tc>
        <w:tc>
          <w:tcPr>
            <w:tcW w:w="1133" w:type="dxa"/>
            <w:tcBorders>
              <w:top w:val="dotted" w:sz="4" w:space="0" w:color="auto"/>
              <w:left w:val="single" w:sz="4" w:space="0" w:color="auto"/>
              <w:bottom w:val="dotted" w:sz="4" w:space="0" w:color="auto"/>
              <w:right w:val="single" w:sz="4" w:space="0" w:color="auto"/>
            </w:tcBorders>
          </w:tcPr>
          <w:p w14:paraId="3CA10019" w14:textId="77777777" w:rsidR="004107F8" w:rsidRPr="00BB2C64" w:rsidRDefault="004107F8" w:rsidP="00B82F60">
            <w:pPr>
              <w:spacing w:line="260" w:lineRule="atLeast"/>
              <w:rPr>
                <w:rFonts w:cs="Arial"/>
                <w:lang w:val="de-DE"/>
              </w:rPr>
            </w:pPr>
            <w:r>
              <w:rPr>
                <w:rFonts w:cs="Arial"/>
                <w:lang w:val="de-DE"/>
              </w:rPr>
              <w:t>10.05.16</w:t>
            </w:r>
          </w:p>
        </w:tc>
        <w:tc>
          <w:tcPr>
            <w:tcW w:w="850" w:type="dxa"/>
            <w:tcBorders>
              <w:top w:val="dotted" w:sz="4" w:space="0" w:color="auto"/>
              <w:left w:val="single" w:sz="4" w:space="0" w:color="auto"/>
              <w:bottom w:val="dotted" w:sz="4" w:space="0" w:color="auto"/>
              <w:right w:val="single" w:sz="4" w:space="0" w:color="auto"/>
            </w:tcBorders>
          </w:tcPr>
          <w:p w14:paraId="078D81C6" w14:textId="77777777" w:rsidR="004107F8" w:rsidRPr="00BB2C64" w:rsidRDefault="004107F8" w:rsidP="00B82F60">
            <w:pPr>
              <w:spacing w:line="260" w:lineRule="atLeast"/>
              <w:rPr>
                <w:rFonts w:cs="Arial"/>
                <w:lang w:val="de-DE"/>
              </w:rPr>
            </w:pPr>
            <w:r>
              <w:rPr>
                <w:rFonts w:cs="Arial"/>
                <w:lang w:val="de-DE"/>
              </w:rPr>
              <w:t>20:52</w:t>
            </w:r>
          </w:p>
        </w:tc>
        <w:tc>
          <w:tcPr>
            <w:tcW w:w="2995" w:type="dxa"/>
            <w:tcBorders>
              <w:top w:val="dotted" w:sz="4" w:space="0" w:color="auto"/>
              <w:left w:val="single" w:sz="4" w:space="0" w:color="auto"/>
              <w:bottom w:val="dotted" w:sz="4" w:space="0" w:color="auto"/>
              <w:right w:val="single" w:sz="4" w:space="0" w:color="auto"/>
            </w:tcBorders>
          </w:tcPr>
          <w:p w14:paraId="5AB82F5E" w14:textId="77777777" w:rsidR="004107F8" w:rsidRPr="00BB2C64" w:rsidRDefault="004107F8" w:rsidP="00B82F60">
            <w:pPr>
              <w:spacing w:line="260" w:lineRule="atLeast"/>
              <w:rPr>
                <w:rFonts w:cs="Arial"/>
                <w:lang w:val="de-DE"/>
              </w:rPr>
            </w:pPr>
            <w:r>
              <w:rPr>
                <w:rFonts w:cs="Arial"/>
                <w:lang w:val="de-DE"/>
              </w:rPr>
              <w:t>Testfall erfüllt</w:t>
            </w:r>
          </w:p>
        </w:tc>
      </w:tr>
      <w:tr w:rsidR="004107F8" w:rsidRPr="00BB2C64" w14:paraId="7B30A135" w14:textId="77777777" w:rsidTr="00B82F60">
        <w:trPr>
          <w:trHeight w:val="238"/>
        </w:trPr>
        <w:tc>
          <w:tcPr>
            <w:tcW w:w="554" w:type="dxa"/>
            <w:tcBorders>
              <w:top w:val="dotted" w:sz="4" w:space="0" w:color="auto"/>
              <w:left w:val="single" w:sz="4" w:space="0" w:color="auto"/>
              <w:bottom w:val="dotted" w:sz="4" w:space="0" w:color="auto"/>
              <w:right w:val="single" w:sz="4" w:space="0" w:color="auto"/>
            </w:tcBorders>
          </w:tcPr>
          <w:p w14:paraId="3AD0C98E" w14:textId="77777777" w:rsidR="004107F8" w:rsidRDefault="004107F8" w:rsidP="00B82F60">
            <w:pPr>
              <w:spacing w:line="260" w:lineRule="atLeast"/>
              <w:jc w:val="center"/>
              <w:rPr>
                <w:rFonts w:cs="Arial"/>
                <w:szCs w:val="22"/>
                <w:lang w:val="de-DE"/>
              </w:rPr>
            </w:pPr>
            <w:r>
              <w:rPr>
                <w:rFonts w:cs="Arial"/>
                <w:szCs w:val="22"/>
                <w:lang w:val="de-DE"/>
              </w:rPr>
              <w:t>T5</w:t>
            </w:r>
          </w:p>
        </w:tc>
        <w:tc>
          <w:tcPr>
            <w:tcW w:w="1845" w:type="dxa"/>
            <w:tcBorders>
              <w:top w:val="dotted" w:sz="4" w:space="0" w:color="auto"/>
              <w:left w:val="single" w:sz="4" w:space="0" w:color="auto"/>
              <w:bottom w:val="dotted" w:sz="4" w:space="0" w:color="auto"/>
              <w:right w:val="single" w:sz="4" w:space="0" w:color="auto"/>
            </w:tcBorders>
          </w:tcPr>
          <w:p w14:paraId="76D12659" w14:textId="77777777" w:rsidR="004107F8" w:rsidRPr="00BB2C64" w:rsidRDefault="004107F8" w:rsidP="00B82F60">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50B91566" w14:textId="77777777" w:rsidR="004107F8" w:rsidRPr="00BB2C64" w:rsidRDefault="004107F8" w:rsidP="00B82F60">
            <w:pPr>
              <w:spacing w:line="260" w:lineRule="atLeast"/>
              <w:rPr>
                <w:rFonts w:cs="Arial"/>
                <w:lang w:val="de-DE"/>
              </w:rPr>
            </w:pPr>
            <w:proofErr w:type="spellStart"/>
            <w:r>
              <w:rPr>
                <w:rFonts w:cs="Arial"/>
                <w:lang w:val="de-DE"/>
              </w:rPr>
              <w:t>Grosshöchstetten</w:t>
            </w:r>
            <w:proofErr w:type="spellEnd"/>
          </w:p>
        </w:tc>
        <w:tc>
          <w:tcPr>
            <w:tcW w:w="1133" w:type="dxa"/>
            <w:tcBorders>
              <w:top w:val="dotted" w:sz="4" w:space="0" w:color="auto"/>
              <w:left w:val="single" w:sz="4" w:space="0" w:color="auto"/>
              <w:bottom w:val="dotted" w:sz="4" w:space="0" w:color="auto"/>
              <w:right w:val="single" w:sz="4" w:space="0" w:color="auto"/>
            </w:tcBorders>
          </w:tcPr>
          <w:p w14:paraId="6776C7A3" w14:textId="77777777" w:rsidR="004107F8" w:rsidRPr="00BB2C64" w:rsidRDefault="004107F8" w:rsidP="00B82F60">
            <w:pPr>
              <w:spacing w:line="260" w:lineRule="atLeast"/>
              <w:rPr>
                <w:rFonts w:cs="Arial"/>
                <w:lang w:val="de-DE"/>
              </w:rPr>
            </w:pPr>
            <w:r>
              <w:rPr>
                <w:rFonts w:cs="Arial"/>
                <w:lang w:val="de-DE"/>
              </w:rPr>
              <w:t>10.05.16</w:t>
            </w:r>
          </w:p>
        </w:tc>
        <w:tc>
          <w:tcPr>
            <w:tcW w:w="850" w:type="dxa"/>
            <w:tcBorders>
              <w:top w:val="dotted" w:sz="4" w:space="0" w:color="auto"/>
              <w:left w:val="single" w:sz="4" w:space="0" w:color="auto"/>
              <w:bottom w:val="dotted" w:sz="4" w:space="0" w:color="auto"/>
              <w:right w:val="single" w:sz="4" w:space="0" w:color="auto"/>
            </w:tcBorders>
          </w:tcPr>
          <w:p w14:paraId="52D5B365" w14:textId="77777777" w:rsidR="004107F8" w:rsidRPr="00BB2C64" w:rsidRDefault="004107F8" w:rsidP="00B82F60">
            <w:pPr>
              <w:spacing w:line="260" w:lineRule="atLeast"/>
              <w:rPr>
                <w:rFonts w:cs="Arial"/>
                <w:lang w:val="de-DE"/>
              </w:rPr>
            </w:pPr>
            <w:r>
              <w:rPr>
                <w:rFonts w:cs="Arial"/>
                <w:lang w:val="de-DE"/>
              </w:rPr>
              <w:t>20:55</w:t>
            </w:r>
          </w:p>
        </w:tc>
        <w:tc>
          <w:tcPr>
            <w:tcW w:w="2995" w:type="dxa"/>
            <w:tcBorders>
              <w:top w:val="dotted" w:sz="4" w:space="0" w:color="auto"/>
              <w:left w:val="single" w:sz="4" w:space="0" w:color="auto"/>
              <w:bottom w:val="dotted" w:sz="4" w:space="0" w:color="auto"/>
              <w:right w:val="single" w:sz="4" w:space="0" w:color="auto"/>
            </w:tcBorders>
          </w:tcPr>
          <w:p w14:paraId="6B501B35" w14:textId="77777777" w:rsidR="004107F8" w:rsidRPr="00BB2C64" w:rsidRDefault="004107F8" w:rsidP="00B82F60">
            <w:pPr>
              <w:spacing w:line="260" w:lineRule="atLeast"/>
              <w:rPr>
                <w:rFonts w:cs="Arial"/>
                <w:lang w:val="de-DE"/>
              </w:rPr>
            </w:pPr>
            <w:r>
              <w:rPr>
                <w:rFonts w:cs="Arial"/>
                <w:lang w:val="de-DE"/>
              </w:rPr>
              <w:t>Testfall erfüllt</w:t>
            </w:r>
          </w:p>
        </w:tc>
      </w:tr>
      <w:tr w:rsidR="004107F8" w:rsidRPr="00BB2C64" w14:paraId="6021922C" w14:textId="77777777" w:rsidTr="00B82F60">
        <w:trPr>
          <w:trHeight w:val="238"/>
        </w:trPr>
        <w:tc>
          <w:tcPr>
            <w:tcW w:w="554" w:type="dxa"/>
            <w:tcBorders>
              <w:top w:val="dotted" w:sz="4" w:space="0" w:color="auto"/>
              <w:left w:val="single" w:sz="4" w:space="0" w:color="auto"/>
              <w:bottom w:val="dotted" w:sz="4" w:space="0" w:color="auto"/>
              <w:right w:val="single" w:sz="4" w:space="0" w:color="auto"/>
            </w:tcBorders>
          </w:tcPr>
          <w:p w14:paraId="13A57042" w14:textId="77777777" w:rsidR="004107F8" w:rsidRDefault="004107F8" w:rsidP="00B82F60">
            <w:pPr>
              <w:spacing w:line="260" w:lineRule="atLeast"/>
              <w:jc w:val="center"/>
              <w:rPr>
                <w:rFonts w:cs="Arial"/>
                <w:szCs w:val="22"/>
                <w:lang w:val="de-DE"/>
              </w:rPr>
            </w:pPr>
            <w:r>
              <w:rPr>
                <w:rFonts w:cs="Arial"/>
                <w:szCs w:val="22"/>
                <w:lang w:val="de-DE"/>
              </w:rPr>
              <w:t>T6</w:t>
            </w:r>
          </w:p>
        </w:tc>
        <w:tc>
          <w:tcPr>
            <w:tcW w:w="1845" w:type="dxa"/>
            <w:tcBorders>
              <w:top w:val="dotted" w:sz="4" w:space="0" w:color="auto"/>
              <w:left w:val="single" w:sz="4" w:space="0" w:color="auto"/>
              <w:bottom w:val="dotted" w:sz="4" w:space="0" w:color="auto"/>
              <w:right w:val="single" w:sz="4" w:space="0" w:color="auto"/>
            </w:tcBorders>
          </w:tcPr>
          <w:p w14:paraId="4CD04D25" w14:textId="77777777" w:rsidR="004107F8" w:rsidRPr="00BB2C64" w:rsidRDefault="004107F8" w:rsidP="00B82F60">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6E2C74FB" w14:textId="77777777" w:rsidR="004107F8" w:rsidRPr="00BB2C64" w:rsidRDefault="004107F8" w:rsidP="00B82F60">
            <w:pPr>
              <w:spacing w:line="260" w:lineRule="atLeast"/>
              <w:rPr>
                <w:rFonts w:cs="Arial"/>
                <w:lang w:val="de-DE"/>
              </w:rPr>
            </w:pPr>
            <w:proofErr w:type="spellStart"/>
            <w:r>
              <w:rPr>
                <w:rFonts w:cs="Arial"/>
                <w:lang w:val="de-DE"/>
              </w:rPr>
              <w:t>Grosshöchstetten</w:t>
            </w:r>
            <w:proofErr w:type="spellEnd"/>
          </w:p>
        </w:tc>
        <w:tc>
          <w:tcPr>
            <w:tcW w:w="1133" w:type="dxa"/>
            <w:tcBorders>
              <w:top w:val="dotted" w:sz="4" w:space="0" w:color="auto"/>
              <w:left w:val="single" w:sz="4" w:space="0" w:color="auto"/>
              <w:bottom w:val="dotted" w:sz="4" w:space="0" w:color="auto"/>
              <w:right w:val="single" w:sz="4" w:space="0" w:color="auto"/>
            </w:tcBorders>
          </w:tcPr>
          <w:p w14:paraId="3A90BAA5" w14:textId="77777777" w:rsidR="004107F8" w:rsidRPr="00BB2C64" w:rsidRDefault="004107F8" w:rsidP="00B82F60">
            <w:pPr>
              <w:spacing w:line="260" w:lineRule="atLeast"/>
              <w:rPr>
                <w:rFonts w:cs="Arial"/>
                <w:lang w:val="de-DE"/>
              </w:rPr>
            </w:pPr>
            <w:r>
              <w:rPr>
                <w:rFonts w:cs="Arial"/>
                <w:lang w:val="de-DE"/>
              </w:rPr>
              <w:t>10.05.16</w:t>
            </w:r>
          </w:p>
        </w:tc>
        <w:tc>
          <w:tcPr>
            <w:tcW w:w="850" w:type="dxa"/>
            <w:tcBorders>
              <w:top w:val="dotted" w:sz="4" w:space="0" w:color="auto"/>
              <w:left w:val="single" w:sz="4" w:space="0" w:color="auto"/>
              <w:bottom w:val="dotted" w:sz="4" w:space="0" w:color="auto"/>
              <w:right w:val="single" w:sz="4" w:space="0" w:color="auto"/>
            </w:tcBorders>
          </w:tcPr>
          <w:p w14:paraId="5D551059" w14:textId="77777777" w:rsidR="004107F8" w:rsidRPr="00BB2C64" w:rsidRDefault="004107F8" w:rsidP="00B82F60">
            <w:pPr>
              <w:spacing w:line="260" w:lineRule="atLeast"/>
              <w:rPr>
                <w:rFonts w:cs="Arial"/>
                <w:lang w:val="de-DE"/>
              </w:rPr>
            </w:pPr>
            <w:r>
              <w:rPr>
                <w:rFonts w:cs="Arial"/>
                <w:lang w:val="de-DE"/>
              </w:rPr>
              <w:t>20:58</w:t>
            </w:r>
          </w:p>
        </w:tc>
        <w:tc>
          <w:tcPr>
            <w:tcW w:w="2995" w:type="dxa"/>
            <w:tcBorders>
              <w:top w:val="dotted" w:sz="4" w:space="0" w:color="auto"/>
              <w:left w:val="single" w:sz="4" w:space="0" w:color="auto"/>
              <w:bottom w:val="dotted" w:sz="4" w:space="0" w:color="auto"/>
              <w:right w:val="single" w:sz="4" w:space="0" w:color="auto"/>
            </w:tcBorders>
          </w:tcPr>
          <w:p w14:paraId="23612051" w14:textId="77777777" w:rsidR="004107F8" w:rsidRPr="00BB2C64" w:rsidRDefault="004107F8" w:rsidP="00B82F60">
            <w:pPr>
              <w:spacing w:line="260" w:lineRule="atLeast"/>
              <w:rPr>
                <w:rFonts w:cs="Arial"/>
                <w:lang w:val="de-DE"/>
              </w:rPr>
            </w:pPr>
            <w:r>
              <w:rPr>
                <w:rFonts w:cs="Arial"/>
                <w:lang w:val="de-DE"/>
              </w:rPr>
              <w:t>Testfall erfüllt</w:t>
            </w:r>
          </w:p>
        </w:tc>
      </w:tr>
      <w:tr w:rsidR="004107F8" w:rsidRPr="00BB2C64" w14:paraId="37ED33C0" w14:textId="77777777" w:rsidTr="00B82F60">
        <w:trPr>
          <w:trHeight w:val="238"/>
        </w:trPr>
        <w:tc>
          <w:tcPr>
            <w:tcW w:w="554" w:type="dxa"/>
            <w:tcBorders>
              <w:top w:val="dotted" w:sz="4" w:space="0" w:color="auto"/>
              <w:left w:val="single" w:sz="4" w:space="0" w:color="auto"/>
              <w:bottom w:val="dotted" w:sz="4" w:space="0" w:color="auto"/>
              <w:right w:val="single" w:sz="4" w:space="0" w:color="auto"/>
            </w:tcBorders>
          </w:tcPr>
          <w:p w14:paraId="02F19E85" w14:textId="77777777" w:rsidR="004107F8" w:rsidRDefault="004107F8" w:rsidP="00B82F60">
            <w:pPr>
              <w:spacing w:line="260" w:lineRule="atLeast"/>
              <w:jc w:val="center"/>
              <w:rPr>
                <w:rFonts w:cs="Arial"/>
                <w:szCs w:val="22"/>
                <w:lang w:val="de-DE"/>
              </w:rPr>
            </w:pPr>
            <w:r>
              <w:rPr>
                <w:rFonts w:cs="Arial"/>
                <w:szCs w:val="22"/>
                <w:lang w:val="de-DE"/>
              </w:rPr>
              <w:t>T7</w:t>
            </w:r>
          </w:p>
        </w:tc>
        <w:tc>
          <w:tcPr>
            <w:tcW w:w="1845" w:type="dxa"/>
            <w:tcBorders>
              <w:top w:val="dotted" w:sz="4" w:space="0" w:color="auto"/>
              <w:left w:val="single" w:sz="4" w:space="0" w:color="auto"/>
              <w:bottom w:val="dotted" w:sz="4" w:space="0" w:color="auto"/>
              <w:right w:val="single" w:sz="4" w:space="0" w:color="auto"/>
            </w:tcBorders>
          </w:tcPr>
          <w:p w14:paraId="0A5B0373" w14:textId="77777777" w:rsidR="004107F8" w:rsidRPr="00BB2C64" w:rsidRDefault="004107F8" w:rsidP="00B82F60">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dotted" w:sz="4" w:space="0" w:color="auto"/>
              <w:right w:val="single" w:sz="4" w:space="0" w:color="auto"/>
            </w:tcBorders>
          </w:tcPr>
          <w:p w14:paraId="60A00FEB" w14:textId="77777777" w:rsidR="004107F8" w:rsidRPr="00BB2C64" w:rsidRDefault="004107F8" w:rsidP="00B82F60">
            <w:pPr>
              <w:spacing w:line="260" w:lineRule="atLeast"/>
              <w:rPr>
                <w:rFonts w:cs="Arial"/>
                <w:lang w:val="de-DE"/>
              </w:rPr>
            </w:pPr>
            <w:proofErr w:type="spellStart"/>
            <w:r>
              <w:rPr>
                <w:rFonts w:cs="Arial"/>
                <w:lang w:val="de-DE"/>
              </w:rPr>
              <w:t>Grosshöchstetten</w:t>
            </w:r>
            <w:proofErr w:type="spellEnd"/>
          </w:p>
        </w:tc>
        <w:tc>
          <w:tcPr>
            <w:tcW w:w="1133" w:type="dxa"/>
            <w:tcBorders>
              <w:top w:val="dotted" w:sz="4" w:space="0" w:color="auto"/>
              <w:left w:val="single" w:sz="4" w:space="0" w:color="auto"/>
              <w:bottom w:val="dotted" w:sz="4" w:space="0" w:color="auto"/>
              <w:right w:val="single" w:sz="4" w:space="0" w:color="auto"/>
            </w:tcBorders>
          </w:tcPr>
          <w:p w14:paraId="778FA398" w14:textId="77777777" w:rsidR="004107F8" w:rsidRPr="00BB2C64" w:rsidRDefault="004107F8" w:rsidP="00B82F60">
            <w:pPr>
              <w:spacing w:line="260" w:lineRule="atLeast"/>
              <w:rPr>
                <w:rFonts w:cs="Arial"/>
                <w:lang w:val="de-DE"/>
              </w:rPr>
            </w:pPr>
            <w:r>
              <w:rPr>
                <w:rFonts w:cs="Arial"/>
                <w:lang w:val="de-DE"/>
              </w:rPr>
              <w:t>10.05.16</w:t>
            </w:r>
          </w:p>
        </w:tc>
        <w:tc>
          <w:tcPr>
            <w:tcW w:w="850" w:type="dxa"/>
            <w:tcBorders>
              <w:top w:val="dotted" w:sz="4" w:space="0" w:color="auto"/>
              <w:left w:val="single" w:sz="4" w:space="0" w:color="auto"/>
              <w:bottom w:val="dotted" w:sz="4" w:space="0" w:color="auto"/>
              <w:right w:val="single" w:sz="4" w:space="0" w:color="auto"/>
            </w:tcBorders>
          </w:tcPr>
          <w:p w14:paraId="5C83EB17" w14:textId="77777777" w:rsidR="004107F8" w:rsidRPr="00BB2C64" w:rsidRDefault="004107F8" w:rsidP="00B82F60">
            <w:pPr>
              <w:spacing w:line="260" w:lineRule="atLeast"/>
              <w:rPr>
                <w:rFonts w:cs="Arial"/>
                <w:lang w:val="de-DE"/>
              </w:rPr>
            </w:pPr>
            <w:r>
              <w:rPr>
                <w:rFonts w:cs="Arial"/>
                <w:lang w:val="de-DE"/>
              </w:rPr>
              <w:t>21:01</w:t>
            </w:r>
          </w:p>
        </w:tc>
        <w:tc>
          <w:tcPr>
            <w:tcW w:w="2995" w:type="dxa"/>
            <w:tcBorders>
              <w:top w:val="dotted" w:sz="4" w:space="0" w:color="auto"/>
              <w:left w:val="single" w:sz="4" w:space="0" w:color="auto"/>
              <w:bottom w:val="dotted" w:sz="4" w:space="0" w:color="auto"/>
              <w:right w:val="single" w:sz="4" w:space="0" w:color="auto"/>
            </w:tcBorders>
          </w:tcPr>
          <w:p w14:paraId="4BDEA859" w14:textId="77777777" w:rsidR="004107F8" w:rsidRPr="00BB2C64" w:rsidRDefault="004107F8" w:rsidP="00B82F60">
            <w:pPr>
              <w:spacing w:line="260" w:lineRule="atLeast"/>
              <w:rPr>
                <w:rFonts w:cs="Arial"/>
                <w:lang w:val="de-DE"/>
              </w:rPr>
            </w:pPr>
            <w:r>
              <w:rPr>
                <w:rFonts w:cs="Arial"/>
                <w:lang w:val="de-DE"/>
              </w:rPr>
              <w:t>Testfall erfüllt</w:t>
            </w:r>
          </w:p>
        </w:tc>
      </w:tr>
      <w:tr w:rsidR="004107F8" w:rsidRPr="00BB2C64" w14:paraId="7A21626B" w14:textId="77777777" w:rsidTr="00B82F60">
        <w:trPr>
          <w:trHeight w:val="238"/>
        </w:trPr>
        <w:tc>
          <w:tcPr>
            <w:tcW w:w="554" w:type="dxa"/>
            <w:tcBorders>
              <w:top w:val="dotted" w:sz="4" w:space="0" w:color="auto"/>
              <w:left w:val="single" w:sz="4" w:space="0" w:color="auto"/>
              <w:bottom w:val="single" w:sz="4" w:space="0" w:color="auto"/>
              <w:right w:val="single" w:sz="4" w:space="0" w:color="auto"/>
            </w:tcBorders>
          </w:tcPr>
          <w:p w14:paraId="21E7294A" w14:textId="77777777" w:rsidR="004107F8" w:rsidRDefault="004107F8" w:rsidP="00B82F60">
            <w:pPr>
              <w:spacing w:line="260" w:lineRule="atLeast"/>
              <w:jc w:val="center"/>
              <w:rPr>
                <w:rFonts w:cs="Arial"/>
                <w:szCs w:val="22"/>
                <w:lang w:val="de-DE"/>
              </w:rPr>
            </w:pPr>
            <w:r>
              <w:rPr>
                <w:rFonts w:cs="Arial"/>
                <w:szCs w:val="22"/>
                <w:lang w:val="de-DE"/>
              </w:rPr>
              <w:t>T8</w:t>
            </w:r>
          </w:p>
        </w:tc>
        <w:tc>
          <w:tcPr>
            <w:tcW w:w="1845" w:type="dxa"/>
            <w:tcBorders>
              <w:top w:val="dotted" w:sz="4" w:space="0" w:color="auto"/>
              <w:left w:val="single" w:sz="4" w:space="0" w:color="auto"/>
              <w:bottom w:val="single" w:sz="4" w:space="0" w:color="auto"/>
              <w:right w:val="single" w:sz="4" w:space="0" w:color="auto"/>
            </w:tcBorders>
          </w:tcPr>
          <w:p w14:paraId="3C27BBDF" w14:textId="77777777" w:rsidR="004107F8" w:rsidRPr="00BB2C64" w:rsidRDefault="004107F8" w:rsidP="00B82F60">
            <w:pPr>
              <w:spacing w:line="260" w:lineRule="atLeast"/>
              <w:rPr>
                <w:rFonts w:cs="Arial"/>
                <w:lang w:val="de-DE"/>
              </w:rPr>
            </w:pPr>
            <w:r>
              <w:rPr>
                <w:rFonts w:cs="Arial"/>
                <w:lang w:val="de-DE"/>
              </w:rPr>
              <w:t>Dominik Schütz</w:t>
            </w:r>
          </w:p>
        </w:tc>
        <w:tc>
          <w:tcPr>
            <w:tcW w:w="1837" w:type="dxa"/>
            <w:tcBorders>
              <w:top w:val="dotted" w:sz="4" w:space="0" w:color="auto"/>
              <w:left w:val="single" w:sz="4" w:space="0" w:color="auto"/>
              <w:bottom w:val="single" w:sz="4" w:space="0" w:color="auto"/>
              <w:right w:val="single" w:sz="4" w:space="0" w:color="auto"/>
            </w:tcBorders>
          </w:tcPr>
          <w:p w14:paraId="5B5F387F" w14:textId="77777777" w:rsidR="004107F8" w:rsidRPr="00BB2C64" w:rsidRDefault="004107F8" w:rsidP="00B82F60">
            <w:pPr>
              <w:spacing w:line="260" w:lineRule="atLeast"/>
              <w:rPr>
                <w:rFonts w:cs="Arial"/>
                <w:lang w:val="de-DE"/>
              </w:rPr>
            </w:pPr>
            <w:proofErr w:type="spellStart"/>
            <w:r>
              <w:rPr>
                <w:rFonts w:cs="Arial"/>
                <w:lang w:val="de-DE"/>
              </w:rPr>
              <w:t>Grosshöchstetten</w:t>
            </w:r>
            <w:proofErr w:type="spellEnd"/>
          </w:p>
        </w:tc>
        <w:tc>
          <w:tcPr>
            <w:tcW w:w="1133" w:type="dxa"/>
            <w:tcBorders>
              <w:top w:val="dotted" w:sz="4" w:space="0" w:color="auto"/>
              <w:left w:val="single" w:sz="4" w:space="0" w:color="auto"/>
              <w:bottom w:val="single" w:sz="4" w:space="0" w:color="auto"/>
              <w:right w:val="single" w:sz="4" w:space="0" w:color="auto"/>
            </w:tcBorders>
          </w:tcPr>
          <w:p w14:paraId="6F073BD9" w14:textId="77777777" w:rsidR="004107F8" w:rsidRPr="00BB2C64" w:rsidRDefault="004107F8" w:rsidP="00B82F60">
            <w:pPr>
              <w:spacing w:line="260" w:lineRule="atLeast"/>
              <w:rPr>
                <w:rFonts w:cs="Arial"/>
                <w:lang w:val="de-DE"/>
              </w:rPr>
            </w:pPr>
            <w:r>
              <w:rPr>
                <w:rFonts w:cs="Arial"/>
                <w:lang w:val="de-DE"/>
              </w:rPr>
              <w:t>10.05.16</w:t>
            </w:r>
          </w:p>
        </w:tc>
        <w:tc>
          <w:tcPr>
            <w:tcW w:w="850" w:type="dxa"/>
            <w:tcBorders>
              <w:top w:val="dotted" w:sz="4" w:space="0" w:color="auto"/>
              <w:left w:val="single" w:sz="4" w:space="0" w:color="auto"/>
              <w:bottom w:val="single" w:sz="4" w:space="0" w:color="auto"/>
              <w:right w:val="single" w:sz="4" w:space="0" w:color="auto"/>
            </w:tcBorders>
          </w:tcPr>
          <w:p w14:paraId="038FDA43" w14:textId="77777777" w:rsidR="004107F8" w:rsidRPr="00BB2C64" w:rsidRDefault="004107F8" w:rsidP="00B82F60">
            <w:pPr>
              <w:spacing w:line="260" w:lineRule="atLeast"/>
              <w:rPr>
                <w:rFonts w:cs="Arial"/>
                <w:lang w:val="de-DE"/>
              </w:rPr>
            </w:pPr>
            <w:r>
              <w:rPr>
                <w:rFonts w:cs="Arial"/>
                <w:lang w:val="de-DE"/>
              </w:rPr>
              <w:t>20:03</w:t>
            </w:r>
          </w:p>
        </w:tc>
        <w:tc>
          <w:tcPr>
            <w:tcW w:w="2995" w:type="dxa"/>
            <w:tcBorders>
              <w:top w:val="dotted" w:sz="4" w:space="0" w:color="auto"/>
              <w:left w:val="single" w:sz="4" w:space="0" w:color="auto"/>
              <w:bottom w:val="single" w:sz="4" w:space="0" w:color="auto"/>
              <w:right w:val="single" w:sz="4" w:space="0" w:color="auto"/>
            </w:tcBorders>
          </w:tcPr>
          <w:p w14:paraId="40B4FB81" w14:textId="77777777" w:rsidR="004107F8" w:rsidRPr="00BB2C64" w:rsidRDefault="004107F8" w:rsidP="00B82F60">
            <w:pPr>
              <w:spacing w:line="260" w:lineRule="atLeast"/>
              <w:rPr>
                <w:rFonts w:cs="Arial"/>
                <w:lang w:val="de-DE"/>
              </w:rPr>
            </w:pPr>
            <w:r>
              <w:rPr>
                <w:rFonts w:cs="Arial"/>
                <w:lang w:val="de-DE"/>
              </w:rPr>
              <w:t>Testfall erfüllt</w:t>
            </w:r>
          </w:p>
        </w:tc>
      </w:tr>
    </w:tbl>
    <w:p w14:paraId="1BD8909D" w14:textId="6EFAD704" w:rsidR="00CF20EE" w:rsidRDefault="00CF20EE" w:rsidP="004107F8">
      <w:pPr>
        <w:suppressAutoHyphens w:val="0"/>
      </w:pPr>
    </w:p>
    <w:p w14:paraId="0FF1F7AF" w14:textId="77777777" w:rsidR="00CF20EE" w:rsidRDefault="00CF20EE" w:rsidP="00CF20EE">
      <w:pPr>
        <w:pStyle w:val="berschrift3"/>
        <w:numPr>
          <w:ilvl w:val="2"/>
          <w:numId w:val="19"/>
        </w:numPr>
        <w:tabs>
          <w:tab w:val="num" w:pos="720"/>
          <w:tab w:val="left" w:pos="850"/>
        </w:tabs>
        <w:ind w:left="720" w:hanging="720"/>
      </w:pPr>
      <w:bookmarkStart w:id="71" w:name="_Toc217803073"/>
      <w:bookmarkStart w:id="72" w:name="_Toc450678733"/>
      <w:r>
        <w:t>Testresultate</w:t>
      </w:r>
      <w:bookmarkEnd w:id="71"/>
      <w:bookmarkEnd w:id="72"/>
    </w:p>
    <w:p w14:paraId="50B7BD7B" w14:textId="637BC974" w:rsidR="00CF20EE" w:rsidRDefault="00CF20EE" w:rsidP="00CF20EE">
      <w:pPr>
        <w:pStyle w:val="Textkrper"/>
      </w:pPr>
    </w:p>
    <w:tbl>
      <w:tblPr>
        <w:tblW w:w="9196"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54"/>
        <w:gridCol w:w="3397"/>
        <w:gridCol w:w="3261"/>
        <w:gridCol w:w="1984"/>
      </w:tblGrid>
      <w:tr w:rsidR="004107F8" w14:paraId="5EDF75B0" w14:textId="77777777" w:rsidTr="00B82F60">
        <w:trPr>
          <w:trHeight w:val="139"/>
        </w:trPr>
        <w:tc>
          <w:tcPr>
            <w:tcW w:w="554" w:type="dxa"/>
            <w:tcBorders>
              <w:top w:val="single" w:sz="4" w:space="0" w:color="auto"/>
              <w:left w:val="single" w:sz="4" w:space="0" w:color="auto"/>
              <w:bottom w:val="single" w:sz="4" w:space="0" w:color="auto"/>
              <w:right w:val="single" w:sz="4" w:space="0" w:color="auto"/>
            </w:tcBorders>
            <w:shd w:val="clear" w:color="auto" w:fill="CCECFF"/>
            <w:hideMark/>
          </w:tcPr>
          <w:p w14:paraId="09220487" w14:textId="77777777" w:rsidR="004107F8" w:rsidRDefault="004107F8" w:rsidP="00B82F60">
            <w:pPr>
              <w:spacing w:line="260" w:lineRule="atLeast"/>
              <w:rPr>
                <w:rFonts w:cs="Arial"/>
                <w:b/>
                <w:sz w:val="22"/>
                <w:lang w:val="de-DE"/>
              </w:rPr>
            </w:pPr>
            <w:r>
              <w:rPr>
                <w:rFonts w:cs="Arial"/>
                <w:b/>
                <w:lang w:val="de-DE"/>
              </w:rPr>
              <w:t>Nr.</w:t>
            </w:r>
          </w:p>
        </w:tc>
        <w:tc>
          <w:tcPr>
            <w:tcW w:w="3397" w:type="dxa"/>
            <w:tcBorders>
              <w:top w:val="single" w:sz="4" w:space="0" w:color="auto"/>
              <w:left w:val="single" w:sz="4" w:space="0" w:color="auto"/>
              <w:bottom w:val="single" w:sz="4" w:space="0" w:color="auto"/>
              <w:right w:val="single" w:sz="4" w:space="0" w:color="auto"/>
            </w:tcBorders>
            <w:shd w:val="clear" w:color="auto" w:fill="CCECFF"/>
            <w:hideMark/>
          </w:tcPr>
          <w:p w14:paraId="791452DB" w14:textId="77777777" w:rsidR="004107F8" w:rsidRDefault="004107F8" w:rsidP="00B82F60">
            <w:pPr>
              <w:spacing w:line="260" w:lineRule="atLeast"/>
              <w:rPr>
                <w:rFonts w:cs="Arial"/>
                <w:b/>
                <w:sz w:val="22"/>
                <w:lang w:val="de-DE"/>
              </w:rPr>
            </w:pPr>
            <w:r>
              <w:rPr>
                <w:rFonts w:cs="Arial"/>
                <w:b/>
                <w:lang w:val="de-DE"/>
              </w:rPr>
              <w:t>Testergebnis</w:t>
            </w:r>
          </w:p>
        </w:tc>
        <w:tc>
          <w:tcPr>
            <w:tcW w:w="3261" w:type="dxa"/>
            <w:tcBorders>
              <w:top w:val="single" w:sz="4" w:space="0" w:color="auto"/>
              <w:left w:val="single" w:sz="4" w:space="0" w:color="auto"/>
              <w:bottom w:val="single" w:sz="4" w:space="0" w:color="auto"/>
              <w:right w:val="single" w:sz="4" w:space="0" w:color="auto"/>
            </w:tcBorders>
            <w:shd w:val="clear" w:color="auto" w:fill="CCECFF"/>
          </w:tcPr>
          <w:p w14:paraId="1BBB9505" w14:textId="77777777" w:rsidR="004107F8" w:rsidRDefault="004107F8" w:rsidP="00B82F60">
            <w:pPr>
              <w:spacing w:line="260" w:lineRule="atLeast"/>
              <w:rPr>
                <w:rFonts w:cs="Arial"/>
                <w:b/>
                <w:lang w:val="de-DE"/>
              </w:rPr>
            </w:pPr>
            <w:r>
              <w:rPr>
                <w:rFonts w:cs="Arial"/>
                <w:b/>
                <w:lang w:val="de-DE"/>
              </w:rPr>
              <w:t>Erwartetes Ergebnis</w:t>
            </w:r>
          </w:p>
        </w:tc>
        <w:tc>
          <w:tcPr>
            <w:tcW w:w="1984" w:type="dxa"/>
            <w:tcBorders>
              <w:top w:val="single" w:sz="4" w:space="0" w:color="auto"/>
              <w:left w:val="single" w:sz="4" w:space="0" w:color="auto"/>
              <w:bottom w:val="single" w:sz="4" w:space="0" w:color="auto"/>
              <w:right w:val="single" w:sz="4" w:space="0" w:color="auto"/>
            </w:tcBorders>
            <w:shd w:val="clear" w:color="auto" w:fill="CCECFF"/>
            <w:hideMark/>
          </w:tcPr>
          <w:p w14:paraId="0650A53B" w14:textId="77777777" w:rsidR="004107F8" w:rsidRDefault="004107F8" w:rsidP="00B82F60">
            <w:pPr>
              <w:spacing w:line="260" w:lineRule="atLeast"/>
              <w:rPr>
                <w:rFonts w:cs="Arial"/>
                <w:b/>
                <w:sz w:val="22"/>
                <w:lang w:val="de-DE"/>
              </w:rPr>
            </w:pPr>
            <w:r>
              <w:rPr>
                <w:rFonts w:cs="Arial"/>
                <w:b/>
                <w:lang w:val="de-DE"/>
              </w:rPr>
              <w:t>Bemerkungen</w:t>
            </w:r>
          </w:p>
        </w:tc>
      </w:tr>
      <w:tr w:rsidR="004107F8" w:rsidRPr="00BB2C64" w14:paraId="3977167A" w14:textId="77777777" w:rsidTr="00B82F60">
        <w:trPr>
          <w:trHeight w:val="238"/>
        </w:trPr>
        <w:tc>
          <w:tcPr>
            <w:tcW w:w="554" w:type="dxa"/>
            <w:tcBorders>
              <w:top w:val="dotted" w:sz="4" w:space="0" w:color="auto"/>
              <w:left w:val="single" w:sz="4" w:space="0" w:color="auto"/>
              <w:bottom w:val="dotted" w:sz="4" w:space="0" w:color="auto"/>
              <w:right w:val="single" w:sz="4" w:space="0" w:color="auto"/>
            </w:tcBorders>
          </w:tcPr>
          <w:p w14:paraId="3DB2D60D" w14:textId="77777777" w:rsidR="004107F8" w:rsidRPr="00BB2C64" w:rsidRDefault="004107F8" w:rsidP="00B82F60">
            <w:pPr>
              <w:spacing w:line="260" w:lineRule="atLeast"/>
              <w:jc w:val="center"/>
              <w:rPr>
                <w:rFonts w:cs="Arial"/>
                <w:szCs w:val="22"/>
                <w:lang w:val="de-DE"/>
              </w:rPr>
            </w:pPr>
            <w:r w:rsidRPr="00BB2C64">
              <w:rPr>
                <w:rFonts w:cs="Arial"/>
                <w:szCs w:val="22"/>
                <w:lang w:val="de-DE"/>
              </w:rPr>
              <w:t>T1</w:t>
            </w:r>
          </w:p>
        </w:tc>
        <w:tc>
          <w:tcPr>
            <w:tcW w:w="3397" w:type="dxa"/>
            <w:tcBorders>
              <w:top w:val="dotted" w:sz="4" w:space="0" w:color="auto"/>
              <w:left w:val="single" w:sz="4" w:space="0" w:color="auto"/>
              <w:bottom w:val="dotted" w:sz="4" w:space="0" w:color="auto"/>
              <w:right w:val="single" w:sz="4" w:space="0" w:color="auto"/>
            </w:tcBorders>
          </w:tcPr>
          <w:p w14:paraId="10CA86E5" w14:textId="77777777" w:rsidR="004107F8" w:rsidRPr="00BB2C64" w:rsidRDefault="004107F8" w:rsidP="00B82F60">
            <w:pPr>
              <w:spacing w:line="260" w:lineRule="atLeast"/>
              <w:rPr>
                <w:rFonts w:cs="Arial"/>
                <w:lang w:val="de-DE"/>
              </w:rPr>
            </w:pPr>
            <w:r>
              <w:rPr>
                <w:rFonts w:cs="Arial"/>
                <w:lang w:val="de-DE"/>
              </w:rPr>
              <w:t>Das Spiel ist gestartet und das Startmenü wird angezeigt</w:t>
            </w:r>
          </w:p>
        </w:tc>
        <w:tc>
          <w:tcPr>
            <w:tcW w:w="3261" w:type="dxa"/>
            <w:tcBorders>
              <w:top w:val="dotted" w:sz="4" w:space="0" w:color="auto"/>
              <w:left w:val="single" w:sz="4" w:space="0" w:color="auto"/>
              <w:bottom w:val="dotted" w:sz="4" w:space="0" w:color="auto"/>
              <w:right w:val="single" w:sz="4" w:space="0" w:color="auto"/>
            </w:tcBorders>
          </w:tcPr>
          <w:p w14:paraId="44A5AE52" w14:textId="77777777" w:rsidR="004107F8" w:rsidRPr="00BB2C64" w:rsidRDefault="004107F8" w:rsidP="00B82F60">
            <w:pPr>
              <w:spacing w:line="260" w:lineRule="atLeast"/>
              <w:rPr>
                <w:rFonts w:cs="Arial"/>
                <w:lang w:val="de-DE"/>
              </w:rPr>
            </w:pPr>
            <w:r w:rsidRPr="00BB2C64">
              <w:rPr>
                <w:rFonts w:cs="Arial"/>
                <w:lang w:val="de-DE"/>
              </w:rPr>
              <w:t>Das Spiel startet und zeigt das Startmenü an.</w:t>
            </w:r>
          </w:p>
        </w:tc>
        <w:tc>
          <w:tcPr>
            <w:tcW w:w="1984" w:type="dxa"/>
            <w:tcBorders>
              <w:top w:val="dotted" w:sz="4" w:space="0" w:color="auto"/>
              <w:left w:val="single" w:sz="4" w:space="0" w:color="auto"/>
              <w:bottom w:val="dotted" w:sz="4" w:space="0" w:color="auto"/>
              <w:right w:val="single" w:sz="4" w:space="0" w:color="auto"/>
            </w:tcBorders>
          </w:tcPr>
          <w:p w14:paraId="231D634C" w14:textId="77777777" w:rsidR="004107F8" w:rsidRPr="00BB2C64" w:rsidRDefault="004107F8" w:rsidP="00B82F60">
            <w:pPr>
              <w:spacing w:line="260" w:lineRule="atLeast"/>
              <w:rPr>
                <w:rFonts w:cs="Arial"/>
                <w:lang w:val="de-DE"/>
              </w:rPr>
            </w:pPr>
            <w:r>
              <w:rPr>
                <w:rFonts w:cs="Arial"/>
                <w:lang w:val="de-DE"/>
              </w:rPr>
              <w:t>Testfall erfüllt</w:t>
            </w:r>
          </w:p>
        </w:tc>
      </w:tr>
      <w:tr w:rsidR="004107F8" w:rsidRPr="00BB2C64" w14:paraId="549D6CE4" w14:textId="77777777" w:rsidTr="00B82F60">
        <w:trPr>
          <w:trHeight w:val="238"/>
        </w:trPr>
        <w:tc>
          <w:tcPr>
            <w:tcW w:w="554" w:type="dxa"/>
            <w:tcBorders>
              <w:top w:val="dotted" w:sz="4" w:space="0" w:color="auto"/>
              <w:left w:val="single" w:sz="4" w:space="0" w:color="auto"/>
              <w:bottom w:val="dotted" w:sz="4" w:space="0" w:color="auto"/>
              <w:right w:val="single" w:sz="4" w:space="0" w:color="auto"/>
            </w:tcBorders>
          </w:tcPr>
          <w:p w14:paraId="28A6252E" w14:textId="77777777" w:rsidR="004107F8" w:rsidRPr="00BB2C64" w:rsidRDefault="004107F8" w:rsidP="00B82F60">
            <w:pPr>
              <w:spacing w:line="260" w:lineRule="atLeast"/>
              <w:jc w:val="center"/>
              <w:rPr>
                <w:rFonts w:cs="Arial"/>
                <w:szCs w:val="22"/>
                <w:lang w:val="de-DE"/>
              </w:rPr>
            </w:pPr>
            <w:r w:rsidRPr="00BB2C64">
              <w:rPr>
                <w:rFonts w:cs="Arial"/>
                <w:szCs w:val="22"/>
                <w:lang w:val="de-DE"/>
              </w:rPr>
              <w:t>T2</w:t>
            </w:r>
          </w:p>
        </w:tc>
        <w:tc>
          <w:tcPr>
            <w:tcW w:w="3397" w:type="dxa"/>
            <w:tcBorders>
              <w:top w:val="dotted" w:sz="4" w:space="0" w:color="auto"/>
              <w:left w:val="single" w:sz="4" w:space="0" w:color="auto"/>
              <w:bottom w:val="dotted" w:sz="4" w:space="0" w:color="auto"/>
              <w:right w:val="single" w:sz="4" w:space="0" w:color="auto"/>
            </w:tcBorders>
          </w:tcPr>
          <w:p w14:paraId="08ED2DE8" w14:textId="77777777" w:rsidR="004107F8" w:rsidRPr="00BB2C64" w:rsidRDefault="004107F8" w:rsidP="00B82F60">
            <w:pPr>
              <w:spacing w:line="260" w:lineRule="atLeast"/>
              <w:rPr>
                <w:rFonts w:cs="Arial"/>
                <w:lang w:val="de-DE"/>
              </w:rPr>
            </w:pPr>
            <w:r>
              <w:rPr>
                <w:rFonts w:cs="Arial"/>
                <w:lang w:val="de-DE"/>
              </w:rPr>
              <w:t>Das Spiel läuft bis ich einen Fehler machte.</w:t>
            </w:r>
          </w:p>
        </w:tc>
        <w:tc>
          <w:tcPr>
            <w:tcW w:w="3261" w:type="dxa"/>
            <w:tcBorders>
              <w:top w:val="dotted" w:sz="4" w:space="0" w:color="auto"/>
              <w:left w:val="single" w:sz="4" w:space="0" w:color="auto"/>
              <w:bottom w:val="dotted" w:sz="4" w:space="0" w:color="auto"/>
              <w:right w:val="single" w:sz="4" w:space="0" w:color="auto"/>
            </w:tcBorders>
          </w:tcPr>
          <w:p w14:paraId="0E06C8BE" w14:textId="77777777" w:rsidR="004107F8" w:rsidRPr="00BB2C64" w:rsidRDefault="004107F8" w:rsidP="00B82F60">
            <w:pPr>
              <w:spacing w:line="260" w:lineRule="atLeast"/>
              <w:rPr>
                <w:rFonts w:cs="Arial"/>
                <w:lang w:val="de-DE"/>
              </w:rPr>
            </w:pPr>
            <w:r w:rsidRPr="00BB2C64">
              <w:rPr>
                <w:rFonts w:cs="Arial"/>
                <w:lang w:val="de-DE"/>
              </w:rPr>
              <w:t>Das Spiel startet und läuft bis der Tester einen Fehler macht oder das Spiel abbricht.</w:t>
            </w:r>
          </w:p>
        </w:tc>
        <w:tc>
          <w:tcPr>
            <w:tcW w:w="1984" w:type="dxa"/>
            <w:tcBorders>
              <w:top w:val="dotted" w:sz="4" w:space="0" w:color="auto"/>
              <w:left w:val="single" w:sz="4" w:space="0" w:color="auto"/>
              <w:bottom w:val="dotted" w:sz="4" w:space="0" w:color="auto"/>
              <w:right w:val="single" w:sz="4" w:space="0" w:color="auto"/>
            </w:tcBorders>
          </w:tcPr>
          <w:p w14:paraId="354FE1FD" w14:textId="77777777" w:rsidR="004107F8" w:rsidRPr="00BB2C64" w:rsidRDefault="004107F8" w:rsidP="00B82F60">
            <w:pPr>
              <w:spacing w:line="260" w:lineRule="atLeast"/>
              <w:rPr>
                <w:rFonts w:cs="Arial"/>
                <w:lang w:val="de-DE"/>
              </w:rPr>
            </w:pPr>
            <w:r>
              <w:rPr>
                <w:rFonts w:cs="Arial"/>
                <w:lang w:val="de-DE"/>
              </w:rPr>
              <w:t>Testfall erfüllt</w:t>
            </w:r>
          </w:p>
        </w:tc>
      </w:tr>
      <w:tr w:rsidR="004107F8" w:rsidRPr="00BB2C64" w14:paraId="2E5DE48D" w14:textId="77777777" w:rsidTr="00B82F60">
        <w:trPr>
          <w:trHeight w:val="238"/>
        </w:trPr>
        <w:tc>
          <w:tcPr>
            <w:tcW w:w="554" w:type="dxa"/>
            <w:tcBorders>
              <w:top w:val="dotted" w:sz="4" w:space="0" w:color="auto"/>
              <w:left w:val="single" w:sz="4" w:space="0" w:color="auto"/>
              <w:bottom w:val="dotted" w:sz="4" w:space="0" w:color="auto"/>
              <w:right w:val="single" w:sz="4" w:space="0" w:color="auto"/>
            </w:tcBorders>
          </w:tcPr>
          <w:p w14:paraId="366759B2" w14:textId="77777777" w:rsidR="004107F8" w:rsidRPr="00BB2C64" w:rsidRDefault="004107F8" w:rsidP="00B82F60">
            <w:pPr>
              <w:spacing w:line="260" w:lineRule="atLeast"/>
              <w:jc w:val="center"/>
              <w:rPr>
                <w:rFonts w:cs="Arial"/>
                <w:szCs w:val="22"/>
                <w:lang w:val="de-DE"/>
              </w:rPr>
            </w:pPr>
            <w:r>
              <w:rPr>
                <w:rFonts w:cs="Arial"/>
                <w:szCs w:val="22"/>
                <w:lang w:val="de-DE"/>
              </w:rPr>
              <w:t>T3</w:t>
            </w:r>
          </w:p>
        </w:tc>
        <w:tc>
          <w:tcPr>
            <w:tcW w:w="3397" w:type="dxa"/>
            <w:tcBorders>
              <w:top w:val="dotted" w:sz="4" w:space="0" w:color="auto"/>
              <w:left w:val="single" w:sz="4" w:space="0" w:color="auto"/>
              <w:bottom w:val="dotted" w:sz="4" w:space="0" w:color="auto"/>
              <w:right w:val="single" w:sz="4" w:space="0" w:color="auto"/>
            </w:tcBorders>
          </w:tcPr>
          <w:p w14:paraId="35E8C699" w14:textId="77777777" w:rsidR="004107F8" w:rsidRPr="00BB2C64" w:rsidRDefault="004107F8" w:rsidP="00B82F60">
            <w:pPr>
              <w:spacing w:line="260" w:lineRule="atLeast"/>
              <w:rPr>
                <w:rFonts w:cs="Arial"/>
                <w:lang w:val="de-DE"/>
              </w:rPr>
            </w:pPr>
            <w:r>
              <w:rPr>
                <w:rFonts w:cs="Arial"/>
                <w:lang w:val="de-DE"/>
              </w:rPr>
              <w:t>Die Spielfigur bewegte sich nach links.</w:t>
            </w:r>
          </w:p>
        </w:tc>
        <w:tc>
          <w:tcPr>
            <w:tcW w:w="3261" w:type="dxa"/>
            <w:tcBorders>
              <w:top w:val="dotted" w:sz="4" w:space="0" w:color="auto"/>
              <w:left w:val="single" w:sz="4" w:space="0" w:color="auto"/>
              <w:bottom w:val="dotted" w:sz="4" w:space="0" w:color="auto"/>
              <w:right w:val="single" w:sz="4" w:space="0" w:color="auto"/>
            </w:tcBorders>
          </w:tcPr>
          <w:p w14:paraId="3E17B99E" w14:textId="77777777" w:rsidR="004107F8" w:rsidRPr="00BB2C64" w:rsidRDefault="004107F8" w:rsidP="00B82F60">
            <w:pPr>
              <w:spacing w:line="260" w:lineRule="atLeast"/>
              <w:rPr>
                <w:rFonts w:cs="Arial"/>
                <w:lang w:val="de-DE"/>
              </w:rPr>
            </w:pPr>
            <w:r>
              <w:rPr>
                <w:rFonts w:cs="Arial"/>
                <w:lang w:val="de-DE"/>
              </w:rPr>
              <w:t>Die Spielfigur bewegt sich nach links.</w:t>
            </w:r>
          </w:p>
        </w:tc>
        <w:tc>
          <w:tcPr>
            <w:tcW w:w="1984" w:type="dxa"/>
            <w:tcBorders>
              <w:top w:val="dotted" w:sz="4" w:space="0" w:color="auto"/>
              <w:left w:val="single" w:sz="4" w:space="0" w:color="auto"/>
              <w:bottom w:val="dotted" w:sz="4" w:space="0" w:color="auto"/>
              <w:right w:val="single" w:sz="4" w:space="0" w:color="auto"/>
            </w:tcBorders>
          </w:tcPr>
          <w:p w14:paraId="2F38BAAA" w14:textId="77777777" w:rsidR="004107F8" w:rsidRPr="00BB2C64" w:rsidRDefault="004107F8" w:rsidP="00B82F60">
            <w:pPr>
              <w:spacing w:line="260" w:lineRule="atLeast"/>
              <w:rPr>
                <w:rFonts w:cs="Arial"/>
                <w:lang w:val="de-DE"/>
              </w:rPr>
            </w:pPr>
            <w:r>
              <w:rPr>
                <w:rFonts w:cs="Arial"/>
                <w:lang w:val="de-DE"/>
              </w:rPr>
              <w:t>Testfall erfüllt</w:t>
            </w:r>
          </w:p>
        </w:tc>
      </w:tr>
      <w:tr w:rsidR="004107F8" w:rsidRPr="00BB2C64" w14:paraId="304C36F6" w14:textId="77777777" w:rsidTr="00B82F60">
        <w:trPr>
          <w:trHeight w:val="238"/>
        </w:trPr>
        <w:tc>
          <w:tcPr>
            <w:tcW w:w="554" w:type="dxa"/>
            <w:tcBorders>
              <w:top w:val="dotted" w:sz="4" w:space="0" w:color="auto"/>
              <w:left w:val="single" w:sz="4" w:space="0" w:color="auto"/>
              <w:bottom w:val="dotted" w:sz="4" w:space="0" w:color="auto"/>
              <w:right w:val="single" w:sz="4" w:space="0" w:color="auto"/>
            </w:tcBorders>
          </w:tcPr>
          <w:p w14:paraId="6315B210" w14:textId="77777777" w:rsidR="004107F8" w:rsidRDefault="004107F8" w:rsidP="00B82F60">
            <w:pPr>
              <w:spacing w:line="260" w:lineRule="atLeast"/>
              <w:jc w:val="center"/>
              <w:rPr>
                <w:rFonts w:cs="Arial"/>
                <w:szCs w:val="22"/>
                <w:lang w:val="de-DE"/>
              </w:rPr>
            </w:pPr>
            <w:r>
              <w:rPr>
                <w:rFonts w:cs="Arial"/>
                <w:szCs w:val="22"/>
                <w:lang w:val="de-DE"/>
              </w:rPr>
              <w:t>T4</w:t>
            </w:r>
          </w:p>
        </w:tc>
        <w:tc>
          <w:tcPr>
            <w:tcW w:w="3397" w:type="dxa"/>
            <w:tcBorders>
              <w:top w:val="dotted" w:sz="4" w:space="0" w:color="auto"/>
              <w:left w:val="single" w:sz="4" w:space="0" w:color="auto"/>
              <w:bottom w:val="dotted" w:sz="4" w:space="0" w:color="auto"/>
              <w:right w:val="single" w:sz="4" w:space="0" w:color="auto"/>
            </w:tcBorders>
          </w:tcPr>
          <w:p w14:paraId="525CFC88" w14:textId="77777777" w:rsidR="004107F8" w:rsidRPr="00BB2C64" w:rsidRDefault="004107F8" w:rsidP="00B82F60">
            <w:pPr>
              <w:spacing w:line="260" w:lineRule="atLeast"/>
              <w:rPr>
                <w:rFonts w:cs="Arial"/>
                <w:lang w:val="de-DE"/>
              </w:rPr>
            </w:pPr>
            <w:r>
              <w:rPr>
                <w:rFonts w:cs="Arial"/>
                <w:lang w:val="de-DE"/>
              </w:rPr>
              <w:t>Die Spielfigur bewegte sich nach rechts.</w:t>
            </w:r>
          </w:p>
        </w:tc>
        <w:tc>
          <w:tcPr>
            <w:tcW w:w="3261" w:type="dxa"/>
            <w:tcBorders>
              <w:top w:val="dotted" w:sz="4" w:space="0" w:color="auto"/>
              <w:left w:val="single" w:sz="4" w:space="0" w:color="auto"/>
              <w:bottom w:val="dotted" w:sz="4" w:space="0" w:color="auto"/>
              <w:right w:val="single" w:sz="4" w:space="0" w:color="auto"/>
            </w:tcBorders>
          </w:tcPr>
          <w:p w14:paraId="5450DCC0" w14:textId="77777777" w:rsidR="004107F8" w:rsidRPr="00BB2C64" w:rsidRDefault="004107F8" w:rsidP="00B82F60">
            <w:pPr>
              <w:spacing w:line="260" w:lineRule="atLeast"/>
              <w:rPr>
                <w:rFonts w:cs="Arial"/>
                <w:lang w:val="de-DE"/>
              </w:rPr>
            </w:pPr>
            <w:r>
              <w:rPr>
                <w:rFonts w:cs="Arial"/>
                <w:lang w:val="de-DE"/>
              </w:rPr>
              <w:t>Die Spielfigur bewegt sich nach rechts.</w:t>
            </w:r>
          </w:p>
        </w:tc>
        <w:tc>
          <w:tcPr>
            <w:tcW w:w="1984" w:type="dxa"/>
            <w:tcBorders>
              <w:top w:val="dotted" w:sz="4" w:space="0" w:color="auto"/>
              <w:left w:val="single" w:sz="4" w:space="0" w:color="auto"/>
              <w:bottom w:val="dotted" w:sz="4" w:space="0" w:color="auto"/>
              <w:right w:val="single" w:sz="4" w:space="0" w:color="auto"/>
            </w:tcBorders>
          </w:tcPr>
          <w:p w14:paraId="3D318871" w14:textId="77777777" w:rsidR="004107F8" w:rsidRPr="00BB2C64" w:rsidRDefault="004107F8" w:rsidP="00B82F60">
            <w:pPr>
              <w:spacing w:line="260" w:lineRule="atLeast"/>
              <w:rPr>
                <w:rFonts w:cs="Arial"/>
                <w:lang w:val="de-DE"/>
              </w:rPr>
            </w:pPr>
            <w:r>
              <w:rPr>
                <w:rFonts w:cs="Arial"/>
                <w:lang w:val="de-DE"/>
              </w:rPr>
              <w:t>Testfall erfüllt</w:t>
            </w:r>
          </w:p>
        </w:tc>
      </w:tr>
      <w:tr w:rsidR="004107F8" w:rsidRPr="00BB2C64" w14:paraId="6BACA749" w14:textId="77777777" w:rsidTr="00B82F60">
        <w:trPr>
          <w:trHeight w:val="238"/>
        </w:trPr>
        <w:tc>
          <w:tcPr>
            <w:tcW w:w="554" w:type="dxa"/>
            <w:tcBorders>
              <w:top w:val="dotted" w:sz="4" w:space="0" w:color="auto"/>
              <w:left w:val="single" w:sz="4" w:space="0" w:color="auto"/>
              <w:bottom w:val="dotted" w:sz="4" w:space="0" w:color="auto"/>
              <w:right w:val="single" w:sz="4" w:space="0" w:color="auto"/>
            </w:tcBorders>
          </w:tcPr>
          <w:p w14:paraId="76E54206" w14:textId="77777777" w:rsidR="004107F8" w:rsidRDefault="004107F8" w:rsidP="00B82F60">
            <w:pPr>
              <w:spacing w:line="260" w:lineRule="atLeast"/>
              <w:jc w:val="center"/>
              <w:rPr>
                <w:rFonts w:cs="Arial"/>
                <w:szCs w:val="22"/>
                <w:lang w:val="de-DE"/>
              </w:rPr>
            </w:pPr>
            <w:r>
              <w:rPr>
                <w:rFonts w:cs="Arial"/>
                <w:szCs w:val="22"/>
                <w:lang w:val="de-DE"/>
              </w:rPr>
              <w:t>T5</w:t>
            </w:r>
          </w:p>
        </w:tc>
        <w:tc>
          <w:tcPr>
            <w:tcW w:w="3397" w:type="dxa"/>
            <w:tcBorders>
              <w:top w:val="dotted" w:sz="4" w:space="0" w:color="auto"/>
              <w:left w:val="single" w:sz="4" w:space="0" w:color="auto"/>
              <w:bottom w:val="dotted" w:sz="4" w:space="0" w:color="auto"/>
              <w:right w:val="single" w:sz="4" w:space="0" w:color="auto"/>
            </w:tcBorders>
          </w:tcPr>
          <w:p w14:paraId="5422C508" w14:textId="77777777" w:rsidR="004107F8" w:rsidRPr="00BB2C64" w:rsidRDefault="004107F8" w:rsidP="00B82F60">
            <w:pPr>
              <w:spacing w:line="260" w:lineRule="atLeast"/>
              <w:rPr>
                <w:rFonts w:cs="Arial"/>
                <w:lang w:val="de-DE"/>
              </w:rPr>
            </w:pPr>
            <w:r>
              <w:rPr>
                <w:rFonts w:cs="Arial"/>
                <w:lang w:val="de-DE"/>
              </w:rPr>
              <w:t>Das Spiel hält an und es wird ein Label mit der Aufschrift „Pause“ angezeigt.</w:t>
            </w:r>
          </w:p>
        </w:tc>
        <w:tc>
          <w:tcPr>
            <w:tcW w:w="3261" w:type="dxa"/>
            <w:tcBorders>
              <w:top w:val="dotted" w:sz="4" w:space="0" w:color="auto"/>
              <w:left w:val="single" w:sz="4" w:space="0" w:color="auto"/>
              <w:bottom w:val="dotted" w:sz="4" w:space="0" w:color="auto"/>
              <w:right w:val="single" w:sz="4" w:space="0" w:color="auto"/>
            </w:tcBorders>
          </w:tcPr>
          <w:p w14:paraId="54EDB0A0" w14:textId="77777777" w:rsidR="004107F8" w:rsidRPr="00BB2C64" w:rsidRDefault="004107F8" w:rsidP="00B82F60">
            <w:pPr>
              <w:spacing w:line="260" w:lineRule="atLeast"/>
              <w:rPr>
                <w:rFonts w:cs="Arial"/>
                <w:lang w:val="de-DE"/>
              </w:rPr>
            </w:pPr>
            <w:r>
              <w:rPr>
                <w:rFonts w:cs="Arial"/>
                <w:lang w:val="de-DE"/>
              </w:rPr>
              <w:t>Das Spiel pausiert.</w:t>
            </w:r>
          </w:p>
        </w:tc>
        <w:tc>
          <w:tcPr>
            <w:tcW w:w="1984" w:type="dxa"/>
            <w:tcBorders>
              <w:top w:val="dotted" w:sz="4" w:space="0" w:color="auto"/>
              <w:left w:val="single" w:sz="4" w:space="0" w:color="auto"/>
              <w:bottom w:val="dotted" w:sz="4" w:space="0" w:color="auto"/>
              <w:right w:val="single" w:sz="4" w:space="0" w:color="auto"/>
            </w:tcBorders>
          </w:tcPr>
          <w:p w14:paraId="3D9DD978" w14:textId="77777777" w:rsidR="004107F8" w:rsidRPr="00BB2C64" w:rsidRDefault="004107F8" w:rsidP="00B82F60">
            <w:pPr>
              <w:spacing w:line="260" w:lineRule="atLeast"/>
              <w:rPr>
                <w:rFonts w:cs="Arial"/>
                <w:lang w:val="de-DE"/>
              </w:rPr>
            </w:pPr>
            <w:r>
              <w:rPr>
                <w:rFonts w:cs="Arial"/>
                <w:lang w:val="de-DE"/>
              </w:rPr>
              <w:t>Testfall erfüllt</w:t>
            </w:r>
          </w:p>
        </w:tc>
      </w:tr>
      <w:tr w:rsidR="004107F8" w:rsidRPr="00BB2C64" w14:paraId="7F0A47C4" w14:textId="77777777" w:rsidTr="00B82F60">
        <w:trPr>
          <w:trHeight w:val="238"/>
        </w:trPr>
        <w:tc>
          <w:tcPr>
            <w:tcW w:w="554" w:type="dxa"/>
            <w:tcBorders>
              <w:top w:val="dotted" w:sz="4" w:space="0" w:color="auto"/>
              <w:left w:val="single" w:sz="4" w:space="0" w:color="auto"/>
              <w:bottom w:val="dotted" w:sz="4" w:space="0" w:color="auto"/>
              <w:right w:val="single" w:sz="4" w:space="0" w:color="auto"/>
            </w:tcBorders>
          </w:tcPr>
          <w:p w14:paraId="599A7B6D" w14:textId="77777777" w:rsidR="004107F8" w:rsidRDefault="004107F8" w:rsidP="00B82F60">
            <w:pPr>
              <w:spacing w:line="260" w:lineRule="atLeast"/>
              <w:jc w:val="center"/>
              <w:rPr>
                <w:rFonts w:cs="Arial"/>
                <w:szCs w:val="22"/>
                <w:lang w:val="de-DE"/>
              </w:rPr>
            </w:pPr>
            <w:r>
              <w:rPr>
                <w:rFonts w:cs="Arial"/>
                <w:szCs w:val="22"/>
                <w:lang w:val="de-DE"/>
              </w:rPr>
              <w:t>T6</w:t>
            </w:r>
          </w:p>
        </w:tc>
        <w:tc>
          <w:tcPr>
            <w:tcW w:w="3397" w:type="dxa"/>
            <w:tcBorders>
              <w:top w:val="dotted" w:sz="4" w:space="0" w:color="auto"/>
              <w:left w:val="single" w:sz="4" w:space="0" w:color="auto"/>
              <w:bottom w:val="dotted" w:sz="4" w:space="0" w:color="auto"/>
              <w:right w:val="single" w:sz="4" w:space="0" w:color="auto"/>
            </w:tcBorders>
          </w:tcPr>
          <w:p w14:paraId="167DF19F" w14:textId="77777777" w:rsidR="004107F8" w:rsidRPr="00BB2C64" w:rsidRDefault="004107F8" w:rsidP="00B82F60">
            <w:pPr>
              <w:spacing w:line="260" w:lineRule="atLeast"/>
              <w:rPr>
                <w:rFonts w:cs="Arial"/>
                <w:lang w:val="de-DE"/>
              </w:rPr>
            </w:pPr>
            <w:r>
              <w:rPr>
                <w:rFonts w:cs="Arial"/>
                <w:lang w:val="de-DE"/>
              </w:rPr>
              <w:t>Das Spiel stoppt sobald ich einen Fehler mache.</w:t>
            </w:r>
          </w:p>
        </w:tc>
        <w:tc>
          <w:tcPr>
            <w:tcW w:w="3261" w:type="dxa"/>
            <w:tcBorders>
              <w:top w:val="dotted" w:sz="4" w:space="0" w:color="auto"/>
              <w:left w:val="single" w:sz="4" w:space="0" w:color="auto"/>
              <w:bottom w:val="dotted" w:sz="4" w:space="0" w:color="auto"/>
              <w:right w:val="single" w:sz="4" w:space="0" w:color="auto"/>
            </w:tcBorders>
          </w:tcPr>
          <w:p w14:paraId="78AB1F40" w14:textId="77777777" w:rsidR="004107F8" w:rsidRPr="00BB2C64" w:rsidRDefault="004107F8" w:rsidP="00B82F60">
            <w:pPr>
              <w:spacing w:line="260" w:lineRule="atLeast"/>
              <w:rPr>
                <w:rFonts w:cs="Arial"/>
                <w:lang w:val="de-DE"/>
              </w:rPr>
            </w:pPr>
            <w:r w:rsidRPr="00BB2C64">
              <w:rPr>
                <w:rFonts w:cs="Arial"/>
                <w:lang w:val="de-DE"/>
              </w:rPr>
              <w:t>Das Spiel läuft weiter bis der Tester einen Fehler macht.</w:t>
            </w:r>
          </w:p>
        </w:tc>
        <w:tc>
          <w:tcPr>
            <w:tcW w:w="1984" w:type="dxa"/>
            <w:tcBorders>
              <w:top w:val="dotted" w:sz="4" w:space="0" w:color="auto"/>
              <w:left w:val="single" w:sz="4" w:space="0" w:color="auto"/>
              <w:bottom w:val="dotted" w:sz="4" w:space="0" w:color="auto"/>
              <w:right w:val="single" w:sz="4" w:space="0" w:color="auto"/>
            </w:tcBorders>
          </w:tcPr>
          <w:p w14:paraId="57DAC6D2" w14:textId="77777777" w:rsidR="004107F8" w:rsidRPr="00BB2C64" w:rsidRDefault="004107F8" w:rsidP="00B82F60">
            <w:pPr>
              <w:spacing w:line="260" w:lineRule="atLeast"/>
              <w:rPr>
                <w:rFonts w:cs="Arial"/>
                <w:lang w:val="de-DE"/>
              </w:rPr>
            </w:pPr>
            <w:r>
              <w:rPr>
                <w:rFonts w:cs="Arial"/>
                <w:lang w:val="de-DE"/>
              </w:rPr>
              <w:t>Testfall erfüllt</w:t>
            </w:r>
          </w:p>
        </w:tc>
      </w:tr>
      <w:tr w:rsidR="004107F8" w:rsidRPr="00BB2C64" w14:paraId="511E3803" w14:textId="77777777" w:rsidTr="00B82F60">
        <w:trPr>
          <w:trHeight w:val="238"/>
        </w:trPr>
        <w:tc>
          <w:tcPr>
            <w:tcW w:w="554" w:type="dxa"/>
            <w:tcBorders>
              <w:top w:val="dotted" w:sz="4" w:space="0" w:color="auto"/>
              <w:left w:val="single" w:sz="4" w:space="0" w:color="auto"/>
              <w:bottom w:val="dotted" w:sz="4" w:space="0" w:color="auto"/>
              <w:right w:val="single" w:sz="4" w:space="0" w:color="auto"/>
            </w:tcBorders>
          </w:tcPr>
          <w:p w14:paraId="48703678" w14:textId="77777777" w:rsidR="004107F8" w:rsidRDefault="004107F8" w:rsidP="00B82F60">
            <w:pPr>
              <w:spacing w:line="260" w:lineRule="atLeast"/>
              <w:jc w:val="center"/>
              <w:rPr>
                <w:rFonts w:cs="Arial"/>
                <w:szCs w:val="22"/>
                <w:lang w:val="de-DE"/>
              </w:rPr>
            </w:pPr>
            <w:r>
              <w:rPr>
                <w:rFonts w:cs="Arial"/>
                <w:szCs w:val="22"/>
                <w:lang w:val="de-DE"/>
              </w:rPr>
              <w:t>T7</w:t>
            </w:r>
          </w:p>
        </w:tc>
        <w:tc>
          <w:tcPr>
            <w:tcW w:w="3397" w:type="dxa"/>
            <w:tcBorders>
              <w:top w:val="dotted" w:sz="4" w:space="0" w:color="auto"/>
              <w:left w:val="single" w:sz="4" w:space="0" w:color="auto"/>
              <w:bottom w:val="dotted" w:sz="4" w:space="0" w:color="auto"/>
              <w:right w:val="single" w:sz="4" w:space="0" w:color="auto"/>
            </w:tcBorders>
          </w:tcPr>
          <w:p w14:paraId="13E674A2" w14:textId="77777777" w:rsidR="004107F8" w:rsidRPr="00BB2C64" w:rsidRDefault="004107F8" w:rsidP="00B82F60">
            <w:pPr>
              <w:spacing w:line="260" w:lineRule="atLeast"/>
              <w:rPr>
                <w:rFonts w:cs="Arial"/>
                <w:lang w:val="de-DE"/>
              </w:rPr>
            </w:pPr>
            <w:r>
              <w:rPr>
                <w:rFonts w:cs="Arial"/>
                <w:lang w:val="de-DE"/>
              </w:rPr>
              <w:t>Der Punktestand wird laufend aktualisiert. Sobald ich einen Fehler mache bleibt der Punktestand am entsprechenden Punkt stehen</w:t>
            </w:r>
          </w:p>
        </w:tc>
        <w:tc>
          <w:tcPr>
            <w:tcW w:w="3261" w:type="dxa"/>
            <w:tcBorders>
              <w:top w:val="dotted" w:sz="4" w:space="0" w:color="auto"/>
              <w:left w:val="single" w:sz="4" w:space="0" w:color="auto"/>
              <w:bottom w:val="dotted" w:sz="4" w:space="0" w:color="auto"/>
              <w:right w:val="single" w:sz="4" w:space="0" w:color="auto"/>
            </w:tcBorders>
          </w:tcPr>
          <w:p w14:paraId="0B1538EE" w14:textId="77777777" w:rsidR="004107F8" w:rsidRPr="00BB2C64" w:rsidRDefault="004107F8" w:rsidP="00B82F60">
            <w:pPr>
              <w:spacing w:line="260" w:lineRule="atLeast"/>
              <w:rPr>
                <w:rFonts w:cs="Arial"/>
                <w:lang w:val="de-DE"/>
              </w:rPr>
            </w:pPr>
            <w:r w:rsidRPr="00BB2C64">
              <w:rPr>
                <w:rFonts w:cs="Arial"/>
                <w:lang w:val="de-DE"/>
              </w:rPr>
              <w:t>Der Punktestand wird oben rechts angezeigt und laufend aktualisiert.</w:t>
            </w:r>
          </w:p>
        </w:tc>
        <w:tc>
          <w:tcPr>
            <w:tcW w:w="1984" w:type="dxa"/>
            <w:tcBorders>
              <w:top w:val="dotted" w:sz="4" w:space="0" w:color="auto"/>
              <w:left w:val="single" w:sz="4" w:space="0" w:color="auto"/>
              <w:bottom w:val="dotted" w:sz="4" w:space="0" w:color="auto"/>
              <w:right w:val="single" w:sz="4" w:space="0" w:color="auto"/>
            </w:tcBorders>
          </w:tcPr>
          <w:p w14:paraId="4835C047" w14:textId="77777777" w:rsidR="004107F8" w:rsidRPr="00BB2C64" w:rsidRDefault="004107F8" w:rsidP="00B82F60">
            <w:pPr>
              <w:spacing w:line="260" w:lineRule="atLeast"/>
              <w:rPr>
                <w:rFonts w:cs="Arial"/>
                <w:lang w:val="de-DE"/>
              </w:rPr>
            </w:pPr>
            <w:r>
              <w:rPr>
                <w:rFonts w:cs="Arial"/>
                <w:lang w:val="de-DE"/>
              </w:rPr>
              <w:t>Testfall erfüllt</w:t>
            </w:r>
          </w:p>
        </w:tc>
      </w:tr>
      <w:tr w:rsidR="004107F8" w:rsidRPr="00BB2C64" w14:paraId="7BC461FF" w14:textId="77777777" w:rsidTr="00B82F60">
        <w:trPr>
          <w:trHeight w:val="238"/>
        </w:trPr>
        <w:tc>
          <w:tcPr>
            <w:tcW w:w="554" w:type="dxa"/>
            <w:tcBorders>
              <w:top w:val="dotted" w:sz="4" w:space="0" w:color="auto"/>
              <w:left w:val="single" w:sz="4" w:space="0" w:color="auto"/>
              <w:bottom w:val="single" w:sz="4" w:space="0" w:color="auto"/>
              <w:right w:val="single" w:sz="4" w:space="0" w:color="auto"/>
            </w:tcBorders>
          </w:tcPr>
          <w:p w14:paraId="0F57AB3A" w14:textId="77777777" w:rsidR="004107F8" w:rsidRDefault="004107F8" w:rsidP="00B82F60">
            <w:pPr>
              <w:spacing w:line="260" w:lineRule="atLeast"/>
              <w:jc w:val="center"/>
              <w:rPr>
                <w:rFonts w:cs="Arial"/>
                <w:szCs w:val="22"/>
                <w:lang w:val="de-DE"/>
              </w:rPr>
            </w:pPr>
            <w:r>
              <w:rPr>
                <w:rFonts w:cs="Arial"/>
                <w:szCs w:val="22"/>
                <w:lang w:val="de-DE"/>
              </w:rPr>
              <w:t>T8</w:t>
            </w:r>
          </w:p>
        </w:tc>
        <w:tc>
          <w:tcPr>
            <w:tcW w:w="3397" w:type="dxa"/>
            <w:tcBorders>
              <w:top w:val="dotted" w:sz="4" w:space="0" w:color="auto"/>
              <w:left w:val="single" w:sz="4" w:space="0" w:color="auto"/>
              <w:bottom w:val="single" w:sz="4" w:space="0" w:color="auto"/>
              <w:right w:val="single" w:sz="4" w:space="0" w:color="auto"/>
            </w:tcBorders>
          </w:tcPr>
          <w:p w14:paraId="31508545" w14:textId="77777777" w:rsidR="004107F8" w:rsidRPr="00BB2C64" w:rsidRDefault="004107F8" w:rsidP="00B82F60">
            <w:pPr>
              <w:spacing w:line="260" w:lineRule="atLeast"/>
              <w:rPr>
                <w:rFonts w:cs="Arial"/>
                <w:lang w:val="de-DE"/>
              </w:rPr>
            </w:pPr>
            <w:r>
              <w:rPr>
                <w:rFonts w:cs="Arial"/>
                <w:lang w:val="de-DE"/>
              </w:rPr>
              <w:t>Im ganzen Spiel war keine Werbung sichtbar</w:t>
            </w:r>
          </w:p>
        </w:tc>
        <w:tc>
          <w:tcPr>
            <w:tcW w:w="3261" w:type="dxa"/>
            <w:tcBorders>
              <w:top w:val="dotted" w:sz="4" w:space="0" w:color="auto"/>
              <w:left w:val="single" w:sz="4" w:space="0" w:color="auto"/>
              <w:bottom w:val="single" w:sz="4" w:space="0" w:color="auto"/>
              <w:right w:val="single" w:sz="4" w:space="0" w:color="auto"/>
            </w:tcBorders>
          </w:tcPr>
          <w:p w14:paraId="7915808E" w14:textId="77777777" w:rsidR="004107F8" w:rsidRPr="00BB2C64" w:rsidRDefault="004107F8" w:rsidP="00B82F60">
            <w:pPr>
              <w:spacing w:line="260" w:lineRule="atLeast"/>
              <w:rPr>
                <w:rFonts w:cs="Arial"/>
                <w:lang w:val="de-DE"/>
              </w:rPr>
            </w:pPr>
            <w:r w:rsidRPr="00BB2C64">
              <w:rPr>
                <w:rFonts w:cs="Arial"/>
                <w:lang w:val="de-DE"/>
              </w:rPr>
              <w:t>Während des Spielens und im Startmenü wird keine Werbung angezeigt.</w:t>
            </w:r>
          </w:p>
        </w:tc>
        <w:tc>
          <w:tcPr>
            <w:tcW w:w="1984" w:type="dxa"/>
            <w:tcBorders>
              <w:top w:val="dotted" w:sz="4" w:space="0" w:color="auto"/>
              <w:left w:val="single" w:sz="4" w:space="0" w:color="auto"/>
              <w:bottom w:val="single" w:sz="4" w:space="0" w:color="auto"/>
              <w:right w:val="single" w:sz="4" w:space="0" w:color="auto"/>
            </w:tcBorders>
          </w:tcPr>
          <w:p w14:paraId="48F1B548" w14:textId="77777777" w:rsidR="004107F8" w:rsidRPr="00BB2C64" w:rsidRDefault="004107F8" w:rsidP="00B82F60">
            <w:pPr>
              <w:spacing w:line="260" w:lineRule="atLeast"/>
              <w:rPr>
                <w:rFonts w:cs="Arial"/>
                <w:lang w:val="de-DE"/>
              </w:rPr>
            </w:pPr>
            <w:r>
              <w:rPr>
                <w:rFonts w:cs="Arial"/>
                <w:lang w:val="de-DE"/>
              </w:rPr>
              <w:t>Testfall erfüllt</w:t>
            </w:r>
          </w:p>
        </w:tc>
      </w:tr>
    </w:tbl>
    <w:p w14:paraId="33ECE769" w14:textId="77777777" w:rsidR="00CF20EE" w:rsidRDefault="00CF20EE" w:rsidP="00CF20EE">
      <w:pPr>
        <w:pStyle w:val="Textkrper"/>
      </w:pPr>
    </w:p>
    <w:p w14:paraId="227664D0" w14:textId="77777777" w:rsidR="00CF20EE" w:rsidRDefault="00CF20EE" w:rsidP="00CF20EE">
      <w:pPr>
        <w:pStyle w:val="berschrift3"/>
        <w:numPr>
          <w:ilvl w:val="2"/>
          <w:numId w:val="19"/>
        </w:numPr>
        <w:tabs>
          <w:tab w:val="num" w:pos="720"/>
          <w:tab w:val="left" w:pos="850"/>
        </w:tabs>
        <w:ind w:left="720" w:hanging="720"/>
      </w:pPr>
      <w:bookmarkStart w:id="73" w:name="_Toc217803074"/>
      <w:bookmarkStart w:id="74" w:name="_Toc450678734"/>
      <w:r>
        <w:t>Testauswertung</w:t>
      </w:r>
      <w:bookmarkEnd w:id="73"/>
      <w:bookmarkEnd w:id="74"/>
    </w:p>
    <w:p w14:paraId="12B257D9" w14:textId="77777777" w:rsidR="006039C2" w:rsidRDefault="006039C2" w:rsidP="006039C2">
      <w:pPr>
        <w:pStyle w:val="Textkrper"/>
        <w:rPr>
          <w:color w:val="B2A1C7" w:themeColor="accent4" w:themeTint="99"/>
        </w:rPr>
      </w:pPr>
    </w:p>
    <w:p w14:paraId="1F120932" w14:textId="77777777" w:rsidR="004107F8" w:rsidRPr="008F1A96" w:rsidRDefault="004107F8" w:rsidP="004107F8">
      <w:pPr>
        <w:pStyle w:val="Textkrper"/>
        <w:rPr>
          <w:rFonts w:cs="Arial"/>
          <w:lang w:val="de-DE"/>
        </w:rPr>
      </w:pPr>
      <w:r w:rsidRPr="008F1A96">
        <w:rPr>
          <w:rFonts w:cs="Arial"/>
          <w:lang w:val="de-DE"/>
        </w:rPr>
        <w:t>Die Testprozedur verlief sehr gut wie erwartet. Alle acht Testfälle konnten erfolgreich abgeschlossen werden. Die Resultate der Testfälle deckten sich jeweils mit den erwarteten Ergebnissen. Somit müssen keine Nacharbeiten mehr erledigt und wir können unser Produkt mit gutem Gewissen dem Kunden übergeben.</w:t>
      </w:r>
    </w:p>
    <w:p w14:paraId="5D2AA7C6" w14:textId="48734D77" w:rsidR="004107F8" w:rsidRDefault="004107F8" w:rsidP="004107F8">
      <w:pPr>
        <w:suppressAutoHyphens w:val="0"/>
      </w:pPr>
      <w:r>
        <w:br w:type="page"/>
      </w:r>
    </w:p>
    <w:p w14:paraId="5EE0D448" w14:textId="77777777" w:rsidR="00BF2F64" w:rsidRDefault="00BF2F64" w:rsidP="00BF2F64">
      <w:pPr>
        <w:pStyle w:val="berschrift1"/>
        <w:numPr>
          <w:ilvl w:val="0"/>
          <w:numId w:val="19"/>
        </w:numPr>
        <w:tabs>
          <w:tab w:val="left" w:pos="432"/>
          <w:tab w:val="left" w:pos="850"/>
        </w:tabs>
        <w:spacing w:after="283"/>
        <w:ind w:left="432" w:hanging="432"/>
      </w:pPr>
      <w:bookmarkStart w:id="75" w:name="_Toc410722971"/>
      <w:bookmarkStart w:id="76" w:name="_Toc378079220"/>
      <w:bookmarkStart w:id="77" w:name="_Toc410742004"/>
      <w:bookmarkStart w:id="78" w:name="_Toc450678735"/>
      <w:r>
        <w:lastRenderedPageBreak/>
        <w:t>Weiterführung der Projektplanung</w:t>
      </w:r>
      <w:bookmarkEnd w:id="75"/>
      <w:bookmarkEnd w:id="76"/>
      <w:bookmarkEnd w:id="77"/>
      <w:bookmarkEnd w:id="78"/>
    </w:p>
    <w:p w14:paraId="723CADB0" w14:textId="77777777" w:rsidR="00BF2F64" w:rsidRPr="005D07BD" w:rsidRDefault="00BF2F64" w:rsidP="00BF2F64">
      <w:pPr>
        <w:pStyle w:val="berschrift2"/>
        <w:numPr>
          <w:ilvl w:val="1"/>
          <w:numId w:val="19"/>
        </w:numPr>
        <w:tabs>
          <w:tab w:val="num" w:pos="576"/>
          <w:tab w:val="left" w:pos="850"/>
        </w:tabs>
        <w:ind w:left="576" w:hanging="576"/>
      </w:pPr>
      <w:bookmarkStart w:id="79" w:name="_Toc410722972"/>
      <w:bookmarkStart w:id="80" w:name="_Toc378079221"/>
      <w:bookmarkStart w:id="81" w:name="_Toc410742005"/>
      <w:bookmarkStart w:id="82" w:name="_Toc450678736"/>
      <w:r w:rsidRPr="005D07BD">
        <w:t>Abgleich von Planung und tatsächlichem Verlauf der Phase</w:t>
      </w:r>
      <w:bookmarkEnd w:id="79"/>
      <w:bookmarkEnd w:id="80"/>
      <w:r>
        <w:t xml:space="preserve"> Konzept</w:t>
      </w:r>
      <w:bookmarkEnd w:id="81"/>
      <w:bookmarkEnd w:id="82"/>
    </w:p>
    <w:p w14:paraId="15306396" w14:textId="77777777" w:rsidR="00FF1891" w:rsidRDefault="00FF1891" w:rsidP="00BF2F64">
      <w:pPr>
        <w:rPr>
          <w:rFonts w:cs="Arial"/>
          <w:lang w:val="de-DE"/>
        </w:rPr>
      </w:pPr>
    </w:p>
    <w:p w14:paraId="7CF1BBCD" w14:textId="3E1BE449" w:rsidR="00773245" w:rsidRDefault="00773245" w:rsidP="00BF2F64">
      <w:pPr>
        <w:rPr>
          <w:rFonts w:cs="Arial"/>
          <w:lang w:val="de-DE"/>
        </w:rPr>
      </w:pPr>
      <w:r w:rsidRPr="00773245">
        <w:rPr>
          <w:rFonts w:cs="Arial"/>
          <w:lang w:val="de-DE"/>
        </w:rPr>
        <w:t>Wie man unten</w:t>
      </w:r>
      <w:r>
        <w:rPr>
          <w:rFonts w:cs="Arial"/>
          <w:lang w:val="de-DE"/>
        </w:rPr>
        <w:t xml:space="preserve"> sieht deckt sich die Zeitplanung aus der Konzeptphase nicht mit den Effektiven Zeiten. Das liegt unter anderem daran, dass die Abgabefrist für die Realisierungsphase um zwei Wochen verlängert wurde. Dies kam uns sehr gelegen, weil wir diese Zeit </w:t>
      </w:r>
      <w:r w:rsidR="00FA5116">
        <w:rPr>
          <w:rFonts w:cs="Arial"/>
          <w:lang w:val="de-DE"/>
        </w:rPr>
        <w:t>gut</w:t>
      </w:r>
      <w:r>
        <w:rPr>
          <w:rFonts w:cs="Arial"/>
          <w:lang w:val="de-DE"/>
        </w:rPr>
        <w:t xml:space="preserve"> brau</w:t>
      </w:r>
      <w:r w:rsidR="00B608BD">
        <w:rPr>
          <w:rFonts w:cs="Arial"/>
          <w:lang w:val="de-DE"/>
        </w:rPr>
        <w:t>chen konnten</w:t>
      </w:r>
      <w:r>
        <w:rPr>
          <w:rFonts w:cs="Arial"/>
          <w:lang w:val="de-DE"/>
        </w:rPr>
        <w:t xml:space="preserve"> um das Spiel zu realisieren.</w:t>
      </w:r>
    </w:p>
    <w:p w14:paraId="0A578E92" w14:textId="2EBD92CC" w:rsidR="00D04949" w:rsidRDefault="00D04949" w:rsidP="00BF2F64">
      <w:pPr>
        <w:rPr>
          <w:rFonts w:cs="Arial"/>
          <w:lang w:val="de-DE"/>
        </w:rPr>
      </w:pPr>
      <w:r>
        <w:rPr>
          <w:rFonts w:cs="Arial"/>
          <w:lang w:val="de-DE"/>
        </w:rPr>
        <w:t>Wir haben uns zudem entschieden eine Funktion um den Schwierigkeitsgrad anzupassen nicht einzubauen, damit wir diese Zeit investieren können um das Spiel ausführlicher zu testen.</w:t>
      </w:r>
      <w:r w:rsidR="00B608BD">
        <w:rPr>
          <w:rFonts w:cs="Arial"/>
          <w:lang w:val="de-DE"/>
        </w:rPr>
        <w:t xml:space="preserve"> Die</w:t>
      </w:r>
      <w:r w:rsidR="002E5E82">
        <w:rPr>
          <w:rFonts w:cs="Arial"/>
          <w:lang w:val="de-DE"/>
        </w:rPr>
        <w:t xml:space="preserve"> Funktion für den Schwierigkeitsgrad war auch nicht als Anforderung definiert, weshalb es nicht so tragisch ist, dass die Funktion nicht umgesetzt wurde.</w:t>
      </w:r>
    </w:p>
    <w:p w14:paraId="027131D2" w14:textId="77777777" w:rsidR="00821994" w:rsidRDefault="00821994" w:rsidP="00BF2F64">
      <w:pPr>
        <w:rPr>
          <w:rFonts w:cs="Arial"/>
          <w:lang w:val="de-DE"/>
        </w:rPr>
      </w:pPr>
    </w:p>
    <w:p w14:paraId="4B90F851" w14:textId="16F232F0" w:rsidR="00821994" w:rsidRDefault="00821994" w:rsidP="00BF2F64">
      <w:pPr>
        <w:rPr>
          <w:rFonts w:cs="Arial"/>
          <w:lang w:val="de-DE"/>
        </w:rPr>
      </w:pPr>
      <w:r>
        <w:rPr>
          <w:rFonts w:cs="Arial"/>
          <w:lang w:val="de-DE"/>
        </w:rPr>
        <w:t>Schwerwiegende Risiken trafen während der Realisierungsphase nicht ein, weshalb wir auch mit kaum Konsequenzen kämpfen mussten. Da allerdings die Zeit etwas knapp wurde mussten wir wie oben gesagt einen kleinen Abstrich machen und die verschiedenen Schwierigkeitsgrade weglassen.</w:t>
      </w:r>
    </w:p>
    <w:p w14:paraId="2208F6BF" w14:textId="77777777" w:rsidR="00773245" w:rsidRDefault="00773245" w:rsidP="00BF2F64">
      <w:pPr>
        <w:rPr>
          <w:rFonts w:cs="Arial"/>
          <w:lang w:val="de-DE"/>
        </w:rPr>
      </w:pPr>
    </w:p>
    <w:p w14:paraId="00EC0772" w14:textId="397F68BB" w:rsidR="00773245" w:rsidRDefault="00773245" w:rsidP="00BF2F64">
      <w:pPr>
        <w:rPr>
          <w:rFonts w:cs="Arial"/>
          <w:lang w:val="de-DE"/>
        </w:rPr>
      </w:pPr>
      <w:r>
        <w:rPr>
          <w:rFonts w:cs="Arial"/>
          <w:lang w:val="de-DE"/>
        </w:rPr>
        <w:t>Zeitplanung nach Konzeptphase</w:t>
      </w:r>
      <w:r w:rsidR="00D24987">
        <w:rPr>
          <w:rFonts w:cs="Arial"/>
          <w:lang w:val="de-DE"/>
        </w:rPr>
        <w:t>:</w:t>
      </w:r>
    </w:p>
    <w:p w14:paraId="62CBA4D5" w14:textId="77777777" w:rsidR="00D24987" w:rsidRPr="00773245" w:rsidRDefault="00D24987" w:rsidP="00BF2F64">
      <w:pPr>
        <w:rPr>
          <w:rFonts w:cs="Arial"/>
          <w:lang w:val="de-DE"/>
        </w:rPr>
      </w:pPr>
    </w:p>
    <w:p w14:paraId="4D61544E" w14:textId="77777777" w:rsidR="0037369E" w:rsidRDefault="000252F2" w:rsidP="0037369E">
      <w:pPr>
        <w:keepNext/>
      </w:pPr>
      <w:r w:rsidRPr="00DB7B52">
        <w:rPr>
          <w:noProof/>
          <w:color w:val="B2A1C7" w:themeColor="accent4" w:themeTint="99"/>
          <w:lang w:val="de-DE" w:eastAsia="de-DE"/>
        </w:rPr>
        <w:drawing>
          <wp:inline distT="0" distB="0" distL="0" distR="0" wp14:anchorId="5F64CAEC" wp14:editId="47A24A9D">
            <wp:extent cx="6119495" cy="1520821"/>
            <wp:effectExtent l="0" t="0" r="1905" b="381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1520821"/>
                    </a:xfrm>
                    <a:prstGeom prst="rect">
                      <a:avLst/>
                    </a:prstGeom>
                  </pic:spPr>
                </pic:pic>
              </a:graphicData>
            </a:graphic>
          </wp:inline>
        </w:drawing>
      </w:r>
    </w:p>
    <w:p w14:paraId="6A17E1A6" w14:textId="7F4FC900" w:rsidR="000252F2" w:rsidRDefault="0037369E" w:rsidP="0037369E">
      <w:pPr>
        <w:pStyle w:val="Beschriftung"/>
        <w:rPr>
          <w:color w:val="4F81BD"/>
        </w:rPr>
      </w:pPr>
      <w:bookmarkStart w:id="83" w:name="_Toc450678692"/>
      <w:r>
        <w:t xml:space="preserve">Abbildung </w:t>
      </w:r>
      <w:fldSimple w:instr=" SEQ Abbildung \* ARABIC ">
        <w:r w:rsidR="004427BE">
          <w:rPr>
            <w:noProof/>
          </w:rPr>
          <w:t>2</w:t>
        </w:r>
      </w:fldSimple>
      <w:r>
        <w:t xml:space="preserve"> Zeitplanung nach Konzeptphase</w:t>
      </w:r>
      <w:bookmarkEnd w:id="83"/>
    </w:p>
    <w:p w14:paraId="146F4088" w14:textId="77777777" w:rsidR="00773245" w:rsidRDefault="00773245" w:rsidP="00BF2F64">
      <w:pPr>
        <w:rPr>
          <w:color w:val="4F81BD"/>
        </w:rPr>
      </w:pPr>
    </w:p>
    <w:p w14:paraId="0B0B4DFE" w14:textId="67E1903E" w:rsidR="00773245" w:rsidRDefault="00773245" w:rsidP="00BF2F64">
      <w:pPr>
        <w:rPr>
          <w:rFonts w:cs="Arial"/>
          <w:lang w:val="de-DE"/>
        </w:rPr>
      </w:pPr>
      <w:r w:rsidRPr="00773245">
        <w:rPr>
          <w:rFonts w:cs="Arial"/>
          <w:lang w:val="de-DE"/>
        </w:rPr>
        <w:t>Effektive Zeitplanung</w:t>
      </w:r>
      <w:r w:rsidR="00D24987">
        <w:rPr>
          <w:rFonts w:cs="Arial"/>
          <w:lang w:val="de-DE"/>
        </w:rPr>
        <w:t>:</w:t>
      </w:r>
    </w:p>
    <w:p w14:paraId="09D8F214" w14:textId="77777777" w:rsidR="00D24987" w:rsidRPr="00773245" w:rsidRDefault="00D24987" w:rsidP="00BF2F64">
      <w:pPr>
        <w:rPr>
          <w:rFonts w:cs="Arial"/>
          <w:lang w:val="de-DE"/>
        </w:rPr>
      </w:pPr>
    </w:p>
    <w:p w14:paraId="256E31E8" w14:textId="77777777" w:rsidR="0037369E" w:rsidRDefault="00773245" w:rsidP="0037369E">
      <w:pPr>
        <w:keepNext/>
      </w:pPr>
      <w:r>
        <w:rPr>
          <w:noProof/>
          <w:color w:val="4F81BD"/>
          <w:lang w:val="de-DE" w:eastAsia="de-DE"/>
        </w:rPr>
        <w:drawing>
          <wp:inline distT="0" distB="0" distL="0" distR="0" wp14:anchorId="1A8A871E" wp14:editId="0F3EF2B5">
            <wp:extent cx="6119495" cy="1383632"/>
            <wp:effectExtent l="0" t="0" r="190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ungRealisierungEffektiv.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32738" cy="1386626"/>
                    </a:xfrm>
                    <a:prstGeom prst="rect">
                      <a:avLst/>
                    </a:prstGeom>
                  </pic:spPr>
                </pic:pic>
              </a:graphicData>
            </a:graphic>
          </wp:inline>
        </w:drawing>
      </w:r>
    </w:p>
    <w:p w14:paraId="148A0460" w14:textId="131BD91E" w:rsidR="00773245" w:rsidRDefault="0037369E" w:rsidP="0037369E">
      <w:pPr>
        <w:pStyle w:val="Beschriftung"/>
        <w:rPr>
          <w:color w:val="4F81BD"/>
        </w:rPr>
      </w:pPr>
      <w:bookmarkStart w:id="84" w:name="_Toc450678693"/>
      <w:r>
        <w:t xml:space="preserve">Abbildung </w:t>
      </w:r>
      <w:fldSimple w:instr=" SEQ Abbildung \* ARABIC ">
        <w:r w:rsidR="004427BE">
          <w:rPr>
            <w:noProof/>
          </w:rPr>
          <w:t>3</w:t>
        </w:r>
      </w:fldSimple>
      <w:r>
        <w:t xml:space="preserve"> effektive</w:t>
      </w:r>
      <w:r>
        <w:rPr>
          <w:noProof/>
        </w:rPr>
        <w:t xml:space="preserve"> Zeitplanung</w:t>
      </w:r>
      <w:bookmarkEnd w:id="84"/>
    </w:p>
    <w:p w14:paraId="5A764ABB" w14:textId="77777777" w:rsidR="00BF2F64" w:rsidRDefault="00BF2F64" w:rsidP="00BF2F64">
      <w:pPr>
        <w:pStyle w:val="Textkrper"/>
      </w:pPr>
    </w:p>
    <w:p w14:paraId="071DD2B6" w14:textId="77777777" w:rsidR="00BF2F64" w:rsidRDefault="00BF2F64" w:rsidP="00BF2F64">
      <w:pPr>
        <w:pStyle w:val="berschrift2"/>
        <w:numPr>
          <w:ilvl w:val="1"/>
          <w:numId w:val="19"/>
        </w:numPr>
        <w:tabs>
          <w:tab w:val="num" w:pos="576"/>
          <w:tab w:val="left" w:pos="850"/>
        </w:tabs>
        <w:ind w:left="576" w:hanging="576"/>
        <w:rPr>
          <w:i/>
        </w:rPr>
      </w:pPr>
      <w:bookmarkStart w:id="85" w:name="_Toc410722973"/>
      <w:bookmarkStart w:id="86" w:name="_Toc378079222"/>
      <w:bookmarkStart w:id="87" w:name="_Toc410742006"/>
      <w:bookmarkStart w:id="88" w:name="_Toc450678737"/>
      <w:r>
        <w:t xml:space="preserve">Aktualisierung der </w:t>
      </w:r>
      <w:r w:rsidRPr="005D07BD">
        <w:t>Risikosituation</w:t>
      </w:r>
      <w:bookmarkEnd w:id="85"/>
      <w:bookmarkEnd w:id="86"/>
      <w:bookmarkEnd w:id="87"/>
      <w:bookmarkEnd w:id="88"/>
    </w:p>
    <w:p w14:paraId="6AB89857" w14:textId="77777777" w:rsidR="00DB54C0" w:rsidRDefault="00DB54C0" w:rsidP="00BF2F64">
      <w:pPr>
        <w:pStyle w:val="Textkrper"/>
        <w:rPr>
          <w:color w:val="B2A1C7" w:themeColor="accent4" w:themeTint="99"/>
        </w:rPr>
      </w:pPr>
    </w:p>
    <w:p w14:paraId="2F245AA0" w14:textId="7B91A58D" w:rsidR="00BF2F64" w:rsidRDefault="00866716" w:rsidP="00BF2F64">
      <w:pPr>
        <w:pStyle w:val="Textkrper"/>
      </w:pPr>
      <w:r>
        <w:t xml:space="preserve">Die Risikosituation hat </w:t>
      </w:r>
      <w:r w:rsidR="00F61908">
        <w:t>sich über die gesamte Sicht nicht geändert. Man könnte höchstens von einer leichten Entschärfung sprechen, weil nun schon weite Teile des Projekts abgeschlossen sind.</w:t>
      </w:r>
    </w:p>
    <w:p w14:paraId="7A9AB4AC" w14:textId="3B5DC0AF" w:rsidR="00BF2F64" w:rsidRPr="004107F8" w:rsidRDefault="004107F8" w:rsidP="004107F8">
      <w:pPr>
        <w:suppressAutoHyphens w:val="0"/>
        <w:rPr>
          <w:rFonts w:eastAsia="Times New Roman"/>
          <w:sz w:val="22"/>
          <w:lang w:eastAsia="de-CH"/>
        </w:rPr>
      </w:pPr>
      <w:r>
        <w:br w:type="page"/>
      </w:r>
    </w:p>
    <w:p w14:paraId="6E544CBD" w14:textId="77777777" w:rsidR="00BF2F64" w:rsidRDefault="00BF2F64" w:rsidP="00BF2F64">
      <w:pPr>
        <w:pStyle w:val="berschrift2"/>
        <w:numPr>
          <w:ilvl w:val="1"/>
          <w:numId w:val="19"/>
        </w:numPr>
        <w:tabs>
          <w:tab w:val="num" w:pos="576"/>
          <w:tab w:val="left" w:pos="850"/>
        </w:tabs>
        <w:ind w:left="576" w:hanging="576"/>
        <w:rPr>
          <w:i/>
        </w:rPr>
      </w:pPr>
      <w:bookmarkStart w:id="89" w:name="_Toc410722974"/>
      <w:bookmarkStart w:id="90" w:name="_Toc378079223"/>
      <w:bookmarkStart w:id="91" w:name="_Toc410742007"/>
      <w:bookmarkStart w:id="92" w:name="_Toc450678738"/>
      <w:r w:rsidRPr="005D07BD">
        <w:lastRenderedPageBreak/>
        <w:t>Planung</w:t>
      </w:r>
      <w:r>
        <w:t xml:space="preserve"> </w:t>
      </w:r>
      <w:r w:rsidRPr="005D07BD">
        <w:t>der nächsten Phase</w:t>
      </w:r>
      <w:bookmarkEnd w:id="89"/>
      <w:bookmarkEnd w:id="90"/>
      <w:bookmarkEnd w:id="91"/>
      <w:bookmarkEnd w:id="92"/>
    </w:p>
    <w:p w14:paraId="6E9DA1DC" w14:textId="77777777" w:rsidR="00C5744F" w:rsidRDefault="00C5744F" w:rsidP="006039C2">
      <w:pPr>
        <w:pStyle w:val="Textkrper"/>
        <w:spacing w:after="0"/>
        <w:rPr>
          <w:color w:val="B2A1C7" w:themeColor="accent4" w:themeTint="99"/>
        </w:rPr>
      </w:pPr>
    </w:p>
    <w:p w14:paraId="09149A48" w14:textId="77777777" w:rsidR="00ED24C0" w:rsidRDefault="00ED24C0" w:rsidP="006039C2">
      <w:pPr>
        <w:pStyle w:val="Textkrper"/>
        <w:spacing w:after="0"/>
        <w:rPr>
          <w:color w:val="B2A1C7" w:themeColor="accent4" w:themeTint="99"/>
        </w:rPr>
      </w:pPr>
    </w:p>
    <w:p w14:paraId="14759799" w14:textId="77777777" w:rsidR="00C5744F" w:rsidRDefault="00C5744F" w:rsidP="00C5744F">
      <w:pPr>
        <w:pStyle w:val="Textkrper"/>
        <w:keepNext/>
        <w:spacing w:after="0"/>
      </w:pPr>
      <w:r>
        <w:rPr>
          <w:noProof/>
          <w:color w:val="B2A1C7" w:themeColor="accent4" w:themeTint="99"/>
          <w:lang w:val="de-DE" w:eastAsia="de-DE"/>
        </w:rPr>
        <w:drawing>
          <wp:inline distT="0" distB="0" distL="0" distR="0" wp14:anchorId="5BA888BC" wp14:editId="618C3631">
            <wp:extent cx="6119495" cy="1660525"/>
            <wp:effectExtent l="0" t="0" r="1905"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nungEinfuehrung.png"/>
                    <pic:cNvPicPr/>
                  </pic:nvPicPr>
                  <pic:blipFill>
                    <a:blip r:embed="rId11">
                      <a:extLst>
                        <a:ext uri="{28A0092B-C50C-407E-A947-70E740481C1C}">
                          <a14:useLocalDpi xmlns:a14="http://schemas.microsoft.com/office/drawing/2010/main" val="0"/>
                        </a:ext>
                      </a:extLst>
                    </a:blip>
                    <a:stretch>
                      <a:fillRect/>
                    </a:stretch>
                  </pic:blipFill>
                  <pic:spPr>
                    <a:xfrm>
                      <a:off x="0" y="0"/>
                      <a:ext cx="6119495" cy="1660525"/>
                    </a:xfrm>
                    <a:prstGeom prst="rect">
                      <a:avLst/>
                    </a:prstGeom>
                  </pic:spPr>
                </pic:pic>
              </a:graphicData>
            </a:graphic>
          </wp:inline>
        </w:drawing>
      </w:r>
    </w:p>
    <w:p w14:paraId="0DD90F96" w14:textId="06EAE3F8" w:rsidR="00C5744F" w:rsidRPr="006039C2" w:rsidRDefault="00C5744F" w:rsidP="00C5744F">
      <w:pPr>
        <w:pStyle w:val="Beschriftung"/>
        <w:rPr>
          <w:color w:val="B2A1C7" w:themeColor="accent4" w:themeTint="99"/>
        </w:rPr>
      </w:pPr>
      <w:bookmarkStart w:id="93" w:name="_Toc450678694"/>
      <w:r>
        <w:t xml:space="preserve">Abbildung </w:t>
      </w:r>
      <w:fldSimple w:instr=" SEQ Abbildung \* ARABIC ">
        <w:r w:rsidR="004427BE">
          <w:rPr>
            <w:noProof/>
          </w:rPr>
          <w:t>4</w:t>
        </w:r>
      </w:fldSimple>
      <w:r>
        <w:t xml:space="preserve"> Zeitplanung Einführungsphase</w:t>
      </w:r>
      <w:bookmarkEnd w:id="93"/>
    </w:p>
    <w:sectPr w:rsidR="00C5744F" w:rsidRPr="006039C2" w:rsidSect="00810BEE">
      <w:headerReference w:type="default" r:id="rId12"/>
      <w:footerReference w:type="default" r:id="rId13"/>
      <w:headerReference w:type="first" r:id="rId14"/>
      <w:footerReference w:type="first" r:id="rId15"/>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074CAB" w14:textId="77777777" w:rsidR="00B943FB" w:rsidRDefault="00B943FB">
      <w:r>
        <w:separator/>
      </w:r>
    </w:p>
  </w:endnote>
  <w:endnote w:type="continuationSeparator" w:id="0">
    <w:p w14:paraId="0A74EF8B" w14:textId="77777777" w:rsidR="00B943FB" w:rsidRDefault="00B94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StarSymbol">
    <w:charset w:val="00"/>
    <w:family w:val="auto"/>
    <w:pitch w:val="variable"/>
    <w:sig w:usb0="00000003" w:usb1="10008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63B01" w14:textId="77777777" w:rsidR="006D4D8A" w:rsidRDefault="006D4D8A">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6D4D8A" w14:paraId="3EF72328" w14:textId="77777777" w:rsidTr="005A36ED">
      <w:tc>
        <w:tcPr>
          <w:tcW w:w="3259" w:type="dxa"/>
          <w:shd w:val="clear" w:color="auto" w:fill="auto"/>
        </w:tcPr>
        <w:p w14:paraId="3D526D8E" w14:textId="77777777" w:rsidR="006D4D8A" w:rsidRPr="005A36ED" w:rsidRDefault="006D4D8A">
          <w:pPr>
            <w:pStyle w:val="Fuzeile"/>
            <w:rPr>
              <w:sz w:val="20"/>
              <w:szCs w:val="20"/>
            </w:rPr>
          </w:pPr>
        </w:p>
      </w:tc>
      <w:tc>
        <w:tcPr>
          <w:tcW w:w="3259" w:type="dxa"/>
          <w:shd w:val="clear" w:color="auto" w:fill="auto"/>
        </w:tcPr>
        <w:p w14:paraId="1E41B269" w14:textId="52AC96DF" w:rsidR="006D4D8A" w:rsidRPr="005A36ED" w:rsidRDefault="006D4D8A" w:rsidP="005A36ED">
          <w:pPr>
            <w:pStyle w:val="Fuzeile"/>
            <w:jc w:val="center"/>
            <w:rPr>
              <w:sz w:val="20"/>
              <w:szCs w:val="20"/>
            </w:rPr>
          </w:pPr>
          <w:r>
            <w:rPr>
              <w:sz w:val="20"/>
              <w:szCs w:val="20"/>
            </w:rPr>
            <w:t>Speicherdatum: 10.05.16</w:t>
          </w:r>
        </w:p>
      </w:tc>
      <w:tc>
        <w:tcPr>
          <w:tcW w:w="3259" w:type="dxa"/>
          <w:shd w:val="clear" w:color="auto" w:fill="auto"/>
        </w:tcPr>
        <w:p w14:paraId="5966271B" w14:textId="77777777" w:rsidR="006D4D8A" w:rsidRPr="005A36ED" w:rsidRDefault="006D4D8A"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4427BE">
            <w:rPr>
              <w:noProof/>
              <w:sz w:val="20"/>
              <w:szCs w:val="20"/>
            </w:rPr>
            <w:t>14</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4427BE">
            <w:rPr>
              <w:noProof/>
              <w:sz w:val="20"/>
              <w:szCs w:val="20"/>
            </w:rPr>
            <w:t>14</w:t>
          </w:r>
          <w:r w:rsidRPr="005A36ED">
            <w:rPr>
              <w:sz w:val="20"/>
              <w:szCs w:val="20"/>
            </w:rPr>
            <w:fldChar w:fldCharType="end"/>
          </w:r>
          <w:r w:rsidRPr="005A36ED">
            <w:rPr>
              <w:sz w:val="20"/>
              <w:szCs w:val="20"/>
            </w:rPr>
            <w:t xml:space="preserve"> </w:t>
          </w:r>
        </w:p>
      </w:tc>
    </w:tr>
  </w:tbl>
  <w:p w14:paraId="2A0C8209" w14:textId="77777777" w:rsidR="006D4D8A" w:rsidRPr="00810BEE" w:rsidRDefault="006D4D8A">
    <w:pPr>
      <w:pStyle w:val="Fuzeile"/>
      <w:rPr>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259"/>
      <w:gridCol w:w="3259"/>
      <w:gridCol w:w="3259"/>
    </w:tblGrid>
    <w:tr w:rsidR="006D4D8A" w:rsidRPr="005A36ED" w14:paraId="30F89E9C" w14:textId="77777777" w:rsidTr="005A36ED">
      <w:tc>
        <w:tcPr>
          <w:tcW w:w="3259" w:type="dxa"/>
          <w:shd w:val="clear" w:color="auto" w:fill="auto"/>
        </w:tcPr>
        <w:p w14:paraId="61584F28" w14:textId="77777777" w:rsidR="006D4D8A" w:rsidRPr="009073B5" w:rsidRDefault="006D4D8A">
          <w:pPr>
            <w:pStyle w:val="Fuzeile"/>
          </w:pPr>
        </w:p>
      </w:tc>
      <w:tc>
        <w:tcPr>
          <w:tcW w:w="3259" w:type="dxa"/>
          <w:shd w:val="clear" w:color="auto" w:fill="auto"/>
        </w:tcPr>
        <w:p w14:paraId="13E19171" w14:textId="77777777" w:rsidR="006D4D8A" w:rsidRPr="009073B5" w:rsidRDefault="006D4D8A" w:rsidP="005A36ED">
          <w:pPr>
            <w:pStyle w:val="Fuzeile"/>
            <w:jc w:val="center"/>
          </w:pPr>
          <w:r w:rsidRPr="009073B5">
            <w:t>Speicherdatum</w:t>
          </w:r>
          <w:r>
            <w:t>: ##.##.##</w:t>
          </w:r>
        </w:p>
      </w:tc>
      <w:tc>
        <w:tcPr>
          <w:tcW w:w="3259" w:type="dxa"/>
          <w:shd w:val="clear" w:color="auto" w:fill="auto"/>
        </w:tcPr>
        <w:p w14:paraId="4F9562B5" w14:textId="77777777" w:rsidR="006D4D8A" w:rsidRPr="009073B5" w:rsidRDefault="006D4D8A"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sidR="004427BE">
              <w:rPr>
                <w:noProof/>
              </w:rPr>
              <w:t>14</w:t>
            </w:r>
          </w:fldSimple>
        </w:p>
      </w:tc>
    </w:tr>
  </w:tbl>
  <w:p w14:paraId="4CE98CE1" w14:textId="77777777" w:rsidR="006D4D8A" w:rsidRDefault="006D4D8A">
    <w:pPr>
      <w:pStyle w:val="Fuzeile"/>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EB18F2" w14:textId="77777777" w:rsidR="00B943FB" w:rsidRDefault="00B943FB">
      <w:r>
        <w:separator/>
      </w:r>
    </w:p>
  </w:footnote>
  <w:footnote w:type="continuationSeparator" w:id="0">
    <w:p w14:paraId="34C01FC4" w14:textId="77777777" w:rsidR="00B943FB" w:rsidRDefault="00B943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tblBorders>
      <w:tblLook w:val="01E0" w:firstRow="1" w:lastRow="1" w:firstColumn="1" w:lastColumn="1" w:noHBand="0" w:noVBand="0"/>
    </w:tblPr>
    <w:tblGrid>
      <w:gridCol w:w="4888"/>
      <w:gridCol w:w="4889"/>
    </w:tblGrid>
    <w:tr w:rsidR="006D4D8A" w14:paraId="3D319367" w14:textId="77777777" w:rsidTr="005A36ED">
      <w:tc>
        <w:tcPr>
          <w:tcW w:w="4888" w:type="dxa"/>
          <w:shd w:val="clear" w:color="auto" w:fill="auto"/>
        </w:tcPr>
        <w:p w14:paraId="60EEA635" w14:textId="77777777" w:rsidR="006D4D8A" w:rsidRDefault="006D4D8A">
          <w:pPr>
            <w:pStyle w:val="Kopfzeile"/>
          </w:pPr>
          <w:r>
            <w:rPr>
              <w:noProof/>
              <w:lang w:val="de-DE" w:eastAsia="de-DE"/>
            </w:rPr>
            <w:drawing>
              <wp:inline distT="0" distB="0" distL="0" distR="0" wp14:anchorId="6C02A108" wp14:editId="3BE8A3F9">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3E6B314C" w14:textId="77777777" w:rsidR="006D4D8A" w:rsidRDefault="006D4D8A" w:rsidP="005A36ED">
          <w:pPr>
            <w:pStyle w:val="Kopfzeile"/>
            <w:jc w:val="right"/>
          </w:pPr>
          <w:proofErr w:type="spellStart"/>
          <w:r>
            <w:t>PyJump</w:t>
          </w:r>
          <w:proofErr w:type="spellEnd"/>
        </w:p>
        <w:p w14:paraId="314EF59F" w14:textId="77777777" w:rsidR="006D4D8A" w:rsidRDefault="006D4D8A" w:rsidP="005A36ED">
          <w:pPr>
            <w:pStyle w:val="Kopfzeile"/>
            <w:jc w:val="right"/>
          </w:pPr>
          <w:r>
            <w:t>Realisierungsbericht</w:t>
          </w:r>
        </w:p>
      </w:tc>
    </w:tr>
  </w:tbl>
  <w:p w14:paraId="31F0AA90" w14:textId="77777777" w:rsidR="006D4D8A" w:rsidRPr="009073B5" w:rsidRDefault="006D4D8A">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4888"/>
      <w:gridCol w:w="4889"/>
    </w:tblGrid>
    <w:tr w:rsidR="006D4D8A" w14:paraId="3EBDEE9C" w14:textId="77777777" w:rsidTr="005A36ED">
      <w:tc>
        <w:tcPr>
          <w:tcW w:w="4888" w:type="dxa"/>
          <w:shd w:val="clear" w:color="auto" w:fill="auto"/>
        </w:tcPr>
        <w:p w14:paraId="4575A0ED" w14:textId="77777777" w:rsidR="006D4D8A" w:rsidRDefault="006D4D8A" w:rsidP="00D6420D">
          <w:pPr>
            <w:pStyle w:val="Kopfzeile"/>
          </w:pPr>
          <w:r>
            <w:rPr>
              <w:noProof/>
              <w:lang w:val="de-DE" w:eastAsia="de-DE"/>
            </w:rPr>
            <w:drawing>
              <wp:inline distT="0" distB="0" distL="0" distR="0" wp14:anchorId="66E748DE" wp14:editId="51E35C71">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4CAB7C5D" w14:textId="77777777" w:rsidR="006D4D8A" w:rsidRDefault="006D4D8A" w:rsidP="005A36ED">
          <w:pPr>
            <w:pStyle w:val="Kopfzeile"/>
            <w:jc w:val="right"/>
          </w:pPr>
          <w:r>
            <w:t>&lt;Projektname&gt;</w:t>
          </w:r>
        </w:p>
        <w:p w14:paraId="69CED493" w14:textId="77777777" w:rsidR="006D4D8A" w:rsidRDefault="006D4D8A" w:rsidP="005A36ED">
          <w:pPr>
            <w:pStyle w:val="Kopfzeile"/>
            <w:jc w:val="right"/>
          </w:pPr>
          <w:r>
            <w:t>&lt;Dokumententitel&gt;</w:t>
          </w:r>
        </w:p>
      </w:tc>
    </w:tr>
  </w:tbl>
  <w:p w14:paraId="17779D08" w14:textId="77777777" w:rsidR="006D4D8A" w:rsidRDefault="006D4D8A">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nsid w:val="00000002"/>
    <w:multiLevelType w:val="multilevel"/>
    <w:tmpl w:val="40D6DF90"/>
    <w:lvl w:ilvl="0">
      <w:start w:val="1"/>
      <w:numFmt w:val="bullet"/>
      <w:lvlText w:val=""/>
      <w:lvlJc w:val="left"/>
      <w:pPr>
        <w:tabs>
          <w:tab w:val="num" w:pos="707"/>
        </w:tabs>
        <w:ind w:left="707" w:hanging="283"/>
      </w:pPr>
      <w:rPr>
        <w:rFonts w:ascii="Symbol" w:hAnsi="Symbol" w:cs="StarSymbol"/>
        <w:color w:val="B2A1C7" w:themeColor="accent4" w:themeTint="99"/>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nsid w:val="34D62EF0"/>
    <w:multiLevelType w:val="multilevel"/>
    <w:tmpl w:val="B232B366"/>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0">
    <w:nsid w:val="65676139"/>
    <w:multiLevelType w:val="hybridMultilevel"/>
    <w:tmpl w:val="28E40F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D8C678E"/>
    <w:multiLevelType w:val="hybridMultilevel"/>
    <w:tmpl w:val="E6225A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42F0850"/>
    <w:multiLevelType w:val="hybridMultilevel"/>
    <w:tmpl w:val="4CC218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3"/>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0"/>
  </w:num>
  <w:num w:numId="22">
    <w:abstractNumId w:val="0"/>
  </w:num>
  <w:num w:numId="23">
    <w:abstractNumId w:val="0"/>
  </w:num>
  <w:num w:numId="24">
    <w:abstractNumId w:val="1"/>
  </w:num>
  <w:num w:numId="25">
    <w:abstractNumId w:val="2"/>
  </w:num>
  <w:num w:numId="26">
    <w:abstractNumId w:val="8"/>
  </w:num>
  <w:num w:numId="27">
    <w:abstractNumId w:val="11"/>
  </w:num>
  <w:num w:numId="28">
    <w:abstractNumId w:val="12"/>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967"/>
    <w:rsid w:val="00004FF5"/>
    <w:rsid w:val="000252F2"/>
    <w:rsid w:val="00047F39"/>
    <w:rsid w:val="00053694"/>
    <w:rsid w:val="00070DA9"/>
    <w:rsid w:val="00073418"/>
    <w:rsid w:val="00091395"/>
    <w:rsid w:val="000A6D46"/>
    <w:rsid w:val="000B5EA7"/>
    <w:rsid w:val="000C4CD4"/>
    <w:rsid w:val="000C5ED3"/>
    <w:rsid w:val="000E22B4"/>
    <w:rsid w:val="000E7CAB"/>
    <w:rsid w:val="000F1920"/>
    <w:rsid w:val="000F2EFC"/>
    <w:rsid w:val="0011158A"/>
    <w:rsid w:val="00114661"/>
    <w:rsid w:val="00123093"/>
    <w:rsid w:val="001501D4"/>
    <w:rsid w:val="00164C04"/>
    <w:rsid w:val="0016603A"/>
    <w:rsid w:val="00171111"/>
    <w:rsid w:val="0017145F"/>
    <w:rsid w:val="00173065"/>
    <w:rsid w:val="001739E2"/>
    <w:rsid w:val="001B068A"/>
    <w:rsid w:val="001C0797"/>
    <w:rsid w:val="001C3709"/>
    <w:rsid w:val="001C3B3D"/>
    <w:rsid w:val="001F7464"/>
    <w:rsid w:val="002130F7"/>
    <w:rsid w:val="002259D2"/>
    <w:rsid w:val="00236BC3"/>
    <w:rsid w:val="00252569"/>
    <w:rsid w:val="00257E57"/>
    <w:rsid w:val="00271DDB"/>
    <w:rsid w:val="00277CC8"/>
    <w:rsid w:val="002808CE"/>
    <w:rsid w:val="00285919"/>
    <w:rsid w:val="00287DB2"/>
    <w:rsid w:val="002C540A"/>
    <w:rsid w:val="002C70FC"/>
    <w:rsid w:val="002E5E82"/>
    <w:rsid w:val="002F05F5"/>
    <w:rsid w:val="002F5574"/>
    <w:rsid w:val="003053BC"/>
    <w:rsid w:val="003065DE"/>
    <w:rsid w:val="00313EE0"/>
    <w:rsid w:val="003170E6"/>
    <w:rsid w:val="0031788E"/>
    <w:rsid w:val="00322E48"/>
    <w:rsid w:val="003348D9"/>
    <w:rsid w:val="00336891"/>
    <w:rsid w:val="0034660C"/>
    <w:rsid w:val="003475EC"/>
    <w:rsid w:val="003476BC"/>
    <w:rsid w:val="0037369E"/>
    <w:rsid w:val="003812C4"/>
    <w:rsid w:val="00385BA7"/>
    <w:rsid w:val="003A12A1"/>
    <w:rsid w:val="003A3249"/>
    <w:rsid w:val="003A435A"/>
    <w:rsid w:val="003A775B"/>
    <w:rsid w:val="003A7A3C"/>
    <w:rsid w:val="003C4D31"/>
    <w:rsid w:val="003D4839"/>
    <w:rsid w:val="003D7107"/>
    <w:rsid w:val="003E36A7"/>
    <w:rsid w:val="003E42A8"/>
    <w:rsid w:val="003E6333"/>
    <w:rsid w:val="003E6846"/>
    <w:rsid w:val="00405871"/>
    <w:rsid w:val="004105DC"/>
    <w:rsid w:val="004107F8"/>
    <w:rsid w:val="0043205F"/>
    <w:rsid w:val="004427BE"/>
    <w:rsid w:val="0045087A"/>
    <w:rsid w:val="004720BC"/>
    <w:rsid w:val="004A2A4D"/>
    <w:rsid w:val="004B7E7C"/>
    <w:rsid w:val="004C16A9"/>
    <w:rsid w:val="004C309B"/>
    <w:rsid w:val="004D52B6"/>
    <w:rsid w:val="004E26E9"/>
    <w:rsid w:val="004F6CEE"/>
    <w:rsid w:val="00506C6A"/>
    <w:rsid w:val="005103A0"/>
    <w:rsid w:val="00515D1B"/>
    <w:rsid w:val="0052196C"/>
    <w:rsid w:val="00536606"/>
    <w:rsid w:val="005417B3"/>
    <w:rsid w:val="00546F99"/>
    <w:rsid w:val="00547D7C"/>
    <w:rsid w:val="00562D52"/>
    <w:rsid w:val="00585FB6"/>
    <w:rsid w:val="00595FAE"/>
    <w:rsid w:val="005A36ED"/>
    <w:rsid w:val="005B3010"/>
    <w:rsid w:val="005C2102"/>
    <w:rsid w:val="005C3480"/>
    <w:rsid w:val="005D07BD"/>
    <w:rsid w:val="005F16CC"/>
    <w:rsid w:val="006039C2"/>
    <w:rsid w:val="006074AF"/>
    <w:rsid w:val="0063253F"/>
    <w:rsid w:val="00672B24"/>
    <w:rsid w:val="0068249F"/>
    <w:rsid w:val="00683189"/>
    <w:rsid w:val="00692306"/>
    <w:rsid w:val="006B4B99"/>
    <w:rsid w:val="006C2462"/>
    <w:rsid w:val="006D4D8A"/>
    <w:rsid w:val="006E5967"/>
    <w:rsid w:val="00700AB6"/>
    <w:rsid w:val="00711258"/>
    <w:rsid w:val="00717522"/>
    <w:rsid w:val="00732A32"/>
    <w:rsid w:val="007447DF"/>
    <w:rsid w:val="0075327B"/>
    <w:rsid w:val="007642EC"/>
    <w:rsid w:val="00773245"/>
    <w:rsid w:val="00773A0E"/>
    <w:rsid w:val="0078033D"/>
    <w:rsid w:val="00780A43"/>
    <w:rsid w:val="007816D7"/>
    <w:rsid w:val="007A471B"/>
    <w:rsid w:val="007A6808"/>
    <w:rsid w:val="007B3536"/>
    <w:rsid w:val="007B6F2B"/>
    <w:rsid w:val="007F519D"/>
    <w:rsid w:val="007F5C93"/>
    <w:rsid w:val="00805F80"/>
    <w:rsid w:val="008101F7"/>
    <w:rsid w:val="00810BEE"/>
    <w:rsid w:val="008136A0"/>
    <w:rsid w:val="00813FB2"/>
    <w:rsid w:val="00821994"/>
    <w:rsid w:val="00851945"/>
    <w:rsid w:val="00854F1A"/>
    <w:rsid w:val="00857266"/>
    <w:rsid w:val="00857988"/>
    <w:rsid w:val="00866716"/>
    <w:rsid w:val="0088737C"/>
    <w:rsid w:val="0089584B"/>
    <w:rsid w:val="008A1428"/>
    <w:rsid w:val="008B2931"/>
    <w:rsid w:val="008C21B6"/>
    <w:rsid w:val="008E5B20"/>
    <w:rsid w:val="008E6E97"/>
    <w:rsid w:val="008F162A"/>
    <w:rsid w:val="008F5C40"/>
    <w:rsid w:val="009073B5"/>
    <w:rsid w:val="00943755"/>
    <w:rsid w:val="0094574B"/>
    <w:rsid w:val="00950A21"/>
    <w:rsid w:val="00960DCD"/>
    <w:rsid w:val="009D1393"/>
    <w:rsid w:val="009F0AA8"/>
    <w:rsid w:val="009F476F"/>
    <w:rsid w:val="009F6C51"/>
    <w:rsid w:val="00A238FA"/>
    <w:rsid w:val="00A30C72"/>
    <w:rsid w:val="00A33095"/>
    <w:rsid w:val="00A35D0A"/>
    <w:rsid w:val="00A40E87"/>
    <w:rsid w:val="00A518FC"/>
    <w:rsid w:val="00A520DF"/>
    <w:rsid w:val="00A752D3"/>
    <w:rsid w:val="00A77A87"/>
    <w:rsid w:val="00A92089"/>
    <w:rsid w:val="00AC42EB"/>
    <w:rsid w:val="00AC4CC2"/>
    <w:rsid w:val="00AC6380"/>
    <w:rsid w:val="00AD1D4D"/>
    <w:rsid w:val="00AE4D12"/>
    <w:rsid w:val="00AE4D38"/>
    <w:rsid w:val="00AF5C8C"/>
    <w:rsid w:val="00AF7973"/>
    <w:rsid w:val="00AF7C52"/>
    <w:rsid w:val="00B000B7"/>
    <w:rsid w:val="00B16F10"/>
    <w:rsid w:val="00B32F38"/>
    <w:rsid w:val="00B608BD"/>
    <w:rsid w:val="00B74A46"/>
    <w:rsid w:val="00B7727D"/>
    <w:rsid w:val="00B814E8"/>
    <w:rsid w:val="00B82ABB"/>
    <w:rsid w:val="00B943FB"/>
    <w:rsid w:val="00BB2C64"/>
    <w:rsid w:val="00BC4113"/>
    <w:rsid w:val="00BE6604"/>
    <w:rsid w:val="00BF2F64"/>
    <w:rsid w:val="00C07C53"/>
    <w:rsid w:val="00C169D8"/>
    <w:rsid w:val="00C223DB"/>
    <w:rsid w:val="00C3468B"/>
    <w:rsid w:val="00C35EFA"/>
    <w:rsid w:val="00C5383B"/>
    <w:rsid w:val="00C5744F"/>
    <w:rsid w:val="00C60E9E"/>
    <w:rsid w:val="00C64179"/>
    <w:rsid w:val="00C67892"/>
    <w:rsid w:val="00C75EE1"/>
    <w:rsid w:val="00C76B68"/>
    <w:rsid w:val="00C77D9B"/>
    <w:rsid w:val="00C957B3"/>
    <w:rsid w:val="00C962AC"/>
    <w:rsid w:val="00C97B9B"/>
    <w:rsid w:val="00CC4920"/>
    <w:rsid w:val="00CD16D0"/>
    <w:rsid w:val="00CD2A9D"/>
    <w:rsid w:val="00CD68F8"/>
    <w:rsid w:val="00CF20EE"/>
    <w:rsid w:val="00D04949"/>
    <w:rsid w:val="00D07290"/>
    <w:rsid w:val="00D159D6"/>
    <w:rsid w:val="00D24987"/>
    <w:rsid w:val="00D30A76"/>
    <w:rsid w:val="00D475EC"/>
    <w:rsid w:val="00D62219"/>
    <w:rsid w:val="00D6271E"/>
    <w:rsid w:val="00D6420D"/>
    <w:rsid w:val="00D80564"/>
    <w:rsid w:val="00D80636"/>
    <w:rsid w:val="00DB54C0"/>
    <w:rsid w:val="00DC2DF6"/>
    <w:rsid w:val="00DD33B8"/>
    <w:rsid w:val="00DF3AE0"/>
    <w:rsid w:val="00E0375A"/>
    <w:rsid w:val="00E0415A"/>
    <w:rsid w:val="00E170CE"/>
    <w:rsid w:val="00E17F72"/>
    <w:rsid w:val="00E238D6"/>
    <w:rsid w:val="00E33CE9"/>
    <w:rsid w:val="00E44355"/>
    <w:rsid w:val="00E46669"/>
    <w:rsid w:val="00E5483C"/>
    <w:rsid w:val="00E646B8"/>
    <w:rsid w:val="00E67662"/>
    <w:rsid w:val="00E7697E"/>
    <w:rsid w:val="00EA415D"/>
    <w:rsid w:val="00EC3CB1"/>
    <w:rsid w:val="00ED24C0"/>
    <w:rsid w:val="00F07C07"/>
    <w:rsid w:val="00F24970"/>
    <w:rsid w:val="00F24D0D"/>
    <w:rsid w:val="00F27B6A"/>
    <w:rsid w:val="00F36321"/>
    <w:rsid w:val="00F466D7"/>
    <w:rsid w:val="00F61908"/>
    <w:rsid w:val="00F72E77"/>
    <w:rsid w:val="00F81AC2"/>
    <w:rsid w:val="00F956FF"/>
    <w:rsid w:val="00FA026D"/>
    <w:rsid w:val="00FA5116"/>
    <w:rsid w:val="00FA689A"/>
    <w:rsid w:val="00FD1265"/>
    <w:rsid w:val="00FF1891"/>
    <w:rsid w:val="00FF505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B2B5F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 w:type="paragraph" w:customStyle="1" w:styleId="western">
    <w:name w:val="western"/>
    <w:basedOn w:val="Standard"/>
    <w:rsid w:val="004105DC"/>
    <w:pPr>
      <w:suppressAutoHyphens w:val="0"/>
      <w:spacing w:before="100" w:beforeAutospacing="1" w:after="119"/>
    </w:pPr>
    <w:rPr>
      <w:rFonts w:eastAsia="Times New Roman" w:cs="Arial"/>
      <w:color w:val="00000A"/>
      <w:lang w:val="de-DE" w:eastAsia="de-DE"/>
    </w:rPr>
  </w:style>
  <w:style w:type="paragraph" w:styleId="Beschriftung">
    <w:name w:val="caption"/>
    <w:basedOn w:val="Standard"/>
    <w:next w:val="Standard"/>
    <w:unhideWhenUsed/>
    <w:qFormat/>
    <w:rsid w:val="00AD1D4D"/>
    <w:pPr>
      <w:spacing w:after="200"/>
    </w:pPr>
    <w:rPr>
      <w:i/>
      <w:iCs/>
      <w:color w:val="1F497D" w:themeColor="text2"/>
      <w:sz w:val="18"/>
      <w:szCs w:val="18"/>
    </w:rPr>
  </w:style>
  <w:style w:type="paragraph" w:styleId="Abbildungsverzeichnis">
    <w:name w:val="table of figures"/>
    <w:basedOn w:val="Standard"/>
    <w:next w:val="Standard"/>
    <w:uiPriority w:val="99"/>
    <w:unhideWhenUsed/>
    <w:rsid w:val="00AD1D4D"/>
    <w:pPr>
      <w:ind w:left="400" w:hanging="400"/>
    </w:pPr>
  </w:style>
  <w:style w:type="paragraph" w:styleId="Listenabsatz">
    <w:name w:val="List Paragraph"/>
    <w:basedOn w:val="Standard"/>
    <w:uiPriority w:val="34"/>
    <w:qFormat/>
    <w:rsid w:val="00A23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41649">
      <w:bodyDiv w:val="1"/>
      <w:marLeft w:val="0"/>
      <w:marRight w:val="0"/>
      <w:marTop w:val="0"/>
      <w:marBottom w:val="0"/>
      <w:divBdr>
        <w:top w:val="none" w:sz="0" w:space="0" w:color="auto"/>
        <w:left w:val="none" w:sz="0" w:space="0" w:color="auto"/>
        <w:bottom w:val="none" w:sz="0" w:space="0" w:color="auto"/>
        <w:right w:val="none" w:sz="0" w:space="0" w:color="auto"/>
      </w:divBdr>
    </w:div>
    <w:div w:id="217327620">
      <w:bodyDiv w:val="1"/>
      <w:marLeft w:val="0"/>
      <w:marRight w:val="0"/>
      <w:marTop w:val="0"/>
      <w:marBottom w:val="0"/>
      <w:divBdr>
        <w:top w:val="none" w:sz="0" w:space="0" w:color="auto"/>
        <w:left w:val="none" w:sz="0" w:space="0" w:color="auto"/>
        <w:bottom w:val="none" w:sz="0" w:space="0" w:color="auto"/>
        <w:right w:val="none" w:sz="0" w:space="0" w:color="auto"/>
      </w:divBdr>
    </w:div>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1634677103">
      <w:bodyDiv w:val="1"/>
      <w:marLeft w:val="0"/>
      <w:marRight w:val="0"/>
      <w:marTop w:val="0"/>
      <w:marBottom w:val="0"/>
      <w:divBdr>
        <w:top w:val="none" w:sz="0" w:space="0" w:color="auto"/>
        <w:left w:val="none" w:sz="0" w:space="0" w:color="auto"/>
        <w:bottom w:val="none" w:sz="0" w:space="0" w:color="auto"/>
        <w:right w:val="none" w:sz="0" w:space="0" w:color="auto"/>
      </w:divBdr>
    </w:div>
    <w:div w:id="1655261749">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51B45-4EAB-BA4E-BDB2-5D39CF5D9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3814</Words>
  <Characters>24035</Characters>
  <Application>Microsoft Macintosh Word</Application>
  <DocSecurity>0</DocSecurity>
  <Lines>200</Lines>
  <Paragraphs>55</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27794</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Dominik Schütz</cp:lastModifiedBy>
  <cp:revision>3</cp:revision>
  <cp:lastPrinted>2016-05-10T19:26:00Z</cp:lastPrinted>
  <dcterms:created xsi:type="dcterms:W3CDTF">2016-05-10T19:26:00Z</dcterms:created>
  <dcterms:modified xsi:type="dcterms:W3CDTF">2016-05-10T19:26:00Z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