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168A2" w14:textId="77777777" w:rsidR="00A33095" w:rsidRDefault="00A33095">
      <w:pPr>
        <w:pStyle w:val="CDBTitel"/>
      </w:pPr>
    </w:p>
    <w:p w14:paraId="27A7D775" w14:textId="77777777" w:rsidR="001501D4" w:rsidRDefault="00D808A5">
      <w:pPr>
        <w:pStyle w:val="CDBTitel"/>
      </w:pPr>
      <w:r>
        <w:t>Einfüh</w:t>
      </w:r>
      <w:r w:rsidR="0043205F">
        <w:t>rungs</w:t>
      </w:r>
      <w:r w:rsidR="00BC4113">
        <w:t>bericht</w:t>
      </w:r>
    </w:p>
    <w:p w14:paraId="6D017DB7"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2129DF48" w14:textId="77777777">
        <w:tc>
          <w:tcPr>
            <w:tcW w:w="2388" w:type="dxa"/>
            <w:tcBorders>
              <w:left w:val="single" w:sz="4" w:space="0" w:color="FFFFFF"/>
              <w:bottom w:val="single" w:sz="4" w:space="0" w:color="FFFFFF"/>
            </w:tcBorders>
            <w:shd w:val="clear" w:color="auto" w:fill="333399"/>
            <w:vAlign w:val="center"/>
          </w:tcPr>
          <w:p w14:paraId="6D40C9FE"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6992007E" w14:textId="77777777" w:rsidR="001501D4" w:rsidRDefault="001501D4">
            <w:pPr>
              <w:snapToGrid w:val="0"/>
              <w:spacing w:before="40" w:after="40"/>
            </w:pPr>
            <w:r w:rsidRPr="00C5778C">
              <w:t>In Arbeit</w:t>
            </w:r>
            <w:r>
              <w:t xml:space="preserve"> / </w:t>
            </w:r>
            <w:r w:rsidRPr="00C5778C">
              <w:rPr>
                <w:u w:val="single"/>
              </w:rPr>
              <w:t>In Prüfung</w:t>
            </w:r>
            <w:r>
              <w:t xml:space="preserve"> / Abgeschlossen</w:t>
            </w:r>
          </w:p>
        </w:tc>
      </w:tr>
      <w:tr w:rsidR="001501D4" w14:paraId="36DCAE2F" w14:textId="77777777">
        <w:tc>
          <w:tcPr>
            <w:tcW w:w="2388" w:type="dxa"/>
            <w:tcBorders>
              <w:left w:val="single" w:sz="4" w:space="0" w:color="FFFFFF"/>
              <w:bottom w:val="single" w:sz="4" w:space="0" w:color="FFFFFF"/>
            </w:tcBorders>
            <w:shd w:val="clear" w:color="auto" w:fill="333399"/>
            <w:vAlign w:val="center"/>
          </w:tcPr>
          <w:p w14:paraId="5E678A25"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452BA819" w14:textId="77777777" w:rsidR="001501D4" w:rsidRDefault="000F3F89">
            <w:pPr>
              <w:snapToGrid w:val="0"/>
              <w:spacing w:before="40" w:after="40"/>
              <w:rPr>
                <w:b/>
                <w:color w:val="FFFFFF"/>
              </w:rPr>
            </w:pPr>
            <w:proofErr w:type="spellStart"/>
            <w:r>
              <w:t>PyJump</w:t>
            </w:r>
            <w:proofErr w:type="spellEnd"/>
          </w:p>
        </w:tc>
      </w:tr>
      <w:tr w:rsidR="001501D4" w14:paraId="407C3419" w14:textId="77777777">
        <w:tc>
          <w:tcPr>
            <w:tcW w:w="2388" w:type="dxa"/>
            <w:tcBorders>
              <w:left w:val="single" w:sz="4" w:space="0" w:color="FFFFFF"/>
              <w:bottom w:val="single" w:sz="4" w:space="0" w:color="FFFFFF"/>
            </w:tcBorders>
            <w:shd w:val="clear" w:color="auto" w:fill="333399"/>
            <w:vAlign w:val="center"/>
          </w:tcPr>
          <w:p w14:paraId="4B131884"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36A058D2" w14:textId="77777777" w:rsidR="001501D4" w:rsidRDefault="000F3F89">
            <w:pPr>
              <w:snapToGrid w:val="0"/>
              <w:spacing w:before="40" w:after="40"/>
              <w:rPr>
                <w:b/>
                <w:color w:val="FFFFFF"/>
              </w:rPr>
            </w:pPr>
            <w:r>
              <w:t>Dominik Schütz</w:t>
            </w:r>
          </w:p>
        </w:tc>
      </w:tr>
      <w:tr w:rsidR="001501D4" w14:paraId="0E135AB6" w14:textId="77777777">
        <w:tc>
          <w:tcPr>
            <w:tcW w:w="2388" w:type="dxa"/>
            <w:tcBorders>
              <w:left w:val="single" w:sz="4" w:space="0" w:color="FFFFFF"/>
              <w:bottom w:val="single" w:sz="4" w:space="0" w:color="FFFFFF"/>
            </w:tcBorders>
            <w:shd w:val="clear" w:color="auto" w:fill="333399"/>
            <w:vAlign w:val="center"/>
          </w:tcPr>
          <w:p w14:paraId="77E78BAE"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08E681EF" w14:textId="77777777" w:rsidR="001501D4" w:rsidRDefault="000F3F89">
            <w:pPr>
              <w:snapToGrid w:val="0"/>
              <w:spacing w:before="40" w:after="40"/>
              <w:rPr>
                <w:b/>
                <w:color w:val="FFFFFF"/>
              </w:rPr>
            </w:pPr>
            <w:r>
              <w:t xml:space="preserve">Daniel </w:t>
            </w:r>
            <w:proofErr w:type="spellStart"/>
            <w:r>
              <w:t>Sterchi</w:t>
            </w:r>
            <w:proofErr w:type="spellEnd"/>
          </w:p>
        </w:tc>
      </w:tr>
      <w:tr w:rsidR="001501D4" w14:paraId="6CCDB842" w14:textId="77777777">
        <w:tc>
          <w:tcPr>
            <w:tcW w:w="2388" w:type="dxa"/>
            <w:tcBorders>
              <w:left w:val="single" w:sz="4" w:space="0" w:color="FFFFFF"/>
              <w:bottom w:val="single" w:sz="4" w:space="0" w:color="FFFFFF"/>
            </w:tcBorders>
            <w:shd w:val="clear" w:color="auto" w:fill="333399"/>
            <w:vAlign w:val="center"/>
          </w:tcPr>
          <w:p w14:paraId="178BA407"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632064F3" w14:textId="77777777" w:rsidR="001501D4" w:rsidRDefault="000F3F89">
            <w:pPr>
              <w:snapToGrid w:val="0"/>
              <w:spacing w:before="40" w:after="40"/>
              <w:rPr>
                <w:b/>
                <w:color w:val="FFFFFF"/>
              </w:rPr>
            </w:pPr>
            <w:r>
              <w:t xml:space="preserve">Dominik Schütz, Raphael </w:t>
            </w:r>
            <w:proofErr w:type="spellStart"/>
            <w:r>
              <w:t>Schwob</w:t>
            </w:r>
            <w:proofErr w:type="spellEnd"/>
          </w:p>
        </w:tc>
      </w:tr>
      <w:tr w:rsidR="001501D4" w14:paraId="64A7EB0B" w14:textId="77777777">
        <w:tc>
          <w:tcPr>
            <w:tcW w:w="2388" w:type="dxa"/>
            <w:tcBorders>
              <w:left w:val="single" w:sz="4" w:space="0" w:color="FFFFFF"/>
              <w:bottom w:val="single" w:sz="4" w:space="0" w:color="FFFFFF"/>
            </w:tcBorders>
            <w:shd w:val="clear" w:color="auto" w:fill="333399"/>
            <w:vAlign w:val="center"/>
          </w:tcPr>
          <w:p w14:paraId="2B22B117"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6CF09598" w14:textId="77777777" w:rsidR="001501D4" w:rsidRDefault="000F3F89" w:rsidP="000F3F89">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18F0E488"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10188FC7" w14:textId="77777777">
        <w:tc>
          <w:tcPr>
            <w:tcW w:w="1129" w:type="dxa"/>
            <w:tcBorders>
              <w:top w:val="single" w:sz="4" w:space="0" w:color="FFFFFF"/>
              <w:left w:val="single" w:sz="4" w:space="0" w:color="FFFFFF"/>
              <w:bottom w:val="single" w:sz="4" w:space="0" w:color="FFFFFF"/>
            </w:tcBorders>
            <w:shd w:val="clear" w:color="auto" w:fill="333399"/>
          </w:tcPr>
          <w:p w14:paraId="6C7BFF95"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6C08F096"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2E029544"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34252566" w14:textId="77777777" w:rsidR="001501D4" w:rsidRDefault="001501D4">
            <w:pPr>
              <w:pStyle w:val="Tabellenberschrift"/>
              <w:snapToGrid w:val="0"/>
            </w:pPr>
            <w:r>
              <w:t>Name oder Rolle</w:t>
            </w:r>
          </w:p>
        </w:tc>
      </w:tr>
      <w:tr w:rsidR="006E5967" w14:paraId="6D66AC27" w14:textId="77777777">
        <w:tc>
          <w:tcPr>
            <w:tcW w:w="1129" w:type="dxa"/>
            <w:tcBorders>
              <w:left w:val="single" w:sz="4" w:space="0" w:color="FFFFFF"/>
              <w:bottom w:val="single" w:sz="4" w:space="0" w:color="FFFFFF"/>
            </w:tcBorders>
            <w:shd w:val="clear" w:color="auto" w:fill="D9D9D9"/>
          </w:tcPr>
          <w:p w14:paraId="195070FB" w14:textId="77777777" w:rsidR="006E5967" w:rsidRDefault="000F3F89"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3E0AFCB0" w14:textId="77777777" w:rsidR="006E5967" w:rsidRDefault="000F3F89" w:rsidP="001501D4">
            <w:pPr>
              <w:pStyle w:val="TabellenInhalt"/>
              <w:snapToGrid w:val="0"/>
            </w:pPr>
            <w:r>
              <w:t>17.05.16</w:t>
            </w:r>
          </w:p>
        </w:tc>
        <w:tc>
          <w:tcPr>
            <w:tcW w:w="3903" w:type="dxa"/>
            <w:tcBorders>
              <w:left w:val="single" w:sz="4" w:space="0" w:color="FFFFFF"/>
              <w:bottom w:val="single" w:sz="4" w:space="0" w:color="FFFFFF"/>
            </w:tcBorders>
            <w:shd w:val="clear" w:color="auto" w:fill="D9D9D9"/>
          </w:tcPr>
          <w:p w14:paraId="468CCBEC" w14:textId="77777777" w:rsidR="006E5967" w:rsidRDefault="000F3F89"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2277EA5D" w14:textId="77777777" w:rsidR="006E5967" w:rsidRDefault="000F3F89" w:rsidP="001501D4">
            <w:pPr>
              <w:pStyle w:val="TabellenInhalt"/>
              <w:snapToGrid w:val="0"/>
            </w:pPr>
            <w:r>
              <w:t>Dominik Schütz</w:t>
            </w:r>
          </w:p>
        </w:tc>
      </w:tr>
      <w:tr w:rsidR="006E5967" w14:paraId="68A2D3D4" w14:textId="77777777">
        <w:tc>
          <w:tcPr>
            <w:tcW w:w="1129" w:type="dxa"/>
            <w:tcBorders>
              <w:left w:val="single" w:sz="4" w:space="0" w:color="FFFFFF"/>
              <w:bottom w:val="single" w:sz="4" w:space="0" w:color="FFFFFF"/>
            </w:tcBorders>
            <w:shd w:val="clear" w:color="auto" w:fill="D9D9D9"/>
          </w:tcPr>
          <w:p w14:paraId="16E7411E" w14:textId="30229A79" w:rsidR="006E5967" w:rsidRDefault="00E957C7" w:rsidP="001501D4">
            <w:pPr>
              <w:pStyle w:val="TabellenInhalt"/>
              <w:snapToGrid w:val="0"/>
            </w:pPr>
            <w:r>
              <w:t>2.0</w:t>
            </w:r>
          </w:p>
        </w:tc>
        <w:tc>
          <w:tcPr>
            <w:tcW w:w="1239" w:type="dxa"/>
            <w:tcBorders>
              <w:left w:val="single" w:sz="4" w:space="0" w:color="FFFFFF"/>
              <w:bottom w:val="single" w:sz="4" w:space="0" w:color="FFFFFF"/>
            </w:tcBorders>
            <w:shd w:val="clear" w:color="auto" w:fill="D9D9D9"/>
          </w:tcPr>
          <w:p w14:paraId="40B9D392" w14:textId="654D9BCC" w:rsidR="006E5967" w:rsidRDefault="00E957C7" w:rsidP="001501D4">
            <w:pPr>
              <w:pStyle w:val="TabellenInhalt"/>
              <w:snapToGrid w:val="0"/>
            </w:pPr>
            <w:r>
              <w:t>24.05.16</w:t>
            </w:r>
          </w:p>
        </w:tc>
        <w:tc>
          <w:tcPr>
            <w:tcW w:w="3903" w:type="dxa"/>
            <w:tcBorders>
              <w:left w:val="single" w:sz="4" w:space="0" w:color="FFFFFF"/>
              <w:bottom w:val="single" w:sz="4" w:space="0" w:color="FFFFFF"/>
            </w:tcBorders>
            <w:shd w:val="clear" w:color="auto" w:fill="D9D9D9"/>
          </w:tcPr>
          <w:p w14:paraId="33F6604E" w14:textId="6D5ECE47" w:rsidR="006E5967" w:rsidRDefault="00E957C7" w:rsidP="001501D4">
            <w:pPr>
              <w:pStyle w:val="TabellenInhalt"/>
              <w:snapToGrid w:val="0"/>
            </w:pPr>
            <w:r>
              <w:t>Fertigstellung dieses Dokuments</w:t>
            </w:r>
          </w:p>
        </w:tc>
        <w:tc>
          <w:tcPr>
            <w:tcW w:w="3368" w:type="dxa"/>
            <w:tcBorders>
              <w:left w:val="single" w:sz="4" w:space="0" w:color="FFFFFF"/>
              <w:bottom w:val="single" w:sz="4" w:space="0" w:color="FFFFFF"/>
              <w:right w:val="single" w:sz="4" w:space="0" w:color="FFFFFF"/>
            </w:tcBorders>
            <w:shd w:val="clear" w:color="auto" w:fill="D9D9D9"/>
          </w:tcPr>
          <w:p w14:paraId="0DD96921" w14:textId="691C6C95" w:rsidR="006E5967" w:rsidRDefault="00E957C7" w:rsidP="001501D4">
            <w:pPr>
              <w:pStyle w:val="TabellenInhalt"/>
              <w:snapToGrid w:val="0"/>
            </w:pPr>
            <w:r>
              <w:t>Dominik Schütz</w:t>
            </w:r>
          </w:p>
        </w:tc>
      </w:tr>
      <w:tr w:rsidR="006E5967" w14:paraId="7691747A" w14:textId="77777777">
        <w:tc>
          <w:tcPr>
            <w:tcW w:w="1129" w:type="dxa"/>
            <w:tcBorders>
              <w:left w:val="single" w:sz="4" w:space="0" w:color="FFFFFF"/>
              <w:bottom w:val="single" w:sz="4" w:space="0" w:color="FFFFFF"/>
            </w:tcBorders>
            <w:shd w:val="clear" w:color="auto" w:fill="D9D9D9"/>
          </w:tcPr>
          <w:p w14:paraId="49A558BC"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674A13A3"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1FE05146"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7B9AA3F9" w14:textId="77777777" w:rsidR="006E5967" w:rsidRDefault="006E5967" w:rsidP="001501D4">
            <w:pPr>
              <w:pStyle w:val="TabellenInhalt"/>
              <w:snapToGrid w:val="0"/>
            </w:pPr>
          </w:p>
        </w:tc>
      </w:tr>
      <w:tr w:rsidR="001501D4" w14:paraId="433EE7FC" w14:textId="77777777">
        <w:tc>
          <w:tcPr>
            <w:tcW w:w="1129" w:type="dxa"/>
            <w:tcBorders>
              <w:left w:val="single" w:sz="4" w:space="0" w:color="FFFFFF"/>
              <w:bottom w:val="single" w:sz="4" w:space="0" w:color="FFFFFF"/>
            </w:tcBorders>
            <w:shd w:val="clear" w:color="auto" w:fill="D9D9D9"/>
          </w:tcPr>
          <w:p w14:paraId="452E5140"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1CEFD181"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3744FFC1"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D146A4C" w14:textId="77777777" w:rsidR="001501D4" w:rsidRDefault="001501D4">
            <w:pPr>
              <w:pStyle w:val="TabellenInhalt"/>
              <w:snapToGrid w:val="0"/>
            </w:pPr>
          </w:p>
        </w:tc>
      </w:tr>
    </w:tbl>
    <w:p w14:paraId="5F568A7B"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75D0336" w14:textId="77777777">
        <w:tc>
          <w:tcPr>
            <w:tcW w:w="2160" w:type="dxa"/>
            <w:tcBorders>
              <w:top w:val="single" w:sz="4" w:space="0" w:color="FFFFFF"/>
              <w:left w:val="single" w:sz="4" w:space="0" w:color="FFFFFF"/>
              <w:bottom w:val="single" w:sz="4" w:space="0" w:color="FFFFFF"/>
            </w:tcBorders>
            <w:shd w:val="clear" w:color="auto" w:fill="333399"/>
          </w:tcPr>
          <w:p w14:paraId="160B8C05"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54074E8B" w14:textId="77777777" w:rsidR="001501D4" w:rsidRDefault="001501D4">
            <w:pPr>
              <w:pStyle w:val="Tabellenberschrift"/>
              <w:snapToGrid w:val="0"/>
            </w:pPr>
            <w:r>
              <w:t>Bedeutung</w:t>
            </w:r>
          </w:p>
        </w:tc>
      </w:tr>
      <w:tr w:rsidR="001501D4" w14:paraId="7FCACE3C" w14:textId="77777777">
        <w:tc>
          <w:tcPr>
            <w:tcW w:w="2160" w:type="dxa"/>
            <w:tcBorders>
              <w:left w:val="single" w:sz="4" w:space="0" w:color="FFFFFF"/>
              <w:bottom w:val="single" w:sz="4" w:space="0" w:color="FFFFFF"/>
            </w:tcBorders>
            <w:shd w:val="clear" w:color="auto" w:fill="D9D9D9"/>
          </w:tcPr>
          <w:p w14:paraId="06510ADC"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6E1A3E09" w14:textId="77777777" w:rsidR="001501D4" w:rsidRDefault="001501D4">
            <w:pPr>
              <w:pStyle w:val="TabellenInhalt"/>
              <w:snapToGrid w:val="0"/>
            </w:pPr>
          </w:p>
        </w:tc>
      </w:tr>
    </w:tbl>
    <w:p w14:paraId="2256D473"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158FAAB6" w14:textId="77777777">
        <w:tc>
          <w:tcPr>
            <w:tcW w:w="2151" w:type="dxa"/>
            <w:tcBorders>
              <w:top w:val="single" w:sz="4" w:space="0" w:color="FFFFFF"/>
              <w:left w:val="single" w:sz="4" w:space="0" w:color="FFFFFF"/>
              <w:bottom w:val="single" w:sz="4" w:space="0" w:color="FFFFFF"/>
            </w:tcBorders>
            <w:shd w:val="clear" w:color="auto" w:fill="333399"/>
          </w:tcPr>
          <w:p w14:paraId="782114F8"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282E5C17" w14:textId="77777777" w:rsidR="001501D4" w:rsidRDefault="001501D4">
            <w:pPr>
              <w:pStyle w:val="Tabellenberschrift"/>
              <w:snapToGrid w:val="0"/>
            </w:pPr>
            <w:r>
              <w:t>Titel, Quelle</w:t>
            </w:r>
          </w:p>
        </w:tc>
      </w:tr>
      <w:tr w:rsidR="006E5967" w14:paraId="61708014" w14:textId="77777777">
        <w:tc>
          <w:tcPr>
            <w:tcW w:w="2151" w:type="dxa"/>
            <w:tcBorders>
              <w:left w:val="single" w:sz="4" w:space="0" w:color="FFFFFF"/>
              <w:bottom w:val="single" w:sz="4" w:space="0" w:color="FFFFFF"/>
            </w:tcBorders>
            <w:shd w:val="clear" w:color="auto" w:fill="D9D9D9"/>
          </w:tcPr>
          <w:p w14:paraId="4394BF1D"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3C74A1D0" w14:textId="77777777" w:rsidR="006E5967" w:rsidRDefault="006E5967" w:rsidP="001501D4">
            <w:pPr>
              <w:pStyle w:val="TabellenInhalt"/>
              <w:snapToGrid w:val="0"/>
            </w:pPr>
          </w:p>
        </w:tc>
      </w:tr>
      <w:tr w:rsidR="006E5967" w14:paraId="0BE78954" w14:textId="77777777">
        <w:tc>
          <w:tcPr>
            <w:tcW w:w="2151" w:type="dxa"/>
            <w:tcBorders>
              <w:left w:val="single" w:sz="4" w:space="0" w:color="FFFFFF"/>
              <w:bottom w:val="single" w:sz="4" w:space="0" w:color="FFFFFF"/>
            </w:tcBorders>
            <w:shd w:val="clear" w:color="auto" w:fill="D9D9D9"/>
          </w:tcPr>
          <w:p w14:paraId="33EE5F1A"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5AC32822" w14:textId="77777777" w:rsidR="006E5967" w:rsidRDefault="006E5967" w:rsidP="001501D4">
            <w:pPr>
              <w:pStyle w:val="TabellenInhalt"/>
              <w:snapToGrid w:val="0"/>
            </w:pPr>
          </w:p>
        </w:tc>
      </w:tr>
      <w:tr w:rsidR="001501D4" w14:paraId="05C32F85" w14:textId="77777777">
        <w:tc>
          <w:tcPr>
            <w:tcW w:w="2151" w:type="dxa"/>
            <w:tcBorders>
              <w:left w:val="single" w:sz="4" w:space="0" w:color="FFFFFF"/>
              <w:bottom w:val="single" w:sz="4" w:space="0" w:color="FFFFFF"/>
            </w:tcBorders>
            <w:shd w:val="clear" w:color="auto" w:fill="D9D9D9"/>
          </w:tcPr>
          <w:p w14:paraId="4C8C2159"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36E83843" w14:textId="77777777" w:rsidR="001501D4" w:rsidRDefault="001501D4">
            <w:pPr>
              <w:pStyle w:val="TabellenInhalt"/>
              <w:snapToGrid w:val="0"/>
            </w:pPr>
          </w:p>
        </w:tc>
      </w:tr>
    </w:tbl>
    <w:p w14:paraId="2C02B83E" w14:textId="77777777" w:rsidR="001501D4" w:rsidRDefault="001501D4">
      <w:pPr>
        <w:rPr>
          <w:b/>
        </w:rPr>
      </w:pPr>
      <w:r>
        <w:br w:type="page"/>
      </w:r>
      <w:r>
        <w:rPr>
          <w:b/>
        </w:rPr>
        <w:lastRenderedPageBreak/>
        <w:t>Inhaltsverzeichnis</w:t>
      </w:r>
    </w:p>
    <w:p w14:paraId="523604C5" w14:textId="77777777" w:rsidR="00B92B1D" w:rsidRDefault="00A33095">
      <w:pPr>
        <w:pStyle w:val="Verzeichnis1"/>
        <w:tabs>
          <w:tab w:val="right" w:leader="dot" w:pos="9627"/>
        </w:tabs>
        <w:rPr>
          <w:rFonts w:asciiTheme="minorHAnsi" w:eastAsiaTheme="minorEastAsia" w:hAnsiTheme="minorHAnsi" w:cstheme="minorBidi"/>
          <w:noProof/>
          <w:kern w:val="0"/>
          <w:sz w:val="24"/>
          <w:szCs w:val="24"/>
          <w:lang w:val="de-DE" w:eastAsia="de-DE"/>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51841845" w:history="1">
        <w:r w:rsidR="00B92B1D" w:rsidRPr="00DE7976">
          <w:rPr>
            <w:rStyle w:val="Link"/>
            <w:noProof/>
            <w:kern w:val="32"/>
          </w:rPr>
          <w:t>1</w:t>
        </w:r>
        <w:r w:rsidR="00B92B1D">
          <w:rPr>
            <w:rFonts w:asciiTheme="minorHAnsi" w:eastAsiaTheme="minorEastAsia" w:hAnsiTheme="minorHAnsi" w:cstheme="minorBidi"/>
            <w:noProof/>
            <w:kern w:val="0"/>
            <w:sz w:val="24"/>
            <w:szCs w:val="24"/>
            <w:lang w:val="de-DE" w:eastAsia="de-DE"/>
          </w:rPr>
          <w:tab/>
        </w:r>
        <w:r w:rsidR="00B92B1D" w:rsidRPr="00DE7976">
          <w:rPr>
            <w:rStyle w:val="Link"/>
            <w:noProof/>
          </w:rPr>
          <w:t>Zusammenfassung</w:t>
        </w:r>
        <w:r w:rsidR="00B92B1D">
          <w:rPr>
            <w:noProof/>
            <w:webHidden/>
          </w:rPr>
          <w:tab/>
        </w:r>
        <w:r w:rsidR="00B92B1D">
          <w:rPr>
            <w:noProof/>
            <w:webHidden/>
          </w:rPr>
          <w:fldChar w:fldCharType="begin"/>
        </w:r>
        <w:r w:rsidR="00B92B1D">
          <w:rPr>
            <w:noProof/>
            <w:webHidden/>
          </w:rPr>
          <w:instrText xml:space="preserve"> PAGEREF _Toc451841845 \h </w:instrText>
        </w:r>
        <w:r w:rsidR="00B92B1D">
          <w:rPr>
            <w:noProof/>
            <w:webHidden/>
          </w:rPr>
        </w:r>
        <w:r w:rsidR="00B92B1D">
          <w:rPr>
            <w:noProof/>
            <w:webHidden/>
          </w:rPr>
          <w:fldChar w:fldCharType="separate"/>
        </w:r>
        <w:r w:rsidR="00B92B1D">
          <w:rPr>
            <w:noProof/>
            <w:webHidden/>
          </w:rPr>
          <w:t>3</w:t>
        </w:r>
        <w:r w:rsidR="00B92B1D">
          <w:rPr>
            <w:noProof/>
            <w:webHidden/>
          </w:rPr>
          <w:fldChar w:fldCharType="end"/>
        </w:r>
      </w:hyperlink>
    </w:p>
    <w:p w14:paraId="7D61C8E9" w14:textId="77777777" w:rsidR="00B92B1D" w:rsidRDefault="00903B38">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1841846" w:history="1">
        <w:r w:rsidR="00B92B1D" w:rsidRPr="00DE7976">
          <w:rPr>
            <w:rStyle w:val="Link"/>
            <w:noProof/>
            <w:kern w:val="32"/>
          </w:rPr>
          <w:t>2</w:t>
        </w:r>
        <w:r w:rsidR="00B92B1D">
          <w:rPr>
            <w:rFonts w:asciiTheme="minorHAnsi" w:eastAsiaTheme="minorEastAsia" w:hAnsiTheme="minorHAnsi" w:cstheme="minorBidi"/>
            <w:noProof/>
            <w:kern w:val="0"/>
            <w:sz w:val="24"/>
            <w:szCs w:val="24"/>
            <w:lang w:val="de-DE" w:eastAsia="de-DE"/>
          </w:rPr>
          <w:tab/>
        </w:r>
        <w:r w:rsidR="00B92B1D" w:rsidRPr="00DE7976">
          <w:rPr>
            <w:rStyle w:val="Link"/>
            <w:noProof/>
          </w:rPr>
          <w:t>Einführungsplan</w:t>
        </w:r>
        <w:r w:rsidR="00B92B1D">
          <w:rPr>
            <w:noProof/>
            <w:webHidden/>
          </w:rPr>
          <w:tab/>
        </w:r>
        <w:r w:rsidR="00B92B1D">
          <w:rPr>
            <w:noProof/>
            <w:webHidden/>
          </w:rPr>
          <w:fldChar w:fldCharType="begin"/>
        </w:r>
        <w:r w:rsidR="00B92B1D">
          <w:rPr>
            <w:noProof/>
            <w:webHidden/>
          </w:rPr>
          <w:instrText xml:space="preserve"> PAGEREF _Toc451841846 \h </w:instrText>
        </w:r>
        <w:r w:rsidR="00B92B1D">
          <w:rPr>
            <w:noProof/>
            <w:webHidden/>
          </w:rPr>
        </w:r>
        <w:r w:rsidR="00B92B1D">
          <w:rPr>
            <w:noProof/>
            <w:webHidden/>
          </w:rPr>
          <w:fldChar w:fldCharType="separate"/>
        </w:r>
        <w:r w:rsidR="00B92B1D">
          <w:rPr>
            <w:noProof/>
            <w:webHidden/>
          </w:rPr>
          <w:t>3</w:t>
        </w:r>
        <w:r w:rsidR="00B92B1D">
          <w:rPr>
            <w:noProof/>
            <w:webHidden/>
          </w:rPr>
          <w:fldChar w:fldCharType="end"/>
        </w:r>
      </w:hyperlink>
    </w:p>
    <w:p w14:paraId="2B65A08F" w14:textId="77777777" w:rsidR="00B92B1D" w:rsidRDefault="00903B38">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1841847" w:history="1">
        <w:r w:rsidR="00B92B1D" w:rsidRPr="00DE7976">
          <w:rPr>
            <w:rStyle w:val="Link"/>
            <w:noProof/>
            <w:kern w:val="32"/>
          </w:rPr>
          <w:t>3</w:t>
        </w:r>
        <w:r w:rsidR="00B92B1D">
          <w:rPr>
            <w:rFonts w:asciiTheme="minorHAnsi" w:eastAsiaTheme="minorEastAsia" w:hAnsiTheme="minorHAnsi" w:cstheme="minorBidi"/>
            <w:noProof/>
            <w:kern w:val="0"/>
            <w:sz w:val="24"/>
            <w:szCs w:val="24"/>
            <w:lang w:val="de-DE" w:eastAsia="de-DE"/>
          </w:rPr>
          <w:tab/>
        </w:r>
        <w:r w:rsidR="00B92B1D" w:rsidRPr="00DE7976">
          <w:rPr>
            <w:rStyle w:val="Link"/>
            <w:noProof/>
          </w:rPr>
          <w:t>Migrationsplan</w:t>
        </w:r>
        <w:r w:rsidR="00B92B1D">
          <w:rPr>
            <w:noProof/>
            <w:webHidden/>
          </w:rPr>
          <w:tab/>
        </w:r>
        <w:r w:rsidR="00B92B1D">
          <w:rPr>
            <w:noProof/>
            <w:webHidden/>
          </w:rPr>
          <w:fldChar w:fldCharType="begin"/>
        </w:r>
        <w:r w:rsidR="00B92B1D">
          <w:rPr>
            <w:noProof/>
            <w:webHidden/>
          </w:rPr>
          <w:instrText xml:space="preserve"> PAGEREF _Toc451841847 \h </w:instrText>
        </w:r>
        <w:r w:rsidR="00B92B1D">
          <w:rPr>
            <w:noProof/>
            <w:webHidden/>
          </w:rPr>
        </w:r>
        <w:r w:rsidR="00B92B1D">
          <w:rPr>
            <w:noProof/>
            <w:webHidden/>
          </w:rPr>
          <w:fldChar w:fldCharType="separate"/>
        </w:r>
        <w:r w:rsidR="00B92B1D">
          <w:rPr>
            <w:noProof/>
            <w:webHidden/>
          </w:rPr>
          <w:t>4</w:t>
        </w:r>
        <w:r w:rsidR="00B92B1D">
          <w:rPr>
            <w:noProof/>
            <w:webHidden/>
          </w:rPr>
          <w:fldChar w:fldCharType="end"/>
        </w:r>
      </w:hyperlink>
    </w:p>
    <w:p w14:paraId="74CD68FC" w14:textId="77777777" w:rsidR="00B92B1D" w:rsidRDefault="00903B38">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1841848" w:history="1">
        <w:r w:rsidR="00B92B1D" w:rsidRPr="00DE7976">
          <w:rPr>
            <w:rStyle w:val="Link"/>
            <w:noProof/>
          </w:rPr>
          <w:t>Ausbildungsplan</w:t>
        </w:r>
        <w:r w:rsidR="00B92B1D">
          <w:rPr>
            <w:noProof/>
            <w:webHidden/>
          </w:rPr>
          <w:tab/>
        </w:r>
        <w:r w:rsidR="00B92B1D">
          <w:rPr>
            <w:noProof/>
            <w:webHidden/>
          </w:rPr>
          <w:fldChar w:fldCharType="begin"/>
        </w:r>
        <w:r w:rsidR="00B92B1D">
          <w:rPr>
            <w:noProof/>
            <w:webHidden/>
          </w:rPr>
          <w:instrText xml:space="preserve"> PAGEREF _Toc451841848 \h </w:instrText>
        </w:r>
        <w:r w:rsidR="00B92B1D">
          <w:rPr>
            <w:noProof/>
            <w:webHidden/>
          </w:rPr>
        </w:r>
        <w:r w:rsidR="00B92B1D">
          <w:rPr>
            <w:noProof/>
            <w:webHidden/>
          </w:rPr>
          <w:fldChar w:fldCharType="separate"/>
        </w:r>
        <w:r w:rsidR="00B92B1D">
          <w:rPr>
            <w:noProof/>
            <w:webHidden/>
          </w:rPr>
          <w:t>4</w:t>
        </w:r>
        <w:r w:rsidR="00B92B1D">
          <w:rPr>
            <w:noProof/>
            <w:webHidden/>
          </w:rPr>
          <w:fldChar w:fldCharType="end"/>
        </w:r>
      </w:hyperlink>
    </w:p>
    <w:p w14:paraId="07417FFD" w14:textId="77777777" w:rsidR="00B92B1D" w:rsidRDefault="00903B38">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1841849" w:history="1">
        <w:r w:rsidR="00B92B1D" w:rsidRPr="00DE7976">
          <w:rPr>
            <w:rStyle w:val="Link"/>
            <w:noProof/>
            <w:kern w:val="32"/>
          </w:rPr>
          <w:t>4</w:t>
        </w:r>
        <w:r w:rsidR="00B92B1D">
          <w:rPr>
            <w:rFonts w:asciiTheme="minorHAnsi" w:eastAsiaTheme="minorEastAsia" w:hAnsiTheme="minorHAnsi" w:cstheme="minorBidi"/>
            <w:noProof/>
            <w:kern w:val="0"/>
            <w:sz w:val="24"/>
            <w:szCs w:val="24"/>
            <w:lang w:val="de-DE" w:eastAsia="de-DE"/>
          </w:rPr>
          <w:tab/>
        </w:r>
        <w:r w:rsidR="00B92B1D" w:rsidRPr="00DE7976">
          <w:rPr>
            <w:rStyle w:val="Link"/>
            <w:noProof/>
          </w:rPr>
          <w:t>Akzeptanztest</w:t>
        </w:r>
        <w:r w:rsidR="00B92B1D">
          <w:rPr>
            <w:noProof/>
            <w:webHidden/>
          </w:rPr>
          <w:tab/>
        </w:r>
        <w:r w:rsidR="00B92B1D">
          <w:rPr>
            <w:noProof/>
            <w:webHidden/>
          </w:rPr>
          <w:fldChar w:fldCharType="begin"/>
        </w:r>
        <w:r w:rsidR="00B92B1D">
          <w:rPr>
            <w:noProof/>
            <w:webHidden/>
          </w:rPr>
          <w:instrText xml:space="preserve"> PAGEREF _Toc451841849 \h </w:instrText>
        </w:r>
        <w:r w:rsidR="00B92B1D">
          <w:rPr>
            <w:noProof/>
            <w:webHidden/>
          </w:rPr>
        </w:r>
        <w:r w:rsidR="00B92B1D">
          <w:rPr>
            <w:noProof/>
            <w:webHidden/>
          </w:rPr>
          <w:fldChar w:fldCharType="separate"/>
        </w:r>
        <w:r w:rsidR="00B92B1D">
          <w:rPr>
            <w:noProof/>
            <w:webHidden/>
          </w:rPr>
          <w:t>4</w:t>
        </w:r>
        <w:r w:rsidR="00B92B1D">
          <w:rPr>
            <w:noProof/>
            <w:webHidden/>
          </w:rPr>
          <w:fldChar w:fldCharType="end"/>
        </w:r>
      </w:hyperlink>
    </w:p>
    <w:p w14:paraId="76D7CADF" w14:textId="77777777" w:rsidR="00B92B1D" w:rsidRDefault="00903B38">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1841850" w:history="1">
        <w:r w:rsidR="00B92B1D" w:rsidRPr="00DE7976">
          <w:rPr>
            <w:rStyle w:val="Link"/>
            <w:noProof/>
            <w:kern w:val="28"/>
          </w:rPr>
          <w:t>4.1</w:t>
        </w:r>
        <w:r w:rsidR="00B92B1D">
          <w:rPr>
            <w:rFonts w:asciiTheme="minorHAnsi" w:eastAsiaTheme="minorEastAsia" w:hAnsiTheme="minorHAnsi" w:cstheme="minorBidi"/>
            <w:noProof/>
            <w:kern w:val="0"/>
            <w:sz w:val="24"/>
            <w:szCs w:val="24"/>
            <w:lang w:val="de-DE" w:eastAsia="de-DE"/>
          </w:rPr>
          <w:tab/>
        </w:r>
        <w:r w:rsidR="00B92B1D" w:rsidRPr="00DE7976">
          <w:rPr>
            <w:rStyle w:val="Link"/>
            <w:noProof/>
          </w:rPr>
          <w:t>Testspezifikation</w:t>
        </w:r>
        <w:r w:rsidR="00B92B1D">
          <w:rPr>
            <w:noProof/>
            <w:webHidden/>
          </w:rPr>
          <w:tab/>
        </w:r>
        <w:r w:rsidR="00B92B1D">
          <w:rPr>
            <w:noProof/>
            <w:webHidden/>
          </w:rPr>
          <w:fldChar w:fldCharType="begin"/>
        </w:r>
        <w:r w:rsidR="00B92B1D">
          <w:rPr>
            <w:noProof/>
            <w:webHidden/>
          </w:rPr>
          <w:instrText xml:space="preserve"> PAGEREF _Toc451841850 \h </w:instrText>
        </w:r>
        <w:r w:rsidR="00B92B1D">
          <w:rPr>
            <w:noProof/>
            <w:webHidden/>
          </w:rPr>
        </w:r>
        <w:r w:rsidR="00B92B1D">
          <w:rPr>
            <w:noProof/>
            <w:webHidden/>
          </w:rPr>
          <w:fldChar w:fldCharType="separate"/>
        </w:r>
        <w:r w:rsidR="00B92B1D">
          <w:rPr>
            <w:noProof/>
            <w:webHidden/>
          </w:rPr>
          <w:t>4</w:t>
        </w:r>
        <w:r w:rsidR="00B92B1D">
          <w:rPr>
            <w:noProof/>
            <w:webHidden/>
          </w:rPr>
          <w:fldChar w:fldCharType="end"/>
        </w:r>
      </w:hyperlink>
    </w:p>
    <w:p w14:paraId="4F8ED588" w14:textId="77777777" w:rsidR="00B92B1D" w:rsidRDefault="00903B3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1851" w:history="1">
        <w:r w:rsidR="00B92B1D" w:rsidRPr="00DE7976">
          <w:rPr>
            <w:rStyle w:val="Link"/>
            <w:noProof/>
            <w:kern w:val="24"/>
          </w:rPr>
          <w:t>4.1.1</w:t>
        </w:r>
        <w:r w:rsidR="00B92B1D">
          <w:rPr>
            <w:rFonts w:asciiTheme="minorHAnsi" w:eastAsiaTheme="minorEastAsia" w:hAnsiTheme="minorHAnsi" w:cstheme="minorBidi"/>
            <w:noProof/>
            <w:kern w:val="0"/>
            <w:sz w:val="24"/>
            <w:szCs w:val="24"/>
            <w:lang w:val="de-DE" w:eastAsia="de-DE"/>
          </w:rPr>
          <w:tab/>
        </w:r>
        <w:r w:rsidR="00B92B1D" w:rsidRPr="00DE7976">
          <w:rPr>
            <w:rStyle w:val="Link"/>
            <w:noProof/>
          </w:rPr>
          <w:t>Kritikalität der Funktionseinheit</w:t>
        </w:r>
        <w:r w:rsidR="00B92B1D">
          <w:rPr>
            <w:noProof/>
            <w:webHidden/>
          </w:rPr>
          <w:tab/>
        </w:r>
        <w:r w:rsidR="00B92B1D">
          <w:rPr>
            <w:noProof/>
            <w:webHidden/>
          </w:rPr>
          <w:fldChar w:fldCharType="begin"/>
        </w:r>
        <w:r w:rsidR="00B92B1D">
          <w:rPr>
            <w:noProof/>
            <w:webHidden/>
          </w:rPr>
          <w:instrText xml:space="preserve"> PAGEREF _Toc451841851 \h </w:instrText>
        </w:r>
        <w:r w:rsidR="00B92B1D">
          <w:rPr>
            <w:noProof/>
            <w:webHidden/>
          </w:rPr>
        </w:r>
        <w:r w:rsidR="00B92B1D">
          <w:rPr>
            <w:noProof/>
            <w:webHidden/>
          </w:rPr>
          <w:fldChar w:fldCharType="separate"/>
        </w:r>
        <w:r w:rsidR="00B92B1D">
          <w:rPr>
            <w:noProof/>
            <w:webHidden/>
          </w:rPr>
          <w:t>4</w:t>
        </w:r>
        <w:r w:rsidR="00B92B1D">
          <w:rPr>
            <w:noProof/>
            <w:webHidden/>
          </w:rPr>
          <w:fldChar w:fldCharType="end"/>
        </w:r>
      </w:hyperlink>
    </w:p>
    <w:p w14:paraId="35A29A73" w14:textId="77777777" w:rsidR="00B92B1D" w:rsidRDefault="00903B3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1852" w:history="1">
        <w:r w:rsidR="00B92B1D" w:rsidRPr="00DE7976">
          <w:rPr>
            <w:rStyle w:val="Link"/>
            <w:noProof/>
            <w:kern w:val="24"/>
          </w:rPr>
          <w:t>4.1.2</w:t>
        </w:r>
        <w:r w:rsidR="00B92B1D">
          <w:rPr>
            <w:rFonts w:asciiTheme="minorHAnsi" w:eastAsiaTheme="minorEastAsia" w:hAnsiTheme="minorHAnsi" w:cstheme="minorBidi"/>
            <w:noProof/>
            <w:kern w:val="0"/>
            <w:sz w:val="24"/>
            <w:szCs w:val="24"/>
            <w:lang w:val="de-DE" w:eastAsia="de-DE"/>
          </w:rPr>
          <w:tab/>
        </w:r>
        <w:r w:rsidR="00B92B1D" w:rsidRPr="00DE7976">
          <w:rPr>
            <w:rStyle w:val="Link"/>
            <w:noProof/>
          </w:rPr>
          <w:t>Testanforderungen</w:t>
        </w:r>
        <w:r w:rsidR="00B92B1D">
          <w:rPr>
            <w:noProof/>
            <w:webHidden/>
          </w:rPr>
          <w:tab/>
        </w:r>
        <w:r w:rsidR="00B92B1D">
          <w:rPr>
            <w:noProof/>
            <w:webHidden/>
          </w:rPr>
          <w:fldChar w:fldCharType="begin"/>
        </w:r>
        <w:r w:rsidR="00B92B1D">
          <w:rPr>
            <w:noProof/>
            <w:webHidden/>
          </w:rPr>
          <w:instrText xml:space="preserve"> PAGEREF _Toc451841852 \h </w:instrText>
        </w:r>
        <w:r w:rsidR="00B92B1D">
          <w:rPr>
            <w:noProof/>
            <w:webHidden/>
          </w:rPr>
        </w:r>
        <w:r w:rsidR="00B92B1D">
          <w:rPr>
            <w:noProof/>
            <w:webHidden/>
          </w:rPr>
          <w:fldChar w:fldCharType="separate"/>
        </w:r>
        <w:r w:rsidR="00B92B1D">
          <w:rPr>
            <w:noProof/>
            <w:webHidden/>
          </w:rPr>
          <w:t>4</w:t>
        </w:r>
        <w:r w:rsidR="00B92B1D">
          <w:rPr>
            <w:noProof/>
            <w:webHidden/>
          </w:rPr>
          <w:fldChar w:fldCharType="end"/>
        </w:r>
      </w:hyperlink>
    </w:p>
    <w:p w14:paraId="3A0BF1AA" w14:textId="77777777" w:rsidR="00B92B1D" w:rsidRDefault="00903B3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1853" w:history="1">
        <w:r w:rsidR="00B92B1D" w:rsidRPr="00DE7976">
          <w:rPr>
            <w:rStyle w:val="Link"/>
            <w:noProof/>
            <w:kern w:val="24"/>
          </w:rPr>
          <w:t>4.1.3</w:t>
        </w:r>
        <w:r w:rsidR="00B92B1D">
          <w:rPr>
            <w:rFonts w:asciiTheme="minorHAnsi" w:eastAsiaTheme="minorEastAsia" w:hAnsiTheme="minorHAnsi" w:cstheme="minorBidi"/>
            <w:noProof/>
            <w:kern w:val="0"/>
            <w:sz w:val="24"/>
            <w:szCs w:val="24"/>
            <w:lang w:val="de-DE" w:eastAsia="de-DE"/>
          </w:rPr>
          <w:tab/>
        </w:r>
        <w:r w:rsidR="00B92B1D" w:rsidRPr="00DE7976">
          <w:rPr>
            <w:rStyle w:val="Link"/>
            <w:noProof/>
          </w:rPr>
          <w:t>Testverfahren</w:t>
        </w:r>
        <w:r w:rsidR="00B92B1D">
          <w:rPr>
            <w:noProof/>
            <w:webHidden/>
          </w:rPr>
          <w:tab/>
        </w:r>
        <w:r w:rsidR="00B92B1D">
          <w:rPr>
            <w:noProof/>
            <w:webHidden/>
          </w:rPr>
          <w:fldChar w:fldCharType="begin"/>
        </w:r>
        <w:r w:rsidR="00B92B1D">
          <w:rPr>
            <w:noProof/>
            <w:webHidden/>
          </w:rPr>
          <w:instrText xml:space="preserve"> PAGEREF _Toc451841853 \h </w:instrText>
        </w:r>
        <w:r w:rsidR="00B92B1D">
          <w:rPr>
            <w:noProof/>
            <w:webHidden/>
          </w:rPr>
        </w:r>
        <w:r w:rsidR="00B92B1D">
          <w:rPr>
            <w:noProof/>
            <w:webHidden/>
          </w:rPr>
          <w:fldChar w:fldCharType="separate"/>
        </w:r>
        <w:r w:rsidR="00B92B1D">
          <w:rPr>
            <w:noProof/>
            <w:webHidden/>
          </w:rPr>
          <w:t>5</w:t>
        </w:r>
        <w:r w:rsidR="00B92B1D">
          <w:rPr>
            <w:noProof/>
            <w:webHidden/>
          </w:rPr>
          <w:fldChar w:fldCharType="end"/>
        </w:r>
      </w:hyperlink>
    </w:p>
    <w:p w14:paraId="7742CFF6" w14:textId="77777777" w:rsidR="00B92B1D" w:rsidRDefault="00903B3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1854" w:history="1">
        <w:r w:rsidR="00B92B1D" w:rsidRPr="00DE7976">
          <w:rPr>
            <w:rStyle w:val="Link"/>
            <w:noProof/>
            <w:kern w:val="24"/>
          </w:rPr>
          <w:t>4.1.4</w:t>
        </w:r>
        <w:r w:rsidR="00B92B1D">
          <w:rPr>
            <w:rFonts w:asciiTheme="minorHAnsi" w:eastAsiaTheme="minorEastAsia" w:hAnsiTheme="minorHAnsi" w:cstheme="minorBidi"/>
            <w:noProof/>
            <w:kern w:val="0"/>
            <w:sz w:val="24"/>
            <w:szCs w:val="24"/>
            <w:lang w:val="de-DE" w:eastAsia="de-DE"/>
          </w:rPr>
          <w:tab/>
        </w:r>
        <w:r w:rsidR="00B92B1D" w:rsidRPr="00DE7976">
          <w:rPr>
            <w:rStyle w:val="Link"/>
            <w:noProof/>
          </w:rPr>
          <w:t>Testkriterien</w:t>
        </w:r>
        <w:r w:rsidR="00B92B1D">
          <w:rPr>
            <w:noProof/>
            <w:webHidden/>
          </w:rPr>
          <w:tab/>
        </w:r>
        <w:r w:rsidR="00B92B1D">
          <w:rPr>
            <w:noProof/>
            <w:webHidden/>
          </w:rPr>
          <w:fldChar w:fldCharType="begin"/>
        </w:r>
        <w:r w:rsidR="00B92B1D">
          <w:rPr>
            <w:noProof/>
            <w:webHidden/>
          </w:rPr>
          <w:instrText xml:space="preserve"> PAGEREF _Toc451841854 \h </w:instrText>
        </w:r>
        <w:r w:rsidR="00B92B1D">
          <w:rPr>
            <w:noProof/>
            <w:webHidden/>
          </w:rPr>
        </w:r>
        <w:r w:rsidR="00B92B1D">
          <w:rPr>
            <w:noProof/>
            <w:webHidden/>
          </w:rPr>
          <w:fldChar w:fldCharType="separate"/>
        </w:r>
        <w:r w:rsidR="00B92B1D">
          <w:rPr>
            <w:noProof/>
            <w:webHidden/>
          </w:rPr>
          <w:t>5</w:t>
        </w:r>
        <w:r w:rsidR="00B92B1D">
          <w:rPr>
            <w:noProof/>
            <w:webHidden/>
          </w:rPr>
          <w:fldChar w:fldCharType="end"/>
        </w:r>
      </w:hyperlink>
    </w:p>
    <w:p w14:paraId="5930FBF7" w14:textId="77777777" w:rsidR="00B92B1D" w:rsidRDefault="00903B3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1855" w:history="1">
        <w:r w:rsidR="00B92B1D" w:rsidRPr="00DE7976">
          <w:rPr>
            <w:rStyle w:val="Link"/>
            <w:noProof/>
            <w:kern w:val="24"/>
          </w:rPr>
          <w:t>4.1.5</w:t>
        </w:r>
        <w:r w:rsidR="00B92B1D">
          <w:rPr>
            <w:rFonts w:asciiTheme="minorHAnsi" w:eastAsiaTheme="minorEastAsia" w:hAnsiTheme="minorHAnsi" w:cstheme="minorBidi"/>
            <w:noProof/>
            <w:kern w:val="0"/>
            <w:sz w:val="24"/>
            <w:szCs w:val="24"/>
            <w:lang w:val="de-DE" w:eastAsia="de-DE"/>
          </w:rPr>
          <w:tab/>
        </w:r>
        <w:r w:rsidR="00B92B1D" w:rsidRPr="00DE7976">
          <w:rPr>
            <w:rStyle w:val="Link"/>
            <w:noProof/>
          </w:rPr>
          <w:t>Testfälle</w:t>
        </w:r>
        <w:r w:rsidR="00B92B1D">
          <w:rPr>
            <w:noProof/>
            <w:webHidden/>
          </w:rPr>
          <w:tab/>
        </w:r>
        <w:r w:rsidR="00B92B1D">
          <w:rPr>
            <w:noProof/>
            <w:webHidden/>
          </w:rPr>
          <w:fldChar w:fldCharType="begin"/>
        </w:r>
        <w:r w:rsidR="00B92B1D">
          <w:rPr>
            <w:noProof/>
            <w:webHidden/>
          </w:rPr>
          <w:instrText xml:space="preserve"> PAGEREF _Toc451841855 \h </w:instrText>
        </w:r>
        <w:r w:rsidR="00B92B1D">
          <w:rPr>
            <w:noProof/>
            <w:webHidden/>
          </w:rPr>
        </w:r>
        <w:r w:rsidR="00B92B1D">
          <w:rPr>
            <w:noProof/>
            <w:webHidden/>
          </w:rPr>
          <w:fldChar w:fldCharType="separate"/>
        </w:r>
        <w:r w:rsidR="00B92B1D">
          <w:rPr>
            <w:noProof/>
            <w:webHidden/>
          </w:rPr>
          <w:t>5</w:t>
        </w:r>
        <w:r w:rsidR="00B92B1D">
          <w:rPr>
            <w:noProof/>
            <w:webHidden/>
          </w:rPr>
          <w:fldChar w:fldCharType="end"/>
        </w:r>
      </w:hyperlink>
    </w:p>
    <w:p w14:paraId="473F0647" w14:textId="77777777" w:rsidR="00B92B1D" w:rsidRDefault="00903B38">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1841856" w:history="1">
        <w:r w:rsidR="00B92B1D" w:rsidRPr="00DE7976">
          <w:rPr>
            <w:rStyle w:val="Link"/>
            <w:noProof/>
            <w:kern w:val="28"/>
          </w:rPr>
          <w:t>4.2</w:t>
        </w:r>
        <w:r w:rsidR="00B92B1D">
          <w:rPr>
            <w:rFonts w:asciiTheme="minorHAnsi" w:eastAsiaTheme="minorEastAsia" w:hAnsiTheme="minorHAnsi" w:cstheme="minorBidi"/>
            <w:noProof/>
            <w:kern w:val="0"/>
            <w:sz w:val="24"/>
            <w:szCs w:val="24"/>
            <w:lang w:val="de-DE" w:eastAsia="de-DE"/>
          </w:rPr>
          <w:tab/>
        </w:r>
        <w:r w:rsidR="00B92B1D" w:rsidRPr="00DE7976">
          <w:rPr>
            <w:rStyle w:val="Link"/>
            <w:noProof/>
          </w:rPr>
          <w:t>Testprotokoll</w:t>
        </w:r>
        <w:r w:rsidR="00B92B1D">
          <w:rPr>
            <w:noProof/>
            <w:webHidden/>
          </w:rPr>
          <w:tab/>
        </w:r>
        <w:r w:rsidR="00B92B1D">
          <w:rPr>
            <w:noProof/>
            <w:webHidden/>
          </w:rPr>
          <w:fldChar w:fldCharType="begin"/>
        </w:r>
        <w:r w:rsidR="00B92B1D">
          <w:rPr>
            <w:noProof/>
            <w:webHidden/>
          </w:rPr>
          <w:instrText xml:space="preserve"> PAGEREF _Toc451841856 \h </w:instrText>
        </w:r>
        <w:r w:rsidR="00B92B1D">
          <w:rPr>
            <w:noProof/>
            <w:webHidden/>
          </w:rPr>
        </w:r>
        <w:r w:rsidR="00B92B1D">
          <w:rPr>
            <w:noProof/>
            <w:webHidden/>
          </w:rPr>
          <w:fldChar w:fldCharType="separate"/>
        </w:r>
        <w:r w:rsidR="00B92B1D">
          <w:rPr>
            <w:noProof/>
            <w:webHidden/>
          </w:rPr>
          <w:t>6</w:t>
        </w:r>
        <w:r w:rsidR="00B92B1D">
          <w:rPr>
            <w:noProof/>
            <w:webHidden/>
          </w:rPr>
          <w:fldChar w:fldCharType="end"/>
        </w:r>
      </w:hyperlink>
    </w:p>
    <w:p w14:paraId="57E09993" w14:textId="77777777" w:rsidR="00B92B1D" w:rsidRDefault="00903B3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1857" w:history="1">
        <w:r w:rsidR="00B92B1D" w:rsidRPr="00DE7976">
          <w:rPr>
            <w:rStyle w:val="Link"/>
            <w:noProof/>
            <w:kern w:val="24"/>
          </w:rPr>
          <w:t>4.2.1</w:t>
        </w:r>
        <w:r w:rsidR="00B92B1D">
          <w:rPr>
            <w:rFonts w:asciiTheme="minorHAnsi" w:eastAsiaTheme="minorEastAsia" w:hAnsiTheme="minorHAnsi" w:cstheme="minorBidi"/>
            <w:noProof/>
            <w:kern w:val="0"/>
            <w:sz w:val="24"/>
            <w:szCs w:val="24"/>
            <w:lang w:val="de-DE" w:eastAsia="de-DE"/>
          </w:rPr>
          <w:tab/>
        </w:r>
        <w:r w:rsidR="00B92B1D" w:rsidRPr="00DE7976">
          <w:rPr>
            <w:rStyle w:val="Link"/>
            <w:noProof/>
          </w:rPr>
          <w:t>Testobjekt</w:t>
        </w:r>
        <w:r w:rsidR="00B92B1D">
          <w:rPr>
            <w:noProof/>
            <w:webHidden/>
          </w:rPr>
          <w:tab/>
        </w:r>
        <w:r w:rsidR="00B92B1D">
          <w:rPr>
            <w:noProof/>
            <w:webHidden/>
          </w:rPr>
          <w:fldChar w:fldCharType="begin"/>
        </w:r>
        <w:r w:rsidR="00B92B1D">
          <w:rPr>
            <w:noProof/>
            <w:webHidden/>
          </w:rPr>
          <w:instrText xml:space="preserve"> PAGEREF _Toc451841857 \h </w:instrText>
        </w:r>
        <w:r w:rsidR="00B92B1D">
          <w:rPr>
            <w:noProof/>
            <w:webHidden/>
          </w:rPr>
        </w:r>
        <w:r w:rsidR="00B92B1D">
          <w:rPr>
            <w:noProof/>
            <w:webHidden/>
          </w:rPr>
          <w:fldChar w:fldCharType="separate"/>
        </w:r>
        <w:r w:rsidR="00B92B1D">
          <w:rPr>
            <w:noProof/>
            <w:webHidden/>
          </w:rPr>
          <w:t>6</w:t>
        </w:r>
        <w:r w:rsidR="00B92B1D">
          <w:rPr>
            <w:noProof/>
            <w:webHidden/>
          </w:rPr>
          <w:fldChar w:fldCharType="end"/>
        </w:r>
      </w:hyperlink>
    </w:p>
    <w:p w14:paraId="5E7076B0" w14:textId="77777777" w:rsidR="00B92B1D" w:rsidRDefault="00903B3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1858" w:history="1">
        <w:r w:rsidR="00B92B1D" w:rsidRPr="00DE7976">
          <w:rPr>
            <w:rStyle w:val="Link"/>
            <w:noProof/>
            <w:kern w:val="24"/>
          </w:rPr>
          <w:t>4.2.2</w:t>
        </w:r>
        <w:r w:rsidR="00B92B1D">
          <w:rPr>
            <w:rFonts w:asciiTheme="minorHAnsi" w:eastAsiaTheme="minorEastAsia" w:hAnsiTheme="minorHAnsi" w:cstheme="minorBidi"/>
            <w:noProof/>
            <w:kern w:val="0"/>
            <w:sz w:val="24"/>
            <w:szCs w:val="24"/>
            <w:lang w:val="de-DE" w:eastAsia="de-DE"/>
          </w:rPr>
          <w:tab/>
        </w:r>
        <w:r w:rsidR="00B92B1D" w:rsidRPr="00DE7976">
          <w:rPr>
            <w:rStyle w:val="Link"/>
            <w:noProof/>
          </w:rPr>
          <w:t>Testresultate</w:t>
        </w:r>
        <w:r w:rsidR="00B92B1D">
          <w:rPr>
            <w:noProof/>
            <w:webHidden/>
          </w:rPr>
          <w:tab/>
        </w:r>
        <w:r w:rsidR="00B92B1D">
          <w:rPr>
            <w:noProof/>
            <w:webHidden/>
          </w:rPr>
          <w:fldChar w:fldCharType="begin"/>
        </w:r>
        <w:r w:rsidR="00B92B1D">
          <w:rPr>
            <w:noProof/>
            <w:webHidden/>
          </w:rPr>
          <w:instrText xml:space="preserve"> PAGEREF _Toc451841858 \h </w:instrText>
        </w:r>
        <w:r w:rsidR="00B92B1D">
          <w:rPr>
            <w:noProof/>
            <w:webHidden/>
          </w:rPr>
        </w:r>
        <w:r w:rsidR="00B92B1D">
          <w:rPr>
            <w:noProof/>
            <w:webHidden/>
          </w:rPr>
          <w:fldChar w:fldCharType="separate"/>
        </w:r>
        <w:r w:rsidR="00B92B1D">
          <w:rPr>
            <w:noProof/>
            <w:webHidden/>
          </w:rPr>
          <w:t>6</w:t>
        </w:r>
        <w:r w:rsidR="00B92B1D">
          <w:rPr>
            <w:noProof/>
            <w:webHidden/>
          </w:rPr>
          <w:fldChar w:fldCharType="end"/>
        </w:r>
      </w:hyperlink>
    </w:p>
    <w:p w14:paraId="1B86396C" w14:textId="77777777" w:rsidR="00B92B1D" w:rsidRDefault="00903B38">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1841859" w:history="1">
        <w:r w:rsidR="00B92B1D" w:rsidRPr="00DE7976">
          <w:rPr>
            <w:rStyle w:val="Link"/>
            <w:noProof/>
            <w:kern w:val="24"/>
          </w:rPr>
          <w:t>4.2.3</w:t>
        </w:r>
        <w:r w:rsidR="00B92B1D">
          <w:rPr>
            <w:rFonts w:asciiTheme="minorHAnsi" w:eastAsiaTheme="minorEastAsia" w:hAnsiTheme="minorHAnsi" w:cstheme="minorBidi"/>
            <w:noProof/>
            <w:kern w:val="0"/>
            <w:sz w:val="24"/>
            <w:szCs w:val="24"/>
            <w:lang w:val="de-DE" w:eastAsia="de-DE"/>
          </w:rPr>
          <w:tab/>
        </w:r>
        <w:r w:rsidR="00B92B1D" w:rsidRPr="00DE7976">
          <w:rPr>
            <w:rStyle w:val="Link"/>
            <w:noProof/>
          </w:rPr>
          <w:t>Testauswertung</w:t>
        </w:r>
        <w:r w:rsidR="00B92B1D">
          <w:rPr>
            <w:noProof/>
            <w:webHidden/>
          </w:rPr>
          <w:tab/>
        </w:r>
        <w:r w:rsidR="00B92B1D">
          <w:rPr>
            <w:noProof/>
            <w:webHidden/>
          </w:rPr>
          <w:fldChar w:fldCharType="begin"/>
        </w:r>
        <w:r w:rsidR="00B92B1D">
          <w:rPr>
            <w:noProof/>
            <w:webHidden/>
          </w:rPr>
          <w:instrText xml:space="preserve"> PAGEREF _Toc451841859 \h </w:instrText>
        </w:r>
        <w:r w:rsidR="00B92B1D">
          <w:rPr>
            <w:noProof/>
            <w:webHidden/>
          </w:rPr>
        </w:r>
        <w:r w:rsidR="00B92B1D">
          <w:rPr>
            <w:noProof/>
            <w:webHidden/>
          </w:rPr>
          <w:fldChar w:fldCharType="separate"/>
        </w:r>
        <w:r w:rsidR="00B92B1D">
          <w:rPr>
            <w:noProof/>
            <w:webHidden/>
          </w:rPr>
          <w:t>7</w:t>
        </w:r>
        <w:r w:rsidR="00B92B1D">
          <w:rPr>
            <w:noProof/>
            <w:webHidden/>
          </w:rPr>
          <w:fldChar w:fldCharType="end"/>
        </w:r>
      </w:hyperlink>
    </w:p>
    <w:p w14:paraId="0755A4E7" w14:textId="77777777" w:rsidR="00B92B1D" w:rsidRDefault="00903B38">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1841860" w:history="1">
        <w:r w:rsidR="00B92B1D" w:rsidRPr="00DE7976">
          <w:rPr>
            <w:rStyle w:val="Link"/>
            <w:noProof/>
            <w:kern w:val="28"/>
          </w:rPr>
          <w:t>4.3</w:t>
        </w:r>
        <w:r w:rsidR="00B92B1D">
          <w:rPr>
            <w:rFonts w:asciiTheme="minorHAnsi" w:eastAsiaTheme="minorEastAsia" w:hAnsiTheme="minorHAnsi" w:cstheme="minorBidi"/>
            <w:noProof/>
            <w:kern w:val="0"/>
            <w:sz w:val="24"/>
            <w:szCs w:val="24"/>
            <w:lang w:val="de-DE" w:eastAsia="de-DE"/>
          </w:rPr>
          <w:tab/>
        </w:r>
        <w:r w:rsidR="00B92B1D" w:rsidRPr="00DE7976">
          <w:rPr>
            <w:rStyle w:val="Link"/>
            <w:noProof/>
          </w:rPr>
          <w:t>Abnahme</w:t>
        </w:r>
        <w:r w:rsidR="00B92B1D">
          <w:rPr>
            <w:noProof/>
            <w:webHidden/>
          </w:rPr>
          <w:tab/>
        </w:r>
        <w:r w:rsidR="00B92B1D">
          <w:rPr>
            <w:noProof/>
            <w:webHidden/>
          </w:rPr>
          <w:fldChar w:fldCharType="begin"/>
        </w:r>
        <w:r w:rsidR="00B92B1D">
          <w:rPr>
            <w:noProof/>
            <w:webHidden/>
          </w:rPr>
          <w:instrText xml:space="preserve"> PAGEREF _Toc451841860 \h </w:instrText>
        </w:r>
        <w:r w:rsidR="00B92B1D">
          <w:rPr>
            <w:noProof/>
            <w:webHidden/>
          </w:rPr>
        </w:r>
        <w:r w:rsidR="00B92B1D">
          <w:rPr>
            <w:noProof/>
            <w:webHidden/>
          </w:rPr>
          <w:fldChar w:fldCharType="separate"/>
        </w:r>
        <w:r w:rsidR="00B92B1D">
          <w:rPr>
            <w:noProof/>
            <w:webHidden/>
          </w:rPr>
          <w:t>7</w:t>
        </w:r>
        <w:r w:rsidR="00B92B1D">
          <w:rPr>
            <w:noProof/>
            <w:webHidden/>
          </w:rPr>
          <w:fldChar w:fldCharType="end"/>
        </w:r>
      </w:hyperlink>
    </w:p>
    <w:p w14:paraId="7BA3DC06" w14:textId="77777777" w:rsidR="00B92B1D" w:rsidRDefault="00903B38">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1841861" w:history="1">
        <w:r w:rsidR="00B92B1D" w:rsidRPr="00DE7976">
          <w:rPr>
            <w:rStyle w:val="Link"/>
            <w:noProof/>
            <w:kern w:val="32"/>
          </w:rPr>
          <w:t>5</w:t>
        </w:r>
        <w:r w:rsidR="00B92B1D">
          <w:rPr>
            <w:rFonts w:asciiTheme="minorHAnsi" w:eastAsiaTheme="minorEastAsia" w:hAnsiTheme="minorHAnsi" w:cstheme="minorBidi"/>
            <w:noProof/>
            <w:kern w:val="0"/>
            <w:sz w:val="24"/>
            <w:szCs w:val="24"/>
            <w:lang w:val="de-DE" w:eastAsia="de-DE"/>
          </w:rPr>
          <w:tab/>
        </w:r>
        <w:r w:rsidR="00B92B1D" w:rsidRPr="00DE7976">
          <w:rPr>
            <w:rStyle w:val="Link"/>
            <w:noProof/>
          </w:rPr>
          <w:t>Zusammenfassung der Projektplanung</w:t>
        </w:r>
        <w:r w:rsidR="00B92B1D">
          <w:rPr>
            <w:noProof/>
            <w:webHidden/>
          </w:rPr>
          <w:tab/>
        </w:r>
        <w:r w:rsidR="00B92B1D">
          <w:rPr>
            <w:noProof/>
            <w:webHidden/>
          </w:rPr>
          <w:fldChar w:fldCharType="begin"/>
        </w:r>
        <w:r w:rsidR="00B92B1D">
          <w:rPr>
            <w:noProof/>
            <w:webHidden/>
          </w:rPr>
          <w:instrText xml:space="preserve"> PAGEREF _Toc451841861 \h </w:instrText>
        </w:r>
        <w:r w:rsidR="00B92B1D">
          <w:rPr>
            <w:noProof/>
            <w:webHidden/>
          </w:rPr>
        </w:r>
        <w:r w:rsidR="00B92B1D">
          <w:rPr>
            <w:noProof/>
            <w:webHidden/>
          </w:rPr>
          <w:fldChar w:fldCharType="separate"/>
        </w:r>
        <w:r w:rsidR="00B92B1D">
          <w:rPr>
            <w:noProof/>
            <w:webHidden/>
          </w:rPr>
          <w:t>7</w:t>
        </w:r>
        <w:r w:rsidR="00B92B1D">
          <w:rPr>
            <w:noProof/>
            <w:webHidden/>
          </w:rPr>
          <w:fldChar w:fldCharType="end"/>
        </w:r>
      </w:hyperlink>
    </w:p>
    <w:p w14:paraId="583CD587" w14:textId="77777777" w:rsidR="00B92B1D" w:rsidRDefault="00903B38">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1841862" w:history="1">
        <w:r w:rsidR="00B92B1D" w:rsidRPr="00DE7976">
          <w:rPr>
            <w:rStyle w:val="Link"/>
            <w:noProof/>
            <w:kern w:val="28"/>
          </w:rPr>
          <w:t>5.1</w:t>
        </w:r>
        <w:r w:rsidR="00B92B1D">
          <w:rPr>
            <w:rFonts w:asciiTheme="minorHAnsi" w:eastAsiaTheme="minorEastAsia" w:hAnsiTheme="minorHAnsi" w:cstheme="minorBidi"/>
            <w:noProof/>
            <w:kern w:val="0"/>
            <w:sz w:val="24"/>
            <w:szCs w:val="24"/>
            <w:lang w:val="de-DE" w:eastAsia="de-DE"/>
          </w:rPr>
          <w:tab/>
        </w:r>
        <w:r w:rsidR="00B92B1D" w:rsidRPr="00DE7976">
          <w:rPr>
            <w:rStyle w:val="Link"/>
            <w:noProof/>
          </w:rPr>
          <w:t>Abgleich von Planung und tatsächlichem Verlauf der Phase</w:t>
        </w:r>
        <w:r w:rsidR="00B92B1D">
          <w:rPr>
            <w:noProof/>
            <w:webHidden/>
          </w:rPr>
          <w:tab/>
        </w:r>
        <w:r w:rsidR="00B92B1D">
          <w:rPr>
            <w:noProof/>
            <w:webHidden/>
          </w:rPr>
          <w:fldChar w:fldCharType="begin"/>
        </w:r>
        <w:r w:rsidR="00B92B1D">
          <w:rPr>
            <w:noProof/>
            <w:webHidden/>
          </w:rPr>
          <w:instrText xml:space="preserve"> PAGEREF _Toc451841862 \h </w:instrText>
        </w:r>
        <w:r w:rsidR="00B92B1D">
          <w:rPr>
            <w:noProof/>
            <w:webHidden/>
          </w:rPr>
        </w:r>
        <w:r w:rsidR="00B92B1D">
          <w:rPr>
            <w:noProof/>
            <w:webHidden/>
          </w:rPr>
          <w:fldChar w:fldCharType="separate"/>
        </w:r>
        <w:r w:rsidR="00B92B1D">
          <w:rPr>
            <w:noProof/>
            <w:webHidden/>
          </w:rPr>
          <w:t>7</w:t>
        </w:r>
        <w:r w:rsidR="00B92B1D">
          <w:rPr>
            <w:noProof/>
            <w:webHidden/>
          </w:rPr>
          <w:fldChar w:fldCharType="end"/>
        </w:r>
      </w:hyperlink>
    </w:p>
    <w:p w14:paraId="4CD95E6A" w14:textId="77777777" w:rsidR="00A33095" w:rsidRDefault="00A33095" w:rsidP="00810BEE">
      <w:pPr>
        <w:pStyle w:val="Verzeichnis1"/>
        <w:tabs>
          <w:tab w:val="right" w:leader="dot" w:pos="9639"/>
        </w:tabs>
        <w:ind w:right="-2"/>
        <w:rPr>
          <w:b/>
        </w:rPr>
      </w:pPr>
      <w:r w:rsidRPr="00810BEE">
        <w:rPr>
          <w:rStyle w:val="Link"/>
        </w:rPr>
        <w:fldChar w:fldCharType="end"/>
      </w:r>
    </w:p>
    <w:p w14:paraId="4A07D755" w14:textId="77777777" w:rsidR="00A33095" w:rsidRDefault="00A33095">
      <w:pPr>
        <w:spacing w:after="200"/>
        <w:rPr>
          <w:b/>
        </w:rPr>
      </w:pPr>
    </w:p>
    <w:p w14:paraId="29DCB504" w14:textId="77777777" w:rsidR="00A33095" w:rsidRDefault="00A33095">
      <w:pPr>
        <w:spacing w:after="200"/>
        <w:rPr>
          <w:b/>
        </w:rPr>
      </w:pPr>
    </w:p>
    <w:p w14:paraId="13192BD4" w14:textId="77777777" w:rsidR="001501D4" w:rsidRDefault="001501D4">
      <w:pPr>
        <w:tabs>
          <w:tab w:val="right" w:leader="dot" w:pos="9276"/>
        </w:tabs>
      </w:pPr>
    </w:p>
    <w:p w14:paraId="47B32188" w14:textId="77777777" w:rsidR="001501D4" w:rsidRDefault="001501D4">
      <w:pPr>
        <w:spacing w:before="200" w:after="200"/>
        <w:rPr>
          <w:b/>
        </w:rPr>
      </w:pPr>
      <w:r>
        <w:rPr>
          <w:b/>
        </w:rPr>
        <w:t>Abbildungsverzeichnis</w:t>
      </w:r>
    </w:p>
    <w:p w14:paraId="492F34BC" w14:textId="77777777" w:rsidR="00925122" w:rsidRDefault="00767EE7">
      <w:pPr>
        <w:pStyle w:val="Abbildungsverzeichnis"/>
        <w:tabs>
          <w:tab w:val="right" w:leader="dot" w:pos="9627"/>
        </w:tabs>
        <w:rPr>
          <w:rFonts w:asciiTheme="minorHAnsi" w:eastAsiaTheme="minorEastAsia" w:hAnsiTheme="minorHAnsi" w:cstheme="minorBidi"/>
          <w:noProof/>
          <w:sz w:val="24"/>
          <w:szCs w:val="24"/>
          <w:lang w:val="de-DE" w:eastAsia="de-DE"/>
        </w:rPr>
      </w:pPr>
      <w:r>
        <w:fldChar w:fldCharType="begin"/>
      </w:r>
      <w:r>
        <w:instrText xml:space="preserve"> TOC \c "Abbildung" </w:instrText>
      </w:r>
      <w:r>
        <w:fldChar w:fldCharType="separate"/>
      </w:r>
      <w:r w:rsidR="00925122">
        <w:rPr>
          <w:noProof/>
        </w:rPr>
        <w:t>Abbildung 1 Icon ändern</w:t>
      </w:r>
      <w:r w:rsidR="00925122">
        <w:rPr>
          <w:noProof/>
        </w:rPr>
        <w:tab/>
      </w:r>
      <w:r w:rsidR="00925122">
        <w:rPr>
          <w:noProof/>
        </w:rPr>
        <w:fldChar w:fldCharType="begin"/>
      </w:r>
      <w:r w:rsidR="00925122">
        <w:rPr>
          <w:noProof/>
        </w:rPr>
        <w:instrText xml:space="preserve"> PAGEREF _Toc451843688 \h </w:instrText>
      </w:r>
      <w:r w:rsidR="00925122">
        <w:rPr>
          <w:noProof/>
        </w:rPr>
      </w:r>
      <w:r w:rsidR="00925122">
        <w:rPr>
          <w:noProof/>
        </w:rPr>
        <w:fldChar w:fldCharType="separate"/>
      </w:r>
      <w:r w:rsidR="00925122">
        <w:rPr>
          <w:noProof/>
        </w:rPr>
        <w:t>4</w:t>
      </w:r>
      <w:r w:rsidR="00925122">
        <w:rPr>
          <w:noProof/>
        </w:rPr>
        <w:fldChar w:fldCharType="end"/>
      </w:r>
    </w:p>
    <w:p w14:paraId="3306FBF8" w14:textId="77777777" w:rsidR="00925122" w:rsidRDefault="00925122">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w:t>
      </w:r>
      <w:bookmarkStart w:id="0" w:name="_GoBack"/>
      <w:bookmarkEnd w:id="0"/>
      <w:r>
        <w:rPr>
          <w:noProof/>
        </w:rPr>
        <w:t>g 2 Projektplanung Einführungsphase</w:t>
      </w:r>
      <w:r>
        <w:rPr>
          <w:noProof/>
        </w:rPr>
        <w:tab/>
      </w:r>
      <w:r>
        <w:rPr>
          <w:noProof/>
        </w:rPr>
        <w:fldChar w:fldCharType="begin"/>
      </w:r>
      <w:r>
        <w:rPr>
          <w:noProof/>
        </w:rPr>
        <w:instrText xml:space="preserve"> PAGEREF _Toc451843689 \h </w:instrText>
      </w:r>
      <w:r>
        <w:rPr>
          <w:noProof/>
        </w:rPr>
      </w:r>
      <w:r>
        <w:rPr>
          <w:noProof/>
        </w:rPr>
        <w:fldChar w:fldCharType="separate"/>
      </w:r>
      <w:r>
        <w:rPr>
          <w:noProof/>
        </w:rPr>
        <w:t>7</w:t>
      </w:r>
      <w:r>
        <w:rPr>
          <w:noProof/>
        </w:rPr>
        <w:fldChar w:fldCharType="end"/>
      </w:r>
    </w:p>
    <w:p w14:paraId="3E1A3D1E" w14:textId="77777777" w:rsidR="001501D4" w:rsidRDefault="00767EE7">
      <w:r>
        <w:fldChar w:fldCharType="end"/>
      </w:r>
    </w:p>
    <w:p w14:paraId="0FA77228" w14:textId="77777777" w:rsidR="00114661" w:rsidRDefault="00114661">
      <w:pPr>
        <w:suppressAutoHyphens w:val="0"/>
        <w:rPr>
          <w:rFonts w:cs="Arial"/>
          <w:b/>
          <w:bCs/>
          <w:kern w:val="1"/>
          <w:sz w:val="24"/>
          <w:szCs w:val="32"/>
          <w:lang w:val="fr-FR"/>
        </w:rPr>
      </w:pPr>
      <w:bookmarkStart w:id="1" w:name="_Toc409788290"/>
      <w:bookmarkStart w:id="2" w:name="_Toc350764388"/>
      <w:r>
        <w:rPr>
          <w:lang w:val="fr-FR"/>
        </w:rPr>
        <w:br w:type="page"/>
      </w:r>
    </w:p>
    <w:p w14:paraId="25D31C3C" w14:textId="77777777" w:rsidR="00CA46C9" w:rsidRDefault="00CA46C9" w:rsidP="00CA46C9">
      <w:pPr>
        <w:pStyle w:val="berschrift1"/>
        <w:numPr>
          <w:ilvl w:val="0"/>
          <w:numId w:val="27"/>
        </w:numPr>
        <w:tabs>
          <w:tab w:val="clear" w:pos="1134"/>
          <w:tab w:val="left" w:pos="432"/>
        </w:tabs>
        <w:spacing w:after="283"/>
        <w:ind w:left="432" w:hanging="432"/>
      </w:pPr>
      <w:bookmarkStart w:id="3" w:name="_Toc286322560"/>
      <w:bookmarkStart w:id="4" w:name="_Toc288232293"/>
      <w:bookmarkStart w:id="5" w:name="_Toc323297263"/>
      <w:bookmarkStart w:id="6" w:name="_Toc377970174"/>
      <w:bookmarkStart w:id="7" w:name="_Toc451841845"/>
      <w:bookmarkEnd w:id="1"/>
      <w:bookmarkEnd w:id="2"/>
      <w:r>
        <w:lastRenderedPageBreak/>
        <w:t>Zusammenfassung</w:t>
      </w:r>
      <w:bookmarkEnd w:id="3"/>
      <w:bookmarkEnd w:id="4"/>
      <w:bookmarkEnd w:id="5"/>
      <w:bookmarkEnd w:id="6"/>
      <w:bookmarkEnd w:id="7"/>
    </w:p>
    <w:p w14:paraId="1E94421E" w14:textId="588B71DD" w:rsidR="00CA46C9" w:rsidRDefault="00836198" w:rsidP="00CA46C9">
      <w:r>
        <w:t xml:space="preserve">Dieses Dokument dient der Einführung unseres </w:t>
      </w:r>
      <w:proofErr w:type="spellStart"/>
      <w:r>
        <w:t>PyJump</w:t>
      </w:r>
      <w:proofErr w:type="spellEnd"/>
      <w:r>
        <w:t xml:space="preserve"> Spiels in den produktiven Betrieb auf dem Endgerät des Kunden. Es Wird ein detaillierter Einführungsplan e</w:t>
      </w:r>
      <w:r w:rsidR="00DC09A3">
        <w:t>rstellt, der unter anderem beschreibt wie das Spiel installiert werden muss.</w:t>
      </w:r>
    </w:p>
    <w:p w14:paraId="6D545D48" w14:textId="17E746FC" w:rsidR="00DC09A3" w:rsidRDefault="00DC09A3" w:rsidP="00CA46C9">
      <w:r>
        <w:t xml:space="preserve">Da unser </w:t>
      </w:r>
      <w:proofErr w:type="spellStart"/>
      <w:r>
        <w:t>PyJump</w:t>
      </w:r>
      <w:proofErr w:type="spellEnd"/>
      <w:r>
        <w:t xml:space="preserve"> Spiel eine Neuentwicklung ist und keine Daten migriert werden müssen wird in diesem Dokument auf einen Migrationsplan verzichtet.</w:t>
      </w:r>
    </w:p>
    <w:p w14:paraId="789C1BE6" w14:textId="393F529C" w:rsidR="00DC09A3" w:rsidRDefault="00DC09A3" w:rsidP="00CA46C9">
      <w:r>
        <w:t xml:space="preserve">Auf einen Ausbildungsplan wird in diesem Dokument nicht gross eingegangen, weil das </w:t>
      </w:r>
      <w:proofErr w:type="spellStart"/>
      <w:r>
        <w:t>PyJump</w:t>
      </w:r>
      <w:proofErr w:type="spellEnd"/>
      <w:r>
        <w:t xml:space="preserve"> Spiel und die Installation sehr simpel und selbsterklärend gehalten wurde.</w:t>
      </w:r>
    </w:p>
    <w:p w14:paraId="4D50F1C7" w14:textId="16BF6611" w:rsidR="00DC09A3" w:rsidRDefault="00DC09A3" w:rsidP="00CA46C9">
      <w:r>
        <w:t xml:space="preserve">Im Akzeptanztest wird das </w:t>
      </w:r>
      <w:proofErr w:type="spellStart"/>
      <w:r>
        <w:t>PyJump</w:t>
      </w:r>
      <w:proofErr w:type="spellEnd"/>
      <w:r>
        <w:t xml:space="preserve"> Spiel dann dem Kunden übergeben und installiert. Danach werden auch ein paar Tests durchgeführt und schliesslich wird der Akzeptanztest vom Kunden und vom Lieferanten unterschrieben.</w:t>
      </w:r>
    </w:p>
    <w:p w14:paraId="521D07C4" w14:textId="3EBFD3DA" w:rsidR="000852DB" w:rsidRDefault="000852DB" w:rsidP="00CA46C9">
      <w:r>
        <w:t>Zum Schluss wird noch ein Zeit- und Risikoabgleich aufgezeigt.</w:t>
      </w:r>
    </w:p>
    <w:p w14:paraId="38B94840" w14:textId="77777777" w:rsidR="00CA46C9" w:rsidRDefault="00CA46C9" w:rsidP="00CA46C9"/>
    <w:p w14:paraId="37158070" w14:textId="77777777" w:rsidR="00CA46C9" w:rsidRDefault="00CA46C9" w:rsidP="00CA46C9">
      <w:pPr>
        <w:pStyle w:val="berschrift1"/>
        <w:numPr>
          <w:ilvl w:val="0"/>
          <w:numId w:val="27"/>
        </w:numPr>
        <w:tabs>
          <w:tab w:val="clear" w:pos="1134"/>
          <w:tab w:val="left" w:pos="432"/>
        </w:tabs>
        <w:spacing w:after="283"/>
        <w:ind w:left="432" w:hanging="432"/>
      </w:pPr>
      <w:bookmarkStart w:id="8" w:name="_Toc323297264"/>
      <w:bookmarkStart w:id="9" w:name="_Toc377970175"/>
      <w:bookmarkStart w:id="10" w:name="_Toc451841846"/>
      <w:r>
        <w:t>Einführungsplan</w:t>
      </w:r>
      <w:bookmarkEnd w:id="8"/>
      <w:bookmarkEnd w:id="9"/>
      <w:bookmarkEnd w:id="10"/>
    </w:p>
    <w:p w14:paraId="593A4E37" w14:textId="6E1C8658" w:rsidR="00CA46C9" w:rsidRDefault="00097659" w:rsidP="00CA46C9">
      <w:r>
        <w:t xml:space="preserve">Mit dem Einführungsplan soll beschrieben werden wie wir unser realisiertes Python Spiel </w:t>
      </w:r>
      <w:r w:rsidR="00D84E09">
        <w:t xml:space="preserve">auf dem produktiven Endgerät </w:t>
      </w:r>
      <w:r w:rsidR="00117053">
        <w:t xml:space="preserve">des Kunden </w:t>
      </w:r>
      <w:r w:rsidR="00D84E09">
        <w:t>installieren.</w:t>
      </w:r>
    </w:p>
    <w:p w14:paraId="68656A12" w14:textId="77777777" w:rsidR="00D84E09" w:rsidRDefault="00D84E09" w:rsidP="00CA46C9"/>
    <w:p w14:paraId="2C85243D" w14:textId="4EC1FF5D" w:rsidR="00D84E09" w:rsidRDefault="00D84E09" w:rsidP="00CA46C9">
      <w:r>
        <w:t xml:space="preserve">Da unser </w:t>
      </w:r>
      <w:proofErr w:type="spellStart"/>
      <w:r>
        <w:t>PyJump</w:t>
      </w:r>
      <w:proofErr w:type="spellEnd"/>
      <w:r>
        <w:t xml:space="preserve"> Spiel eine Neuentwicklung ist, sind keine Datenmigrationen notwendig.</w:t>
      </w:r>
    </w:p>
    <w:p w14:paraId="0ACBFD53" w14:textId="45B2DF9C" w:rsidR="00D84E09" w:rsidRDefault="00D84E09" w:rsidP="00CA46C9">
      <w:r>
        <w:t xml:space="preserve">Aus Sicht des Endbenutzers müssen keine organisatorischen Abläufe angepasst werden, weil unser </w:t>
      </w:r>
      <w:proofErr w:type="spellStart"/>
      <w:r>
        <w:t>PyJump</w:t>
      </w:r>
      <w:proofErr w:type="spellEnd"/>
      <w:r>
        <w:t xml:space="preserve"> Spiel unabhängig von anderen Systemen lauffähig ist.</w:t>
      </w:r>
      <w:r w:rsidR="0071192B">
        <w:t xml:space="preserve"> Aus diesem Grund ist auch keine Pilotierung oder eine stufenweise Einführung nötig. </w:t>
      </w:r>
    </w:p>
    <w:p w14:paraId="7C075EA7" w14:textId="77777777" w:rsidR="00A526A0" w:rsidRDefault="00A526A0" w:rsidP="00CA46C9"/>
    <w:p w14:paraId="41C7314B" w14:textId="6F24BB3E" w:rsidR="00A526A0" w:rsidRDefault="00A526A0" w:rsidP="00CA46C9">
      <w:r>
        <w:t xml:space="preserve">Die Installation von unserem </w:t>
      </w:r>
      <w:proofErr w:type="spellStart"/>
      <w:r>
        <w:t>PyJump</w:t>
      </w:r>
      <w:proofErr w:type="spellEnd"/>
      <w:r>
        <w:t xml:space="preserve"> Spiel geschieht </w:t>
      </w:r>
      <w:r w:rsidR="00D9737B">
        <w:t>äusserst</w:t>
      </w:r>
      <w:r>
        <w:t xml:space="preserve"> einfach.</w:t>
      </w:r>
      <w:r w:rsidR="00D9737B">
        <w:t xml:space="preserve"> </w:t>
      </w:r>
      <w:r w:rsidR="009B632E">
        <w:t>Folgende Schritte müssen durchgeführt werden:</w:t>
      </w:r>
    </w:p>
    <w:p w14:paraId="2C4F094E" w14:textId="6F30256B" w:rsidR="009B632E" w:rsidRDefault="009B632E" w:rsidP="009B632E">
      <w:pPr>
        <w:pStyle w:val="Listenabsatz"/>
        <w:numPr>
          <w:ilvl w:val="0"/>
          <w:numId w:val="30"/>
        </w:numPr>
      </w:pPr>
      <w:r>
        <w:t>Software auf das Endgerät in das gewünschte Verzeichnis kopieren.</w:t>
      </w:r>
    </w:p>
    <w:p w14:paraId="5C0E762A" w14:textId="066688FD" w:rsidR="009B632E" w:rsidRDefault="00A241D3" w:rsidP="009B632E">
      <w:pPr>
        <w:pStyle w:val="Listenabsatz"/>
        <w:numPr>
          <w:ilvl w:val="0"/>
          <w:numId w:val="30"/>
        </w:numPr>
      </w:pPr>
      <w:r>
        <w:t xml:space="preserve">Jetzt muss sichergestellt werden ob die Python Image Library </w:t>
      </w:r>
      <w:proofErr w:type="spellStart"/>
      <w:r>
        <w:t>Pillow</w:t>
      </w:r>
      <w:proofErr w:type="spellEnd"/>
      <w:r>
        <w:t xml:space="preserve"> installiert ist. Dies kann man beispielsweise herausfinden, indem man das Spiel einfach mal startet.</w:t>
      </w:r>
      <w:r w:rsidR="00DC0EC6">
        <w:t xml:space="preserve"> Falls </w:t>
      </w:r>
      <w:proofErr w:type="spellStart"/>
      <w:r w:rsidR="00DC0EC6">
        <w:t>Pillow</w:t>
      </w:r>
      <w:proofErr w:type="spellEnd"/>
      <w:r w:rsidR="00DC0EC6">
        <w:t xml:space="preserve"> fehlen würde erscheint eine entsprechende Fehlermeldung.</w:t>
      </w:r>
    </w:p>
    <w:p w14:paraId="09141CF6" w14:textId="36E1A6AC" w:rsidR="00D40F4F" w:rsidRDefault="00D40F4F" w:rsidP="009B632E">
      <w:pPr>
        <w:pStyle w:val="Listenabsatz"/>
        <w:numPr>
          <w:ilvl w:val="0"/>
          <w:numId w:val="30"/>
        </w:numPr>
      </w:pPr>
      <w:r>
        <w:t>Es gibt mehrere Möglichkeiten das Spiel zu starten.</w:t>
      </w:r>
    </w:p>
    <w:p w14:paraId="7373CB71" w14:textId="31206BC4" w:rsidR="00D40F4F" w:rsidRPr="00D40F4F" w:rsidRDefault="00D40F4F" w:rsidP="00D40F4F">
      <w:pPr>
        <w:pStyle w:val="Listenabsatz"/>
        <w:numPr>
          <w:ilvl w:val="1"/>
          <w:numId w:val="30"/>
        </w:numPr>
      </w:pPr>
      <w:r>
        <w:t xml:space="preserve">Über den Terminal mit </w:t>
      </w:r>
      <w:proofErr w:type="spellStart"/>
      <w:r w:rsidRPr="00D40F4F">
        <w:rPr>
          <w:rFonts w:ascii="Courier New" w:hAnsi="Courier New" w:cs="Courier New"/>
        </w:rPr>
        <w:t>python</w:t>
      </w:r>
      <w:proofErr w:type="spellEnd"/>
      <w:r>
        <w:t xml:space="preserve"> </w:t>
      </w:r>
      <w:r w:rsidRPr="00D40F4F">
        <w:rPr>
          <w:rFonts w:ascii="Courier New" w:hAnsi="Courier New" w:cs="Courier New"/>
        </w:rPr>
        <w:t>main.py</w:t>
      </w:r>
    </w:p>
    <w:p w14:paraId="43D30E14" w14:textId="12CFE0DF" w:rsidR="00D40F4F" w:rsidRDefault="00D40F4F" w:rsidP="00D40F4F">
      <w:pPr>
        <w:pStyle w:val="Listenabsatz"/>
        <w:numPr>
          <w:ilvl w:val="1"/>
          <w:numId w:val="30"/>
        </w:numPr>
      </w:pPr>
      <w:r w:rsidRPr="00D40F4F">
        <w:t xml:space="preserve">Über die Verknüpfung im </w:t>
      </w:r>
      <w:proofErr w:type="spellStart"/>
      <w:r w:rsidRPr="00D40F4F">
        <w:t>Launchpad</w:t>
      </w:r>
      <w:proofErr w:type="spellEnd"/>
    </w:p>
    <w:p w14:paraId="0BA7789B" w14:textId="37F59C27" w:rsidR="00D40F4F" w:rsidRPr="00D40F4F" w:rsidRDefault="00D40F4F" w:rsidP="00D40F4F">
      <w:pPr>
        <w:pStyle w:val="Listenabsatz"/>
        <w:numPr>
          <w:ilvl w:val="0"/>
          <w:numId w:val="30"/>
        </w:numPr>
      </w:pPr>
      <w:r>
        <w:t xml:space="preserve">Falls </w:t>
      </w:r>
      <w:proofErr w:type="spellStart"/>
      <w:r>
        <w:t>Pillow</w:t>
      </w:r>
      <w:proofErr w:type="spellEnd"/>
      <w:r>
        <w:t xml:space="preserve"> fehlen würde, muss zuerst der Python </w:t>
      </w:r>
      <w:proofErr w:type="spellStart"/>
      <w:r>
        <w:t>Packagemanager</w:t>
      </w:r>
      <w:proofErr w:type="spellEnd"/>
      <w:r>
        <w:t xml:space="preserve"> </w:t>
      </w:r>
      <w:proofErr w:type="spellStart"/>
      <w:r>
        <w:t>pip</w:t>
      </w:r>
      <w:proofErr w:type="spellEnd"/>
      <w:r>
        <w:t xml:space="preserve"> installiert werden. Dies geschieht über den Terminal mit: </w:t>
      </w:r>
      <w:proofErr w:type="spellStart"/>
      <w:r w:rsidRPr="00D40F4F">
        <w:rPr>
          <w:rFonts w:ascii="Courier New" w:hAnsi="Courier New" w:cs="Courier New"/>
        </w:rPr>
        <w:t>sudo</w:t>
      </w:r>
      <w:proofErr w:type="spellEnd"/>
      <w:r w:rsidRPr="00D40F4F">
        <w:rPr>
          <w:rFonts w:ascii="Courier New" w:hAnsi="Courier New" w:cs="Courier New"/>
        </w:rPr>
        <w:t xml:space="preserve"> </w:t>
      </w:r>
      <w:proofErr w:type="spellStart"/>
      <w:r w:rsidRPr="00D40F4F">
        <w:rPr>
          <w:rFonts w:ascii="Courier New" w:hAnsi="Courier New" w:cs="Courier New"/>
        </w:rPr>
        <w:t>easy_install</w:t>
      </w:r>
      <w:proofErr w:type="spellEnd"/>
      <w:r w:rsidRPr="00D40F4F">
        <w:rPr>
          <w:rFonts w:ascii="Courier New" w:hAnsi="Courier New" w:cs="Courier New"/>
        </w:rPr>
        <w:t xml:space="preserve"> </w:t>
      </w:r>
      <w:proofErr w:type="spellStart"/>
      <w:r w:rsidRPr="00D40F4F">
        <w:rPr>
          <w:rFonts w:ascii="Courier New" w:hAnsi="Courier New" w:cs="Courier New"/>
        </w:rPr>
        <w:t>pip</w:t>
      </w:r>
      <w:proofErr w:type="spellEnd"/>
    </w:p>
    <w:p w14:paraId="04FF5ED2" w14:textId="1AF71676" w:rsidR="00D40F4F" w:rsidRPr="00D40F4F" w:rsidRDefault="00D40F4F" w:rsidP="00D40F4F">
      <w:pPr>
        <w:pStyle w:val="Listenabsatz"/>
        <w:numPr>
          <w:ilvl w:val="0"/>
          <w:numId w:val="30"/>
        </w:numPr>
      </w:pPr>
      <w:r w:rsidRPr="00D40F4F">
        <w:t xml:space="preserve">Jetzt kann </w:t>
      </w:r>
      <w:proofErr w:type="spellStart"/>
      <w:r w:rsidRPr="00D40F4F">
        <w:t>Pillow</w:t>
      </w:r>
      <w:proofErr w:type="spellEnd"/>
      <w:r w:rsidRPr="00D40F4F">
        <w:t xml:space="preserve"> über </w:t>
      </w:r>
      <w:proofErr w:type="spellStart"/>
      <w:r w:rsidRPr="00D40F4F">
        <w:t>pip</w:t>
      </w:r>
      <w:proofErr w:type="spellEnd"/>
      <w:r w:rsidRPr="00D40F4F">
        <w:t xml:space="preserve"> installiert werden mit</w:t>
      </w:r>
      <w:r>
        <w:t>:</w:t>
      </w: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pip</w:t>
      </w:r>
      <w:proofErr w:type="spellEnd"/>
      <w:r>
        <w:rPr>
          <w:rFonts w:ascii="Courier New" w:hAnsi="Courier New" w:cs="Courier New"/>
        </w:rPr>
        <w:t xml:space="preserve"> </w:t>
      </w:r>
      <w:proofErr w:type="spellStart"/>
      <w:r>
        <w:rPr>
          <w:rFonts w:ascii="Courier New" w:hAnsi="Courier New" w:cs="Courier New"/>
        </w:rPr>
        <w:t>install</w:t>
      </w:r>
      <w:proofErr w:type="spellEnd"/>
      <w:r>
        <w:rPr>
          <w:rFonts w:ascii="Courier New" w:hAnsi="Courier New" w:cs="Courier New"/>
        </w:rPr>
        <w:t xml:space="preserve"> </w:t>
      </w:r>
      <w:proofErr w:type="spellStart"/>
      <w:r>
        <w:rPr>
          <w:rFonts w:ascii="Courier New" w:hAnsi="Courier New" w:cs="Courier New"/>
        </w:rPr>
        <w:t>Pillow</w:t>
      </w:r>
      <w:proofErr w:type="spellEnd"/>
    </w:p>
    <w:p w14:paraId="1425667D" w14:textId="7224D938" w:rsidR="00D40F4F" w:rsidRDefault="008A3329" w:rsidP="00D40F4F">
      <w:pPr>
        <w:pStyle w:val="Listenabsatz"/>
        <w:numPr>
          <w:ilvl w:val="0"/>
          <w:numId w:val="30"/>
        </w:numPr>
      </w:pPr>
      <w:r w:rsidRPr="008A3329">
        <w:t>Jetzt kann das Spiel wieder wie oben gestartet werden ohne dass eine Fehlermeldung erscheint.</w:t>
      </w:r>
    </w:p>
    <w:p w14:paraId="2BEAA252" w14:textId="77777777" w:rsidR="00BA4D2B" w:rsidRDefault="00BA4D2B" w:rsidP="00BA4D2B"/>
    <w:p w14:paraId="5D22743F" w14:textId="380A00A8" w:rsidR="00BA4D2B" w:rsidRDefault="00BA4D2B" w:rsidP="00BA4D2B">
      <w:proofErr w:type="spellStart"/>
      <w:r>
        <w:t>Launchpad</w:t>
      </w:r>
      <w:proofErr w:type="spellEnd"/>
      <w:r>
        <w:t>-Verknüpfung</w:t>
      </w:r>
    </w:p>
    <w:p w14:paraId="72C81135" w14:textId="51787C38" w:rsidR="00BA4D2B" w:rsidRDefault="00BA4D2B" w:rsidP="00BA4D2B">
      <w:r>
        <w:t xml:space="preserve">Um das </w:t>
      </w:r>
      <w:proofErr w:type="spellStart"/>
      <w:r>
        <w:t>PyJump</w:t>
      </w:r>
      <w:proofErr w:type="spellEnd"/>
      <w:r>
        <w:t xml:space="preserve"> Spiel vom </w:t>
      </w:r>
      <w:proofErr w:type="spellStart"/>
      <w:r>
        <w:t>Launchpad</w:t>
      </w:r>
      <w:proofErr w:type="spellEnd"/>
      <w:r>
        <w:t xml:space="preserve"> oder vom Dock aus zu starten muss über den </w:t>
      </w:r>
      <w:proofErr w:type="spellStart"/>
      <w:r>
        <w:t>Automator</w:t>
      </w:r>
      <w:proofErr w:type="spellEnd"/>
      <w:r w:rsidR="002A641C">
        <w:t xml:space="preserve"> (standardmässig vorinstalliert</w:t>
      </w:r>
      <w:r w:rsidR="00C5778C">
        <w:t xml:space="preserve"> auf Mac</w:t>
      </w:r>
      <w:r w:rsidR="002A641C">
        <w:t>)</w:t>
      </w:r>
      <w:r>
        <w:t xml:space="preserve"> eine Applikation erstellt werden.</w:t>
      </w:r>
    </w:p>
    <w:p w14:paraId="408BABAA" w14:textId="510001C6" w:rsidR="00AB131F" w:rsidRDefault="00AB131F" w:rsidP="00AB131F">
      <w:pPr>
        <w:pStyle w:val="Listenabsatz"/>
        <w:numPr>
          <w:ilvl w:val="0"/>
          <w:numId w:val="31"/>
        </w:numPr>
      </w:pPr>
      <w:proofErr w:type="spellStart"/>
      <w:r>
        <w:t>Automator</w:t>
      </w:r>
      <w:proofErr w:type="spellEnd"/>
      <w:r>
        <w:t xml:space="preserve"> starten und unter dem gewünschten Speicherort ein neues Dokument erstellen.</w:t>
      </w:r>
    </w:p>
    <w:p w14:paraId="16FD1987" w14:textId="681A5CAD" w:rsidR="00AB131F" w:rsidRDefault="00AB131F" w:rsidP="00AB131F">
      <w:pPr>
        <w:pStyle w:val="Listenabsatz"/>
        <w:numPr>
          <w:ilvl w:val="0"/>
          <w:numId w:val="31"/>
        </w:numPr>
      </w:pPr>
      <w:r>
        <w:t>Danach wählt man Programm aus.</w:t>
      </w:r>
    </w:p>
    <w:p w14:paraId="06C9003A" w14:textId="529A9190" w:rsidR="00AB131F" w:rsidRDefault="00AB131F" w:rsidP="00AB131F">
      <w:pPr>
        <w:pStyle w:val="Listenabsatz"/>
        <w:numPr>
          <w:ilvl w:val="0"/>
          <w:numId w:val="31"/>
        </w:numPr>
      </w:pPr>
      <w:r>
        <w:t xml:space="preserve">In der Suche </w:t>
      </w:r>
      <w:r w:rsidR="00E921A4">
        <w:t>„</w:t>
      </w:r>
      <w:r>
        <w:t>Shell-Skript ausführen</w:t>
      </w:r>
      <w:r w:rsidR="00E921A4">
        <w:t>“</w:t>
      </w:r>
      <w:r>
        <w:t xml:space="preserve"> eingeben und das Suchergebnis doppelklicken.</w:t>
      </w:r>
    </w:p>
    <w:p w14:paraId="0997B332" w14:textId="67ED5DDB" w:rsidR="00AB6713" w:rsidRPr="00AB6713" w:rsidRDefault="00AB131F" w:rsidP="00AB6713">
      <w:pPr>
        <w:pStyle w:val="Listenabsatz"/>
        <w:numPr>
          <w:ilvl w:val="0"/>
          <w:numId w:val="31"/>
        </w:numPr>
      </w:pPr>
      <w:r>
        <w:t xml:space="preserve">In der </w:t>
      </w:r>
      <w:proofErr w:type="spellStart"/>
      <w:r>
        <w:t>Textbox</w:t>
      </w:r>
      <w:proofErr w:type="spellEnd"/>
      <w:r>
        <w:t xml:space="preserve"> muss dann folgender Befehl eingetragen werden</w:t>
      </w:r>
      <w:r w:rsidR="00AB6713">
        <w:t xml:space="preserve"> (Achtung Pfadanpassung)</w:t>
      </w:r>
      <w:r>
        <w:t xml:space="preserve">: </w:t>
      </w:r>
      <w:proofErr w:type="spellStart"/>
      <w:r w:rsidR="00AB6713" w:rsidRPr="00AB6713">
        <w:rPr>
          <w:rFonts w:ascii="Courier New" w:hAnsi="Courier New" w:cs="Courier New"/>
        </w:rPr>
        <w:t>python</w:t>
      </w:r>
      <w:proofErr w:type="spellEnd"/>
      <w:r w:rsidR="00AB6713" w:rsidRPr="00AB6713">
        <w:rPr>
          <w:rFonts w:ascii="Courier New" w:hAnsi="Courier New" w:cs="Courier New"/>
        </w:rPr>
        <w:t xml:space="preserve"> /</w:t>
      </w:r>
      <w:r w:rsidR="00AB6713">
        <w:rPr>
          <w:rFonts w:ascii="Courier New" w:hAnsi="Courier New" w:cs="Courier New"/>
        </w:rPr>
        <w:t>path</w:t>
      </w:r>
      <w:r w:rsidR="00AB6713" w:rsidRPr="00AB6713">
        <w:rPr>
          <w:rFonts w:ascii="Courier New" w:hAnsi="Courier New" w:cs="Courier New"/>
        </w:rPr>
        <w:t>/</w:t>
      </w:r>
      <w:r w:rsidR="00AB6713">
        <w:rPr>
          <w:rFonts w:ascii="Courier New" w:hAnsi="Courier New" w:cs="Courier New"/>
        </w:rPr>
        <w:t>to</w:t>
      </w:r>
      <w:r w:rsidR="00AB6713" w:rsidRPr="00AB6713">
        <w:rPr>
          <w:rFonts w:ascii="Courier New" w:hAnsi="Courier New" w:cs="Courier New"/>
        </w:rPr>
        <w:t>/</w:t>
      </w:r>
      <w:r w:rsidR="00AB6713">
        <w:rPr>
          <w:rFonts w:ascii="Courier New" w:hAnsi="Courier New" w:cs="Courier New"/>
        </w:rPr>
        <w:t>installation</w:t>
      </w:r>
      <w:r w:rsidR="00AB6713" w:rsidRPr="00AB6713">
        <w:rPr>
          <w:rFonts w:ascii="Courier New" w:hAnsi="Courier New" w:cs="Courier New"/>
        </w:rPr>
        <w:t>/pyjump/main.py</w:t>
      </w:r>
    </w:p>
    <w:p w14:paraId="1836881B" w14:textId="366B2D76" w:rsidR="00AB6713" w:rsidRDefault="00AB6713" w:rsidP="00AB6713">
      <w:pPr>
        <w:pStyle w:val="Listenabsatz"/>
        <w:numPr>
          <w:ilvl w:val="0"/>
          <w:numId w:val="31"/>
        </w:numPr>
      </w:pPr>
      <w:r w:rsidRPr="00AB6713">
        <w:t xml:space="preserve">Je nach belieben kann das Icon der Verknüpfung mit einem Rechtsklick danach auf Informationen geändert werden, indem das gewünschte Icon </w:t>
      </w:r>
      <w:r w:rsidR="000534F7">
        <w:t xml:space="preserve">per Drap n Drop </w:t>
      </w:r>
      <w:r w:rsidRPr="00AB6713">
        <w:t>über das alte gelegt wird.</w:t>
      </w:r>
    </w:p>
    <w:p w14:paraId="67585C75" w14:textId="5A0CAF96" w:rsidR="00167E23" w:rsidRPr="00167E23" w:rsidRDefault="00167E23" w:rsidP="00167E23">
      <w:pPr>
        <w:rPr>
          <w:noProof/>
          <w:lang w:val="de-DE" w:eastAsia="de-DE"/>
        </w:rPr>
      </w:pPr>
    </w:p>
    <w:p w14:paraId="7B530D13" w14:textId="77777777" w:rsidR="00167E23" w:rsidRDefault="00167E23" w:rsidP="00167E23">
      <w:pPr>
        <w:keepNext/>
        <w:tabs>
          <w:tab w:val="left" w:pos="6180"/>
        </w:tabs>
      </w:pPr>
      <w:r w:rsidRPr="00167E23">
        <w:rPr>
          <w:noProof/>
          <w:lang w:val="de-DE" w:eastAsia="de-DE"/>
        </w:rPr>
        <w:lastRenderedPageBreak/>
        <w:drawing>
          <wp:inline distT="0" distB="0" distL="0" distR="0" wp14:anchorId="01837960" wp14:editId="2BD4050F">
            <wp:extent cx="5626100" cy="2197100"/>
            <wp:effectExtent l="0" t="0" r="12700" b="1270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100" cy="2197100"/>
                    </a:xfrm>
                    <a:prstGeom prst="rect">
                      <a:avLst/>
                    </a:prstGeom>
                  </pic:spPr>
                </pic:pic>
              </a:graphicData>
            </a:graphic>
          </wp:inline>
        </w:drawing>
      </w:r>
    </w:p>
    <w:p w14:paraId="3C29879E" w14:textId="6FBDFDBE" w:rsidR="00167E23" w:rsidRDefault="00167E23" w:rsidP="00167E23">
      <w:pPr>
        <w:pStyle w:val="Beschriftung"/>
      </w:pPr>
      <w:bookmarkStart w:id="11" w:name="_Toc451843688"/>
      <w:r>
        <w:t xml:space="preserve">Abbildung </w:t>
      </w:r>
      <w:r w:rsidR="00903B38">
        <w:fldChar w:fldCharType="begin"/>
      </w:r>
      <w:r w:rsidR="00903B38">
        <w:instrText xml:space="preserve"> SEQ Abbildung \* ARABIC </w:instrText>
      </w:r>
      <w:r w:rsidR="00903B38">
        <w:fldChar w:fldCharType="separate"/>
      </w:r>
      <w:r w:rsidR="00925122">
        <w:rPr>
          <w:noProof/>
        </w:rPr>
        <w:t>1</w:t>
      </w:r>
      <w:r w:rsidR="00903B38">
        <w:rPr>
          <w:noProof/>
        </w:rPr>
        <w:fldChar w:fldCharType="end"/>
      </w:r>
      <w:r>
        <w:t xml:space="preserve"> Icon ändern</w:t>
      </w:r>
      <w:bookmarkEnd w:id="11"/>
    </w:p>
    <w:p w14:paraId="2CD76F78" w14:textId="4AF38571" w:rsidR="00CA46C9" w:rsidRDefault="00AB6713" w:rsidP="00AB6713">
      <w:pPr>
        <w:tabs>
          <w:tab w:val="left" w:pos="6180"/>
        </w:tabs>
      </w:pPr>
      <w:r>
        <w:tab/>
      </w:r>
    </w:p>
    <w:p w14:paraId="33B8EC34" w14:textId="77777777" w:rsidR="00167E23" w:rsidRDefault="00167E23" w:rsidP="00AB6713">
      <w:pPr>
        <w:tabs>
          <w:tab w:val="left" w:pos="6180"/>
        </w:tabs>
      </w:pPr>
    </w:p>
    <w:p w14:paraId="28D3552A" w14:textId="4265ABB1" w:rsidR="00CA46C9" w:rsidRPr="008A1672" w:rsidRDefault="00CA46C9" w:rsidP="00CA46C9">
      <w:pPr>
        <w:pStyle w:val="berschrift1"/>
        <w:numPr>
          <w:ilvl w:val="0"/>
          <w:numId w:val="27"/>
        </w:numPr>
        <w:tabs>
          <w:tab w:val="clear" w:pos="1134"/>
          <w:tab w:val="left" w:pos="432"/>
        </w:tabs>
        <w:spacing w:after="283"/>
        <w:ind w:left="432" w:hanging="432"/>
      </w:pPr>
      <w:bookmarkStart w:id="12" w:name="_Toc323297265"/>
      <w:bookmarkStart w:id="13" w:name="_Toc377970176"/>
      <w:bookmarkStart w:id="14" w:name="_Toc451841847"/>
      <w:r>
        <w:t>Migrationsplan</w:t>
      </w:r>
      <w:bookmarkEnd w:id="12"/>
      <w:bookmarkEnd w:id="13"/>
      <w:bookmarkEnd w:id="14"/>
    </w:p>
    <w:p w14:paraId="4E76F743" w14:textId="522D6A93" w:rsidR="00CA46C9" w:rsidRDefault="0009412B" w:rsidP="00CA46C9">
      <w:pPr>
        <w:pStyle w:val="Textkrper"/>
      </w:pPr>
      <w:r>
        <w:t xml:space="preserve">Da bei diesem Projekt ein neues System erstellt wurde </w:t>
      </w:r>
      <w:r w:rsidR="009D7FEF">
        <w:t>ist keine Migration notwendig.</w:t>
      </w:r>
    </w:p>
    <w:p w14:paraId="2AB1DAE0" w14:textId="77777777" w:rsidR="006F62DD" w:rsidRDefault="006F62DD" w:rsidP="00CA46C9">
      <w:pPr>
        <w:pStyle w:val="Textkrper"/>
      </w:pPr>
    </w:p>
    <w:p w14:paraId="44F8985C" w14:textId="6E897747" w:rsidR="00CA46C9" w:rsidRDefault="00CA46C9" w:rsidP="008C1E0E">
      <w:pPr>
        <w:pStyle w:val="berschrift1"/>
        <w:numPr>
          <w:ilvl w:val="0"/>
          <w:numId w:val="0"/>
        </w:numPr>
        <w:tabs>
          <w:tab w:val="left" w:pos="432"/>
        </w:tabs>
        <w:spacing w:after="283"/>
        <w:ind w:left="432" w:hanging="432"/>
      </w:pPr>
      <w:bookmarkStart w:id="15" w:name="_Toc323297266"/>
      <w:bookmarkStart w:id="16" w:name="_Toc377970177"/>
      <w:bookmarkStart w:id="17" w:name="_Toc451841848"/>
      <w:r>
        <w:t>Ausbildungsplan</w:t>
      </w:r>
      <w:bookmarkEnd w:id="15"/>
      <w:bookmarkEnd w:id="16"/>
      <w:bookmarkEnd w:id="17"/>
    </w:p>
    <w:p w14:paraId="211BE47B" w14:textId="5B2FB20A" w:rsidR="00CA46C9" w:rsidRDefault="004C4B54" w:rsidP="00CA46C9">
      <w:r w:rsidRPr="00943278">
        <w:t xml:space="preserve">Für unser </w:t>
      </w:r>
      <w:proofErr w:type="spellStart"/>
      <w:r w:rsidRPr="00943278">
        <w:t>PyJump</w:t>
      </w:r>
      <w:proofErr w:type="spellEnd"/>
      <w:r w:rsidRPr="00943278">
        <w:t xml:space="preserve"> Spiel ist keine besondere Ausbildung nötig. Das Spiel und die Installation </w:t>
      </w:r>
      <w:r w:rsidR="00D75DD2">
        <w:t>sind</w:t>
      </w:r>
      <w:r w:rsidRPr="00943278">
        <w:t xml:space="preserve"> sehr simpel gehalten. Sobald man das Spiel startet erscheint im Startmenu </w:t>
      </w:r>
      <w:r w:rsidR="00943278" w:rsidRPr="00943278">
        <w:t>die Spielanleitung.</w:t>
      </w:r>
    </w:p>
    <w:p w14:paraId="4FCE07E4" w14:textId="233B50EE" w:rsidR="00D75DD2" w:rsidRPr="00943278" w:rsidRDefault="00D75DD2" w:rsidP="00CA46C9">
      <w:r>
        <w:t>Als Installationsanleitung sollten die Erläuterungen in diesem Dokument reichen.</w:t>
      </w:r>
    </w:p>
    <w:p w14:paraId="46190C90" w14:textId="77777777" w:rsidR="00CA46C9" w:rsidRDefault="00CA46C9" w:rsidP="00CA46C9">
      <w:pPr>
        <w:pStyle w:val="Textkrper"/>
      </w:pPr>
    </w:p>
    <w:p w14:paraId="11384FFC" w14:textId="335CCE05" w:rsidR="00513A3A" w:rsidRPr="00C5778C" w:rsidRDefault="00CA46C9" w:rsidP="00CA46C9">
      <w:pPr>
        <w:pStyle w:val="berschrift1"/>
        <w:numPr>
          <w:ilvl w:val="0"/>
          <w:numId w:val="27"/>
        </w:numPr>
        <w:tabs>
          <w:tab w:val="clear" w:pos="1134"/>
          <w:tab w:val="left" w:pos="432"/>
        </w:tabs>
        <w:spacing w:after="283"/>
        <w:ind w:left="432" w:hanging="432"/>
      </w:pPr>
      <w:bookmarkStart w:id="18" w:name="_Toc323297267"/>
      <w:bookmarkStart w:id="19" w:name="_Toc377970178"/>
      <w:bookmarkStart w:id="20" w:name="_Toc451841849"/>
      <w:r w:rsidRPr="007B1BE2">
        <w:t>Akzeptanztest</w:t>
      </w:r>
      <w:bookmarkEnd w:id="18"/>
      <w:bookmarkEnd w:id="19"/>
      <w:bookmarkEnd w:id="20"/>
      <w:r w:rsidRPr="007B1BE2">
        <w:t xml:space="preserve"> </w:t>
      </w:r>
    </w:p>
    <w:p w14:paraId="034831D6" w14:textId="77777777" w:rsidR="00513A3A" w:rsidRDefault="00513A3A" w:rsidP="00513A3A">
      <w:pPr>
        <w:pStyle w:val="berschrift2"/>
        <w:numPr>
          <w:ilvl w:val="1"/>
          <w:numId w:val="19"/>
        </w:numPr>
        <w:tabs>
          <w:tab w:val="num" w:pos="576"/>
          <w:tab w:val="left" w:pos="850"/>
        </w:tabs>
        <w:ind w:left="576" w:hanging="576"/>
      </w:pPr>
      <w:bookmarkStart w:id="21" w:name="_Toc217803061"/>
      <w:bookmarkStart w:id="22" w:name="_Toc450678721"/>
      <w:bookmarkStart w:id="23" w:name="_Toc451841850"/>
      <w:r>
        <w:t>Testspezifikation</w:t>
      </w:r>
      <w:bookmarkEnd w:id="21"/>
      <w:bookmarkEnd w:id="22"/>
      <w:bookmarkEnd w:id="23"/>
    </w:p>
    <w:p w14:paraId="03AC9ECF" w14:textId="77777777" w:rsidR="00513A3A" w:rsidRDefault="00513A3A" w:rsidP="00513A3A"/>
    <w:p w14:paraId="10552A4B" w14:textId="77777777" w:rsidR="00513A3A" w:rsidRDefault="00513A3A" w:rsidP="00513A3A">
      <w:pPr>
        <w:pStyle w:val="berschrift3"/>
        <w:numPr>
          <w:ilvl w:val="2"/>
          <w:numId w:val="19"/>
        </w:numPr>
        <w:tabs>
          <w:tab w:val="num" w:pos="720"/>
          <w:tab w:val="left" w:pos="850"/>
        </w:tabs>
        <w:ind w:left="720" w:hanging="720"/>
      </w:pPr>
      <w:bookmarkStart w:id="24" w:name="_Toc217803062"/>
      <w:bookmarkStart w:id="25" w:name="_Toc450678722"/>
      <w:bookmarkStart w:id="26" w:name="_Toc451841851"/>
      <w:r>
        <w:t>Kritikalität der Funktionseinheit</w:t>
      </w:r>
      <w:bookmarkEnd w:id="24"/>
      <w:bookmarkEnd w:id="25"/>
      <w:bookmarkEnd w:id="26"/>
    </w:p>
    <w:p w14:paraId="2E444778" w14:textId="77777777" w:rsidR="00513A3A" w:rsidRDefault="00513A3A" w:rsidP="00513A3A">
      <w:pPr>
        <w:pStyle w:val="Textkrper"/>
      </w:pPr>
    </w:p>
    <w:tbl>
      <w:tblPr>
        <w:tblW w:w="9640"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042"/>
        <w:gridCol w:w="7598"/>
      </w:tblGrid>
      <w:tr w:rsidR="00513A3A" w:rsidRPr="00EA24D4" w14:paraId="4E8FCC97" w14:textId="77777777" w:rsidTr="008C1E0E">
        <w:tc>
          <w:tcPr>
            <w:tcW w:w="2042" w:type="dxa"/>
            <w:tcBorders>
              <w:top w:val="single" w:sz="4" w:space="0" w:color="FFFFFF"/>
              <w:left w:val="single" w:sz="4" w:space="0" w:color="FFFFFF"/>
              <w:bottom w:val="single" w:sz="4" w:space="0" w:color="FFFFFF"/>
            </w:tcBorders>
            <w:shd w:val="clear" w:color="auto" w:fill="333399"/>
            <w:tcMar>
              <w:left w:w="98" w:type="dxa"/>
            </w:tcMar>
          </w:tcPr>
          <w:p w14:paraId="0C769516" w14:textId="77777777" w:rsidR="00513A3A" w:rsidRPr="00EA24D4" w:rsidRDefault="00513A3A" w:rsidP="008C1E0E">
            <w:pPr>
              <w:pStyle w:val="Tabellenberschrift"/>
              <w:snapToGrid w:val="0"/>
            </w:pPr>
            <w:r>
              <w:t>Kritikalität</w:t>
            </w:r>
          </w:p>
        </w:tc>
        <w:tc>
          <w:tcPr>
            <w:tcW w:w="7598" w:type="dxa"/>
            <w:tcBorders>
              <w:top w:val="single" w:sz="4" w:space="0" w:color="FFFFFF"/>
              <w:left w:val="single" w:sz="4" w:space="0" w:color="FFFFFF"/>
              <w:bottom w:val="single" w:sz="4" w:space="0" w:color="FFFFFF"/>
            </w:tcBorders>
            <w:shd w:val="clear" w:color="auto" w:fill="333399"/>
            <w:tcMar>
              <w:left w:w="98" w:type="dxa"/>
            </w:tcMar>
          </w:tcPr>
          <w:p w14:paraId="3C421797" w14:textId="77777777" w:rsidR="00513A3A" w:rsidRPr="00EA24D4" w:rsidRDefault="00513A3A" w:rsidP="008C1E0E">
            <w:pPr>
              <w:pStyle w:val="Tabellenberschrift"/>
              <w:snapToGrid w:val="0"/>
            </w:pPr>
            <w:r w:rsidRPr="00EA24D4">
              <w:t>Beschreibung</w:t>
            </w:r>
          </w:p>
        </w:tc>
      </w:tr>
      <w:tr w:rsidR="00513A3A" w:rsidRPr="00EA24D4" w14:paraId="2FCA3292" w14:textId="77777777" w:rsidTr="008C1E0E">
        <w:tc>
          <w:tcPr>
            <w:tcW w:w="2042" w:type="dxa"/>
            <w:tcBorders>
              <w:top w:val="single" w:sz="4" w:space="0" w:color="FFFFFF"/>
              <w:left w:val="single" w:sz="4" w:space="0" w:color="FFFFFF"/>
              <w:bottom w:val="single" w:sz="4" w:space="0" w:color="FFFFFF"/>
            </w:tcBorders>
            <w:shd w:val="clear" w:color="auto" w:fill="D9D9D9"/>
            <w:tcMar>
              <w:left w:w="98" w:type="dxa"/>
            </w:tcMar>
          </w:tcPr>
          <w:p w14:paraId="7DA89F02" w14:textId="77777777" w:rsidR="00513A3A" w:rsidRPr="00EA24D4" w:rsidRDefault="00513A3A" w:rsidP="008C1E0E">
            <w:pPr>
              <w:pStyle w:val="TabellenInhalt"/>
              <w:snapToGrid w:val="0"/>
            </w:pPr>
            <w:r>
              <w:t>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48E90DFB" w14:textId="77777777" w:rsidR="00513A3A" w:rsidRPr="00EA24D4" w:rsidRDefault="00513A3A" w:rsidP="008C1E0E">
            <w:pPr>
              <w:pStyle w:val="TabellenInhalt"/>
              <w:snapToGrid w:val="0"/>
            </w:pPr>
            <w:r>
              <w:t>Test wurde erfolgreich abgeschlossen. Keine Nacharbeitern nötig</w:t>
            </w:r>
          </w:p>
        </w:tc>
      </w:tr>
      <w:tr w:rsidR="00513A3A" w:rsidRPr="00EA24D4" w14:paraId="07B982B1" w14:textId="77777777" w:rsidTr="008C1E0E">
        <w:tc>
          <w:tcPr>
            <w:tcW w:w="2042" w:type="dxa"/>
            <w:tcBorders>
              <w:top w:val="single" w:sz="4" w:space="0" w:color="FFFFFF"/>
              <w:left w:val="single" w:sz="4" w:space="0" w:color="FFFFFF"/>
              <w:bottom w:val="single" w:sz="4" w:space="0" w:color="FFFFFF"/>
            </w:tcBorders>
            <w:shd w:val="clear" w:color="auto" w:fill="D9D9D9"/>
            <w:tcMar>
              <w:left w:w="98" w:type="dxa"/>
            </w:tcMar>
          </w:tcPr>
          <w:p w14:paraId="7B02E373" w14:textId="77777777" w:rsidR="00513A3A" w:rsidRPr="00EA24D4" w:rsidRDefault="00513A3A" w:rsidP="008C1E0E">
            <w:pPr>
              <w:pStyle w:val="TabellenInhalt"/>
              <w:snapToGrid w:val="0"/>
            </w:pPr>
            <w:r>
              <w:t>Teilweise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38DCBFDE" w14:textId="77777777" w:rsidR="00513A3A" w:rsidRPr="00EA24D4" w:rsidRDefault="00513A3A" w:rsidP="008C1E0E">
            <w:pPr>
              <w:pStyle w:val="TabellenInhalt"/>
              <w:snapToGrid w:val="0"/>
            </w:pPr>
            <w:r>
              <w:t>Test wurde teilweise erfolgreich abgeschlossen. Kleine Nacharbeiten nötig.</w:t>
            </w:r>
          </w:p>
        </w:tc>
      </w:tr>
      <w:tr w:rsidR="00513A3A" w:rsidRPr="00EA24D4" w14:paraId="34C26E5D" w14:textId="77777777" w:rsidTr="008C1E0E">
        <w:tc>
          <w:tcPr>
            <w:tcW w:w="2042" w:type="dxa"/>
            <w:tcBorders>
              <w:top w:val="single" w:sz="4" w:space="0" w:color="FFFFFF"/>
              <w:left w:val="single" w:sz="4" w:space="0" w:color="FFFFFF"/>
              <w:bottom w:val="single" w:sz="4" w:space="0" w:color="FFFFFF"/>
            </w:tcBorders>
            <w:shd w:val="clear" w:color="auto" w:fill="D9D9D9"/>
            <w:tcMar>
              <w:left w:w="98" w:type="dxa"/>
            </w:tcMar>
          </w:tcPr>
          <w:p w14:paraId="72D76803" w14:textId="77777777" w:rsidR="00513A3A" w:rsidRDefault="00513A3A" w:rsidP="008C1E0E">
            <w:pPr>
              <w:pStyle w:val="TabellenInhalt"/>
              <w:snapToGrid w:val="0"/>
            </w:pPr>
            <w:r>
              <w:t>Nicht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4CBE1F45" w14:textId="77777777" w:rsidR="00513A3A" w:rsidRPr="00EA24D4" w:rsidRDefault="00513A3A" w:rsidP="008C1E0E">
            <w:pPr>
              <w:pStyle w:val="TabellenInhalt"/>
              <w:snapToGrid w:val="0"/>
            </w:pPr>
            <w:r>
              <w:t>Test wurde nicht erfolgreich abgeschlossen. Grössere Nacharbeiten nötig.</w:t>
            </w:r>
          </w:p>
        </w:tc>
      </w:tr>
    </w:tbl>
    <w:p w14:paraId="2210A686" w14:textId="77777777" w:rsidR="00513A3A" w:rsidRDefault="00513A3A" w:rsidP="00513A3A">
      <w:pPr>
        <w:pStyle w:val="Textkrper"/>
      </w:pPr>
    </w:p>
    <w:p w14:paraId="73D13A1E" w14:textId="77777777" w:rsidR="00513A3A" w:rsidRDefault="00513A3A" w:rsidP="00513A3A">
      <w:pPr>
        <w:pStyle w:val="berschrift3"/>
        <w:numPr>
          <w:ilvl w:val="2"/>
          <w:numId w:val="19"/>
        </w:numPr>
        <w:tabs>
          <w:tab w:val="num" w:pos="720"/>
          <w:tab w:val="left" w:pos="850"/>
        </w:tabs>
        <w:ind w:left="720" w:hanging="720"/>
      </w:pPr>
      <w:bookmarkStart w:id="27" w:name="_Toc217803063"/>
      <w:bookmarkStart w:id="28" w:name="_Toc450678723"/>
      <w:bookmarkStart w:id="29" w:name="_Toc451841852"/>
      <w:r>
        <w:t>Testanforderungen</w:t>
      </w:r>
      <w:bookmarkEnd w:id="27"/>
      <w:bookmarkEnd w:id="28"/>
      <w:bookmarkEnd w:id="29"/>
    </w:p>
    <w:p w14:paraId="3CAF9021" w14:textId="77777777" w:rsidR="00513A3A" w:rsidRDefault="00513A3A" w:rsidP="00513A3A"/>
    <w:p w14:paraId="363905F3" w14:textId="77777777" w:rsidR="00513A3A" w:rsidRDefault="00513A3A" w:rsidP="00513A3A">
      <w:r>
        <w:t>Die Tests werden unter normalen möglichst betriebsnahen Bedingungen durchgeführt, sodass wir möglichst realitätstreue Ergebnisse erhalten. Bei den Teilen wo mit Daten gearbeitet wird, werden wir zusätzlich noch mit ungültigen Werten testen.</w:t>
      </w:r>
    </w:p>
    <w:p w14:paraId="44A60B73" w14:textId="77777777" w:rsidR="00513A3A" w:rsidRDefault="00513A3A" w:rsidP="00513A3A">
      <w:r>
        <w:t>Die Tests unter Höchstleistung oder mit einem Komponentenausfall durchzuführen ist nicht nötig, da unser Spiel nicht auf Redundanz oder Hochverfügbarkeit ausgelegt ist.</w:t>
      </w:r>
    </w:p>
    <w:p w14:paraId="31122241" w14:textId="77777777" w:rsidR="00513A3A" w:rsidRPr="008F5C40" w:rsidRDefault="00513A3A" w:rsidP="00513A3A"/>
    <w:p w14:paraId="1FB8EB89" w14:textId="6715B096" w:rsidR="006F62DD" w:rsidRDefault="006F62DD">
      <w:pPr>
        <w:suppressAutoHyphens w:val="0"/>
      </w:pPr>
      <w:r>
        <w:br w:type="page"/>
      </w:r>
    </w:p>
    <w:p w14:paraId="46244B39" w14:textId="77777777" w:rsidR="00513A3A" w:rsidRDefault="00513A3A" w:rsidP="00513A3A">
      <w:pPr>
        <w:pStyle w:val="Textkrper"/>
        <w:tabs>
          <w:tab w:val="left" w:pos="707"/>
        </w:tabs>
      </w:pPr>
    </w:p>
    <w:p w14:paraId="1430AB08" w14:textId="77777777" w:rsidR="00513A3A" w:rsidRDefault="00513A3A" w:rsidP="00513A3A">
      <w:pPr>
        <w:pStyle w:val="berschrift3"/>
        <w:numPr>
          <w:ilvl w:val="2"/>
          <w:numId w:val="19"/>
        </w:numPr>
        <w:tabs>
          <w:tab w:val="num" w:pos="720"/>
          <w:tab w:val="left" w:pos="850"/>
        </w:tabs>
        <w:ind w:left="720" w:hanging="720"/>
      </w:pPr>
      <w:bookmarkStart w:id="30" w:name="_Toc217803064"/>
      <w:bookmarkStart w:id="31" w:name="_Toc450678724"/>
      <w:bookmarkStart w:id="32" w:name="_Toc451841853"/>
      <w:r>
        <w:t>Testverfahren</w:t>
      </w:r>
      <w:bookmarkEnd w:id="30"/>
      <w:bookmarkEnd w:id="31"/>
      <w:bookmarkEnd w:id="32"/>
    </w:p>
    <w:p w14:paraId="2A1E1797" w14:textId="77777777" w:rsidR="00513A3A" w:rsidRDefault="00513A3A" w:rsidP="00513A3A">
      <w:pPr>
        <w:ind w:left="2124" w:hanging="2124"/>
      </w:pPr>
    </w:p>
    <w:p w14:paraId="5F7BD2D8" w14:textId="77777777" w:rsidR="00513A3A" w:rsidRDefault="00513A3A" w:rsidP="00513A3A">
      <w:pPr>
        <w:ind w:left="2124" w:hanging="2124"/>
      </w:pPr>
      <w:r>
        <w:t>Vorbereitung:</w:t>
      </w:r>
      <w:r>
        <w:tab/>
        <w:t xml:space="preserve">Die Software </w:t>
      </w:r>
      <w:r w:rsidRPr="00857988">
        <w:t xml:space="preserve">wird auf das Gerät des Kunden kopiert und </w:t>
      </w:r>
      <w:r>
        <w:t>dann normal gestartet.</w:t>
      </w:r>
    </w:p>
    <w:p w14:paraId="2C54A440" w14:textId="77777777" w:rsidR="00513A3A" w:rsidRDefault="00513A3A" w:rsidP="00513A3A">
      <w:pPr>
        <w:tabs>
          <w:tab w:val="left" w:pos="1337"/>
        </w:tabs>
      </w:pPr>
      <w:r>
        <w:tab/>
      </w:r>
    </w:p>
    <w:p w14:paraId="462E07C9" w14:textId="77777777" w:rsidR="00513A3A" w:rsidRDefault="00513A3A" w:rsidP="00513A3A">
      <w:pPr>
        <w:ind w:left="2120" w:hanging="2120"/>
      </w:pPr>
      <w:r>
        <w:t>Durchführung:</w:t>
      </w:r>
      <w:r>
        <w:tab/>
      </w:r>
      <w:r>
        <w:tab/>
        <w:t>Die Tests werden alle gemäss den Testfällen auf der vorbereiteten Umgebung durchgeführt.</w:t>
      </w:r>
    </w:p>
    <w:p w14:paraId="6EED905E" w14:textId="77777777" w:rsidR="00513A3A" w:rsidRDefault="00513A3A" w:rsidP="00513A3A"/>
    <w:p w14:paraId="2AC86AFF" w14:textId="77777777" w:rsidR="00513A3A" w:rsidRDefault="00513A3A" w:rsidP="00513A3A">
      <w:pPr>
        <w:ind w:left="2124" w:hanging="2124"/>
      </w:pPr>
      <w:r>
        <w:t>Auswertung:</w:t>
      </w:r>
      <w:r>
        <w:tab/>
        <w:t>Die Tests werden gemäss den Testfällen ausgewertet und im Testprotokoll festgehalten. Die Bewertung der Tests findet gemäss der Kritikalität statt, somit müssen Tests, welche nicht erfüllt wurden behoben werden.</w:t>
      </w:r>
    </w:p>
    <w:p w14:paraId="65BD946C" w14:textId="77777777" w:rsidR="00513A3A" w:rsidRDefault="00513A3A" w:rsidP="00513A3A">
      <w:pPr>
        <w:ind w:left="2124" w:hanging="2124"/>
      </w:pPr>
    </w:p>
    <w:p w14:paraId="34F3E0A1" w14:textId="77777777" w:rsidR="00513A3A" w:rsidRDefault="00513A3A" w:rsidP="00513A3A">
      <w:pPr>
        <w:ind w:left="2124" w:hanging="2124"/>
      </w:pPr>
    </w:p>
    <w:p w14:paraId="0AFD61D3" w14:textId="77777777" w:rsidR="00513A3A" w:rsidRDefault="00513A3A" w:rsidP="00513A3A">
      <w:pPr>
        <w:pStyle w:val="berschrift3"/>
        <w:numPr>
          <w:ilvl w:val="2"/>
          <w:numId w:val="19"/>
        </w:numPr>
        <w:tabs>
          <w:tab w:val="num" w:pos="720"/>
          <w:tab w:val="left" w:pos="850"/>
        </w:tabs>
        <w:ind w:left="720" w:hanging="720"/>
      </w:pPr>
      <w:bookmarkStart w:id="33" w:name="_Toc217803065"/>
      <w:bookmarkStart w:id="34" w:name="_Toc450678725"/>
      <w:bookmarkStart w:id="35" w:name="_Toc451841854"/>
      <w:r>
        <w:t>Testkriterien</w:t>
      </w:r>
      <w:bookmarkEnd w:id="33"/>
      <w:bookmarkEnd w:id="34"/>
      <w:bookmarkEnd w:id="35"/>
    </w:p>
    <w:p w14:paraId="359E8D41" w14:textId="77777777" w:rsidR="00513A3A" w:rsidRDefault="00513A3A" w:rsidP="00513A3A"/>
    <w:p w14:paraId="1E9DD9E5" w14:textId="77777777" w:rsidR="00513A3A" w:rsidRDefault="00513A3A" w:rsidP="00513A3A">
      <w:pPr>
        <w:ind w:left="2124" w:hanging="2124"/>
      </w:pPr>
      <w:r>
        <w:t>Abdeckungsgrad:</w:t>
      </w:r>
      <w:r>
        <w:tab/>
        <w:t>Es wird so viel getestet, dass garantiert werden kann, dass alle Anforderungen durch das Spiel abgedeckt sind und funktionieren.</w:t>
      </w:r>
    </w:p>
    <w:p w14:paraId="28BCF385" w14:textId="77777777" w:rsidR="00513A3A" w:rsidRDefault="00513A3A" w:rsidP="00513A3A">
      <w:pPr>
        <w:ind w:left="2124" w:hanging="2124"/>
      </w:pPr>
    </w:p>
    <w:p w14:paraId="73D6FA2C" w14:textId="77777777" w:rsidR="00513A3A" w:rsidRDefault="00513A3A" w:rsidP="00513A3A">
      <w:pPr>
        <w:ind w:left="2124" w:hanging="2124"/>
      </w:pPr>
      <w:r>
        <w:t>Checklisten:</w:t>
      </w:r>
      <w:r>
        <w:tab/>
        <w:t>Als Checklisten dienen die Testfälle.</w:t>
      </w:r>
    </w:p>
    <w:p w14:paraId="1948676B" w14:textId="77777777" w:rsidR="00513A3A" w:rsidRDefault="00513A3A" w:rsidP="00513A3A">
      <w:pPr>
        <w:ind w:left="2124" w:hanging="2124"/>
      </w:pPr>
    </w:p>
    <w:p w14:paraId="09B42A0C" w14:textId="77777777" w:rsidR="00513A3A" w:rsidRDefault="00513A3A" w:rsidP="00513A3A">
      <w:pPr>
        <w:ind w:left="2124" w:hanging="2124"/>
      </w:pPr>
      <w:r>
        <w:t>Ende-Kriterien:</w:t>
      </w:r>
      <w:r>
        <w:tab/>
        <w:t>Ein Test gilt als erfolgreich abgeschlossen, wenn er gemäss Kritikalität als „erfüllt“ bewertet wird.</w:t>
      </w:r>
    </w:p>
    <w:p w14:paraId="5FBDCE59" w14:textId="77777777" w:rsidR="00513A3A" w:rsidRDefault="00513A3A" w:rsidP="00513A3A">
      <w:pPr>
        <w:pStyle w:val="Textkrper"/>
      </w:pPr>
    </w:p>
    <w:p w14:paraId="0FA20AD2" w14:textId="77777777" w:rsidR="00513A3A" w:rsidRDefault="00513A3A" w:rsidP="00513A3A">
      <w:pPr>
        <w:pStyle w:val="berschrift3"/>
        <w:numPr>
          <w:ilvl w:val="2"/>
          <w:numId w:val="19"/>
        </w:numPr>
        <w:tabs>
          <w:tab w:val="num" w:pos="720"/>
          <w:tab w:val="left" w:pos="850"/>
        </w:tabs>
        <w:ind w:left="720" w:hanging="720"/>
      </w:pPr>
      <w:bookmarkStart w:id="36" w:name="_Toc217803066"/>
      <w:bookmarkStart w:id="37" w:name="_Toc450678726"/>
      <w:bookmarkStart w:id="38" w:name="_Toc451841855"/>
      <w:r>
        <w:t>Testfälle</w:t>
      </w:r>
      <w:bookmarkEnd w:id="36"/>
      <w:bookmarkEnd w:id="37"/>
      <w:bookmarkEnd w:id="38"/>
    </w:p>
    <w:p w14:paraId="5685CFA3" w14:textId="77777777" w:rsidR="00513A3A" w:rsidRDefault="00513A3A" w:rsidP="00513A3A"/>
    <w:p w14:paraId="667B86A4" w14:textId="77777777" w:rsidR="00513A3A" w:rsidRDefault="00513A3A" w:rsidP="00513A3A"/>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513A3A" w14:paraId="0B12D8EB" w14:textId="77777777" w:rsidTr="008C1E0E">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2BE92708" w14:textId="77777777" w:rsidR="00513A3A" w:rsidRDefault="00513A3A" w:rsidP="008C1E0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2A8B3580" w14:textId="77777777" w:rsidR="00513A3A" w:rsidRDefault="00513A3A" w:rsidP="008C1E0E">
            <w:pPr>
              <w:spacing w:line="260" w:lineRule="atLeast"/>
              <w:rPr>
                <w:rFonts w:cs="Arial"/>
                <w:b/>
                <w:sz w:val="22"/>
                <w:lang w:val="de-DE"/>
              </w:rPr>
            </w:pPr>
            <w:proofErr w:type="spellStart"/>
            <w:r>
              <w:rPr>
                <w:rFonts w:cs="Arial"/>
                <w:b/>
                <w:lang w:val="de-DE"/>
              </w:rPr>
              <w:t>AFo</w:t>
            </w:r>
            <w:proofErr w:type="spellEnd"/>
            <w:r>
              <w:rPr>
                <w:rFonts w:cs="Arial"/>
                <w:b/>
                <w:lang w:val="de-DE"/>
              </w:rPr>
              <w:t>-Nr.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39902FF0" w14:textId="77777777" w:rsidR="00513A3A" w:rsidRDefault="00513A3A" w:rsidP="008C1E0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 xml:space="preserve">(ggf. orientiert an </w:t>
            </w:r>
            <w:proofErr w:type="spellStart"/>
            <w:r>
              <w:rPr>
                <w:rFonts w:cs="Arial"/>
                <w:b/>
                <w:sz w:val="16"/>
                <w:szCs w:val="16"/>
                <w:lang w:val="de-DE"/>
              </w:rPr>
              <w:t>Use</w:t>
            </w:r>
            <w:proofErr w:type="spellEnd"/>
            <w:r>
              <w:rPr>
                <w:rFonts w:cs="Arial"/>
                <w:b/>
                <w:sz w:val="16"/>
                <w:szCs w:val="16"/>
                <w:lang w:val="de-DE"/>
              </w:rPr>
              <w:t xml:space="preserv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6B8BEC1E" w14:textId="77777777" w:rsidR="00513A3A" w:rsidRDefault="00513A3A" w:rsidP="008C1E0E">
            <w:pPr>
              <w:spacing w:line="260" w:lineRule="atLeast"/>
              <w:rPr>
                <w:rFonts w:cs="Arial"/>
                <w:b/>
                <w:sz w:val="22"/>
                <w:lang w:val="de-DE"/>
              </w:rPr>
            </w:pPr>
            <w:proofErr w:type="spellStart"/>
            <w:r>
              <w:rPr>
                <w:rFonts w:cs="Arial"/>
                <w:b/>
                <w:lang w:val="de-DE"/>
              </w:rPr>
              <w:t>Ausgangs</w:t>
            </w:r>
            <w:r>
              <w:rPr>
                <w:rFonts w:cs="Arial"/>
                <w:b/>
                <w:lang w:val="de-DE"/>
              </w:rPr>
              <w:softHyphen/>
              <w:t>situation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71EE243F" w14:textId="77777777" w:rsidR="00513A3A" w:rsidRDefault="00513A3A" w:rsidP="008C1E0E">
            <w:pPr>
              <w:spacing w:line="260" w:lineRule="atLeast"/>
              <w:rPr>
                <w:rFonts w:cs="Arial"/>
                <w:b/>
                <w:sz w:val="22"/>
                <w:lang w:val="de-DE"/>
              </w:rPr>
            </w:pPr>
            <w:proofErr w:type="spellStart"/>
            <w:r>
              <w:rPr>
                <w:rFonts w:cs="Arial"/>
                <w:b/>
                <w:lang w:val="de-DE"/>
              </w:rPr>
              <w:t>Eingabe</w:t>
            </w:r>
            <w:r>
              <w:rPr>
                <w:rFonts w:cs="Arial"/>
                <w:b/>
                <w:lang w:val="de-DE"/>
              </w:rPr>
              <w:softHyphen/>
              <w:t>daten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57F16DB6" w14:textId="77777777" w:rsidR="00513A3A" w:rsidRDefault="00513A3A" w:rsidP="008C1E0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640ABD73" w14:textId="77777777" w:rsidR="00513A3A" w:rsidRDefault="00513A3A" w:rsidP="008C1E0E">
            <w:pPr>
              <w:spacing w:line="260" w:lineRule="atLeast"/>
              <w:rPr>
                <w:rFonts w:cs="Arial"/>
                <w:b/>
                <w:sz w:val="22"/>
                <w:lang w:val="de-DE"/>
              </w:rPr>
            </w:pPr>
            <w:r>
              <w:rPr>
                <w:rFonts w:cs="Arial"/>
                <w:b/>
                <w:lang w:val="de-DE"/>
              </w:rPr>
              <w:t>Bemerkungen, Prüfergebnis</w:t>
            </w:r>
          </w:p>
        </w:tc>
      </w:tr>
      <w:tr w:rsidR="00513A3A" w14:paraId="03F708D5"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6D1877AD" w14:textId="77777777" w:rsidR="00513A3A" w:rsidRPr="00BB2C64" w:rsidRDefault="00513A3A" w:rsidP="008C1E0E">
            <w:pPr>
              <w:spacing w:line="260" w:lineRule="atLeast"/>
              <w:jc w:val="center"/>
              <w:rPr>
                <w:rFonts w:cs="Arial"/>
                <w:szCs w:val="22"/>
                <w:lang w:val="de-DE"/>
              </w:rPr>
            </w:pPr>
            <w:r w:rsidRPr="00BB2C64">
              <w:rPr>
                <w:rFonts w:cs="Arial"/>
                <w:szCs w:val="22"/>
                <w:lang w:val="de-DE"/>
              </w:rPr>
              <w:t>T1</w:t>
            </w:r>
          </w:p>
        </w:tc>
        <w:tc>
          <w:tcPr>
            <w:tcW w:w="993" w:type="dxa"/>
            <w:tcBorders>
              <w:top w:val="dotted" w:sz="4" w:space="0" w:color="auto"/>
              <w:left w:val="single" w:sz="4" w:space="0" w:color="auto"/>
              <w:bottom w:val="dotted" w:sz="4" w:space="0" w:color="auto"/>
              <w:right w:val="single" w:sz="4" w:space="0" w:color="auto"/>
            </w:tcBorders>
          </w:tcPr>
          <w:p w14:paraId="5EB40C8D" w14:textId="77777777" w:rsidR="00513A3A" w:rsidRPr="00BB2C64" w:rsidRDefault="00513A3A" w:rsidP="008C1E0E">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3C525BDC" w14:textId="77777777" w:rsidR="00513A3A" w:rsidRPr="00BB2C64" w:rsidRDefault="00513A3A" w:rsidP="008C1E0E">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3E9ACA35" w14:textId="77777777" w:rsidR="00513A3A" w:rsidRPr="00BB2C64" w:rsidRDefault="00513A3A" w:rsidP="008C1E0E">
            <w:pPr>
              <w:spacing w:line="260" w:lineRule="atLeast"/>
              <w:rPr>
                <w:rFonts w:cs="Arial"/>
                <w:lang w:val="de-DE"/>
              </w:rPr>
            </w:pPr>
            <w:r>
              <w:rPr>
                <w:rFonts w:cs="Arial"/>
                <w:lang w:val="de-DE"/>
              </w:rPr>
              <w:t>Das</w:t>
            </w:r>
            <w:r w:rsidRPr="00BB2C64">
              <w:rPr>
                <w:rFonts w:cs="Arial"/>
                <w:lang w:val="de-DE"/>
              </w:rPr>
              <w:t xml:space="preserve"> </w:t>
            </w:r>
            <w:r>
              <w:rPr>
                <w:rFonts w:cs="Arial"/>
                <w:lang w:val="de-DE"/>
              </w:rPr>
              <w:t xml:space="preserve">Spiel wird </w:t>
            </w:r>
            <w:r w:rsidRPr="00BB2C64">
              <w:rPr>
                <w:rFonts w:cs="Arial"/>
                <w:lang w:val="de-DE"/>
              </w:rPr>
              <w:t>gestartet.</w:t>
            </w:r>
          </w:p>
        </w:tc>
        <w:tc>
          <w:tcPr>
            <w:tcW w:w="1417" w:type="dxa"/>
            <w:tcBorders>
              <w:top w:val="dotted" w:sz="4" w:space="0" w:color="auto"/>
              <w:left w:val="single" w:sz="4" w:space="0" w:color="auto"/>
              <w:bottom w:val="dotted" w:sz="4" w:space="0" w:color="auto"/>
              <w:right w:val="single" w:sz="4" w:space="0" w:color="auto"/>
            </w:tcBorders>
          </w:tcPr>
          <w:p w14:paraId="534C3170" w14:textId="77777777" w:rsidR="00513A3A" w:rsidRPr="00BB2C64" w:rsidRDefault="00513A3A" w:rsidP="008C1E0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2D117BE4" w14:textId="77777777" w:rsidR="00513A3A" w:rsidRPr="00BB2C64" w:rsidRDefault="00513A3A" w:rsidP="008C1E0E">
            <w:pPr>
              <w:spacing w:line="260" w:lineRule="atLeast"/>
              <w:rPr>
                <w:rFonts w:cs="Arial"/>
                <w:lang w:val="de-DE"/>
              </w:rPr>
            </w:pPr>
            <w:r w:rsidRPr="00BB2C64">
              <w:rPr>
                <w:rFonts w:cs="Arial"/>
                <w:lang w:val="de-DE"/>
              </w:rPr>
              <w:t>Das Spiel startet und zeigt das Startmenü an.</w:t>
            </w:r>
          </w:p>
        </w:tc>
        <w:tc>
          <w:tcPr>
            <w:tcW w:w="1557" w:type="dxa"/>
            <w:tcBorders>
              <w:top w:val="dotted" w:sz="4" w:space="0" w:color="auto"/>
              <w:left w:val="single" w:sz="4" w:space="0" w:color="auto"/>
              <w:bottom w:val="dotted" w:sz="4" w:space="0" w:color="auto"/>
              <w:right w:val="single" w:sz="4" w:space="0" w:color="auto"/>
            </w:tcBorders>
          </w:tcPr>
          <w:p w14:paraId="12CAAA61" w14:textId="77777777" w:rsidR="00513A3A" w:rsidRPr="00BB2C64" w:rsidRDefault="00513A3A" w:rsidP="008C1E0E">
            <w:pPr>
              <w:spacing w:line="260" w:lineRule="atLeast"/>
              <w:rPr>
                <w:rFonts w:cs="Arial"/>
                <w:lang w:val="de-DE"/>
              </w:rPr>
            </w:pPr>
            <w:r>
              <w:rPr>
                <w:rFonts w:cs="Arial"/>
                <w:lang w:val="de-DE"/>
              </w:rPr>
              <w:t>Erfüllt</w:t>
            </w:r>
          </w:p>
        </w:tc>
      </w:tr>
      <w:tr w:rsidR="00513A3A" w14:paraId="62E78C38"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371A92B2" w14:textId="77777777" w:rsidR="00513A3A" w:rsidRPr="00BB2C64" w:rsidRDefault="00513A3A" w:rsidP="008C1E0E">
            <w:pPr>
              <w:spacing w:line="260" w:lineRule="atLeast"/>
              <w:jc w:val="center"/>
              <w:rPr>
                <w:rFonts w:cs="Arial"/>
                <w:szCs w:val="22"/>
                <w:lang w:val="de-DE"/>
              </w:rPr>
            </w:pPr>
            <w:r w:rsidRPr="00BB2C64">
              <w:rPr>
                <w:rFonts w:cs="Arial"/>
                <w:szCs w:val="22"/>
                <w:lang w:val="de-DE"/>
              </w:rPr>
              <w:t>T2</w:t>
            </w:r>
          </w:p>
        </w:tc>
        <w:tc>
          <w:tcPr>
            <w:tcW w:w="993" w:type="dxa"/>
            <w:tcBorders>
              <w:top w:val="dotted" w:sz="4" w:space="0" w:color="auto"/>
              <w:left w:val="single" w:sz="4" w:space="0" w:color="auto"/>
              <w:bottom w:val="dotted" w:sz="4" w:space="0" w:color="auto"/>
              <w:right w:val="single" w:sz="4" w:space="0" w:color="auto"/>
            </w:tcBorders>
          </w:tcPr>
          <w:p w14:paraId="117A7CCD" w14:textId="77777777" w:rsidR="00513A3A" w:rsidRPr="00BB2C64" w:rsidRDefault="00513A3A" w:rsidP="008C1E0E">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2312788D" w14:textId="77777777" w:rsidR="00513A3A" w:rsidRPr="00BB2C64" w:rsidRDefault="00513A3A" w:rsidP="008C1E0E">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6A775EB" w14:textId="77777777" w:rsidR="00513A3A" w:rsidRPr="00BB2C64" w:rsidRDefault="00513A3A" w:rsidP="008C1E0E">
            <w:pPr>
              <w:spacing w:line="260" w:lineRule="atLeast"/>
              <w:rPr>
                <w:rFonts w:cs="Arial"/>
                <w:lang w:val="de-DE"/>
              </w:rPr>
            </w:pPr>
            <w:r w:rsidRPr="00BB2C64">
              <w:rPr>
                <w:rFonts w:cs="Arial"/>
                <w:lang w:val="de-DE"/>
              </w:rPr>
              <w:t>Der Tester drückt im Startmenü die Leertaste und das Spiel beginnt.</w:t>
            </w:r>
          </w:p>
        </w:tc>
        <w:tc>
          <w:tcPr>
            <w:tcW w:w="1417" w:type="dxa"/>
            <w:tcBorders>
              <w:top w:val="dotted" w:sz="4" w:space="0" w:color="auto"/>
              <w:left w:val="single" w:sz="4" w:space="0" w:color="auto"/>
              <w:bottom w:val="dotted" w:sz="4" w:space="0" w:color="auto"/>
              <w:right w:val="single" w:sz="4" w:space="0" w:color="auto"/>
            </w:tcBorders>
          </w:tcPr>
          <w:p w14:paraId="316370CB" w14:textId="77777777" w:rsidR="00513A3A" w:rsidRPr="00BB2C64" w:rsidRDefault="00513A3A" w:rsidP="008C1E0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4EEAECF8" w14:textId="77777777" w:rsidR="00513A3A" w:rsidRPr="00BB2C64" w:rsidRDefault="00513A3A" w:rsidP="008C1E0E">
            <w:pPr>
              <w:spacing w:line="260" w:lineRule="atLeast"/>
              <w:rPr>
                <w:rFonts w:cs="Arial"/>
                <w:lang w:val="de-DE"/>
              </w:rPr>
            </w:pPr>
            <w:r w:rsidRPr="00BB2C64">
              <w:rPr>
                <w:rFonts w:cs="Arial"/>
                <w:lang w:val="de-DE"/>
              </w:rPr>
              <w:t>Das Spiel startet und läuft bis der Tester einen Fehler macht oder das Spiel abbricht.</w:t>
            </w:r>
          </w:p>
        </w:tc>
        <w:tc>
          <w:tcPr>
            <w:tcW w:w="1557" w:type="dxa"/>
            <w:tcBorders>
              <w:top w:val="dotted" w:sz="4" w:space="0" w:color="auto"/>
              <w:left w:val="single" w:sz="4" w:space="0" w:color="auto"/>
              <w:bottom w:val="dotted" w:sz="4" w:space="0" w:color="auto"/>
              <w:right w:val="single" w:sz="4" w:space="0" w:color="auto"/>
            </w:tcBorders>
          </w:tcPr>
          <w:p w14:paraId="2591BC0A" w14:textId="77777777" w:rsidR="00513A3A" w:rsidRPr="00BB2C64" w:rsidRDefault="00513A3A" w:rsidP="008C1E0E">
            <w:pPr>
              <w:spacing w:line="260" w:lineRule="atLeast"/>
              <w:rPr>
                <w:rFonts w:cs="Arial"/>
                <w:lang w:val="de-DE"/>
              </w:rPr>
            </w:pPr>
            <w:r>
              <w:rPr>
                <w:rFonts w:cs="Arial"/>
                <w:lang w:val="de-DE"/>
              </w:rPr>
              <w:t>Erfüllt</w:t>
            </w:r>
          </w:p>
        </w:tc>
      </w:tr>
      <w:tr w:rsidR="00513A3A" w14:paraId="37BCCBCD"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67FB3036" w14:textId="77777777" w:rsidR="00513A3A" w:rsidRPr="00BB2C64" w:rsidRDefault="00513A3A" w:rsidP="008C1E0E">
            <w:pPr>
              <w:spacing w:line="260" w:lineRule="atLeast"/>
              <w:jc w:val="center"/>
              <w:rPr>
                <w:rFonts w:cs="Arial"/>
                <w:szCs w:val="22"/>
                <w:lang w:val="de-DE"/>
              </w:rPr>
            </w:pPr>
            <w:r>
              <w:rPr>
                <w:rFonts w:cs="Arial"/>
                <w:szCs w:val="22"/>
                <w:lang w:val="de-DE"/>
              </w:rPr>
              <w:t>T3</w:t>
            </w:r>
          </w:p>
        </w:tc>
        <w:tc>
          <w:tcPr>
            <w:tcW w:w="993" w:type="dxa"/>
            <w:tcBorders>
              <w:top w:val="dotted" w:sz="4" w:space="0" w:color="auto"/>
              <w:left w:val="single" w:sz="4" w:space="0" w:color="auto"/>
              <w:bottom w:val="dotted" w:sz="4" w:space="0" w:color="auto"/>
              <w:right w:val="single" w:sz="4" w:space="0" w:color="auto"/>
            </w:tcBorders>
          </w:tcPr>
          <w:p w14:paraId="2A7568BA" w14:textId="77777777" w:rsidR="00513A3A" w:rsidRPr="00BB2C64" w:rsidRDefault="00513A3A" w:rsidP="008C1E0E">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753F6AA1" w14:textId="77777777" w:rsidR="00513A3A" w:rsidRPr="00BB2C64" w:rsidRDefault="00513A3A" w:rsidP="008C1E0E">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CEA9222" w14:textId="77777777" w:rsidR="00513A3A" w:rsidRPr="00BB2C64" w:rsidRDefault="00513A3A" w:rsidP="008C1E0E">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6DF4EEB3" w14:textId="77777777" w:rsidR="00513A3A" w:rsidRPr="00BB2C64" w:rsidRDefault="00513A3A" w:rsidP="008C1E0E">
            <w:pPr>
              <w:spacing w:line="260" w:lineRule="atLeast"/>
              <w:rPr>
                <w:rFonts w:cs="Arial"/>
                <w:lang w:val="de-DE"/>
              </w:rPr>
            </w:pPr>
            <w:r>
              <w:rPr>
                <w:rFonts w:cs="Arial"/>
                <w:lang w:val="de-DE"/>
              </w:rPr>
              <w:t>Der Tester versucht die Spielfigur durch drücken der Taste „A“ nach links zu bewegen.</w:t>
            </w:r>
          </w:p>
        </w:tc>
        <w:tc>
          <w:tcPr>
            <w:tcW w:w="1417" w:type="dxa"/>
            <w:tcBorders>
              <w:top w:val="dotted" w:sz="4" w:space="0" w:color="auto"/>
              <w:left w:val="single" w:sz="4" w:space="0" w:color="auto"/>
              <w:bottom w:val="dotted" w:sz="4" w:space="0" w:color="auto"/>
              <w:right w:val="single" w:sz="4" w:space="0" w:color="auto"/>
            </w:tcBorders>
          </w:tcPr>
          <w:p w14:paraId="68764CC0" w14:textId="77777777" w:rsidR="00513A3A" w:rsidRPr="00BB2C64" w:rsidRDefault="00513A3A" w:rsidP="008C1E0E">
            <w:pPr>
              <w:spacing w:line="260" w:lineRule="atLeast"/>
              <w:rPr>
                <w:rFonts w:cs="Arial"/>
                <w:lang w:val="de-DE"/>
              </w:rPr>
            </w:pPr>
            <w:r>
              <w:rPr>
                <w:rFonts w:cs="Arial"/>
                <w:lang w:val="de-DE"/>
              </w:rPr>
              <w:t>Die Spielfigur bewegt sich nach links.</w:t>
            </w:r>
          </w:p>
        </w:tc>
        <w:tc>
          <w:tcPr>
            <w:tcW w:w="1557" w:type="dxa"/>
            <w:tcBorders>
              <w:top w:val="dotted" w:sz="4" w:space="0" w:color="auto"/>
              <w:left w:val="single" w:sz="4" w:space="0" w:color="auto"/>
              <w:bottom w:val="dotted" w:sz="4" w:space="0" w:color="auto"/>
              <w:right w:val="single" w:sz="4" w:space="0" w:color="auto"/>
            </w:tcBorders>
          </w:tcPr>
          <w:p w14:paraId="1D6B482E" w14:textId="77777777" w:rsidR="00513A3A" w:rsidRPr="00BB2C64" w:rsidRDefault="00513A3A" w:rsidP="008C1E0E">
            <w:pPr>
              <w:spacing w:line="260" w:lineRule="atLeast"/>
              <w:rPr>
                <w:rFonts w:cs="Arial"/>
                <w:lang w:val="de-DE"/>
              </w:rPr>
            </w:pPr>
            <w:r>
              <w:rPr>
                <w:rFonts w:cs="Arial"/>
                <w:lang w:val="de-DE"/>
              </w:rPr>
              <w:t>Erfüllt</w:t>
            </w:r>
          </w:p>
        </w:tc>
      </w:tr>
      <w:tr w:rsidR="00513A3A" w14:paraId="1ED74547"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60E34F10" w14:textId="77777777" w:rsidR="00513A3A" w:rsidRPr="00BB2C64" w:rsidRDefault="00513A3A" w:rsidP="008C1E0E">
            <w:pPr>
              <w:spacing w:line="260" w:lineRule="atLeast"/>
              <w:jc w:val="center"/>
              <w:rPr>
                <w:rFonts w:cs="Arial"/>
                <w:szCs w:val="22"/>
                <w:lang w:val="de-DE"/>
              </w:rPr>
            </w:pPr>
            <w:r>
              <w:rPr>
                <w:rFonts w:cs="Arial"/>
                <w:szCs w:val="22"/>
                <w:lang w:val="de-DE"/>
              </w:rPr>
              <w:t>T4</w:t>
            </w:r>
          </w:p>
        </w:tc>
        <w:tc>
          <w:tcPr>
            <w:tcW w:w="993" w:type="dxa"/>
            <w:tcBorders>
              <w:top w:val="dotted" w:sz="4" w:space="0" w:color="auto"/>
              <w:left w:val="single" w:sz="4" w:space="0" w:color="auto"/>
              <w:bottom w:val="dotted" w:sz="4" w:space="0" w:color="auto"/>
              <w:right w:val="single" w:sz="4" w:space="0" w:color="auto"/>
            </w:tcBorders>
          </w:tcPr>
          <w:p w14:paraId="0B5CFF9E" w14:textId="77777777" w:rsidR="00513A3A" w:rsidRPr="00BB2C64" w:rsidRDefault="00513A3A" w:rsidP="008C1E0E">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09C70BF8" w14:textId="77777777" w:rsidR="00513A3A" w:rsidRPr="00BB2C64" w:rsidRDefault="00513A3A" w:rsidP="008C1E0E">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3422EC15" w14:textId="77777777" w:rsidR="00513A3A" w:rsidRPr="00BB2C64" w:rsidRDefault="00513A3A" w:rsidP="008C1E0E">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3AC7A3F1" w14:textId="77777777" w:rsidR="00513A3A" w:rsidRPr="00BB2C64" w:rsidRDefault="00513A3A" w:rsidP="008C1E0E">
            <w:pPr>
              <w:spacing w:line="260" w:lineRule="atLeast"/>
              <w:rPr>
                <w:rFonts w:cs="Arial"/>
                <w:lang w:val="de-DE"/>
              </w:rPr>
            </w:pPr>
            <w:r>
              <w:rPr>
                <w:rFonts w:cs="Arial"/>
                <w:lang w:val="de-DE"/>
              </w:rPr>
              <w:t>Der Tester versucht die Spielfigur durch drücken der Taste „D“ nach rechts zu bewegen.</w:t>
            </w:r>
          </w:p>
        </w:tc>
        <w:tc>
          <w:tcPr>
            <w:tcW w:w="1417" w:type="dxa"/>
            <w:tcBorders>
              <w:top w:val="dotted" w:sz="4" w:space="0" w:color="auto"/>
              <w:left w:val="single" w:sz="4" w:space="0" w:color="auto"/>
              <w:bottom w:val="dotted" w:sz="4" w:space="0" w:color="auto"/>
              <w:right w:val="single" w:sz="4" w:space="0" w:color="auto"/>
            </w:tcBorders>
          </w:tcPr>
          <w:p w14:paraId="17E924E0" w14:textId="77777777" w:rsidR="00513A3A" w:rsidRPr="00BB2C64" w:rsidRDefault="00513A3A" w:rsidP="008C1E0E">
            <w:pPr>
              <w:spacing w:line="260" w:lineRule="atLeast"/>
              <w:rPr>
                <w:rFonts w:cs="Arial"/>
                <w:lang w:val="de-DE"/>
              </w:rPr>
            </w:pPr>
            <w:r>
              <w:rPr>
                <w:rFonts w:cs="Arial"/>
                <w:lang w:val="de-DE"/>
              </w:rPr>
              <w:t>Die Spielfigur bewegt sich nach rechts.</w:t>
            </w:r>
          </w:p>
        </w:tc>
        <w:tc>
          <w:tcPr>
            <w:tcW w:w="1557" w:type="dxa"/>
            <w:tcBorders>
              <w:top w:val="dotted" w:sz="4" w:space="0" w:color="auto"/>
              <w:left w:val="single" w:sz="4" w:space="0" w:color="auto"/>
              <w:bottom w:val="dotted" w:sz="4" w:space="0" w:color="auto"/>
              <w:right w:val="single" w:sz="4" w:space="0" w:color="auto"/>
            </w:tcBorders>
          </w:tcPr>
          <w:p w14:paraId="6638746C" w14:textId="77777777" w:rsidR="00513A3A" w:rsidRPr="00BB2C64" w:rsidRDefault="00513A3A" w:rsidP="008C1E0E">
            <w:pPr>
              <w:spacing w:line="260" w:lineRule="atLeast"/>
              <w:rPr>
                <w:rFonts w:cs="Arial"/>
                <w:lang w:val="de-DE"/>
              </w:rPr>
            </w:pPr>
            <w:r>
              <w:rPr>
                <w:rFonts w:cs="Arial"/>
                <w:lang w:val="de-DE"/>
              </w:rPr>
              <w:t>Erfüllt</w:t>
            </w:r>
          </w:p>
        </w:tc>
      </w:tr>
      <w:tr w:rsidR="00513A3A" w14:paraId="17371613"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438979CD" w14:textId="77777777" w:rsidR="00513A3A" w:rsidRDefault="00513A3A" w:rsidP="008C1E0E">
            <w:pPr>
              <w:spacing w:line="260" w:lineRule="atLeast"/>
              <w:jc w:val="center"/>
              <w:rPr>
                <w:rFonts w:cs="Arial"/>
                <w:szCs w:val="22"/>
                <w:lang w:val="de-DE"/>
              </w:rPr>
            </w:pPr>
            <w:r>
              <w:rPr>
                <w:rFonts w:cs="Arial"/>
                <w:szCs w:val="22"/>
                <w:lang w:val="de-DE"/>
              </w:rPr>
              <w:t>T5</w:t>
            </w:r>
          </w:p>
        </w:tc>
        <w:tc>
          <w:tcPr>
            <w:tcW w:w="993" w:type="dxa"/>
            <w:tcBorders>
              <w:top w:val="dotted" w:sz="4" w:space="0" w:color="auto"/>
              <w:left w:val="single" w:sz="4" w:space="0" w:color="auto"/>
              <w:bottom w:val="dotted" w:sz="4" w:space="0" w:color="auto"/>
              <w:right w:val="single" w:sz="4" w:space="0" w:color="auto"/>
            </w:tcBorders>
          </w:tcPr>
          <w:p w14:paraId="0C12927B" w14:textId="77777777" w:rsidR="00513A3A" w:rsidRDefault="00513A3A" w:rsidP="008C1E0E">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3F8A2677" w14:textId="77777777" w:rsidR="00513A3A" w:rsidRPr="00BB2C64" w:rsidRDefault="00513A3A" w:rsidP="008C1E0E">
            <w:pPr>
              <w:spacing w:line="260" w:lineRule="atLeast"/>
              <w:rPr>
                <w:rFonts w:cs="Arial"/>
                <w:lang w:val="de-DE"/>
              </w:rPr>
            </w:pPr>
            <w:r w:rsidRPr="00BB2C64">
              <w:rPr>
                <w:rFonts w:cs="Arial"/>
                <w:lang w:val="de-DE"/>
              </w:rPr>
              <w:t xml:space="preserve">Spiel ist lauffähig ohne </w:t>
            </w:r>
            <w:r w:rsidRPr="00BB2C64">
              <w:rPr>
                <w:rFonts w:cs="Arial"/>
                <w:lang w:val="de-DE"/>
              </w:rPr>
              <w:lastRenderedPageBreak/>
              <w:t>Internetverbindung</w:t>
            </w:r>
          </w:p>
        </w:tc>
        <w:tc>
          <w:tcPr>
            <w:tcW w:w="1417" w:type="dxa"/>
            <w:tcBorders>
              <w:top w:val="dotted" w:sz="4" w:space="0" w:color="auto"/>
              <w:left w:val="single" w:sz="4" w:space="0" w:color="auto"/>
              <w:bottom w:val="dotted" w:sz="4" w:space="0" w:color="auto"/>
              <w:right w:val="single" w:sz="4" w:space="0" w:color="auto"/>
            </w:tcBorders>
          </w:tcPr>
          <w:p w14:paraId="31F27C65" w14:textId="77777777" w:rsidR="00513A3A" w:rsidRPr="00BB2C64" w:rsidRDefault="00513A3A" w:rsidP="008C1E0E">
            <w:pPr>
              <w:spacing w:line="260" w:lineRule="atLeast"/>
              <w:rPr>
                <w:rFonts w:cs="Arial"/>
                <w:lang w:val="de-DE"/>
              </w:rPr>
            </w:pPr>
            <w:r w:rsidRPr="00BB2C64">
              <w:rPr>
                <w:rFonts w:cs="Arial"/>
                <w:lang w:val="de-DE"/>
              </w:rPr>
              <w:lastRenderedPageBreak/>
              <w:t xml:space="preserve">Das Spiel wurde </w:t>
            </w:r>
            <w:r w:rsidRPr="00BB2C64">
              <w:rPr>
                <w:rFonts w:cs="Arial"/>
                <w:lang w:val="de-DE"/>
              </w:rPr>
              <w:lastRenderedPageBreak/>
              <w:t>gestartet</w:t>
            </w:r>
          </w:p>
        </w:tc>
        <w:tc>
          <w:tcPr>
            <w:tcW w:w="1417" w:type="dxa"/>
            <w:tcBorders>
              <w:top w:val="dotted" w:sz="4" w:space="0" w:color="auto"/>
              <w:left w:val="single" w:sz="4" w:space="0" w:color="auto"/>
              <w:bottom w:val="dotted" w:sz="4" w:space="0" w:color="auto"/>
              <w:right w:val="single" w:sz="4" w:space="0" w:color="auto"/>
            </w:tcBorders>
          </w:tcPr>
          <w:p w14:paraId="3E9B0E60" w14:textId="77777777" w:rsidR="00513A3A" w:rsidRDefault="00513A3A" w:rsidP="008C1E0E">
            <w:pPr>
              <w:spacing w:line="260" w:lineRule="atLeast"/>
              <w:rPr>
                <w:rFonts w:cs="Arial"/>
                <w:lang w:val="de-DE"/>
              </w:rPr>
            </w:pPr>
            <w:r>
              <w:rPr>
                <w:rFonts w:cs="Arial"/>
                <w:lang w:val="de-DE"/>
              </w:rPr>
              <w:lastRenderedPageBreak/>
              <w:t xml:space="preserve">Der Tester drückt die </w:t>
            </w:r>
            <w:r>
              <w:rPr>
                <w:rFonts w:cs="Arial"/>
                <w:lang w:val="de-DE"/>
              </w:rPr>
              <w:lastRenderedPageBreak/>
              <w:t>Taste „P“ um das Pausenmenu aufzurufen.</w:t>
            </w:r>
          </w:p>
        </w:tc>
        <w:tc>
          <w:tcPr>
            <w:tcW w:w="1417" w:type="dxa"/>
            <w:tcBorders>
              <w:top w:val="dotted" w:sz="4" w:space="0" w:color="auto"/>
              <w:left w:val="single" w:sz="4" w:space="0" w:color="auto"/>
              <w:bottom w:val="dotted" w:sz="4" w:space="0" w:color="auto"/>
              <w:right w:val="single" w:sz="4" w:space="0" w:color="auto"/>
            </w:tcBorders>
          </w:tcPr>
          <w:p w14:paraId="5D8350FD" w14:textId="77777777" w:rsidR="00513A3A" w:rsidRDefault="00513A3A" w:rsidP="008C1E0E">
            <w:pPr>
              <w:spacing w:line="260" w:lineRule="atLeast"/>
              <w:rPr>
                <w:rFonts w:cs="Arial"/>
                <w:lang w:val="de-DE"/>
              </w:rPr>
            </w:pPr>
            <w:r>
              <w:rPr>
                <w:rFonts w:cs="Arial"/>
                <w:lang w:val="de-DE"/>
              </w:rPr>
              <w:lastRenderedPageBreak/>
              <w:t>Das Spiel pausiert.</w:t>
            </w:r>
          </w:p>
        </w:tc>
        <w:tc>
          <w:tcPr>
            <w:tcW w:w="1557" w:type="dxa"/>
            <w:tcBorders>
              <w:top w:val="dotted" w:sz="4" w:space="0" w:color="auto"/>
              <w:left w:val="single" w:sz="4" w:space="0" w:color="auto"/>
              <w:bottom w:val="dotted" w:sz="4" w:space="0" w:color="auto"/>
              <w:right w:val="single" w:sz="4" w:space="0" w:color="auto"/>
            </w:tcBorders>
          </w:tcPr>
          <w:p w14:paraId="11C6EB21" w14:textId="77777777" w:rsidR="00513A3A" w:rsidRPr="00BB2C64" w:rsidRDefault="00513A3A" w:rsidP="008C1E0E">
            <w:pPr>
              <w:spacing w:line="260" w:lineRule="atLeast"/>
              <w:rPr>
                <w:rFonts w:cs="Arial"/>
                <w:lang w:val="de-DE"/>
              </w:rPr>
            </w:pPr>
            <w:r>
              <w:rPr>
                <w:rFonts w:cs="Arial"/>
                <w:lang w:val="de-DE"/>
              </w:rPr>
              <w:t>Erfüllt</w:t>
            </w:r>
          </w:p>
        </w:tc>
      </w:tr>
      <w:tr w:rsidR="00513A3A" w14:paraId="22C3DEA8"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37569C83" w14:textId="77777777" w:rsidR="00513A3A" w:rsidRPr="00BB2C64" w:rsidRDefault="00513A3A" w:rsidP="008C1E0E">
            <w:pPr>
              <w:spacing w:line="260" w:lineRule="atLeast"/>
              <w:jc w:val="center"/>
              <w:rPr>
                <w:rFonts w:cs="Arial"/>
                <w:szCs w:val="22"/>
                <w:lang w:val="de-DE"/>
              </w:rPr>
            </w:pPr>
            <w:r w:rsidRPr="00BB2C64">
              <w:rPr>
                <w:rFonts w:cs="Arial"/>
                <w:szCs w:val="22"/>
                <w:lang w:val="de-DE"/>
              </w:rPr>
              <w:lastRenderedPageBreak/>
              <w:t>T</w:t>
            </w:r>
            <w:r>
              <w:rPr>
                <w:rFonts w:cs="Arial"/>
                <w:szCs w:val="22"/>
                <w:lang w:val="de-DE"/>
              </w:rPr>
              <w:t>6</w:t>
            </w:r>
          </w:p>
        </w:tc>
        <w:tc>
          <w:tcPr>
            <w:tcW w:w="993" w:type="dxa"/>
            <w:tcBorders>
              <w:top w:val="dotted" w:sz="4" w:space="0" w:color="auto"/>
              <w:left w:val="single" w:sz="4" w:space="0" w:color="auto"/>
              <w:bottom w:val="dotted" w:sz="4" w:space="0" w:color="auto"/>
              <w:right w:val="single" w:sz="4" w:space="0" w:color="auto"/>
            </w:tcBorders>
          </w:tcPr>
          <w:p w14:paraId="10BF1D9E" w14:textId="77777777" w:rsidR="00513A3A" w:rsidRPr="00BB2C64" w:rsidRDefault="00513A3A" w:rsidP="008C1E0E">
            <w:pPr>
              <w:spacing w:line="260" w:lineRule="atLeast"/>
              <w:rPr>
                <w:rFonts w:cs="Arial"/>
                <w:lang w:val="de-DE"/>
              </w:rPr>
            </w:pPr>
            <w:r w:rsidRPr="00BB2C64">
              <w:rPr>
                <w:rFonts w:cs="Arial"/>
                <w:lang w:val="de-DE"/>
              </w:rPr>
              <w:t>A4.1</w:t>
            </w:r>
          </w:p>
          <w:p w14:paraId="0EDFE994" w14:textId="77777777" w:rsidR="00513A3A" w:rsidRPr="00BB2C64" w:rsidRDefault="00513A3A" w:rsidP="008C1E0E">
            <w:pPr>
              <w:spacing w:line="260" w:lineRule="atLeast"/>
              <w:rPr>
                <w:rFonts w:cs="Arial"/>
                <w:lang w:val="de-DE"/>
              </w:rPr>
            </w:pPr>
            <w:r w:rsidRPr="00BB2C64">
              <w:rPr>
                <w:rFonts w:cs="Arial"/>
                <w:lang w:val="de-DE"/>
              </w:rPr>
              <w:t>A4.2</w:t>
            </w:r>
          </w:p>
        </w:tc>
        <w:tc>
          <w:tcPr>
            <w:tcW w:w="1841" w:type="dxa"/>
            <w:tcBorders>
              <w:top w:val="dotted" w:sz="4" w:space="0" w:color="auto"/>
              <w:left w:val="single" w:sz="4" w:space="0" w:color="auto"/>
              <w:bottom w:val="dotted" w:sz="4" w:space="0" w:color="auto"/>
              <w:right w:val="single" w:sz="4" w:space="0" w:color="auto"/>
            </w:tcBorders>
          </w:tcPr>
          <w:p w14:paraId="3F108891" w14:textId="77777777" w:rsidR="00513A3A" w:rsidRPr="00BB2C64" w:rsidRDefault="00513A3A" w:rsidP="008C1E0E">
            <w:pPr>
              <w:spacing w:line="260" w:lineRule="atLeast"/>
              <w:rPr>
                <w:rFonts w:cs="Arial"/>
                <w:lang w:val="de-DE"/>
              </w:rPr>
            </w:pPr>
            <w:r w:rsidRPr="00BB2C64">
              <w:rPr>
                <w:rFonts w:cs="Arial"/>
                <w:lang w:val="de-DE"/>
              </w:rPr>
              <w:t>Das Spiel ist an keine Höchstpunktzahl gebunden.</w:t>
            </w:r>
          </w:p>
        </w:tc>
        <w:tc>
          <w:tcPr>
            <w:tcW w:w="1417" w:type="dxa"/>
            <w:tcBorders>
              <w:top w:val="dotted" w:sz="4" w:space="0" w:color="auto"/>
              <w:left w:val="single" w:sz="4" w:space="0" w:color="auto"/>
              <w:bottom w:val="dotted" w:sz="4" w:space="0" w:color="auto"/>
              <w:right w:val="single" w:sz="4" w:space="0" w:color="auto"/>
            </w:tcBorders>
          </w:tcPr>
          <w:p w14:paraId="7853E62F" w14:textId="77777777" w:rsidR="00513A3A" w:rsidRPr="00BB2C64" w:rsidRDefault="00513A3A" w:rsidP="008C1E0E">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45B28C2A" w14:textId="77777777" w:rsidR="00513A3A" w:rsidRPr="00BB2C64" w:rsidRDefault="00513A3A" w:rsidP="008C1E0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6DB80118" w14:textId="77777777" w:rsidR="00513A3A" w:rsidRPr="00BB2C64" w:rsidRDefault="00513A3A" w:rsidP="008C1E0E">
            <w:pPr>
              <w:spacing w:line="260" w:lineRule="atLeast"/>
              <w:rPr>
                <w:rFonts w:cs="Arial"/>
                <w:lang w:val="de-DE"/>
              </w:rPr>
            </w:pPr>
            <w:r w:rsidRPr="00BB2C64">
              <w:rPr>
                <w:rFonts w:cs="Arial"/>
                <w:lang w:val="de-DE"/>
              </w:rPr>
              <w:t>Das Spiel läuft weiter bis der Tester einen Fehler macht.</w:t>
            </w:r>
          </w:p>
        </w:tc>
        <w:tc>
          <w:tcPr>
            <w:tcW w:w="1557" w:type="dxa"/>
            <w:tcBorders>
              <w:top w:val="dotted" w:sz="4" w:space="0" w:color="auto"/>
              <w:left w:val="single" w:sz="4" w:space="0" w:color="auto"/>
              <w:bottom w:val="dotted" w:sz="4" w:space="0" w:color="auto"/>
              <w:right w:val="single" w:sz="4" w:space="0" w:color="auto"/>
            </w:tcBorders>
          </w:tcPr>
          <w:p w14:paraId="470EEDC1" w14:textId="77777777" w:rsidR="00513A3A" w:rsidRPr="00BB2C64" w:rsidRDefault="00513A3A" w:rsidP="008C1E0E">
            <w:pPr>
              <w:spacing w:line="260" w:lineRule="atLeast"/>
              <w:rPr>
                <w:rFonts w:cs="Arial"/>
                <w:lang w:val="de-DE"/>
              </w:rPr>
            </w:pPr>
            <w:r>
              <w:rPr>
                <w:rFonts w:cs="Arial"/>
                <w:lang w:val="de-DE"/>
              </w:rPr>
              <w:t>Erfüllt</w:t>
            </w:r>
          </w:p>
        </w:tc>
      </w:tr>
      <w:tr w:rsidR="00513A3A" w14:paraId="0AC88053" w14:textId="77777777" w:rsidTr="008C1E0E">
        <w:trPr>
          <w:trHeight w:val="238"/>
        </w:trPr>
        <w:tc>
          <w:tcPr>
            <w:tcW w:w="568" w:type="dxa"/>
            <w:tcBorders>
              <w:top w:val="dotted" w:sz="4" w:space="0" w:color="auto"/>
              <w:left w:val="single" w:sz="4" w:space="0" w:color="auto"/>
              <w:bottom w:val="dotted" w:sz="4" w:space="0" w:color="auto"/>
              <w:right w:val="single" w:sz="4" w:space="0" w:color="auto"/>
            </w:tcBorders>
          </w:tcPr>
          <w:p w14:paraId="4F4188D4" w14:textId="77777777" w:rsidR="00513A3A" w:rsidRPr="00BB2C64" w:rsidRDefault="00513A3A" w:rsidP="008C1E0E">
            <w:pPr>
              <w:spacing w:line="260" w:lineRule="atLeast"/>
              <w:jc w:val="center"/>
              <w:rPr>
                <w:rFonts w:cs="Arial"/>
                <w:szCs w:val="22"/>
                <w:lang w:val="de-DE"/>
              </w:rPr>
            </w:pPr>
            <w:r w:rsidRPr="00BB2C64">
              <w:rPr>
                <w:rFonts w:cs="Arial"/>
                <w:szCs w:val="22"/>
                <w:lang w:val="de-DE"/>
              </w:rPr>
              <w:t>T</w:t>
            </w:r>
            <w:r>
              <w:rPr>
                <w:rFonts w:cs="Arial"/>
                <w:szCs w:val="22"/>
                <w:lang w:val="de-DE"/>
              </w:rPr>
              <w:t>7</w:t>
            </w:r>
          </w:p>
        </w:tc>
        <w:tc>
          <w:tcPr>
            <w:tcW w:w="993" w:type="dxa"/>
            <w:tcBorders>
              <w:top w:val="dotted" w:sz="4" w:space="0" w:color="auto"/>
              <w:left w:val="single" w:sz="4" w:space="0" w:color="auto"/>
              <w:bottom w:val="dotted" w:sz="4" w:space="0" w:color="auto"/>
              <w:right w:val="single" w:sz="4" w:space="0" w:color="auto"/>
            </w:tcBorders>
          </w:tcPr>
          <w:p w14:paraId="202B16E4" w14:textId="77777777" w:rsidR="00513A3A" w:rsidRPr="00BB2C64" w:rsidRDefault="00513A3A" w:rsidP="008C1E0E">
            <w:pPr>
              <w:spacing w:line="260" w:lineRule="atLeast"/>
              <w:rPr>
                <w:rFonts w:cs="Arial"/>
                <w:lang w:val="de-DE"/>
              </w:rPr>
            </w:pPr>
            <w:r w:rsidRPr="00BB2C64">
              <w:rPr>
                <w:rFonts w:cs="Arial"/>
                <w:lang w:val="de-DE"/>
              </w:rPr>
              <w:t>A5.1</w:t>
            </w:r>
          </w:p>
          <w:p w14:paraId="3019F58E" w14:textId="77777777" w:rsidR="00513A3A" w:rsidRPr="00BB2C64" w:rsidRDefault="00513A3A" w:rsidP="008C1E0E">
            <w:pPr>
              <w:spacing w:line="260" w:lineRule="atLeast"/>
              <w:rPr>
                <w:rFonts w:cs="Arial"/>
                <w:lang w:val="de-DE"/>
              </w:rPr>
            </w:pPr>
            <w:r w:rsidRPr="00BB2C64">
              <w:rPr>
                <w:rFonts w:cs="Arial"/>
                <w:lang w:val="de-DE"/>
              </w:rPr>
              <w:t>A5.2</w:t>
            </w:r>
          </w:p>
        </w:tc>
        <w:tc>
          <w:tcPr>
            <w:tcW w:w="1841" w:type="dxa"/>
            <w:tcBorders>
              <w:top w:val="dotted" w:sz="4" w:space="0" w:color="auto"/>
              <w:left w:val="single" w:sz="4" w:space="0" w:color="auto"/>
              <w:bottom w:val="dotted" w:sz="4" w:space="0" w:color="auto"/>
              <w:right w:val="single" w:sz="4" w:space="0" w:color="auto"/>
            </w:tcBorders>
          </w:tcPr>
          <w:p w14:paraId="6EEE226C" w14:textId="77777777" w:rsidR="00513A3A" w:rsidRPr="00BB2C64" w:rsidRDefault="00513A3A" w:rsidP="008C1E0E">
            <w:pPr>
              <w:spacing w:line="260" w:lineRule="atLeast"/>
              <w:rPr>
                <w:rFonts w:cs="Arial"/>
                <w:lang w:val="de-DE"/>
              </w:rPr>
            </w:pPr>
            <w:r w:rsidRPr="00BB2C64">
              <w:rPr>
                <w:rFonts w:cs="Arial"/>
                <w:lang w:val="de-DE"/>
              </w:rPr>
              <w:t>Der Punktestand wird aktualisiert und angezeigt.</w:t>
            </w:r>
          </w:p>
        </w:tc>
        <w:tc>
          <w:tcPr>
            <w:tcW w:w="1417" w:type="dxa"/>
            <w:tcBorders>
              <w:top w:val="dotted" w:sz="4" w:space="0" w:color="auto"/>
              <w:left w:val="single" w:sz="4" w:space="0" w:color="auto"/>
              <w:bottom w:val="dotted" w:sz="4" w:space="0" w:color="auto"/>
              <w:right w:val="single" w:sz="4" w:space="0" w:color="auto"/>
            </w:tcBorders>
          </w:tcPr>
          <w:p w14:paraId="40AB8145" w14:textId="77777777" w:rsidR="00513A3A" w:rsidRPr="00BB2C64" w:rsidRDefault="00513A3A" w:rsidP="008C1E0E">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0E8B0D9C" w14:textId="77777777" w:rsidR="00513A3A" w:rsidRPr="00BB2C64" w:rsidRDefault="00513A3A" w:rsidP="008C1E0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0795CF79" w14:textId="77777777" w:rsidR="00513A3A" w:rsidRPr="00BB2C64" w:rsidRDefault="00513A3A" w:rsidP="008C1E0E">
            <w:pPr>
              <w:spacing w:line="260" w:lineRule="atLeast"/>
              <w:rPr>
                <w:rFonts w:cs="Arial"/>
                <w:lang w:val="de-DE"/>
              </w:rPr>
            </w:pPr>
            <w:r w:rsidRPr="00BB2C64">
              <w:rPr>
                <w:rFonts w:cs="Arial"/>
                <w:lang w:val="de-DE"/>
              </w:rPr>
              <w:t>Der Punktestand wird oben rechts angezeigt und laufend aktualisiert.</w:t>
            </w:r>
          </w:p>
        </w:tc>
        <w:tc>
          <w:tcPr>
            <w:tcW w:w="1557" w:type="dxa"/>
            <w:tcBorders>
              <w:top w:val="dotted" w:sz="4" w:space="0" w:color="auto"/>
              <w:left w:val="single" w:sz="4" w:space="0" w:color="auto"/>
              <w:bottom w:val="dotted" w:sz="4" w:space="0" w:color="auto"/>
              <w:right w:val="single" w:sz="4" w:space="0" w:color="auto"/>
            </w:tcBorders>
          </w:tcPr>
          <w:p w14:paraId="19451878" w14:textId="77777777" w:rsidR="00513A3A" w:rsidRPr="00BB2C64" w:rsidRDefault="00513A3A" w:rsidP="008C1E0E">
            <w:pPr>
              <w:spacing w:line="260" w:lineRule="atLeast"/>
              <w:rPr>
                <w:rFonts w:cs="Arial"/>
                <w:lang w:val="de-DE"/>
              </w:rPr>
            </w:pPr>
            <w:r>
              <w:rPr>
                <w:rFonts w:cs="Arial"/>
                <w:lang w:val="de-DE"/>
              </w:rPr>
              <w:t>Erfüllt</w:t>
            </w:r>
          </w:p>
        </w:tc>
      </w:tr>
      <w:tr w:rsidR="00513A3A" w14:paraId="629D086D" w14:textId="77777777" w:rsidTr="008C1E0E">
        <w:trPr>
          <w:trHeight w:val="238"/>
        </w:trPr>
        <w:tc>
          <w:tcPr>
            <w:tcW w:w="568" w:type="dxa"/>
            <w:tcBorders>
              <w:top w:val="dotted" w:sz="4" w:space="0" w:color="auto"/>
              <w:left w:val="single" w:sz="4" w:space="0" w:color="auto"/>
              <w:bottom w:val="single" w:sz="4" w:space="0" w:color="auto"/>
              <w:right w:val="single" w:sz="4" w:space="0" w:color="auto"/>
            </w:tcBorders>
          </w:tcPr>
          <w:p w14:paraId="48EFA3A1" w14:textId="77777777" w:rsidR="00513A3A" w:rsidRPr="00BB2C64" w:rsidRDefault="00513A3A" w:rsidP="008C1E0E">
            <w:pPr>
              <w:spacing w:line="260" w:lineRule="atLeast"/>
              <w:jc w:val="center"/>
              <w:rPr>
                <w:rFonts w:cs="Arial"/>
                <w:szCs w:val="22"/>
                <w:lang w:val="de-DE"/>
              </w:rPr>
            </w:pPr>
            <w:r w:rsidRPr="00BB2C64">
              <w:rPr>
                <w:rFonts w:cs="Arial"/>
                <w:szCs w:val="22"/>
                <w:lang w:val="de-DE"/>
              </w:rPr>
              <w:t>T</w:t>
            </w:r>
            <w:r>
              <w:rPr>
                <w:rFonts w:cs="Arial"/>
                <w:szCs w:val="22"/>
                <w:lang w:val="de-DE"/>
              </w:rPr>
              <w:t>8</w:t>
            </w:r>
          </w:p>
        </w:tc>
        <w:tc>
          <w:tcPr>
            <w:tcW w:w="993" w:type="dxa"/>
            <w:tcBorders>
              <w:top w:val="dotted" w:sz="4" w:space="0" w:color="auto"/>
              <w:left w:val="single" w:sz="4" w:space="0" w:color="auto"/>
              <w:bottom w:val="single" w:sz="4" w:space="0" w:color="auto"/>
              <w:right w:val="single" w:sz="4" w:space="0" w:color="auto"/>
            </w:tcBorders>
          </w:tcPr>
          <w:p w14:paraId="2C652929" w14:textId="77777777" w:rsidR="00513A3A" w:rsidRPr="00BB2C64" w:rsidRDefault="00513A3A" w:rsidP="008C1E0E">
            <w:pPr>
              <w:spacing w:line="260" w:lineRule="atLeast"/>
              <w:rPr>
                <w:rFonts w:cs="Arial"/>
                <w:lang w:val="de-DE"/>
              </w:rPr>
            </w:pPr>
            <w:r w:rsidRPr="00BB2C64">
              <w:rPr>
                <w:rFonts w:cs="Arial"/>
                <w:lang w:val="de-DE"/>
              </w:rPr>
              <w:t>A6</w:t>
            </w:r>
          </w:p>
        </w:tc>
        <w:tc>
          <w:tcPr>
            <w:tcW w:w="1841" w:type="dxa"/>
            <w:tcBorders>
              <w:top w:val="dotted" w:sz="4" w:space="0" w:color="auto"/>
              <w:left w:val="single" w:sz="4" w:space="0" w:color="auto"/>
              <w:bottom w:val="single" w:sz="4" w:space="0" w:color="auto"/>
              <w:right w:val="single" w:sz="4" w:space="0" w:color="auto"/>
            </w:tcBorders>
          </w:tcPr>
          <w:p w14:paraId="3FE8E349" w14:textId="77777777" w:rsidR="00513A3A" w:rsidRPr="00BB2C64" w:rsidRDefault="00513A3A" w:rsidP="008C1E0E">
            <w:pPr>
              <w:spacing w:line="260" w:lineRule="atLeast"/>
              <w:rPr>
                <w:rFonts w:cs="Arial"/>
                <w:lang w:val="de-DE"/>
              </w:rPr>
            </w:pPr>
            <w:r w:rsidRPr="00BB2C64">
              <w:rPr>
                <w:rFonts w:cs="Arial"/>
                <w:lang w:val="de-DE"/>
              </w:rPr>
              <w:t>Das Spiel ist werbefrei.</w:t>
            </w:r>
          </w:p>
        </w:tc>
        <w:tc>
          <w:tcPr>
            <w:tcW w:w="1417" w:type="dxa"/>
            <w:tcBorders>
              <w:top w:val="dotted" w:sz="4" w:space="0" w:color="auto"/>
              <w:left w:val="single" w:sz="4" w:space="0" w:color="auto"/>
              <w:bottom w:val="single" w:sz="4" w:space="0" w:color="auto"/>
              <w:right w:val="single" w:sz="4" w:space="0" w:color="auto"/>
            </w:tcBorders>
          </w:tcPr>
          <w:p w14:paraId="646435BE" w14:textId="77777777" w:rsidR="00513A3A" w:rsidRPr="00BB2C64" w:rsidRDefault="00513A3A" w:rsidP="008C1E0E">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single" w:sz="4" w:space="0" w:color="auto"/>
              <w:right w:val="single" w:sz="4" w:space="0" w:color="auto"/>
            </w:tcBorders>
          </w:tcPr>
          <w:p w14:paraId="736EAC23" w14:textId="77777777" w:rsidR="00513A3A" w:rsidRPr="00BB2C64" w:rsidRDefault="00513A3A" w:rsidP="008C1E0E">
            <w:pPr>
              <w:spacing w:line="260" w:lineRule="atLeast"/>
              <w:rPr>
                <w:rFonts w:cs="Arial"/>
                <w:lang w:val="de-DE"/>
              </w:rPr>
            </w:pPr>
          </w:p>
        </w:tc>
        <w:tc>
          <w:tcPr>
            <w:tcW w:w="1417" w:type="dxa"/>
            <w:tcBorders>
              <w:top w:val="dotted" w:sz="4" w:space="0" w:color="auto"/>
              <w:left w:val="single" w:sz="4" w:space="0" w:color="auto"/>
              <w:bottom w:val="single" w:sz="4" w:space="0" w:color="auto"/>
              <w:right w:val="single" w:sz="4" w:space="0" w:color="auto"/>
            </w:tcBorders>
          </w:tcPr>
          <w:p w14:paraId="77CEAD0D" w14:textId="77777777" w:rsidR="00513A3A" w:rsidRPr="00BB2C64" w:rsidRDefault="00513A3A" w:rsidP="008C1E0E">
            <w:pPr>
              <w:spacing w:line="260" w:lineRule="atLeast"/>
              <w:rPr>
                <w:rFonts w:cs="Arial"/>
                <w:lang w:val="de-DE"/>
              </w:rPr>
            </w:pPr>
            <w:r w:rsidRPr="00BB2C64">
              <w:rPr>
                <w:rFonts w:cs="Arial"/>
                <w:lang w:val="de-DE"/>
              </w:rPr>
              <w:t>Während des Spielens und im Startmenü wird keine Werbung angezeigt.</w:t>
            </w:r>
          </w:p>
        </w:tc>
        <w:tc>
          <w:tcPr>
            <w:tcW w:w="1557" w:type="dxa"/>
            <w:tcBorders>
              <w:top w:val="dotted" w:sz="4" w:space="0" w:color="auto"/>
              <w:left w:val="single" w:sz="4" w:space="0" w:color="auto"/>
              <w:bottom w:val="single" w:sz="4" w:space="0" w:color="auto"/>
              <w:right w:val="single" w:sz="4" w:space="0" w:color="auto"/>
            </w:tcBorders>
          </w:tcPr>
          <w:p w14:paraId="4ED1D31E" w14:textId="77777777" w:rsidR="00513A3A" w:rsidRPr="00BB2C64" w:rsidRDefault="00513A3A" w:rsidP="008C1E0E">
            <w:pPr>
              <w:spacing w:line="260" w:lineRule="atLeast"/>
              <w:rPr>
                <w:rFonts w:cs="Arial"/>
                <w:lang w:val="de-DE"/>
              </w:rPr>
            </w:pPr>
            <w:r>
              <w:rPr>
                <w:rFonts w:cs="Arial"/>
                <w:lang w:val="de-DE"/>
              </w:rPr>
              <w:t>Erfüllt</w:t>
            </w:r>
          </w:p>
        </w:tc>
      </w:tr>
    </w:tbl>
    <w:p w14:paraId="38612EAB" w14:textId="77777777" w:rsidR="00513A3A" w:rsidRPr="005218F3" w:rsidRDefault="00513A3A" w:rsidP="00CA46C9">
      <w:pPr>
        <w:pStyle w:val="Textkrper"/>
        <w:rPr>
          <w:color w:val="B2A1C7" w:themeColor="accent4" w:themeTint="99"/>
        </w:rPr>
      </w:pPr>
    </w:p>
    <w:p w14:paraId="553B5080" w14:textId="77777777" w:rsidR="00CA46C9" w:rsidRDefault="00CA46C9" w:rsidP="00CA46C9">
      <w:pPr>
        <w:pStyle w:val="berschrift2"/>
        <w:numPr>
          <w:ilvl w:val="1"/>
          <w:numId w:val="27"/>
        </w:numPr>
        <w:tabs>
          <w:tab w:val="clear" w:pos="1134"/>
          <w:tab w:val="num" w:pos="576"/>
        </w:tabs>
        <w:ind w:left="576" w:hanging="576"/>
      </w:pPr>
      <w:bookmarkStart w:id="39" w:name="_Toc288232316"/>
      <w:bookmarkStart w:id="40" w:name="_Toc323297268"/>
      <w:bookmarkStart w:id="41" w:name="_Toc377970179"/>
      <w:bookmarkStart w:id="42" w:name="_Toc451841856"/>
      <w:r>
        <w:t>Testprotokoll</w:t>
      </w:r>
      <w:bookmarkEnd w:id="39"/>
      <w:bookmarkEnd w:id="40"/>
      <w:bookmarkEnd w:id="41"/>
      <w:bookmarkEnd w:id="42"/>
    </w:p>
    <w:p w14:paraId="797A3885" w14:textId="77777777" w:rsidR="00AB5058" w:rsidRDefault="00AB5058" w:rsidP="00AB5058"/>
    <w:p w14:paraId="60D73D73" w14:textId="77777777" w:rsidR="00AB5058" w:rsidRDefault="00AB5058" w:rsidP="00AB5058">
      <w:pPr>
        <w:pStyle w:val="berschrift3"/>
        <w:numPr>
          <w:ilvl w:val="2"/>
          <w:numId w:val="19"/>
        </w:numPr>
        <w:tabs>
          <w:tab w:val="num" w:pos="720"/>
          <w:tab w:val="left" w:pos="850"/>
        </w:tabs>
        <w:ind w:left="720" w:hanging="720"/>
      </w:pPr>
      <w:bookmarkStart w:id="43" w:name="_Toc217803072"/>
      <w:bookmarkStart w:id="44" w:name="_Toc450678732"/>
      <w:bookmarkStart w:id="45" w:name="_Toc451841857"/>
      <w:r>
        <w:t>Testobjekt</w:t>
      </w:r>
      <w:bookmarkEnd w:id="43"/>
      <w:bookmarkEnd w:id="44"/>
      <w:bookmarkEnd w:id="45"/>
    </w:p>
    <w:p w14:paraId="3C5D5DC9" w14:textId="77777777" w:rsidR="00AB5058" w:rsidRPr="00252569" w:rsidRDefault="00AB5058" w:rsidP="00AB5058">
      <w:pPr>
        <w:pStyle w:val="Textkrper"/>
        <w:rPr>
          <w:color w:val="B2A1C7" w:themeColor="accent4" w:themeTint="99"/>
        </w:rPr>
      </w:pPr>
    </w:p>
    <w:tbl>
      <w:tblPr>
        <w:tblW w:w="921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1845"/>
        <w:gridCol w:w="1837"/>
        <w:gridCol w:w="1133"/>
        <w:gridCol w:w="850"/>
        <w:gridCol w:w="2995"/>
      </w:tblGrid>
      <w:tr w:rsidR="00AB5058" w14:paraId="2A621261" w14:textId="77777777" w:rsidTr="008C1E0E">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64E3CF45" w14:textId="77777777" w:rsidR="00AB5058" w:rsidRDefault="00AB5058" w:rsidP="008C1E0E">
            <w:pPr>
              <w:spacing w:line="260" w:lineRule="atLeast"/>
              <w:rPr>
                <w:rFonts w:cs="Arial"/>
                <w:b/>
                <w:sz w:val="22"/>
                <w:lang w:val="de-DE"/>
              </w:rPr>
            </w:pPr>
            <w:r>
              <w:rPr>
                <w:rFonts w:cs="Arial"/>
                <w:b/>
                <w:lang w:val="de-DE"/>
              </w:rPr>
              <w:t>Nr.</w:t>
            </w:r>
          </w:p>
        </w:tc>
        <w:tc>
          <w:tcPr>
            <w:tcW w:w="1845" w:type="dxa"/>
            <w:tcBorders>
              <w:top w:val="single" w:sz="4" w:space="0" w:color="auto"/>
              <w:left w:val="single" w:sz="4" w:space="0" w:color="auto"/>
              <w:bottom w:val="single" w:sz="4" w:space="0" w:color="auto"/>
              <w:right w:val="single" w:sz="4" w:space="0" w:color="auto"/>
            </w:tcBorders>
            <w:shd w:val="clear" w:color="auto" w:fill="CCECFF"/>
            <w:hideMark/>
          </w:tcPr>
          <w:p w14:paraId="12936F73" w14:textId="77777777" w:rsidR="00AB5058" w:rsidRDefault="00AB5058" w:rsidP="008C1E0E">
            <w:pPr>
              <w:spacing w:line="260" w:lineRule="atLeast"/>
              <w:rPr>
                <w:rFonts w:cs="Arial"/>
                <w:b/>
                <w:sz w:val="22"/>
                <w:lang w:val="de-DE"/>
              </w:rPr>
            </w:pPr>
            <w:r>
              <w:rPr>
                <w:rFonts w:cs="Arial"/>
                <w:b/>
                <w:lang w:val="de-DE"/>
              </w:rPr>
              <w:t>Tester</w:t>
            </w:r>
          </w:p>
        </w:tc>
        <w:tc>
          <w:tcPr>
            <w:tcW w:w="1837" w:type="dxa"/>
            <w:tcBorders>
              <w:top w:val="single" w:sz="4" w:space="0" w:color="auto"/>
              <w:left w:val="single" w:sz="4" w:space="0" w:color="auto"/>
              <w:bottom w:val="single" w:sz="4" w:space="0" w:color="auto"/>
              <w:right w:val="single" w:sz="4" w:space="0" w:color="auto"/>
            </w:tcBorders>
            <w:shd w:val="clear" w:color="auto" w:fill="CCECFF"/>
            <w:hideMark/>
          </w:tcPr>
          <w:p w14:paraId="3D27390A" w14:textId="77777777" w:rsidR="00AB5058" w:rsidRDefault="00AB5058" w:rsidP="008C1E0E">
            <w:pPr>
              <w:spacing w:line="260" w:lineRule="atLeast"/>
              <w:rPr>
                <w:rFonts w:cs="Arial"/>
                <w:b/>
                <w:sz w:val="22"/>
                <w:lang w:val="de-DE"/>
              </w:rPr>
            </w:pPr>
            <w:r>
              <w:rPr>
                <w:rFonts w:cs="Arial"/>
                <w:b/>
                <w:lang w:val="de-DE"/>
              </w:rPr>
              <w:t>Ort</w:t>
            </w:r>
          </w:p>
        </w:tc>
        <w:tc>
          <w:tcPr>
            <w:tcW w:w="1133" w:type="dxa"/>
            <w:tcBorders>
              <w:top w:val="single" w:sz="4" w:space="0" w:color="auto"/>
              <w:left w:val="single" w:sz="4" w:space="0" w:color="auto"/>
              <w:bottom w:val="single" w:sz="4" w:space="0" w:color="auto"/>
              <w:right w:val="single" w:sz="4" w:space="0" w:color="auto"/>
            </w:tcBorders>
            <w:shd w:val="clear" w:color="auto" w:fill="CCECFF"/>
            <w:hideMark/>
          </w:tcPr>
          <w:p w14:paraId="24C3F932" w14:textId="77777777" w:rsidR="00AB5058" w:rsidRDefault="00AB5058" w:rsidP="008C1E0E">
            <w:pPr>
              <w:spacing w:line="260" w:lineRule="atLeast"/>
              <w:rPr>
                <w:rFonts w:cs="Arial"/>
                <w:b/>
                <w:sz w:val="22"/>
                <w:lang w:val="de-DE"/>
              </w:rPr>
            </w:pPr>
            <w:r>
              <w:rPr>
                <w:rFonts w:cs="Arial"/>
                <w:b/>
                <w:lang w:val="de-DE"/>
              </w:rPr>
              <w:t>Datum</w:t>
            </w:r>
          </w:p>
        </w:tc>
        <w:tc>
          <w:tcPr>
            <w:tcW w:w="850" w:type="dxa"/>
            <w:tcBorders>
              <w:top w:val="single" w:sz="4" w:space="0" w:color="auto"/>
              <w:left w:val="single" w:sz="4" w:space="0" w:color="auto"/>
              <w:bottom w:val="single" w:sz="4" w:space="0" w:color="auto"/>
              <w:right w:val="single" w:sz="4" w:space="0" w:color="auto"/>
            </w:tcBorders>
            <w:shd w:val="clear" w:color="auto" w:fill="CCECFF"/>
            <w:hideMark/>
          </w:tcPr>
          <w:p w14:paraId="0D3BAE5C" w14:textId="77777777" w:rsidR="00AB5058" w:rsidRDefault="00AB5058" w:rsidP="008C1E0E">
            <w:pPr>
              <w:spacing w:line="260" w:lineRule="atLeast"/>
              <w:rPr>
                <w:rFonts w:cs="Arial"/>
                <w:b/>
                <w:sz w:val="22"/>
                <w:lang w:val="de-DE"/>
              </w:rPr>
            </w:pPr>
            <w:r>
              <w:rPr>
                <w:rFonts w:cs="Arial"/>
                <w:b/>
                <w:lang w:val="de-DE"/>
              </w:rPr>
              <w:t>Zeit</w:t>
            </w:r>
          </w:p>
        </w:tc>
        <w:tc>
          <w:tcPr>
            <w:tcW w:w="2995" w:type="dxa"/>
            <w:tcBorders>
              <w:top w:val="single" w:sz="4" w:space="0" w:color="auto"/>
              <w:left w:val="single" w:sz="4" w:space="0" w:color="auto"/>
              <w:bottom w:val="single" w:sz="4" w:space="0" w:color="auto"/>
              <w:right w:val="single" w:sz="4" w:space="0" w:color="auto"/>
            </w:tcBorders>
            <w:shd w:val="clear" w:color="auto" w:fill="CCECFF"/>
            <w:hideMark/>
          </w:tcPr>
          <w:p w14:paraId="459CC5EE" w14:textId="77777777" w:rsidR="00AB5058" w:rsidRDefault="00AB5058" w:rsidP="008C1E0E">
            <w:pPr>
              <w:spacing w:line="260" w:lineRule="atLeast"/>
              <w:rPr>
                <w:rFonts w:cs="Arial"/>
                <w:b/>
                <w:sz w:val="22"/>
                <w:lang w:val="de-DE"/>
              </w:rPr>
            </w:pPr>
            <w:r>
              <w:rPr>
                <w:rFonts w:cs="Arial"/>
                <w:b/>
                <w:lang w:val="de-DE"/>
              </w:rPr>
              <w:t>Bemerkungen</w:t>
            </w:r>
          </w:p>
        </w:tc>
      </w:tr>
      <w:tr w:rsidR="00AB5058" w:rsidRPr="00BB2C64" w14:paraId="24AB57B9"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0F67E1B1" w14:textId="77777777" w:rsidR="00AB5058" w:rsidRPr="00BB2C64" w:rsidRDefault="00AB5058" w:rsidP="008C1E0E">
            <w:pPr>
              <w:spacing w:line="260" w:lineRule="atLeast"/>
              <w:jc w:val="center"/>
              <w:rPr>
                <w:rFonts w:cs="Arial"/>
                <w:szCs w:val="22"/>
                <w:lang w:val="de-DE"/>
              </w:rPr>
            </w:pPr>
            <w:r w:rsidRPr="00BB2C64">
              <w:rPr>
                <w:rFonts w:cs="Arial"/>
                <w:szCs w:val="22"/>
                <w:lang w:val="de-DE"/>
              </w:rPr>
              <w:t>T1</w:t>
            </w:r>
          </w:p>
        </w:tc>
        <w:tc>
          <w:tcPr>
            <w:tcW w:w="1845" w:type="dxa"/>
            <w:tcBorders>
              <w:top w:val="dotted" w:sz="4" w:space="0" w:color="auto"/>
              <w:left w:val="single" w:sz="4" w:space="0" w:color="auto"/>
              <w:bottom w:val="dotted" w:sz="4" w:space="0" w:color="auto"/>
              <w:right w:val="single" w:sz="4" w:space="0" w:color="auto"/>
            </w:tcBorders>
          </w:tcPr>
          <w:p w14:paraId="1F49FD99"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74929631" w14:textId="0EE7D327"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3698DE2C" w14:textId="2683F0CC"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219007F1" w14:textId="20A7AED7"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05</w:t>
            </w:r>
          </w:p>
        </w:tc>
        <w:tc>
          <w:tcPr>
            <w:tcW w:w="2995" w:type="dxa"/>
            <w:tcBorders>
              <w:top w:val="dotted" w:sz="4" w:space="0" w:color="auto"/>
              <w:left w:val="single" w:sz="4" w:space="0" w:color="auto"/>
              <w:bottom w:val="dotted" w:sz="4" w:space="0" w:color="auto"/>
              <w:right w:val="single" w:sz="4" w:space="0" w:color="auto"/>
            </w:tcBorders>
          </w:tcPr>
          <w:p w14:paraId="2D8D66BE"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4CEAE9EA"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5C511FBC" w14:textId="77777777" w:rsidR="00AB5058" w:rsidRPr="00BB2C64" w:rsidRDefault="00AB5058" w:rsidP="008C1E0E">
            <w:pPr>
              <w:spacing w:line="260" w:lineRule="atLeast"/>
              <w:jc w:val="center"/>
              <w:rPr>
                <w:rFonts w:cs="Arial"/>
                <w:szCs w:val="22"/>
                <w:lang w:val="de-DE"/>
              </w:rPr>
            </w:pPr>
            <w:r w:rsidRPr="00BB2C64">
              <w:rPr>
                <w:rFonts w:cs="Arial"/>
                <w:szCs w:val="22"/>
                <w:lang w:val="de-DE"/>
              </w:rPr>
              <w:t>T2</w:t>
            </w:r>
          </w:p>
        </w:tc>
        <w:tc>
          <w:tcPr>
            <w:tcW w:w="1845" w:type="dxa"/>
            <w:tcBorders>
              <w:top w:val="dotted" w:sz="4" w:space="0" w:color="auto"/>
              <w:left w:val="single" w:sz="4" w:space="0" w:color="auto"/>
              <w:bottom w:val="dotted" w:sz="4" w:space="0" w:color="auto"/>
              <w:right w:val="single" w:sz="4" w:space="0" w:color="auto"/>
            </w:tcBorders>
          </w:tcPr>
          <w:p w14:paraId="2F3B4CBC"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10FB8F2F" w14:textId="4734D003"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1DB0AB1C" w14:textId="1CAA041D"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1DA10B05" w14:textId="1BB597C3"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07</w:t>
            </w:r>
          </w:p>
        </w:tc>
        <w:tc>
          <w:tcPr>
            <w:tcW w:w="2995" w:type="dxa"/>
            <w:tcBorders>
              <w:top w:val="dotted" w:sz="4" w:space="0" w:color="auto"/>
              <w:left w:val="single" w:sz="4" w:space="0" w:color="auto"/>
              <w:bottom w:val="dotted" w:sz="4" w:space="0" w:color="auto"/>
              <w:right w:val="single" w:sz="4" w:space="0" w:color="auto"/>
            </w:tcBorders>
          </w:tcPr>
          <w:p w14:paraId="46307AFC"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4E1FEE03"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6B1CA413" w14:textId="77777777" w:rsidR="00AB5058" w:rsidRPr="00BB2C64" w:rsidRDefault="00AB5058" w:rsidP="008C1E0E">
            <w:pPr>
              <w:spacing w:line="260" w:lineRule="atLeast"/>
              <w:jc w:val="center"/>
              <w:rPr>
                <w:rFonts w:cs="Arial"/>
                <w:szCs w:val="22"/>
                <w:lang w:val="de-DE"/>
              </w:rPr>
            </w:pPr>
            <w:r>
              <w:rPr>
                <w:rFonts w:cs="Arial"/>
                <w:szCs w:val="22"/>
                <w:lang w:val="de-DE"/>
              </w:rPr>
              <w:t>T3</w:t>
            </w:r>
          </w:p>
        </w:tc>
        <w:tc>
          <w:tcPr>
            <w:tcW w:w="1845" w:type="dxa"/>
            <w:tcBorders>
              <w:top w:val="dotted" w:sz="4" w:space="0" w:color="auto"/>
              <w:left w:val="single" w:sz="4" w:space="0" w:color="auto"/>
              <w:bottom w:val="dotted" w:sz="4" w:space="0" w:color="auto"/>
              <w:right w:val="single" w:sz="4" w:space="0" w:color="auto"/>
            </w:tcBorders>
          </w:tcPr>
          <w:p w14:paraId="44CF6696"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639F61BB" w14:textId="7E8DE58B"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74752995" w14:textId="7D29A5B8"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4DC9337C" w14:textId="461A0377"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09</w:t>
            </w:r>
          </w:p>
        </w:tc>
        <w:tc>
          <w:tcPr>
            <w:tcW w:w="2995" w:type="dxa"/>
            <w:tcBorders>
              <w:top w:val="dotted" w:sz="4" w:space="0" w:color="auto"/>
              <w:left w:val="single" w:sz="4" w:space="0" w:color="auto"/>
              <w:bottom w:val="dotted" w:sz="4" w:space="0" w:color="auto"/>
              <w:right w:val="single" w:sz="4" w:space="0" w:color="auto"/>
            </w:tcBorders>
          </w:tcPr>
          <w:p w14:paraId="3AC90DB7"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323563E6"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39FABC56" w14:textId="77777777" w:rsidR="00AB5058" w:rsidRDefault="00AB5058" w:rsidP="008C1E0E">
            <w:pPr>
              <w:spacing w:line="260" w:lineRule="atLeast"/>
              <w:jc w:val="center"/>
              <w:rPr>
                <w:rFonts w:cs="Arial"/>
                <w:szCs w:val="22"/>
                <w:lang w:val="de-DE"/>
              </w:rPr>
            </w:pPr>
            <w:r>
              <w:rPr>
                <w:rFonts w:cs="Arial"/>
                <w:szCs w:val="22"/>
                <w:lang w:val="de-DE"/>
              </w:rPr>
              <w:t>T4</w:t>
            </w:r>
          </w:p>
        </w:tc>
        <w:tc>
          <w:tcPr>
            <w:tcW w:w="1845" w:type="dxa"/>
            <w:tcBorders>
              <w:top w:val="dotted" w:sz="4" w:space="0" w:color="auto"/>
              <w:left w:val="single" w:sz="4" w:space="0" w:color="auto"/>
              <w:bottom w:val="dotted" w:sz="4" w:space="0" w:color="auto"/>
              <w:right w:val="single" w:sz="4" w:space="0" w:color="auto"/>
            </w:tcBorders>
          </w:tcPr>
          <w:p w14:paraId="63180183"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2AFEE95D" w14:textId="7577C060"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104B6869" w14:textId="1F524466"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37F12C88" w14:textId="09DB850A" w:rsidR="00AB5058" w:rsidRPr="00BB2C64" w:rsidRDefault="00065D8B" w:rsidP="008C1E0E">
            <w:pPr>
              <w:spacing w:line="260" w:lineRule="atLeast"/>
              <w:rPr>
                <w:rFonts w:cs="Arial"/>
                <w:lang w:val="de-DE"/>
              </w:rPr>
            </w:pPr>
            <w:r>
              <w:rPr>
                <w:rFonts w:cs="Arial"/>
                <w:lang w:val="de-DE"/>
              </w:rPr>
              <w:t>11:10</w:t>
            </w:r>
          </w:p>
        </w:tc>
        <w:tc>
          <w:tcPr>
            <w:tcW w:w="2995" w:type="dxa"/>
            <w:tcBorders>
              <w:top w:val="dotted" w:sz="4" w:space="0" w:color="auto"/>
              <w:left w:val="single" w:sz="4" w:space="0" w:color="auto"/>
              <w:bottom w:val="dotted" w:sz="4" w:space="0" w:color="auto"/>
              <w:right w:val="single" w:sz="4" w:space="0" w:color="auto"/>
            </w:tcBorders>
          </w:tcPr>
          <w:p w14:paraId="3A463393"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7EEFAEF3"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45462BB2" w14:textId="77777777" w:rsidR="00AB5058" w:rsidRDefault="00AB5058" w:rsidP="008C1E0E">
            <w:pPr>
              <w:spacing w:line="260" w:lineRule="atLeast"/>
              <w:jc w:val="center"/>
              <w:rPr>
                <w:rFonts w:cs="Arial"/>
                <w:szCs w:val="22"/>
                <w:lang w:val="de-DE"/>
              </w:rPr>
            </w:pPr>
            <w:r>
              <w:rPr>
                <w:rFonts w:cs="Arial"/>
                <w:szCs w:val="22"/>
                <w:lang w:val="de-DE"/>
              </w:rPr>
              <w:t>T5</w:t>
            </w:r>
          </w:p>
        </w:tc>
        <w:tc>
          <w:tcPr>
            <w:tcW w:w="1845" w:type="dxa"/>
            <w:tcBorders>
              <w:top w:val="dotted" w:sz="4" w:space="0" w:color="auto"/>
              <w:left w:val="single" w:sz="4" w:space="0" w:color="auto"/>
              <w:bottom w:val="dotted" w:sz="4" w:space="0" w:color="auto"/>
              <w:right w:val="single" w:sz="4" w:space="0" w:color="auto"/>
            </w:tcBorders>
          </w:tcPr>
          <w:p w14:paraId="30072DE5"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1E78890E" w14:textId="685AE95C"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112E8FEB" w14:textId="2FFFCF38"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4253D5D4" w14:textId="66C938B9"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13</w:t>
            </w:r>
          </w:p>
        </w:tc>
        <w:tc>
          <w:tcPr>
            <w:tcW w:w="2995" w:type="dxa"/>
            <w:tcBorders>
              <w:top w:val="dotted" w:sz="4" w:space="0" w:color="auto"/>
              <w:left w:val="single" w:sz="4" w:space="0" w:color="auto"/>
              <w:bottom w:val="dotted" w:sz="4" w:space="0" w:color="auto"/>
              <w:right w:val="single" w:sz="4" w:space="0" w:color="auto"/>
            </w:tcBorders>
          </w:tcPr>
          <w:p w14:paraId="253F0D58"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52AE9581"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4C179324" w14:textId="77777777" w:rsidR="00AB5058" w:rsidRDefault="00AB5058" w:rsidP="008C1E0E">
            <w:pPr>
              <w:spacing w:line="260" w:lineRule="atLeast"/>
              <w:jc w:val="center"/>
              <w:rPr>
                <w:rFonts w:cs="Arial"/>
                <w:szCs w:val="22"/>
                <w:lang w:val="de-DE"/>
              </w:rPr>
            </w:pPr>
            <w:r>
              <w:rPr>
                <w:rFonts w:cs="Arial"/>
                <w:szCs w:val="22"/>
                <w:lang w:val="de-DE"/>
              </w:rPr>
              <w:t>T6</w:t>
            </w:r>
          </w:p>
        </w:tc>
        <w:tc>
          <w:tcPr>
            <w:tcW w:w="1845" w:type="dxa"/>
            <w:tcBorders>
              <w:top w:val="dotted" w:sz="4" w:space="0" w:color="auto"/>
              <w:left w:val="single" w:sz="4" w:space="0" w:color="auto"/>
              <w:bottom w:val="dotted" w:sz="4" w:space="0" w:color="auto"/>
              <w:right w:val="single" w:sz="4" w:space="0" w:color="auto"/>
            </w:tcBorders>
          </w:tcPr>
          <w:p w14:paraId="3F74B773"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7BAE9BC7" w14:textId="4D5618C3"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749B1BCC" w14:textId="152A8F92"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7D8660B5" w14:textId="0BAD8DA4"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15</w:t>
            </w:r>
          </w:p>
        </w:tc>
        <w:tc>
          <w:tcPr>
            <w:tcW w:w="2995" w:type="dxa"/>
            <w:tcBorders>
              <w:top w:val="dotted" w:sz="4" w:space="0" w:color="auto"/>
              <w:left w:val="single" w:sz="4" w:space="0" w:color="auto"/>
              <w:bottom w:val="dotted" w:sz="4" w:space="0" w:color="auto"/>
              <w:right w:val="single" w:sz="4" w:space="0" w:color="auto"/>
            </w:tcBorders>
          </w:tcPr>
          <w:p w14:paraId="27390CD9"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6FC7F18C"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0EAA6A4E" w14:textId="77777777" w:rsidR="00AB5058" w:rsidRDefault="00AB5058" w:rsidP="008C1E0E">
            <w:pPr>
              <w:spacing w:line="260" w:lineRule="atLeast"/>
              <w:jc w:val="center"/>
              <w:rPr>
                <w:rFonts w:cs="Arial"/>
                <w:szCs w:val="22"/>
                <w:lang w:val="de-DE"/>
              </w:rPr>
            </w:pPr>
            <w:r>
              <w:rPr>
                <w:rFonts w:cs="Arial"/>
                <w:szCs w:val="22"/>
                <w:lang w:val="de-DE"/>
              </w:rPr>
              <w:t>T7</w:t>
            </w:r>
          </w:p>
        </w:tc>
        <w:tc>
          <w:tcPr>
            <w:tcW w:w="1845" w:type="dxa"/>
            <w:tcBorders>
              <w:top w:val="dotted" w:sz="4" w:space="0" w:color="auto"/>
              <w:left w:val="single" w:sz="4" w:space="0" w:color="auto"/>
              <w:bottom w:val="dotted" w:sz="4" w:space="0" w:color="auto"/>
              <w:right w:val="single" w:sz="4" w:space="0" w:color="auto"/>
            </w:tcBorders>
          </w:tcPr>
          <w:p w14:paraId="3ABCF027"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7D55DC62" w14:textId="665E558D"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dotted" w:sz="4" w:space="0" w:color="auto"/>
              <w:right w:val="single" w:sz="4" w:space="0" w:color="auto"/>
            </w:tcBorders>
          </w:tcPr>
          <w:p w14:paraId="61F4A219" w14:textId="52A01065"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dotted" w:sz="4" w:space="0" w:color="auto"/>
              <w:right w:val="single" w:sz="4" w:space="0" w:color="auto"/>
            </w:tcBorders>
          </w:tcPr>
          <w:p w14:paraId="00FB74B9" w14:textId="2B68F278"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16</w:t>
            </w:r>
          </w:p>
        </w:tc>
        <w:tc>
          <w:tcPr>
            <w:tcW w:w="2995" w:type="dxa"/>
            <w:tcBorders>
              <w:top w:val="dotted" w:sz="4" w:space="0" w:color="auto"/>
              <w:left w:val="single" w:sz="4" w:space="0" w:color="auto"/>
              <w:bottom w:val="dotted" w:sz="4" w:space="0" w:color="auto"/>
              <w:right w:val="single" w:sz="4" w:space="0" w:color="auto"/>
            </w:tcBorders>
          </w:tcPr>
          <w:p w14:paraId="49B9964D"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56ADD7DB" w14:textId="77777777" w:rsidTr="008C1E0E">
        <w:trPr>
          <w:trHeight w:val="238"/>
        </w:trPr>
        <w:tc>
          <w:tcPr>
            <w:tcW w:w="554" w:type="dxa"/>
            <w:tcBorders>
              <w:top w:val="dotted" w:sz="4" w:space="0" w:color="auto"/>
              <w:left w:val="single" w:sz="4" w:space="0" w:color="auto"/>
              <w:bottom w:val="single" w:sz="4" w:space="0" w:color="auto"/>
              <w:right w:val="single" w:sz="4" w:space="0" w:color="auto"/>
            </w:tcBorders>
          </w:tcPr>
          <w:p w14:paraId="648A6A8A" w14:textId="77777777" w:rsidR="00AB5058" w:rsidRDefault="00AB5058" w:rsidP="008C1E0E">
            <w:pPr>
              <w:spacing w:line="260" w:lineRule="atLeast"/>
              <w:jc w:val="center"/>
              <w:rPr>
                <w:rFonts w:cs="Arial"/>
                <w:szCs w:val="22"/>
                <w:lang w:val="de-DE"/>
              </w:rPr>
            </w:pPr>
            <w:r>
              <w:rPr>
                <w:rFonts w:cs="Arial"/>
                <w:szCs w:val="22"/>
                <w:lang w:val="de-DE"/>
              </w:rPr>
              <w:t>T8</w:t>
            </w:r>
          </w:p>
        </w:tc>
        <w:tc>
          <w:tcPr>
            <w:tcW w:w="1845" w:type="dxa"/>
            <w:tcBorders>
              <w:top w:val="dotted" w:sz="4" w:space="0" w:color="auto"/>
              <w:left w:val="single" w:sz="4" w:space="0" w:color="auto"/>
              <w:bottom w:val="single" w:sz="4" w:space="0" w:color="auto"/>
              <w:right w:val="single" w:sz="4" w:space="0" w:color="auto"/>
            </w:tcBorders>
          </w:tcPr>
          <w:p w14:paraId="2D261284" w14:textId="77777777" w:rsidR="00AB5058" w:rsidRPr="00BB2C64" w:rsidRDefault="00AB5058" w:rsidP="008C1E0E">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single" w:sz="4" w:space="0" w:color="auto"/>
              <w:right w:val="single" w:sz="4" w:space="0" w:color="auto"/>
            </w:tcBorders>
          </w:tcPr>
          <w:p w14:paraId="28A11863" w14:textId="73DC8810" w:rsidR="00AB5058" w:rsidRPr="00BB2C64" w:rsidRDefault="00BB5E2A" w:rsidP="008C1E0E">
            <w:pPr>
              <w:spacing w:line="260" w:lineRule="atLeast"/>
              <w:rPr>
                <w:rFonts w:cs="Arial"/>
                <w:lang w:val="de-DE"/>
              </w:rPr>
            </w:pPr>
            <w:r>
              <w:rPr>
                <w:rFonts w:cs="Arial"/>
                <w:lang w:val="de-DE"/>
              </w:rPr>
              <w:t>Bern</w:t>
            </w:r>
          </w:p>
        </w:tc>
        <w:tc>
          <w:tcPr>
            <w:tcW w:w="1133" w:type="dxa"/>
            <w:tcBorders>
              <w:top w:val="dotted" w:sz="4" w:space="0" w:color="auto"/>
              <w:left w:val="single" w:sz="4" w:space="0" w:color="auto"/>
              <w:bottom w:val="single" w:sz="4" w:space="0" w:color="auto"/>
              <w:right w:val="single" w:sz="4" w:space="0" w:color="auto"/>
            </w:tcBorders>
          </w:tcPr>
          <w:p w14:paraId="47315DEA" w14:textId="15D47EBB" w:rsidR="00AB5058" w:rsidRPr="00BB2C64" w:rsidRDefault="00065D8B" w:rsidP="008C1E0E">
            <w:pPr>
              <w:spacing w:line="260" w:lineRule="atLeast"/>
              <w:rPr>
                <w:rFonts w:cs="Arial"/>
                <w:lang w:val="de-DE"/>
              </w:rPr>
            </w:pPr>
            <w:r>
              <w:rPr>
                <w:rFonts w:cs="Arial"/>
                <w:lang w:val="de-DE"/>
              </w:rPr>
              <w:t>17</w:t>
            </w:r>
            <w:r w:rsidR="00AB5058">
              <w:rPr>
                <w:rFonts w:cs="Arial"/>
                <w:lang w:val="de-DE"/>
              </w:rPr>
              <w:t>.05.16</w:t>
            </w:r>
          </w:p>
        </w:tc>
        <w:tc>
          <w:tcPr>
            <w:tcW w:w="850" w:type="dxa"/>
            <w:tcBorders>
              <w:top w:val="dotted" w:sz="4" w:space="0" w:color="auto"/>
              <w:left w:val="single" w:sz="4" w:space="0" w:color="auto"/>
              <w:bottom w:val="single" w:sz="4" w:space="0" w:color="auto"/>
              <w:right w:val="single" w:sz="4" w:space="0" w:color="auto"/>
            </w:tcBorders>
          </w:tcPr>
          <w:p w14:paraId="4BECAC94" w14:textId="2902303E" w:rsidR="00AB5058" w:rsidRPr="00BB2C64" w:rsidRDefault="00065D8B" w:rsidP="008C1E0E">
            <w:pPr>
              <w:spacing w:line="260" w:lineRule="atLeast"/>
              <w:rPr>
                <w:rFonts w:cs="Arial"/>
                <w:lang w:val="de-DE"/>
              </w:rPr>
            </w:pPr>
            <w:r>
              <w:rPr>
                <w:rFonts w:cs="Arial"/>
                <w:lang w:val="de-DE"/>
              </w:rPr>
              <w:t>11</w:t>
            </w:r>
            <w:r w:rsidR="00AB5058">
              <w:rPr>
                <w:rFonts w:cs="Arial"/>
                <w:lang w:val="de-DE"/>
              </w:rPr>
              <w:t>:</w:t>
            </w:r>
            <w:r>
              <w:rPr>
                <w:rFonts w:cs="Arial"/>
                <w:lang w:val="de-DE"/>
              </w:rPr>
              <w:t>18</w:t>
            </w:r>
          </w:p>
        </w:tc>
        <w:tc>
          <w:tcPr>
            <w:tcW w:w="2995" w:type="dxa"/>
            <w:tcBorders>
              <w:top w:val="dotted" w:sz="4" w:space="0" w:color="auto"/>
              <w:left w:val="single" w:sz="4" w:space="0" w:color="auto"/>
              <w:bottom w:val="single" w:sz="4" w:space="0" w:color="auto"/>
              <w:right w:val="single" w:sz="4" w:space="0" w:color="auto"/>
            </w:tcBorders>
          </w:tcPr>
          <w:p w14:paraId="51A58A0C" w14:textId="77777777" w:rsidR="00AB5058" w:rsidRPr="00BB2C64" w:rsidRDefault="00AB5058" w:rsidP="008C1E0E">
            <w:pPr>
              <w:spacing w:line="260" w:lineRule="atLeast"/>
              <w:rPr>
                <w:rFonts w:cs="Arial"/>
                <w:lang w:val="de-DE"/>
              </w:rPr>
            </w:pPr>
            <w:r>
              <w:rPr>
                <w:rFonts w:cs="Arial"/>
                <w:lang w:val="de-DE"/>
              </w:rPr>
              <w:t>Testfall erfüllt</w:t>
            </w:r>
          </w:p>
        </w:tc>
      </w:tr>
    </w:tbl>
    <w:p w14:paraId="663EE32B" w14:textId="77777777" w:rsidR="00AB5058" w:rsidRDefault="00AB5058" w:rsidP="00AB5058">
      <w:pPr>
        <w:suppressAutoHyphens w:val="0"/>
      </w:pPr>
    </w:p>
    <w:p w14:paraId="159DD711" w14:textId="77777777" w:rsidR="00AB5058" w:rsidRDefault="00AB5058" w:rsidP="00AB5058">
      <w:pPr>
        <w:pStyle w:val="berschrift3"/>
        <w:numPr>
          <w:ilvl w:val="2"/>
          <w:numId w:val="19"/>
        </w:numPr>
        <w:tabs>
          <w:tab w:val="num" w:pos="720"/>
          <w:tab w:val="left" w:pos="850"/>
        </w:tabs>
        <w:ind w:left="720" w:hanging="720"/>
      </w:pPr>
      <w:bookmarkStart w:id="46" w:name="_Toc217803073"/>
      <w:bookmarkStart w:id="47" w:name="_Toc450678733"/>
      <w:bookmarkStart w:id="48" w:name="_Toc451841858"/>
      <w:r>
        <w:t>Testresultate</w:t>
      </w:r>
      <w:bookmarkEnd w:id="46"/>
      <w:bookmarkEnd w:id="47"/>
      <w:bookmarkEnd w:id="48"/>
    </w:p>
    <w:p w14:paraId="635076F9" w14:textId="77777777" w:rsidR="00AB5058" w:rsidRDefault="00AB5058" w:rsidP="00AB5058">
      <w:pPr>
        <w:pStyle w:val="Textkrper"/>
      </w:pPr>
    </w:p>
    <w:tbl>
      <w:tblPr>
        <w:tblW w:w="919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3397"/>
        <w:gridCol w:w="3261"/>
        <w:gridCol w:w="1984"/>
      </w:tblGrid>
      <w:tr w:rsidR="00AB5058" w14:paraId="3CD35052" w14:textId="77777777" w:rsidTr="008C1E0E">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20F11975" w14:textId="77777777" w:rsidR="00AB5058" w:rsidRDefault="00AB5058" w:rsidP="008C1E0E">
            <w:pPr>
              <w:spacing w:line="260" w:lineRule="atLeast"/>
              <w:rPr>
                <w:rFonts w:cs="Arial"/>
                <w:b/>
                <w:sz w:val="22"/>
                <w:lang w:val="de-DE"/>
              </w:rPr>
            </w:pPr>
            <w:r>
              <w:rPr>
                <w:rFonts w:cs="Arial"/>
                <w:b/>
                <w:lang w:val="de-DE"/>
              </w:rPr>
              <w:t>Nr.</w:t>
            </w:r>
          </w:p>
        </w:tc>
        <w:tc>
          <w:tcPr>
            <w:tcW w:w="3397" w:type="dxa"/>
            <w:tcBorders>
              <w:top w:val="single" w:sz="4" w:space="0" w:color="auto"/>
              <w:left w:val="single" w:sz="4" w:space="0" w:color="auto"/>
              <w:bottom w:val="single" w:sz="4" w:space="0" w:color="auto"/>
              <w:right w:val="single" w:sz="4" w:space="0" w:color="auto"/>
            </w:tcBorders>
            <w:shd w:val="clear" w:color="auto" w:fill="CCECFF"/>
            <w:hideMark/>
          </w:tcPr>
          <w:p w14:paraId="5C6A5FAA" w14:textId="77777777" w:rsidR="00AB5058" w:rsidRDefault="00AB5058" w:rsidP="008C1E0E">
            <w:pPr>
              <w:spacing w:line="260" w:lineRule="atLeast"/>
              <w:rPr>
                <w:rFonts w:cs="Arial"/>
                <w:b/>
                <w:sz w:val="22"/>
                <w:lang w:val="de-DE"/>
              </w:rPr>
            </w:pPr>
            <w:r>
              <w:rPr>
                <w:rFonts w:cs="Arial"/>
                <w:b/>
                <w:lang w:val="de-DE"/>
              </w:rPr>
              <w:t>Testergebnis</w:t>
            </w:r>
          </w:p>
        </w:tc>
        <w:tc>
          <w:tcPr>
            <w:tcW w:w="3261" w:type="dxa"/>
            <w:tcBorders>
              <w:top w:val="single" w:sz="4" w:space="0" w:color="auto"/>
              <w:left w:val="single" w:sz="4" w:space="0" w:color="auto"/>
              <w:bottom w:val="single" w:sz="4" w:space="0" w:color="auto"/>
              <w:right w:val="single" w:sz="4" w:space="0" w:color="auto"/>
            </w:tcBorders>
            <w:shd w:val="clear" w:color="auto" w:fill="CCECFF"/>
          </w:tcPr>
          <w:p w14:paraId="77E4E581" w14:textId="77777777" w:rsidR="00AB5058" w:rsidRDefault="00AB5058" w:rsidP="008C1E0E">
            <w:pPr>
              <w:spacing w:line="260" w:lineRule="atLeast"/>
              <w:rPr>
                <w:rFonts w:cs="Arial"/>
                <w:b/>
                <w:lang w:val="de-DE"/>
              </w:rPr>
            </w:pPr>
            <w:r>
              <w:rPr>
                <w:rFonts w:cs="Arial"/>
                <w:b/>
                <w:lang w:val="de-DE"/>
              </w:rPr>
              <w:t>Erwartetes Ergebnis</w:t>
            </w:r>
          </w:p>
        </w:tc>
        <w:tc>
          <w:tcPr>
            <w:tcW w:w="1984" w:type="dxa"/>
            <w:tcBorders>
              <w:top w:val="single" w:sz="4" w:space="0" w:color="auto"/>
              <w:left w:val="single" w:sz="4" w:space="0" w:color="auto"/>
              <w:bottom w:val="single" w:sz="4" w:space="0" w:color="auto"/>
              <w:right w:val="single" w:sz="4" w:space="0" w:color="auto"/>
            </w:tcBorders>
            <w:shd w:val="clear" w:color="auto" w:fill="CCECFF"/>
            <w:hideMark/>
          </w:tcPr>
          <w:p w14:paraId="23458385" w14:textId="77777777" w:rsidR="00AB5058" w:rsidRDefault="00AB5058" w:rsidP="008C1E0E">
            <w:pPr>
              <w:spacing w:line="260" w:lineRule="atLeast"/>
              <w:rPr>
                <w:rFonts w:cs="Arial"/>
                <w:b/>
                <w:sz w:val="22"/>
                <w:lang w:val="de-DE"/>
              </w:rPr>
            </w:pPr>
            <w:r>
              <w:rPr>
                <w:rFonts w:cs="Arial"/>
                <w:b/>
                <w:lang w:val="de-DE"/>
              </w:rPr>
              <w:t>Bemerkungen</w:t>
            </w:r>
          </w:p>
        </w:tc>
      </w:tr>
      <w:tr w:rsidR="00AB5058" w:rsidRPr="00BB2C64" w14:paraId="3D04AD90"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11BD2CD0" w14:textId="77777777" w:rsidR="00AB5058" w:rsidRPr="00BB2C64" w:rsidRDefault="00AB5058" w:rsidP="008C1E0E">
            <w:pPr>
              <w:spacing w:line="260" w:lineRule="atLeast"/>
              <w:jc w:val="center"/>
              <w:rPr>
                <w:rFonts w:cs="Arial"/>
                <w:szCs w:val="22"/>
                <w:lang w:val="de-DE"/>
              </w:rPr>
            </w:pPr>
            <w:r w:rsidRPr="00BB2C64">
              <w:rPr>
                <w:rFonts w:cs="Arial"/>
                <w:szCs w:val="22"/>
                <w:lang w:val="de-DE"/>
              </w:rPr>
              <w:t>T1</w:t>
            </w:r>
          </w:p>
        </w:tc>
        <w:tc>
          <w:tcPr>
            <w:tcW w:w="3397" w:type="dxa"/>
            <w:tcBorders>
              <w:top w:val="dotted" w:sz="4" w:space="0" w:color="auto"/>
              <w:left w:val="single" w:sz="4" w:space="0" w:color="auto"/>
              <w:bottom w:val="dotted" w:sz="4" w:space="0" w:color="auto"/>
              <w:right w:val="single" w:sz="4" w:space="0" w:color="auto"/>
            </w:tcBorders>
          </w:tcPr>
          <w:p w14:paraId="216CE4EE" w14:textId="77777777" w:rsidR="00AB5058" w:rsidRPr="00BB2C64" w:rsidRDefault="00AB5058" w:rsidP="008C1E0E">
            <w:pPr>
              <w:spacing w:line="260" w:lineRule="atLeast"/>
              <w:rPr>
                <w:rFonts w:cs="Arial"/>
                <w:lang w:val="de-DE"/>
              </w:rPr>
            </w:pPr>
            <w:r>
              <w:rPr>
                <w:rFonts w:cs="Arial"/>
                <w:lang w:val="de-DE"/>
              </w:rPr>
              <w:t>Das Spiel ist gestartet und das Startmenü wird angezeigt</w:t>
            </w:r>
          </w:p>
        </w:tc>
        <w:tc>
          <w:tcPr>
            <w:tcW w:w="3261" w:type="dxa"/>
            <w:tcBorders>
              <w:top w:val="dotted" w:sz="4" w:space="0" w:color="auto"/>
              <w:left w:val="single" w:sz="4" w:space="0" w:color="auto"/>
              <w:bottom w:val="dotted" w:sz="4" w:space="0" w:color="auto"/>
              <w:right w:val="single" w:sz="4" w:space="0" w:color="auto"/>
            </w:tcBorders>
          </w:tcPr>
          <w:p w14:paraId="69974F3B" w14:textId="77777777" w:rsidR="00AB5058" w:rsidRPr="00BB2C64" w:rsidRDefault="00AB5058" w:rsidP="008C1E0E">
            <w:pPr>
              <w:spacing w:line="260" w:lineRule="atLeast"/>
              <w:rPr>
                <w:rFonts w:cs="Arial"/>
                <w:lang w:val="de-DE"/>
              </w:rPr>
            </w:pPr>
            <w:r w:rsidRPr="00BB2C64">
              <w:rPr>
                <w:rFonts w:cs="Arial"/>
                <w:lang w:val="de-DE"/>
              </w:rPr>
              <w:t>Das Spiel startet und zeigt das Startmenü an.</w:t>
            </w:r>
          </w:p>
        </w:tc>
        <w:tc>
          <w:tcPr>
            <w:tcW w:w="1984" w:type="dxa"/>
            <w:tcBorders>
              <w:top w:val="dotted" w:sz="4" w:space="0" w:color="auto"/>
              <w:left w:val="single" w:sz="4" w:space="0" w:color="auto"/>
              <w:bottom w:val="dotted" w:sz="4" w:space="0" w:color="auto"/>
              <w:right w:val="single" w:sz="4" w:space="0" w:color="auto"/>
            </w:tcBorders>
          </w:tcPr>
          <w:p w14:paraId="6CC7834A"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154126AF"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77833491" w14:textId="77777777" w:rsidR="00AB5058" w:rsidRPr="00BB2C64" w:rsidRDefault="00AB5058" w:rsidP="008C1E0E">
            <w:pPr>
              <w:spacing w:line="260" w:lineRule="atLeast"/>
              <w:jc w:val="center"/>
              <w:rPr>
                <w:rFonts w:cs="Arial"/>
                <w:szCs w:val="22"/>
                <w:lang w:val="de-DE"/>
              </w:rPr>
            </w:pPr>
            <w:r w:rsidRPr="00BB2C64">
              <w:rPr>
                <w:rFonts w:cs="Arial"/>
                <w:szCs w:val="22"/>
                <w:lang w:val="de-DE"/>
              </w:rPr>
              <w:t>T2</w:t>
            </w:r>
          </w:p>
        </w:tc>
        <w:tc>
          <w:tcPr>
            <w:tcW w:w="3397" w:type="dxa"/>
            <w:tcBorders>
              <w:top w:val="dotted" w:sz="4" w:space="0" w:color="auto"/>
              <w:left w:val="single" w:sz="4" w:space="0" w:color="auto"/>
              <w:bottom w:val="dotted" w:sz="4" w:space="0" w:color="auto"/>
              <w:right w:val="single" w:sz="4" w:space="0" w:color="auto"/>
            </w:tcBorders>
          </w:tcPr>
          <w:p w14:paraId="7F8494E9" w14:textId="77777777" w:rsidR="00AB5058" w:rsidRPr="00BB2C64" w:rsidRDefault="00AB5058" w:rsidP="008C1E0E">
            <w:pPr>
              <w:spacing w:line="260" w:lineRule="atLeast"/>
              <w:rPr>
                <w:rFonts w:cs="Arial"/>
                <w:lang w:val="de-DE"/>
              </w:rPr>
            </w:pPr>
            <w:r>
              <w:rPr>
                <w:rFonts w:cs="Arial"/>
                <w:lang w:val="de-DE"/>
              </w:rPr>
              <w:t>Das Spiel läuft bis ich einen Fehler machte.</w:t>
            </w:r>
          </w:p>
        </w:tc>
        <w:tc>
          <w:tcPr>
            <w:tcW w:w="3261" w:type="dxa"/>
            <w:tcBorders>
              <w:top w:val="dotted" w:sz="4" w:space="0" w:color="auto"/>
              <w:left w:val="single" w:sz="4" w:space="0" w:color="auto"/>
              <w:bottom w:val="dotted" w:sz="4" w:space="0" w:color="auto"/>
              <w:right w:val="single" w:sz="4" w:space="0" w:color="auto"/>
            </w:tcBorders>
          </w:tcPr>
          <w:p w14:paraId="1C51A0C3" w14:textId="77777777" w:rsidR="00AB5058" w:rsidRPr="00BB2C64" w:rsidRDefault="00AB5058" w:rsidP="008C1E0E">
            <w:pPr>
              <w:spacing w:line="260" w:lineRule="atLeast"/>
              <w:rPr>
                <w:rFonts w:cs="Arial"/>
                <w:lang w:val="de-DE"/>
              </w:rPr>
            </w:pPr>
            <w:r w:rsidRPr="00BB2C64">
              <w:rPr>
                <w:rFonts w:cs="Arial"/>
                <w:lang w:val="de-DE"/>
              </w:rPr>
              <w:t>Das Spiel startet und läuft bis der Tester einen Fehler macht oder das Spiel abbricht.</w:t>
            </w:r>
          </w:p>
        </w:tc>
        <w:tc>
          <w:tcPr>
            <w:tcW w:w="1984" w:type="dxa"/>
            <w:tcBorders>
              <w:top w:val="dotted" w:sz="4" w:space="0" w:color="auto"/>
              <w:left w:val="single" w:sz="4" w:space="0" w:color="auto"/>
              <w:bottom w:val="dotted" w:sz="4" w:space="0" w:color="auto"/>
              <w:right w:val="single" w:sz="4" w:space="0" w:color="auto"/>
            </w:tcBorders>
          </w:tcPr>
          <w:p w14:paraId="029124E5"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4D74D6F5"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7F75B19C" w14:textId="77777777" w:rsidR="00AB5058" w:rsidRPr="00BB2C64" w:rsidRDefault="00AB5058" w:rsidP="008C1E0E">
            <w:pPr>
              <w:spacing w:line="260" w:lineRule="atLeast"/>
              <w:jc w:val="center"/>
              <w:rPr>
                <w:rFonts w:cs="Arial"/>
                <w:szCs w:val="22"/>
                <w:lang w:val="de-DE"/>
              </w:rPr>
            </w:pPr>
            <w:r>
              <w:rPr>
                <w:rFonts w:cs="Arial"/>
                <w:szCs w:val="22"/>
                <w:lang w:val="de-DE"/>
              </w:rPr>
              <w:t>T3</w:t>
            </w:r>
          </w:p>
        </w:tc>
        <w:tc>
          <w:tcPr>
            <w:tcW w:w="3397" w:type="dxa"/>
            <w:tcBorders>
              <w:top w:val="dotted" w:sz="4" w:space="0" w:color="auto"/>
              <w:left w:val="single" w:sz="4" w:space="0" w:color="auto"/>
              <w:bottom w:val="dotted" w:sz="4" w:space="0" w:color="auto"/>
              <w:right w:val="single" w:sz="4" w:space="0" w:color="auto"/>
            </w:tcBorders>
          </w:tcPr>
          <w:p w14:paraId="612B9AB1" w14:textId="77777777" w:rsidR="00AB5058" w:rsidRPr="00BB2C64" w:rsidRDefault="00AB5058" w:rsidP="008C1E0E">
            <w:pPr>
              <w:spacing w:line="260" w:lineRule="atLeast"/>
              <w:rPr>
                <w:rFonts w:cs="Arial"/>
                <w:lang w:val="de-DE"/>
              </w:rPr>
            </w:pPr>
            <w:r>
              <w:rPr>
                <w:rFonts w:cs="Arial"/>
                <w:lang w:val="de-DE"/>
              </w:rPr>
              <w:t>Die Spielfigur bewegte sich nach links.</w:t>
            </w:r>
          </w:p>
        </w:tc>
        <w:tc>
          <w:tcPr>
            <w:tcW w:w="3261" w:type="dxa"/>
            <w:tcBorders>
              <w:top w:val="dotted" w:sz="4" w:space="0" w:color="auto"/>
              <w:left w:val="single" w:sz="4" w:space="0" w:color="auto"/>
              <w:bottom w:val="dotted" w:sz="4" w:space="0" w:color="auto"/>
              <w:right w:val="single" w:sz="4" w:space="0" w:color="auto"/>
            </w:tcBorders>
          </w:tcPr>
          <w:p w14:paraId="60DA5D3A" w14:textId="77777777" w:rsidR="00AB5058" w:rsidRPr="00BB2C64" w:rsidRDefault="00AB5058" w:rsidP="008C1E0E">
            <w:pPr>
              <w:spacing w:line="260" w:lineRule="atLeast"/>
              <w:rPr>
                <w:rFonts w:cs="Arial"/>
                <w:lang w:val="de-DE"/>
              </w:rPr>
            </w:pPr>
            <w:r>
              <w:rPr>
                <w:rFonts w:cs="Arial"/>
                <w:lang w:val="de-DE"/>
              </w:rPr>
              <w:t>Die Spielfigur bewegt sich nach links.</w:t>
            </w:r>
          </w:p>
        </w:tc>
        <w:tc>
          <w:tcPr>
            <w:tcW w:w="1984" w:type="dxa"/>
            <w:tcBorders>
              <w:top w:val="dotted" w:sz="4" w:space="0" w:color="auto"/>
              <w:left w:val="single" w:sz="4" w:space="0" w:color="auto"/>
              <w:bottom w:val="dotted" w:sz="4" w:space="0" w:color="auto"/>
              <w:right w:val="single" w:sz="4" w:space="0" w:color="auto"/>
            </w:tcBorders>
          </w:tcPr>
          <w:p w14:paraId="34376D9C"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6641FEFA"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16675451" w14:textId="77777777" w:rsidR="00AB5058" w:rsidRDefault="00AB5058" w:rsidP="008C1E0E">
            <w:pPr>
              <w:spacing w:line="260" w:lineRule="atLeast"/>
              <w:jc w:val="center"/>
              <w:rPr>
                <w:rFonts w:cs="Arial"/>
                <w:szCs w:val="22"/>
                <w:lang w:val="de-DE"/>
              </w:rPr>
            </w:pPr>
            <w:r>
              <w:rPr>
                <w:rFonts w:cs="Arial"/>
                <w:szCs w:val="22"/>
                <w:lang w:val="de-DE"/>
              </w:rPr>
              <w:t>T4</w:t>
            </w:r>
          </w:p>
        </w:tc>
        <w:tc>
          <w:tcPr>
            <w:tcW w:w="3397" w:type="dxa"/>
            <w:tcBorders>
              <w:top w:val="dotted" w:sz="4" w:space="0" w:color="auto"/>
              <w:left w:val="single" w:sz="4" w:space="0" w:color="auto"/>
              <w:bottom w:val="dotted" w:sz="4" w:space="0" w:color="auto"/>
              <w:right w:val="single" w:sz="4" w:space="0" w:color="auto"/>
            </w:tcBorders>
          </w:tcPr>
          <w:p w14:paraId="151A5CB4" w14:textId="77777777" w:rsidR="00AB5058" w:rsidRPr="00BB2C64" w:rsidRDefault="00AB5058" w:rsidP="008C1E0E">
            <w:pPr>
              <w:spacing w:line="260" w:lineRule="atLeast"/>
              <w:rPr>
                <w:rFonts w:cs="Arial"/>
                <w:lang w:val="de-DE"/>
              </w:rPr>
            </w:pPr>
            <w:r>
              <w:rPr>
                <w:rFonts w:cs="Arial"/>
                <w:lang w:val="de-DE"/>
              </w:rPr>
              <w:t>Die Spielfigur bewegte sich nach rechts.</w:t>
            </w:r>
          </w:p>
        </w:tc>
        <w:tc>
          <w:tcPr>
            <w:tcW w:w="3261" w:type="dxa"/>
            <w:tcBorders>
              <w:top w:val="dotted" w:sz="4" w:space="0" w:color="auto"/>
              <w:left w:val="single" w:sz="4" w:space="0" w:color="auto"/>
              <w:bottom w:val="dotted" w:sz="4" w:space="0" w:color="auto"/>
              <w:right w:val="single" w:sz="4" w:space="0" w:color="auto"/>
            </w:tcBorders>
          </w:tcPr>
          <w:p w14:paraId="2F631E7D" w14:textId="77777777" w:rsidR="00AB5058" w:rsidRPr="00BB2C64" w:rsidRDefault="00AB5058" w:rsidP="008C1E0E">
            <w:pPr>
              <w:spacing w:line="260" w:lineRule="atLeast"/>
              <w:rPr>
                <w:rFonts w:cs="Arial"/>
                <w:lang w:val="de-DE"/>
              </w:rPr>
            </w:pPr>
            <w:r>
              <w:rPr>
                <w:rFonts w:cs="Arial"/>
                <w:lang w:val="de-DE"/>
              </w:rPr>
              <w:t>Die Spielfigur bewegt sich nach rechts.</w:t>
            </w:r>
          </w:p>
        </w:tc>
        <w:tc>
          <w:tcPr>
            <w:tcW w:w="1984" w:type="dxa"/>
            <w:tcBorders>
              <w:top w:val="dotted" w:sz="4" w:space="0" w:color="auto"/>
              <w:left w:val="single" w:sz="4" w:space="0" w:color="auto"/>
              <w:bottom w:val="dotted" w:sz="4" w:space="0" w:color="auto"/>
              <w:right w:val="single" w:sz="4" w:space="0" w:color="auto"/>
            </w:tcBorders>
          </w:tcPr>
          <w:p w14:paraId="089564A0"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4C5842CB"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0CDFA726" w14:textId="77777777" w:rsidR="00AB5058" w:rsidRDefault="00AB5058" w:rsidP="008C1E0E">
            <w:pPr>
              <w:spacing w:line="260" w:lineRule="atLeast"/>
              <w:jc w:val="center"/>
              <w:rPr>
                <w:rFonts w:cs="Arial"/>
                <w:szCs w:val="22"/>
                <w:lang w:val="de-DE"/>
              </w:rPr>
            </w:pPr>
            <w:r>
              <w:rPr>
                <w:rFonts w:cs="Arial"/>
                <w:szCs w:val="22"/>
                <w:lang w:val="de-DE"/>
              </w:rPr>
              <w:t>T5</w:t>
            </w:r>
          </w:p>
        </w:tc>
        <w:tc>
          <w:tcPr>
            <w:tcW w:w="3397" w:type="dxa"/>
            <w:tcBorders>
              <w:top w:val="dotted" w:sz="4" w:space="0" w:color="auto"/>
              <w:left w:val="single" w:sz="4" w:space="0" w:color="auto"/>
              <w:bottom w:val="dotted" w:sz="4" w:space="0" w:color="auto"/>
              <w:right w:val="single" w:sz="4" w:space="0" w:color="auto"/>
            </w:tcBorders>
          </w:tcPr>
          <w:p w14:paraId="7B1C069D" w14:textId="77777777" w:rsidR="00AB5058" w:rsidRPr="00BB2C64" w:rsidRDefault="00AB5058" w:rsidP="008C1E0E">
            <w:pPr>
              <w:spacing w:line="260" w:lineRule="atLeast"/>
              <w:rPr>
                <w:rFonts w:cs="Arial"/>
                <w:lang w:val="de-DE"/>
              </w:rPr>
            </w:pPr>
            <w:r>
              <w:rPr>
                <w:rFonts w:cs="Arial"/>
                <w:lang w:val="de-DE"/>
              </w:rPr>
              <w:t>Das Spiel hält an und es wird ein Label mit der Aufschrift „Pause“ angezeigt.</w:t>
            </w:r>
          </w:p>
        </w:tc>
        <w:tc>
          <w:tcPr>
            <w:tcW w:w="3261" w:type="dxa"/>
            <w:tcBorders>
              <w:top w:val="dotted" w:sz="4" w:space="0" w:color="auto"/>
              <w:left w:val="single" w:sz="4" w:space="0" w:color="auto"/>
              <w:bottom w:val="dotted" w:sz="4" w:space="0" w:color="auto"/>
              <w:right w:val="single" w:sz="4" w:space="0" w:color="auto"/>
            </w:tcBorders>
          </w:tcPr>
          <w:p w14:paraId="7D369C82" w14:textId="77777777" w:rsidR="00AB5058" w:rsidRPr="00BB2C64" w:rsidRDefault="00AB5058" w:rsidP="008C1E0E">
            <w:pPr>
              <w:spacing w:line="260" w:lineRule="atLeast"/>
              <w:rPr>
                <w:rFonts w:cs="Arial"/>
                <w:lang w:val="de-DE"/>
              </w:rPr>
            </w:pPr>
            <w:r>
              <w:rPr>
                <w:rFonts w:cs="Arial"/>
                <w:lang w:val="de-DE"/>
              </w:rPr>
              <w:t>Das Spiel pausiert.</w:t>
            </w:r>
          </w:p>
        </w:tc>
        <w:tc>
          <w:tcPr>
            <w:tcW w:w="1984" w:type="dxa"/>
            <w:tcBorders>
              <w:top w:val="dotted" w:sz="4" w:space="0" w:color="auto"/>
              <w:left w:val="single" w:sz="4" w:space="0" w:color="auto"/>
              <w:bottom w:val="dotted" w:sz="4" w:space="0" w:color="auto"/>
              <w:right w:val="single" w:sz="4" w:space="0" w:color="auto"/>
            </w:tcBorders>
          </w:tcPr>
          <w:p w14:paraId="331F2196"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546762BC"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710754A3" w14:textId="77777777" w:rsidR="00AB5058" w:rsidRDefault="00AB5058" w:rsidP="008C1E0E">
            <w:pPr>
              <w:spacing w:line="260" w:lineRule="atLeast"/>
              <w:jc w:val="center"/>
              <w:rPr>
                <w:rFonts w:cs="Arial"/>
                <w:szCs w:val="22"/>
                <w:lang w:val="de-DE"/>
              </w:rPr>
            </w:pPr>
            <w:r>
              <w:rPr>
                <w:rFonts w:cs="Arial"/>
                <w:szCs w:val="22"/>
                <w:lang w:val="de-DE"/>
              </w:rPr>
              <w:t>T6</w:t>
            </w:r>
          </w:p>
        </w:tc>
        <w:tc>
          <w:tcPr>
            <w:tcW w:w="3397" w:type="dxa"/>
            <w:tcBorders>
              <w:top w:val="dotted" w:sz="4" w:space="0" w:color="auto"/>
              <w:left w:val="single" w:sz="4" w:space="0" w:color="auto"/>
              <w:bottom w:val="dotted" w:sz="4" w:space="0" w:color="auto"/>
              <w:right w:val="single" w:sz="4" w:space="0" w:color="auto"/>
            </w:tcBorders>
          </w:tcPr>
          <w:p w14:paraId="4146EAD3" w14:textId="77777777" w:rsidR="00AB5058" w:rsidRPr="00BB2C64" w:rsidRDefault="00AB5058" w:rsidP="008C1E0E">
            <w:pPr>
              <w:spacing w:line="260" w:lineRule="atLeast"/>
              <w:rPr>
                <w:rFonts w:cs="Arial"/>
                <w:lang w:val="de-DE"/>
              </w:rPr>
            </w:pPr>
            <w:r>
              <w:rPr>
                <w:rFonts w:cs="Arial"/>
                <w:lang w:val="de-DE"/>
              </w:rPr>
              <w:t xml:space="preserve">Das Spiel stoppt sobald ich einen </w:t>
            </w:r>
            <w:r>
              <w:rPr>
                <w:rFonts w:cs="Arial"/>
                <w:lang w:val="de-DE"/>
              </w:rPr>
              <w:lastRenderedPageBreak/>
              <w:t>Fehler mache.</w:t>
            </w:r>
          </w:p>
        </w:tc>
        <w:tc>
          <w:tcPr>
            <w:tcW w:w="3261" w:type="dxa"/>
            <w:tcBorders>
              <w:top w:val="dotted" w:sz="4" w:space="0" w:color="auto"/>
              <w:left w:val="single" w:sz="4" w:space="0" w:color="auto"/>
              <w:bottom w:val="dotted" w:sz="4" w:space="0" w:color="auto"/>
              <w:right w:val="single" w:sz="4" w:space="0" w:color="auto"/>
            </w:tcBorders>
          </w:tcPr>
          <w:p w14:paraId="58AB72FF" w14:textId="77777777" w:rsidR="00AB5058" w:rsidRPr="00BB2C64" w:rsidRDefault="00AB5058" w:rsidP="008C1E0E">
            <w:pPr>
              <w:spacing w:line="260" w:lineRule="atLeast"/>
              <w:rPr>
                <w:rFonts w:cs="Arial"/>
                <w:lang w:val="de-DE"/>
              </w:rPr>
            </w:pPr>
            <w:r w:rsidRPr="00BB2C64">
              <w:rPr>
                <w:rFonts w:cs="Arial"/>
                <w:lang w:val="de-DE"/>
              </w:rPr>
              <w:lastRenderedPageBreak/>
              <w:t xml:space="preserve">Das Spiel läuft weiter bis der </w:t>
            </w:r>
            <w:r w:rsidRPr="00BB2C64">
              <w:rPr>
                <w:rFonts w:cs="Arial"/>
                <w:lang w:val="de-DE"/>
              </w:rPr>
              <w:lastRenderedPageBreak/>
              <w:t>Tester einen Fehler macht.</w:t>
            </w:r>
          </w:p>
        </w:tc>
        <w:tc>
          <w:tcPr>
            <w:tcW w:w="1984" w:type="dxa"/>
            <w:tcBorders>
              <w:top w:val="dotted" w:sz="4" w:space="0" w:color="auto"/>
              <w:left w:val="single" w:sz="4" w:space="0" w:color="auto"/>
              <w:bottom w:val="dotted" w:sz="4" w:space="0" w:color="auto"/>
              <w:right w:val="single" w:sz="4" w:space="0" w:color="auto"/>
            </w:tcBorders>
          </w:tcPr>
          <w:p w14:paraId="44679261" w14:textId="77777777" w:rsidR="00AB5058" w:rsidRPr="00BB2C64" w:rsidRDefault="00AB5058" w:rsidP="008C1E0E">
            <w:pPr>
              <w:spacing w:line="260" w:lineRule="atLeast"/>
              <w:rPr>
                <w:rFonts w:cs="Arial"/>
                <w:lang w:val="de-DE"/>
              </w:rPr>
            </w:pPr>
            <w:r>
              <w:rPr>
                <w:rFonts w:cs="Arial"/>
                <w:lang w:val="de-DE"/>
              </w:rPr>
              <w:lastRenderedPageBreak/>
              <w:t>Testfall erfüllt</w:t>
            </w:r>
          </w:p>
        </w:tc>
      </w:tr>
      <w:tr w:rsidR="00AB5058" w:rsidRPr="00BB2C64" w14:paraId="25AE8F6F" w14:textId="77777777" w:rsidTr="008C1E0E">
        <w:trPr>
          <w:trHeight w:val="238"/>
        </w:trPr>
        <w:tc>
          <w:tcPr>
            <w:tcW w:w="554" w:type="dxa"/>
            <w:tcBorders>
              <w:top w:val="dotted" w:sz="4" w:space="0" w:color="auto"/>
              <w:left w:val="single" w:sz="4" w:space="0" w:color="auto"/>
              <w:bottom w:val="dotted" w:sz="4" w:space="0" w:color="auto"/>
              <w:right w:val="single" w:sz="4" w:space="0" w:color="auto"/>
            </w:tcBorders>
          </w:tcPr>
          <w:p w14:paraId="1D43BBC9" w14:textId="77777777" w:rsidR="00AB5058" w:rsidRDefault="00AB5058" w:rsidP="008C1E0E">
            <w:pPr>
              <w:spacing w:line="260" w:lineRule="atLeast"/>
              <w:jc w:val="center"/>
              <w:rPr>
                <w:rFonts w:cs="Arial"/>
                <w:szCs w:val="22"/>
                <w:lang w:val="de-DE"/>
              </w:rPr>
            </w:pPr>
            <w:r>
              <w:rPr>
                <w:rFonts w:cs="Arial"/>
                <w:szCs w:val="22"/>
                <w:lang w:val="de-DE"/>
              </w:rPr>
              <w:lastRenderedPageBreak/>
              <w:t>T7</w:t>
            </w:r>
          </w:p>
        </w:tc>
        <w:tc>
          <w:tcPr>
            <w:tcW w:w="3397" w:type="dxa"/>
            <w:tcBorders>
              <w:top w:val="dotted" w:sz="4" w:space="0" w:color="auto"/>
              <w:left w:val="single" w:sz="4" w:space="0" w:color="auto"/>
              <w:bottom w:val="dotted" w:sz="4" w:space="0" w:color="auto"/>
              <w:right w:val="single" w:sz="4" w:space="0" w:color="auto"/>
            </w:tcBorders>
          </w:tcPr>
          <w:p w14:paraId="4A87E0AA" w14:textId="77777777" w:rsidR="00AB5058" w:rsidRPr="00BB2C64" w:rsidRDefault="00AB5058" w:rsidP="008C1E0E">
            <w:pPr>
              <w:spacing w:line="260" w:lineRule="atLeast"/>
              <w:rPr>
                <w:rFonts w:cs="Arial"/>
                <w:lang w:val="de-DE"/>
              </w:rPr>
            </w:pPr>
            <w:r>
              <w:rPr>
                <w:rFonts w:cs="Arial"/>
                <w:lang w:val="de-DE"/>
              </w:rPr>
              <w:t>Der Punktestand wird laufend aktualisiert. Sobald ich einen Fehler mache bleibt der Punktestand am entsprechenden Punkt stehen</w:t>
            </w:r>
          </w:p>
        </w:tc>
        <w:tc>
          <w:tcPr>
            <w:tcW w:w="3261" w:type="dxa"/>
            <w:tcBorders>
              <w:top w:val="dotted" w:sz="4" w:space="0" w:color="auto"/>
              <w:left w:val="single" w:sz="4" w:space="0" w:color="auto"/>
              <w:bottom w:val="dotted" w:sz="4" w:space="0" w:color="auto"/>
              <w:right w:val="single" w:sz="4" w:space="0" w:color="auto"/>
            </w:tcBorders>
          </w:tcPr>
          <w:p w14:paraId="59C2C102" w14:textId="77777777" w:rsidR="00AB5058" w:rsidRPr="00BB2C64" w:rsidRDefault="00AB5058" w:rsidP="008C1E0E">
            <w:pPr>
              <w:spacing w:line="260" w:lineRule="atLeast"/>
              <w:rPr>
                <w:rFonts w:cs="Arial"/>
                <w:lang w:val="de-DE"/>
              </w:rPr>
            </w:pPr>
            <w:r w:rsidRPr="00BB2C64">
              <w:rPr>
                <w:rFonts w:cs="Arial"/>
                <w:lang w:val="de-DE"/>
              </w:rPr>
              <w:t>Der Punktestand wird oben rechts angezeigt und laufend aktualisiert.</w:t>
            </w:r>
          </w:p>
        </w:tc>
        <w:tc>
          <w:tcPr>
            <w:tcW w:w="1984" w:type="dxa"/>
            <w:tcBorders>
              <w:top w:val="dotted" w:sz="4" w:space="0" w:color="auto"/>
              <w:left w:val="single" w:sz="4" w:space="0" w:color="auto"/>
              <w:bottom w:val="dotted" w:sz="4" w:space="0" w:color="auto"/>
              <w:right w:val="single" w:sz="4" w:space="0" w:color="auto"/>
            </w:tcBorders>
          </w:tcPr>
          <w:p w14:paraId="1F734F1B" w14:textId="77777777" w:rsidR="00AB5058" w:rsidRPr="00BB2C64" w:rsidRDefault="00AB5058" w:rsidP="008C1E0E">
            <w:pPr>
              <w:spacing w:line="260" w:lineRule="atLeast"/>
              <w:rPr>
                <w:rFonts w:cs="Arial"/>
                <w:lang w:val="de-DE"/>
              </w:rPr>
            </w:pPr>
            <w:r>
              <w:rPr>
                <w:rFonts w:cs="Arial"/>
                <w:lang w:val="de-DE"/>
              </w:rPr>
              <w:t>Testfall erfüllt</w:t>
            </w:r>
          </w:p>
        </w:tc>
      </w:tr>
      <w:tr w:rsidR="00AB5058" w:rsidRPr="00BB2C64" w14:paraId="15CDE924" w14:textId="77777777" w:rsidTr="008C1E0E">
        <w:trPr>
          <w:trHeight w:val="238"/>
        </w:trPr>
        <w:tc>
          <w:tcPr>
            <w:tcW w:w="554" w:type="dxa"/>
            <w:tcBorders>
              <w:top w:val="dotted" w:sz="4" w:space="0" w:color="auto"/>
              <w:left w:val="single" w:sz="4" w:space="0" w:color="auto"/>
              <w:bottom w:val="single" w:sz="4" w:space="0" w:color="auto"/>
              <w:right w:val="single" w:sz="4" w:space="0" w:color="auto"/>
            </w:tcBorders>
          </w:tcPr>
          <w:p w14:paraId="34C159E2" w14:textId="77777777" w:rsidR="00AB5058" w:rsidRDefault="00AB5058" w:rsidP="008C1E0E">
            <w:pPr>
              <w:spacing w:line="260" w:lineRule="atLeast"/>
              <w:jc w:val="center"/>
              <w:rPr>
                <w:rFonts w:cs="Arial"/>
                <w:szCs w:val="22"/>
                <w:lang w:val="de-DE"/>
              </w:rPr>
            </w:pPr>
            <w:r>
              <w:rPr>
                <w:rFonts w:cs="Arial"/>
                <w:szCs w:val="22"/>
                <w:lang w:val="de-DE"/>
              </w:rPr>
              <w:t>T8</w:t>
            </w:r>
          </w:p>
        </w:tc>
        <w:tc>
          <w:tcPr>
            <w:tcW w:w="3397" w:type="dxa"/>
            <w:tcBorders>
              <w:top w:val="dotted" w:sz="4" w:space="0" w:color="auto"/>
              <w:left w:val="single" w:sz="4" w:space="0" w:color="auto"/>
              <w:bottom w:val="single" w:sz="4" w:space="0" w:color="auto"/>
              <w:right w:val="single" w:sz="4" w:space="0" w:color="auto"/>
            </w:tcBorders>
          </w:tcPr>
          <w:p w14:paraId="78A214A8" w14:textId="77777777" w:rsidR="00AB5058" w:rsidRPr="00BB2C64" w:rsidRDefault="00AB5058" w:rsidP="008C1E0E">
            <w:pPr>
              <w:spacing w:line="260" w:lineRule="atLeast"/>
              <w:rPr>
                <w:rFonts w:cs="Arial"/>
                <w:lang w:val="de-DE"/>
              </w:rPr>
            </w:pPr>
            <w:r>
              <w:rPr>
                <w:rFonts w:cs="Arial"/>
                <w:lang w:val="de-DE"/>
              </w:rPr>
              <w:t>Im ganzen Spiel war keine Werbung sichtbar</w:t>
            </w:r>
          </w:p>
        </w:tc>
        <w:tc>
          <w:tcPr>
            <w:tcW w:w="3261" w:type="dxa"/>
            <w:tcBorders>
              <w:top w:val="dotted" w:sz="4" w:space="0" w:color="auto"/>
              <w:left w:val="single" w:sz="4" w:space="0" w:color="auto"/>
              <w:bottom w:val="single" w:sz="4" w:space="0" w:color="auto"/>
              <w:right w:val="single" w:sz="4" w:space="0" w:color="auto"/>
            </w:tcBorders>
          </w:tcPr>
          <w:p w14:paraId="7CFF5DE6" w14:textId="77777777" w:rsidR="00AB5058" w:rsidRPr="00BB2C64" w:rsidRDefault="00AB5058" w:rsidP="008C1E0E">
            <w:pPr>
              <w:spacing w:line="260" w:lineRule="atLeast"/>
              <w:rPr>
                <w:rFonts w:cs="Arial"/>
                <w:lang w:val="de-DE"/>
              </w:rPr>
            </w:pPr>
            <w:r w:rsidRPr="00BB2C64">
              <w:rPr>
                <w:rFonts w:cs="Arial"/>
                <w:lang w:val="de-DE"/>
              </w:rPr>
              <w:t>Während des Spielens und im Startmenü wird keine Werbung angezeigt.</w:t>
            </w:r>
          </w:p>
        </w:tc>
        <w:tc>
          <w:tcPr>
            <w:tcW w:w="1984" w:type="dxa"/>
            <w:tcBorders>
              <w:top w:val="dotted" w:sz="4" w:space="0" w:color="auto"/>
              <w:left w:val="single" w:sz="4" w:space="0" w:color="auto"/>
              <w:bottom w:val="single" w:sz="4" w:space="0" w:color="auto"/>
              <w:right w:val="single" w:sz="4" w:space="0" w:color="auto"/>
            </w:tcBorders>
          </w:tcPr>
          <w:p w14:paraId="6BC23DE8" w14:textId="77777777" w:rsidR="00AB5058" w:rsidRPr="00BB2C64" w:rsidRDefault="00AB5058" w:rsidP="008C1E0E">
            <w:pPr>
              <w:spacing w:line="260" w:lineRule="atLeast"/>
              <w:rPr>
                <w:rFonts w:cs="Arial"/>
                <w:lang w:val="de-DE"/>
              </w:rPr>
            </w:pPr>
            <w:r>
              <w:rPr>
                <w:rFonts w:cs="Arial"/>
                <w:lang w:val="de-DE"/>
              </w:rPr>
              <w:t>Testfall erfüllt</w:t>
            </w:r>
          </w:p>
        </w:tc>
      </w:tr>
    </w:tbl>
    <w:p w14:paraId="1775C74C" w14:textId="77777777" w:rsidR="00AB5058" w:rsidRDefault="00AB5058" w:rsidP="00AB5058">
      <w:pPr>
        <w:pStyle w:val="Textkrper"/>
      </w:pPr>
    </w:p>
    <w:p w14:paraId="1C6B7173" w14:textId="77777777" w:rsidR="00AB5058" w:rsidRDefault="00AB5058" w:rsidP="00AB5058">
      <w:pPr>
        <w:pStyle w:val="berschrift3"/>
        <w:numPr>
          <w:ilvl w:val="2"/>
          <w:numId w:val="19"/>
        </w:numPr>
        <w:tabs>
          <w:tab w:val="num" w:pos="720"/>
          <w:tab w:val="left" w:pos="850"/>
        </w:tabs>
        <w:ind w:left="720" w:hanging="720"/>
      </w:pPr>
      <w:bookmarkStart w:id="49" w:name="_Toc217803074"/>
      <w:bookmarkStart w:id="50" w:name="_Toc450678734"/>
      <w:bookmarkStart w:id="51" w:name="_Toc451841859"/>
      <w:r>
        <w:t>Testauswertung</w:t>
      </w:r>
      <w:bookmarkEnd w:id="49"/>
      <w:bookmarkEnd w:id="50"/>
      <w:bookmarkEnd w:id="51"/>
    </w:p>
    <w:p w14:paraId="60EBFD27" w14:textId="77777777" w:rsidR="00AB5058" w:rsidRDefault="00AB5058" w:rsidP="00AB5058">
      <w:pPr>
        <w:pStyle w:val="Textkrper"/>
        <w:rPr>
          <w:color w:val="B2A1C7" w:themeColor="accent4" w:themeTint="99"/>
        </w:rPr>
      </w:pPr>
    </w:p>
    <w:p w14:paraId="585B99BB" w14:textId="3502B34E" w:rsidR="00AB5058" w:rsidRPr="008F1A96" w:rsidRDefault="00AB5058" w:rsidP="00AB5058">
      <w:pPr>
        <w:pStyle w:val="Textkrper"/>
        <w:rPr>
          <w:rFonts w:cs="Arial"/>
          <w:lang w:val="de-DE"/>
        </w:rPr>
      </w:pPr>
      <w:r w:rsidRPr="008F1A96">
        <w:rPr>
          <w:rFonts w:cs="Arial"/>
          <w:lang w:val="de-DE"/>
        </w:rPr>
        <w:t xml:space="preserve">Die Testprozedur verlief sehr gut wie erwartet. Alle acht Testfälle konnten erfolgreich abgeschlossen werden. Die Resultate der Testfälle deckten sich jeweils mit den erwarteten Ergebnissen. Somit müssen keine Nacharbeiten mehr erledigt </w:t>
      </w:r>
      <w:r>
        <w:rPr>
          <w:rFonts w:cs="Arial"/>
          <w:lang w:val="de-DE"/>
        </w:rPr>
        <w:t>werden.</w:t>
      </w:r>
    </w:p>
    <w:p w14:paraId="3FD6EE89" w14:textId="77777777" w:rsidR="00AB5058" w:rsidRDefault="00AB5058" w:rsidP="00CA46C9">
      <w:pPr>
        <w:pStyle w:val="Textkrper"/>
      </w:pPr>
    </w:p>
    <w:p w14:paraId="5A31B418" w14:textId="77777777" w:rsidR="00AB5058" w:rsidRDefault="00AB5058" w:rsidP="00CA46C9">
      <w:pPr>
        <w:pStyle w:val="Textkrper"/>
      </w:pPr>
    </w:p>
    <w:p w14:paraId="1EC1FDC8" w14:textId="77777777" w:rsidR="00CA46C9" w:rsidRDefault="00CA46C9" w:rsidP="00CA46C9">
      <w:pPr>
        <w:pStyle w:val="berschrift2"/>
        <w:numPr>
          <w:ilvl w:val="1"/>
          <w:numId w:val="27"/>
        </w:numPr>
        <w:tabs>
          <w:tab w:val="clear" w:pos="1134"/>
          <w:tab w:val="num" w:pos="576"/>
        </w:tabs>
        <w:ind w:left="576" w:hanging="576"/>
      </w:pPr>
      <w:bookmarkStart w:id="52" w:name="_Toc323297269"/>
      <w:bookmarkStart w:id="53" w:name="_Toc377970180"/>
      <w:bookmarkStart w:id="54" w:name="_Toc451841860"/>
      <w:r>
        <w:t>Abnahme</w:t>
      </w:r>
      <w:bookmarkEnd w:id="52"/>
      <w:bookmarkEnd w:id="53"/>
      <w:bookmarkEnd w:id="54"/>
    </w:p>
    <w:p w14:paraId="6FB1B0D7" w14:textId="77777777" w:rsidR="00CA46C9" w:rsidRDefault="00CA46C9" w:rsidP="00CA46C9">
      <w:pPr>
        <w:rPr>
          <w:color w:val="B2A1C7" w:themeColor="accent4" w:themeTint="99"/>
        </w:rPr>
      </w:pPr>
    </w:p>
    <w:p w14:paraId="6D4080FC" w14:textId="77777777" w:rsidR="00C5778C" w:rsidRPr="00F1289E" w:rsidRDefault="00C5778C" w:rsidP="00CA46C9"/>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7117"/>
      </w:tblGrid>
      <w:tr w:rsidR="00CA46C9" w:rsidRPr="00F1289E" w14:paraId="50EA3AB1" w14:textId="77777777" w:rsidTr="00065D8B">
        <w:tc>
          <w:tcPr>
            <w:tcW w:w="2660" w:type="dxa"/>
            <w:shd w:val="clear" w:color="auto" w:fill="BFBFBF"/>
          </w:tcPr>
          <w:p w14:paraId="0EDA217E" w14:textId="77777777" w:rsidR="00CA46C9" w:rsidRPr="00F1289E" w:rsidRDefault="00CA46C9" w:rsidP="00065D8B">
            <w:pPr>
              <w:rPr>
                <w:rFonts w:cs="Arial"/>
                <w:b/>
              </w:rPr>
            </w:pPr>
            <w:r w:rsidRPr="00F1289E">
              <w:rPr>
                <w:rFonts w:cs="Arial"/>
                <w:b/>
              </w:rPr>
              <w:t>Testdatum</w:t>
            </w:r>
          </w:p>
        </w:tc>
        <w:tc>
          <w:tcPr>
            <w:tcW w:w="7117" w:type="dxa"/>
            <w:shd w:val="clear" w:color="auto" w:fill="auto"/>
          </w:tcPr>
          <w:p w14:paraId="61439C23" w14:textId="18BE0134" w:rsidR="00CA46C9" w:rsidRPr="00065D8B" w:rsidRDefault="00065D8B" w:rsidP="00065D8B">
            <w:pPr>
              <w:rPr>
                <w:rFonts w:cs="Arial"/>
              </w:rPr>
            </w:pPr>
            <w:r w:rsidRPr="00065D8B">
              <w:rPr>
                <w:rFonts w:cs="Arial"/>
              </w:rPr>
              <w:t>17.05.16</w:t>
            </w:r>
          </w:p>
          <w:p w14:paraId="79C9E1D9" w14:textId="77777777" w:rsidR="00CA46C9" w:rsidRPr="005218F3" w:rsidRDefault="00CA46C9" w:rsidP="00065D8B">
            <w:pPr>
              <w:rPr>
                <w:rFonts w:cs="Arial"/>
                <w:color w:val="B2A1C7" w:themeColor="accent4" w:themeTint="99"/>
              </w:rPr>
            </w:pPr>
          </w:p>
        </w:tc>
      </w:tr>
      <w:tr w:rsidR="00CA46C9" w:rsidRPr="00F1289E" w14:paraId="077FB517" w14:textId="77777777" w:rsidTr="00065D8B">
        <w:tc>
          <w:tcPr>
            <w:tcW w:w="2660" w:type="dxa"/>
            <w:shd w:val="clear" w:color="auto" w:fill="BFBFBF"/>
          </w:tcPr>
          <w:p w14:paraId="44DA71B1" w14:textId="77777777" w:rsidR="00CA46C9" w:rsidRPr="00F1289E" w:rsidRDefault="00CA46C9" w:rsidP="00065D8B">
            <w:pPr>
              <w:rPr>
                <w:rFonts w:cs="Arial"/>
                <w:b/>
              </w:rPr>
            </w:pPr>
            <w:r w:rsidRPr="00F1289E">
              <w:rPr>
                <w:rFonts w:cs="Arial"/>
                <w:b/>
              </w:rPr>
              <w:t>Tester</w:t>
            </w:r>
          </w:p>
        </w:tc>
        <w:tc>
          <w:tcPr>
            <w:tcW w:w="7117" w:type="dxa"/>
            <w:shd w:val="clear" w:color="auto" w:fill="auto"/>
          </w:tcPr>
          <w:p w14:paraId="0B486188" w14:textId="71D8980A" w:rsidR="00CA46C9" w:rsidRPr="00065D8B" w:rsidRDefault="00065D8B" w:rsidP="00065D8B">
            <w:pPr>
              <w:rPr>
                <w:rFonts w:cs="Arial"/>
              </w:rPr>
            </w:pPr>
            <w:r w:rsidRPr="00065D8B">
              <w:rPr>
                <w:rFonts w:cs="Arial"/>
              </w:rPr>
              <w:t>Dominik Schütz</w:t>
            </w:r>
          </w:p>
          <w:p w14:paraId="72D243CB" w14:textId="77777777" w:rsidR="00CA46C9" w:rsidRPr="005218F3" w:rsidRDefault="00CA46C9" w:rsidP="00065D8B">
            <w:pPr>
              <w:rPr>
                <w:rFonts w:cs="Arial"/>
                <w:color w:val="B2A1C7" w:themeColor="accent4" w:themeTint="99"/>
              </w:rPr>
            </w:pPr>
          </w:p>
        </w:tc>
      </w:tr>
      <w:tr w:rsidR="00CA46C9" w:rsidRPr="00F1289E" w14:paraId="11533905" w14:textId="77777777" w:rsidTr="00065D8B">
        <w:tc>
          <w:tcPr>
            <w:tcW w:w="2660" w:type="dxa"/>
            <w:shd w:val="clear" w:color="auto" w:fill="BFBFBF"/>
          </w:tcPr>
          <w:p w14:paraId="4952EE06" w14:textId="77777777" w:rsidR="00CA46C9" w:rsidRPr="00F1289E" w:rsidRDefault="00CA46C9" w:rsidP="00065D8B">
            <w:pPr>
              <w:rPr>
                <w:rFonts w:cs="Arial"/>
                <w:b/>
              </w:rPr>
            </w:pPr>
            <w:r w:rsidRPr="00F1289E">
              <w:rPr>
                <w:rFonts w:cs="Arial"/>
                <w:b/>
              </w:rPr>
              <w:t>Gesamttestresultat</w:t>
            </w:r>
          </w:p>
        </w:tc>
        <w:tc>
          <w:tcPr>
            <w:tcW w:w="7117" w:type="dxa"/>
            <w:shd w:val="clear" w:color="auto" w:fill="auto"/>
          </w:tcPr>
          <w:p w14:paraId="0D823EA4" w14:textId="3F24E993" w:rsidR="00CA46C9" w:rsidRPr="00F1289E" w:rsidRDefault="00DB3E37" w:rsidP="00065D8B">
            <w:pPr>
              <w:rPr>
                <w:rFonts w:cs="Arial"/>
              </w:rPr>
            </w:pPr>
            <w:r>
              <w:rPr>
                <w:rFonts w:cs="Arial"/>
              </w:rPr>
              <w:fldChar w:fldCharType="begin">
                <w:ffData>
                  <w:name w:val="Kontrollkästchen1"/>
                  <w:enabled/>
                  <w:calcOnExit w:val="0"/>
                  <w:checkBox>
                    <w:size w:val="20"/>
                    <w:default w:val="1"/>
                  </w:checkBox>
                </w:ffData>
              </w:fldChar>
            </w:r>
            <w:bookmarkStart w:id="55" w:name="Kontrollkästchen1"/>
            <w:r>
              <w:rPr>
                <w:rFonts w:cs="Arial"/>
              </w:rPr>
              <w:instrText xml:space="preserve"> FORMCHECKBOX </w:instrText>
            </w:r>
            <w:r w:rsidR="00903B38">
              <w:rPr>
                <w:rFonts w:cs="Arial"/>
              </w:rPr>
            </w:r>
            <w:r w:rsidR="00903B38">
              <w:rPr>
                <w:rFonts w:cs="Arial"/>
              </w:rPr>
              <w:fldChar w:fldCharType="separate"/>
            </w:r>
            <w:r>
              <w:rPr>
                <w:rFonts w:cs="Arial"/>
              </w:rPr>
              <w:fldChar w:fldCharType="end"/>
            </w:r>
            <w:bookmarkEnd w:id="55"/>
            <w:r w:rsidR="00CA46C9" w:rsidRPr="00F1289E">
              <w:rPr>
                <w:rFonts w:cs="Arial"/>
              </w:rPr>
              <w:t xml:space="preserve"> Abgenommen</w:t>
            </w:r>
          </w:p>
          <w:p w14:paraId="58A9C09D" w14:textId="00DDF0C3" w:rsidR="00CA46C9" w:rsidRPr="00F1289E" w:rsidRDefault="00DB3E37" w:rsidP="00065D8B">
            <w:pPr>
              <w:rPr>
                <w:rFonts w:cs="Arial"/>
              </w:rPr>
            </w:pPr>
            <w:r>
              <w:rPr>
                <w:rFonts w:cs="Arial"/>
              </w:rPr>
              <w:fldChar w:fldCharType="begin">
                <w:ffData>
                  <w:name w:val="Kontrollkästchen2"/>
                  <w:enabled/>
                  <w:calcOnExit w:val="0"/>
                  <w:checkBox>
                    <w:sizeAuto/>
                    <w:default w:val="0"/>
                  </w:checkBox>
                </w:ffData>
              </w:fldChar>
            </w:r>
            <w:bookmarkStart w:id="56" w:name="Kontrollkästchen2"/>
            <w:r>
              <w:rPr>
                <w:rFonts w:cs="Arial"/>
              </w:rPr>
              <w:instrText xml:space="preserve"> FORMCHECKBOX </w:instrText>
            </w:r>
            <w:r w:rsidR="00903B38">
              <w:rPr>
                <w:rFonts w:cs="Arial"/>
              </w:rPr>
            </w:r>
            <w:r w:rsidR="00903B38">
              <w:rPr>
                <w:rFonts w:cs="Arial"/>
              </w:rPr>
              <w:fldChar w:fldCharType="separate"/>
            </w:r>
            <w:r>
              <w:rPr>
                <w:rFonts w:cs="Arial"/>
              </w:rPr>
              <w:fldChar w:fldCharType="end"/>
            </w:r>
            <w:bookmarkEnd w:id="56"/>
            <w:r w:rsidR="00CA46C9" w:rsidRPr="00F1289E">
              <w:rPr>
                <w:rFonts w:cs="Arial"/>
              </w:rPr>
              <w:t xml:space="preserve"> Abgenommen mit Nacharbeiten</w:t>
            </w:r>
          </w:p>
          <w:p w14:paraId="034F393B" w14:textId="7C110E5A" w:rsidR="00CA46C9" w:rsidRPr="00F1289E" w:rsidRDefault="00DB3E37" w:rsidP="00065D8B">
            <w:pPr>
              <w:rPr>
                <w:rFonts w:cs="Arial"/>
              </w:rPr>
            </w:pPr>
            <w:r>
              <w:rPr>
                <w:rFonts w:cs="Arial"/>
              </w:rPr>
              <w:fldChar w:fldCharType="begin">
                <w:ffData>
                  <w:name w:val="Kontrollkästchen3"/>
                  <w:enabled/>
                  <w:calcOnExit w:val="0"/>
                  <w:checkBox>
                    <w:sizeAuto/>
                    <w:default w:val="0"/>
                  </w:checkBox>
                </w:ffData>
              </w:fldChar>
            </w:r>
            <w:bookmarkStart w:id="57" w:name="Kontrollkästchen3"/>
            <w:r>
              <w:rPr>
                <w:rFonts w:cs="Arial"/>
              </w:rPr>
              <w:instrText xml:space="preserve"> FORMCHECKBOX </w:instrText>
            </w:r>
            <w:r w:rsidR="00903B38">
              <w:rPr>
                <w:rFonts w:cs="Arial"/>
              </w:rPr>
            </w:r>
            <w:r w:rsidR="00903B38">
              <w:rPr>
                <w:rFonts w:cs="Arial"/>
              </w:rPr>
              <w:fldChar w:fldCharType="separate"/>
            </w:r>
            <w:r>
              <w:rPr>
                <w:rFonts w:cs="Arial"/>
              </w:rPr>
              <w:fldChar w:fldCharType="end"/>
            </w:r>
            <w:bookmarkEnd w:id="57"/>
            <w:r w:rsidR="00CA46C9" w:rsidRPr="00F1289E">
              <w:rPr>
                <w:rFonts w:cs="Arial"/>
              </w:rPr>
              <w:t xml:space="preserve"> Nicht abgenommen</w:t>
            </w:r>
          </w:p>
        </w:tc>
      </w:tr>
      <w:tr w:rsidR="00CA46C9" w:rsidRPr="00F1289E" w14:paraId="137F6A13" w14:textId="77777777" w:rsidTr="00065D8B">
        <w:trPr>
          <w:trHeight w:val="228"/>
        </w:trPr>
        <w:tc>
          <w:tcPr>
            <w:tcW w:w="2660" w:type="dxa"/>
            <w:shd w:val="clear" w:color="auto" w:fill="BFBFBF"/>
          </w:tcPr>
          <w:p w14:paraId="40BF2B38" w14:textId="77777777" w:rsidR="00CA46C9" w:rsidRPr="00F1289E" w:rsidRDefault="00CA46C9" w:rsidP="00065D8B">
            <w:pPr>
              <w:rPr>
                <w:rFonts w:cs="Arial"/>
                <w:b/>
              </w:rPr>
            </w:pPr>
            <w:r>
              <w:rPr>
                <w:rFonts w:cs="Arial"/>
                <w:b/>
              </w:rPr>
              <w:t>Nacharbeiten</w:t>
            </w:r>
          </w:p>
        </w:tc>
        <w:tc>
          <w:tcPr>
            <w:tcW w:w="7117" w:type="dxa"/>
            <w:shd w:val="clear" w:color="auto" w:fill="auto"/>
          </w:tcPr>
          <w:p w14:paraId="23CC28CC" w14:textId="55B2C0D4" w:rsidR="00CA46C9" w:rsidRPr="00065D8B" w:rsidRDefault="00065D8B" w:rsidP="00065D8B">
            <w:pPr>
              <w:rPr>
                <w:rFonts w:cs="Arial"/>
              </w:rPr>
            </w:pPr>
            <w:r w:rsidRPr="00065D8B">
              <w:rPr>
                <w:rFonts w:cs="Arial"/>
              </w:rPr>
              <w:t>Keine Nacharbeiten erforderlich</w:t>
            </w:r>
          </w:p>
          <w:p w14:paraId="6A45D168" w14:textId="77777777" w:rsidR="00CA46C9" w:rsidRPr="00F1289E" w:rsidRDefault="00CA46C9" w:rsidP="00065D8B">
            <w:pPr>
              <w:rPr>
                <w:rFonts w:cs="Arial"/>
              </w:rPr>
            </w:pPr>
          </w:p>
        </w:tc>
      </w:tr>
      <w:tr w:rsidR="00CA46C9" w:rsidRPr="00F1289E" w14:paraId="163C2398" w14:textId="77777777" w:rsidTr="00065D8B">
        <w:tc>
          <w:tcPr>
            <w:tcW w:w="2660" w:type="dxa"/>
            <w:shd w:val="clear" w:color="auto" w:fill="BFBFBF"/>
          </w:tcPr>
          <w:p w14:paraId="0C5FCD99" w14:textId="77777777" w:rsidR="00CA46C9" w:rsidRPr="00F1289E" w:rsidRDefault="00CA46C9" w:rsidP="00065D8B">
            <w:pPr>
              <w:rPr>
                <w:rFonts w:cs="Arial"/>
                <w:b/>
              </w:rPr>
            </w:pPr>
            <w:r w:rsidRPr="00F1289E">
              <w:rPr>
                <w:rFonts w:cs="Arial"/>
                <w:b/>
              </w:rPr>
              <w:t>Unterschrift Lieferant</w:t>
            </w:r>
          </w:p>
        </w:tc>
        <w:tc>
          <w:tcPr>
            <w:tcW w:w="7117" w:type="dxa"/>
            <w:shd w:val="clear" w:color="auto" w:fill="auto"/>
          </w:tcPr>
          <w:p w14:paraId="525F20F3" w14:textId="77777777" w:rsidR="00CA46C9" w:rsidRPr="00F1289E" w:rsidRDefault="00CA46C9" w:rsidP="00065D8B">
            <w:pPr>
              <w:rPr>
                <w:rFonts w:cs="Arial"/>
              </w:rPr>
            </w:pPr>
          </w:p>
          <w:p w14:paraId="267FF73A" w14:textId="77777777" w:rsidR="00CA46C9" w:rsidRPr="00F1289E" w:rsidRDefault="00CA46C9" w:rsidP="00065D8B">
            <w:pPr>
              <w:rPr>
                <w:rFonts w:cs="Arial"/>
              </w:rPr>
            </w:pPr>
          </w:p>
        </w:tc>
      </w:tr>
      <w:tr w:rsidR="00CA46C9" w:rsidRPr="00F1289E" w14:paraId="3588D1EC" w14:textId="77777777" w:rsidTr="00065D8B">
        <w:tc>
          <w:tcPr>
            <w:tcW w:w="2660" w:type="dxa"/>
            <w:shd w:val="clear" w:color="auto" w:fill="BFBFBF"/>
          </w:tcPr>
          <w:p w14:paraId="1C2E488D" w14:textId="77777777" w:rsidR="00CA46C9" w:rsidRPr="00F1289E" w:rsidRDefault="00CA46C9" w:rsidP="00065D8B">
            <w:pPr>
              <w:rPr>
                <w:rFonts w:cs="Arial"/>
                <w:b/>
              </w:rPr>
            </w:pPr>
            <w:r w:rsidRPr="00F1289E">
              <w:rPr>
                <w:rFonts w:cs="Arial"/>
                <w:b/>
              </w:rPr>
              <w:t>Unterschrift Kunde</w:t>
            </w:r>
          </w:p>
        </w:tc>
        <w:tc>
          <w:tcPr>
            <w:tcW w:w="7117" w:type="dxa"/>
            <w:shd w:val="clear" w:color="auto" w:fill="auto"/>
          </w:tcPr>
          <w:p w14:paraId="36A203E4" w14:textId="77777777" w:rsidR="00CA46C9" w:rsidRPr="00F1289E" w:rsidRDefault="00CA46C9" w:rsidP="00065D8B">
            <w:pPr>
              <w:rPr>
                <w:rFonts w:cs="Arial"/>
              </w:rPr>
            </w:pPr>
          </w:p>
          <w:p w14:paraId="007C244A" w14:textId="77777777" w:rsidR="00CA46C9" w:rsidRPr="00F1289E" w:rsidRDefault="00CA46C9" w:rsidP="00065D8B">
            <w:pPr>
              <w:rPr>
                <w:rFonts w:cs="Arial"/>
              </w:rPr>
            </w:pPr>
          </w:p>
        </w:tc>
      </w:tr>
    </w:tbl>
    <w:p w14:paraId="5CEA1690" w14:textId="42E372FE" w:rsidR="00CA46C9" w:rsidRDefault="00065D8B" w:rsidP="00CA46C9">
      <w:pPr>
        <w:rPr>
          <w:rFonts w:cs="Arial"/>
        </w:rPr>
      </w:pPr>
      <w:r>
        <w:rPr>
          <w:rFonts w:cs="Arial"/>
        </w:rPr>
        <w:br w:type="textWrapping" w:clear="all"/>
      </w:r>
    </w:p>
    <w:p w14:paraId="1B7070BA" w14:textId="77777777" w:rsidR="00CA46C9" w:rsidRDefault="00CA46C9" w:rsidP="00CA46C9"/>
    <w:p w14:paraId="43A13DF3" w14:textId="77777777" w:rsidR="00CA46C9" w:rsidRDefault="00CA46C9" w:rsidP="00CA46C9"/>
    <w:p w14:paraId="1BD27DD4" w14:textId="77777777" w:rsidR="00CA46C9" w:rsidRPr="00331891" w:rsidRDefault="00CA46C9" w:rsidP="00CA46C9">
      <w:pPr>
        <w:pStyle w:val="berschrift1"/>
        <w:numPr>
          <w:ilvl w:val="0"/>
          <w:numId w:val="27"/>
        </w:numPr>
        <w:tabs>
          <w:tab w:val="clear" w:pos="1134"/>
          <w:tab w:val="left" w:pos="432"/>
        </w:tabs>
        <w:spacing w:after="283"/>
        <w:ind w:left="432" w:hanging="432"/>
      </w:pPr>
      <w:bookmarkStart w:id="58" w:name="_Toc377969503"/>
      <w:bookmarkStart w:id="59" w:name="_Toc377969951"/>
      <w:bookmarkStart w:id="60" w:name="_Toc377970181"/>
      <w:bookmarkStart w:id="61" w:name="_Toc451841861"/>
      <w:r w:rsidRPr="00331891">
        <w:t xml:space="preserve">Zusammenfassung </w:t>
      </w:r>
      <w:r>
        <w:t xml:space="preserve">der </w:t>
      </w:r>
      <w:r w:rsidRPr="00331891">
        <w:t>Projekt</w:t>
      </w:r>
      <w:r>
        <w:t>planung</w:t>
      </w:r>
      <w:bookmarkEnd w:id="58"/>
      <w:bookmarkEnd w:id="59"/>
      <w:bookmarkEnd w:id="60"/>
      <w:bookmarkEnd w:id="61"/>
    </w:p>
    <w:p w14:paraId="7531ECBA" w14:textId="77777777" w:rsidR="00CA46C9" w:rsidRPr="005218F3" w:rsidRDefault="00CA46C9" w:rsidP="00CA46C9">
      <w:pPr>
        <w:pStyle w:val="berschrift2"/>
        <w:numPr>
          <w:ilvl w:val="1"/>
          <w:numId w:val="27"/>
        </w:numPr>
        <w:tabs>
          <w:tab w:val="clear" w:pos="1134"/>
          <w:tab w:val="num" w:pos="576"/>
        </w:tabs>
        <w:ind w:left="576" w:hanging="576"/>
      </w:pPr>
      <w:bookmarkStart w:id="62" w:name="_Toc377969504"/>
      <w:bookmarkStart w:id="63" w:name="_Toc377969952"/>
      <w:bookmarkStart w:id="64" w:name="_Toc377970182"/>
      <w:bookmarkStart w:id="65" w:name="_Toc451841862"/>
      <w:r w:rsidRPr="005218F3">
        <w:t>Abgleich von Planung und tatsächlichem Verlauf der Phase</w:t>
      </w:r>
      <w:bookmarkEnd w:id="62"/>
      <w:bookmarkEnd w:id="63"/>
      <w:bookmarkEnd w:id="64"/>
      <w:bookmarkEnd w:id="65"/>
    </w:p>
    <w:p w14:paraId="17539D0D" w14:textId="77777777" w:rsidR="00CA46C9" w:rsidRDefault="00CA46C9" w:rsidP="00CA46C9">
      <w:pPr>
        <w:pStyle w:val="Textkrper"/>
        <w:spacing w:after="0"/>
        <w:rPr>
          <w:color w:val="4F81BD"/>
        </w:rPr>
      </w:pPr>
    </w:p>
    <w:p w14:paraId="49E2117A" w14:textId="16F67822" w:rsidR="00FD1265" w:rsidRPr="00FB055A" w:rsidRDefault="00FB055A" w:rsidP="005218F3">
      <w:pPr>
        <w:rPr>
          <w:rFonts w:cs="Arial"/>
        </w:rPr>
      </w:pPr>
      <w:r w:rsidRPr="00FB055A">
        <w:rPr>
          <w:rFonts w:cs="Arial"/>
        </w:rPr>
        <w:t>Da während der Einführungsphase keine Risiken auftauchten verlief die Phase nach Plan.</w:t>
      </w:r>
    </w:p>
    <w:p w14:paraId="7E5ED3F6" w14:textId="77777777" w:rsidR="00FB055A" w:rsidRPr="00FB055A" w:rsidRDefault="00FB055A" w:rsidP="005218F3">
      <w:pPr>
        <w:rPr>
          <w:rFonts w:cs="Arial"/>
        </w:rPr>
      </w:pPr>
    </w:p>
    <w:p w14:paraId="310E5639" w14:textId="77777777" w:rsidR="00925122" w:rsidRDefault="00FB055A" w:rsidP="00925122">
      <w:pPr>
        <w:keepNext/>
      </w:pPr>
      <w:r>
        <w:rPr>
          <w:noProof/>
          <w:color w:val="B2A1C7" w:themeColor="accent4" w:themeTint="99"/>
          <w:lang w:val="de-DE" w:eastAsia="de-DE"/>
        </w:rPr>
        <w:drawing>
          <wp:inline distT="0" distB="0" distL="0" distR="0" wp14:anchorId="29B1D563" wp14:editId="0D769CC1">
            <wp:extent cx="6119495" cy="1660525"/>
            <wp:effectExtent l="0" t="0" r="190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ungEinfuehrung.png"/>
                    <pic:cNvPicPr/>
                  </pic:nvPicPr>
                  <pic:blipFill>
                    <a:blip r:embed="rId9">
                      <a:extLst>
                        <a:ext uri="{28A0092B-C50C-407E-A947-70E740481C1C}">
                          <a14:useLocalDpi xmlns:a14="http://schemas.microsoft.com/office/drawing/2010/main" val="0"/>
                        </a:ext>
                      </a:extLst>
                    </a:blip>
                    <a:stretch>
                      <a:fillRect/>
                    </a:stretch>
                  </pic:blipFill>
                  <pic:spPr>
                    <a:xfrm>
                      <a:off x="0" y="0"/>
                      <a:ext cx="6119495" cy="1660525"/>
                    </a:xfrm>
                    <a:prstGeom prst="rect">
                      <a:avLst/>
                    </a:prstGeom>
                  </pic:spPr>
                </pic:pic>
              </a:graphicData>
            </a:graphic>
          </wp:inline>
        </w:drawing>
      </w:r>
    </w:p>
    <w:p w14:paraId="080FC2CC" w14:textId="6549BE9C" w:rsidR="002E557F" w:rsidRPr="005218F3" w:rsidRDefault="00925122" w:rsidP="00925122">
      <w:pPr>
        <w:pStyle w:val="Beschriftung"/>
        <w:rPr>
          <w:color w:val="B2A1C7" w:themeColor="accent4" w:themeTint="99"/>
        </w:rPr>
      </w:pPr>
      <w:bookmarkStart w:id="66" w:name="_Toc451843689"/>
      <w:r>
        <w:t xml:space="preserve">Abbildung </w:t>
      </w:r>
      <w:fldSimple w:instr=" SEQ Abbildung \* ARABIC ">
        <w:r>
          <w:rPr>
            <w:noProof/>
          </w:rPr>
          <w:t>2</w:t>
        </w:r>
      </w:fldSimple>
      <w:r>
        <w:t xml:space="preserve"> Projektplanung Einführungsphase</w:t>
      </w:r>
      <w:bookmarkEnd w:id="66"/>
    </w:p>
    <w:sectPr w:rsidR="002E557F" w:rsidRPr="005218F3" w:rsidSect="00810BEE">
      <w:headerReference w:type="default" r:id="rId10"/>
      <w:footerReference w:type="default" r:id="rId11"/>
      <w:headerReference w:type="first" r:id="rId12"/>
      <w:footerReference w:type="first" r:id="rId13"/>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0ED14" w14:textId="77777777" w:rsidR="00903B38" w:rsidRDefault="00903B38">
      <w:r>
        <w:separator/>
      </w:r>
    </w:p>
  </w:endnote>
  <w:endnote w:type="continuationSeparator" w:id="0">
    <w:p w14:paraId="3EB3342C" w14:textId="77777777" w:rsidR="00903B38" w:rsidRDefault="00903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5865C" w14:textId="77777777" w:rsidR="008C1E0E" w:rsidRDefault="008C1E0E">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8C1E0E" w14:paraId="017D54C5" w14:textId="77777777" w:rsidTr="005A36ED">
      <w:tc>
        <w:tcPr>
          <w:tcW w:w="3259" w:type="dxa"/>
          <w:shd w:val="clear" w:color="auto" w:fill="auto"/>
        </w:tcPr>
        <w:p w14:paraId="3D4037B6" w14:textId="77777777" w:rsidR="008C1E0E" w:rsidRPr="005A36ED" w:rsidRDefault="008C1E0E">
          <w:pPr>
            <w:pStyle w:val="Fuzeile"/>
            <w:rPr>
              <w:sz w:val="20"/>
              <w:szCs w:val="20"/>
            </w:rPr>
          </w:pPr>
        </w:p>
      </w:tc>
      <w:tc>
        <w:tcPr>
          <w:tcW w:w="3259" w:type="dxa"/>
          <w:shd w:val="clear" w:color="auto" w:fill="auto"/>
        </w:tcPr>
        <w:p w14:paraId="63A6151C" w14:textId="3583A587" w:rsidR="008C1E0E" w:rsidRPr="005A36ED" w:rsidRDefault="00FB055A" w:rsidP="005A36ED">
          <w:pPr>
            <w:pStyle w:val="Fuzeile"/>
            <w:jc w:val="center"/>
            <w:rPr>
              <w:sz w:val="20"/>
              <w:szCs w:val="20"/>
            </w:rPr>
          </w:pPr>
          <w:r>
            <w:rPr>
              <w:sz w:val="20"/>
              <w:szCs w:val="20"/>
            </w:rPr>
            <w:t>Speicherdatum: 24</w:t>
          </w:r>
          <w:r w:rsidR="008C1E0E">
            <w:rPr>
              <w:sz w:val="20"/>
              <w:szCs w:val="20"/>
            </w:rPr>
            <w:t>.05.16</w:t>
          </w:r>
        </w:p>
      </w:tc>
      <w:tc>
        <w:tcPr>
          <w:tcW w:w="3259" w:type="dxa"/>
          <w:shd w:val="clear" w:color="auto" w:fill="auto"/>
        </w:tcPr>
        <w:p w14:paraId="7584C4C3" w14:textId="77777777" w:rsidR="008C1E0E" w:rsidRPr="005A36ED" w:rsidRDefault="008C1E0E"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925122">
            <w:rPr>
              <w:noProof/>
              <w:sz w:val="20"/>
              <w:szCs w:val="20"/>
            </w:rPr>
            <w:t>2</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925122">
            <w:rPr>
              <w:noProof/>
              <w:sz w:val="20"/>
              <w:szCs w:val="20"/>
            </w:rPr>
            <w:t>7</w:t>
          </w:r>
          <w:r w:rsidRPr="005A36ED">
            <w:rPr>
              <w:sz w:val="20"/>
              <w:szCs w:val="20"/>
            </w:rPr>
            <w:fldChar w:fldCharType="end"/>
          </w:r>
          <w:r w:rsidRPr="005A36ED">
            <w:rPr>
              <w:sz w:val="20"/>
              <w:szCs w:val="20"/>
            </w:rPr>
            <w:t xml:space="preserve"> </w:t>
          </w:r>
        </w:p>
      </w:tc>
    </w:tr>
  </w:tbl>
  <w:p w14:paraId="4029BAA5" w14:textId="77777777" w:rsidR="008C1E0E" w:rsidRPr="00810BEE" w:rsidRDefault="008C1E0E">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8C1E0E" w:rsidRPr="005A36ED" w14:paraId="77A2B17C" w14:textId="77777777" w:rsidTr="005A36ED">
      <w:tc>
        <w:tcPr>
          <w:tcW w:w="3259" w:type="dxa"/>
          <w:shd w:val="clear" w:color="auto" w:fill="auto"/>
        </w:tcPr>
        <w:p w14:paraId="4BAB259B" w14:textId="77777777" w:rsidR="008C1E0E" w:rsidRPr="009073B5" w:rsidRDefault="008C1E0E">
          <w:pPr>
            <w:pStyle w:val="Fuzeile"/>
          </w:pPr>
        </w:p>
      </w:tc>
      <w:tc>
        <w:tcPr>
          <w:tcW w:w="3259" w:type="dxa"/>
          <w:shd w:val="clear" w:color="auto" w:fill="auto"/>
        </w:tcPr>
        <w:p w14:paraId="7FCE8824" w14:textId="77777777" w:rsidR="008C1E0E" w:rsidRPr="009073B5" w:rsidRDefault="008C1E0E" w:rsidP="005A36ED">
          <w:pPr>
            <w:pStyle w:val="Fuzeile"/>
            <w:jc w:val="center"/>
          </w:pPr>
          <w:r w:rsidRPr="009073B5">
            <w:t>Speicherdatum</w:t>
          </w:r>
          <w:r>
            <w:t>: ##.##.##</w:t>
          </w:r>
        </w:p>
      </w:tc>
      <w:tc>
        <w:tcPr>
          <w:tcW w:w="3259" w:type="dxa"/>
          <w:shd w:val="clear" w:color="auto" w:fill="auto"/>
        </w:tcPr>
        <w:p w14:paraId="3149CF4E" w14:textId="77777777" w:rsidR="008C1E0E" w:rsidRPr="009073B5" w:rsidRDefault="008C1E0E"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903B38">
            <w:fldChar w:fldCharType="begin"/>
          </w:r>
          <w:r w:rsidR="00903B38">
            <w:instrText xml:space="preserve"> NUMPAGES   \* MERGEFORMAT </w:instrText>
          </w:r>
          <w:r w:rsidR="00903B38">
            <w:fldChar w:fldCharType="separate"/>
          </w:r>
          <w:r>
            <w:rPr>
              <w:noProof/>
            </w:rPr>
            <w:t>3</w:t>
          </w:r>
          <w:r w:rsidR="00903B38">
            <w:rPr>
              <w:noProof/>
            </w:rPr>
            <w:fldChar w:fldCharType="end"/>
          </w:r>
        </w:p>
      </w:tc>
    </w:tr>
  </w:tbl>
  <w:p w14:paraId="377FCD32" w14:textId="77777777" w:rsidR="008C1E0E" w:rsidRDefault="008C1E0E">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B5CDF" w14:textId="77777777" w:rsidR="00903B38" w:rsidRDefault="00903B38">
      <w:r>
        <w:separator/>
      </w:r>
    </w:p>
  </w:footnote>
  <w:footnote w:type="continuationSeparator" w:id="0">
    <w:p w14:paraId="053D6049" w14:textId="77777777" w:rsidR="00903B38" w:rsidRDefault="00903B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8C1E0E" w14:paraId="45A0BE0B" w14:textId="77777777" w:rsidTr="005A36ED">
      <w:tc>
        <w:tcPr>
          <w:tcW w:w="4888" w:type="dxa"/>
          <w:shd w:val="clear" w:color="auto" w:fill="auto"/>
        </w:tcPr>
        <w:p w14:paraId="43825A63" w14:textId="77777777" w:rsidR="008C1E0E" w:rsidRDefault="008C1E0E">
          <w:pPr>
            <w:pStyle w:val="Kopfzeile"/>
          </w:pPr>
          <w:r>
            <w:rPr>
              <w:noProof/>
              <w:lang w:val="de-DE" w:eastAsia="de-DE"/>
            </w:rPr>
            <w:drawing>
              <wp:inline distT="0" distB="0" distL="0" distR="0" wp14:anchorId="0CF771A8" wp14:editId="0BCFFEAB">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7AD24FBE" w14:textId="54AE464B" w:rsidR="008C1E0E" w:rsidRDefault="008C1E0E" w:rsidP="005A36ED">
          <w:pPr>
            <w:pStyle w:val="Kopfzeile"/>
            <w:jc w:val="right"/>
          </w:pPr>
          <w:proofErr w:type="spellStart"/>
          <w:r>
            <w:t>PyJump</w:t>
          </w:r>
          <w:proofErr w:type="spellEnd"/>
        </w:p>
        <w:p w14:paraId="714A2CAC" w14:textId="77777777" w:rsidR="008C1E0E" w:rsidRDefault="008C1E0E" w:rsidP="005A36ED">
          <w:pPr>
            <w:pStyle w:val="Kopfzeile"/>
            <w:jc w:val="right"/>
          </w:pPr>
          <w:r>
            <w:t>Einführungsbericht</w:t>
          </w:r>
        </w:p>
      </w:tc>
    </w:tr>
  </w:tbl>
  <w:p w14:paraId="42A773B4" w14:textId="77777777" w:rsidR="008C1E0E" w:rsidRPr="009073B5" w:rsidRDefault="008C1E0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8C1E0E" w14:paraId="1F21A9B6" w14:textId="77777777" w:rsidTr="005A36ED">
      <w:tc>
        <w:tcPr>
          <w:tcW w:w="4888" w:type="dxa"/>
          <w:shd w:val="clear" w:color="auto" w:fill="auto"/>
        </w:tcPr>
        <w:p w14:paraId="0092E87A" w14:textId="77777777" w:rsidR="008C1E0E" w:rsidRDefault="008C1E0E" w:rsidP="00D6420D">
          <w:pPr>
            <w:pStyle w:val="Kopfzeile"/>
          </w:pPr>
          <w:r>
            <w:rPr>
              <w:noProof/>
              <w:lang w:val="de-DE" w:eastAsia="de-DE"/>
            </w:rPr>
            <w:drawing>
              <wp:inline distT="0" distB="0" distL="0" distR="0" wp14:anchorId="4569A848" wp14:editId="0169BAE9">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1EED4A8B" w14:textId="77777777" w:rsidR="008C1E0E" w:rsidRDefault="008C1E0E" w:rsidP="005A36ED">
          <w:pPr>
            <w:pStyle w:val="Kopfzeile"/>
            <w:jc w:val="right"/>
          </w:pPr>
          <w:r>
            <w:t>&lt;Projektname&gt;</w:t>
          </w:r>
        </w:p>
        <w:p w14:paraId="10516F25" w14:textId="77777777" w:rsidR="008C1E0E" w:rsidRDefault="008C1E0E" w:rsidP="005A36ED">
          <w:pPr>
            <w:pStyle w:val="Kopfzeile"/>
            <w:jc w:val="right"/>
          </w:pPr>
          <w:r>
            <w:t>&lt;Dokumententitel&gt;</w:t>
          </w:r>
        </w:p>
      </w:tc>
    </w:tr>
  </w:tbl>
  <w:p w14:paraId="69785CFB" w14:textId="77777777" w:rsidR="008C1E0E" w:rsidRDefault="008C1E0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85024FD"/>
    <w:multiLevelType w:val="hybridMultilevel"/>
    <w:tmpl w:val="836650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10">
    <w:nsid w:val="2518348B"/>
    <w:multiLevelType w:val="hybridMultilevel"/>
    <w:tmpl w:val="FB7C78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2">
    <w:nsid w:val="4AE209C1"/>
    <w:multiLevelType w:val="hybridMultilevel"/>
    <w:tmpl w:val="B5CCC8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36D745D"/>
    <w:multiLevelType w:val="hybridMultilevel"/>
    <w:tmpl w:val="0B8C7ED6"/>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4"/>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0"/>
  </w:num>
  <w:num w:numId="22">
    <w:abstractNumId w:val="0"/>
  </w:num>
  <w:num w:numId="23">
    <w:abstractNumId w:val="0"/>
  </w:num>
  <w:num w:numId="24">
    <w:abstractNumId w:val="1"/>
  </w:num>
  <w:num w:numId="25">
    <w:abstractNumId w:val="2"/>
  </w:num>
  <w:num w:numId="26">
    <w:abstractNumId w:val="9"/>
  </w:num>
  <w:num w:numId="27">
    <w:abstractNumId w:val="11"/>
  </w:num>
  <w:num w:numId="28">
    <w:abstractNumId w:val="13"/>
  </w:num>
  <w:num w:numId="29">
    <w:abstractNumId w:val="12"/>
  </w:num>
  <w:num w:numId="30">
    <w:abstractNumId w:val="1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13F08"/>
    <w:rsid w:val="000534F7"/>
    <w:rsid w:val="00065D8B"/>
    <w:rsid w:val="000852DB"/>
    <w:rsid w:val="0009412B"/>
    <w:rsid w:val="00097659"/>
    <w:rsid w:val="000B5EA7"/>
    <w:rsid w:val="000C5ED3"/>
    <w:rsid w:val="000F3F89"/>
    <w:rsid w:val="00114661"/>
    <w:rsid w:val="00117053"/>
    <w:rsid w:val="00123093"/>
    <w:rsid w:val="00123AC9"/>
    <w:rsid w:val="001501D4"/>
    <w:rsid w:val="00160A64"/>
    <w:rsid w:val="00167E23"/>
    <w:rsid w:val="00173065"/>
    <w:rsid w:val="001D76C2"/>
    <w:rsid w:val="002259D2"/>
    <w:rsid w:val="00252569"/>
    <w:rsid w:val="00257E57"/>
    <w:rsid w:val="00277CC8"/>
    <w:rsid w:val="002A641C"/>
    <w:rsid w:val="002E557F"/>
    <w:rsid w:val="00322E48"/>
    <w:rsid w:val="003A3249"/>
    <w:rsid w:val="003A7A3C"/>
    <w:rsid w:val="0043205F"/>
    <w:rsid w:val="00434F1C"/>
    <w:rsid w:val="004A2A4D"/>
    <w:rsid w:val="004C309B"/>
    <w:rsid w:val="004C4B54"/>
    <w:rsid w:val="004F6CEE"/>
    <w:rsid w:val="005103A0"/>
    <w:rsid w:val="00513A3A"/>
    <w:rsid w:val="005218F3"/>
    <w:rsid w:val="00527BA8"/>
    <w:rsid w:val="00547D7C"/>
    <w:rsid w:val="00585FB6"/>
    <w:rsid w:val="005A36ED"/>
    <w:rsid w:val="005D07BD"/>
    <w:rsid w:val="006039C2"/>
    <w:rsid w:val="006074AF"/>
    <w:rsid w:val="00672B24"/>
    <w:rsid w:val="006E5967"/>
    <w:rsid w:val="006F62DD"/>
    <w:rsid w:val="00700AB6"/>
    <w:rsid w:val="0071192B"/>
    <w:rsid w:val="00717483"/>
    <w:rsid w:val="00767EE7"/>
    <w:rsid w:val="007A471B"/>
    <w:rsid w:val="007F519D"/>
    <w:rsid w:val="00810BEE"/>
    <w:rsid w:val="008136A0"/>
    <w:rsid w:val="00813FB2"/>
    <w:rsid w:val="00836198"/>
    <w:rsid w:val="00854F1A"/>
    <w:rsid w:val="00857266"/>
    <w:rsid w:val="0088737C"/>
    <w:rsid w:val="0089584B"/>
    <w:rsid w:val="008A3329"/>
    <w:rsid w:val="008C1E0E"/>
    <w:rsid w:val="00903B38"/>
    <w:rsid w:val="009073B5"/>
    <w:rsid w:val="00925122"/>
    <w:rsid w:val="00943278"/>
    <w:rsid w:val="00950A21"/>
    <w:rsid w:val="009B632E"/>
    <w:rsid w:val="009D7FEF"/>
    <w:rsid w:val="009E2BA7"/>
    <w:rsid w:val="00A241D3"/>
    <w:rsid w:val="00A33095"/>
    <w:rsid w:val="00A526A0"/>
    <w:rsid w:val="00AB131F"/>
    <w:rsid w:val="00AB5058"/>
    <w:rsid w:val="00AB6713"/>
    <w:rsid w:val="00AC42EB"/>
    <w:rsid w:val="00AC4CC2"/>
    <w:rsid w:val="00AE4D12"/>
    <w:rsid w:val="00B000B7"/>
    <w:rsid w:val="00B03AB1"/>
    <w:rsid w:val="00B050D8"/>
    <w:rsid w:val="00B92B1D"/>
    <w:rsid w:val="00BA4D2B"/>
    <w:rsid w:val="00BB5E2A"/>
    <w:rsid w:val="00BC4113"/>
    <w:rsid w:val="00BF2F64"/>
    <w:rsid w:val="00C223DB"/>
    <w:rsid w:val="00C3468B"/>
    <w:rsid w:val="00C5778C"/>
    <w:rsid w:val="00C64179"/>
    <w:rsid w:val="00C962AC"/>
    <w:rsid w:val="00CA46C9"/>
    <w:rsid w:val="00CD16D0"/>
    <w:rsid w:val="00CF20EE"/>
    <w:rsid w:val="00D159D6"/>
    <w:rsid w:val="00D40F4F"/>
    <w:rsid w:val="00D6420D"/>
    <w:rsid w:val="00D75DD2"/>
    <w:rsid w:val="00D808A5"/>
    <w:rsid w:val="00D84E09"/>
    <w:rsid w:val="00D93DEE"/>
    <w:rsid w:val="00D9737B"/>
    <w:rsid w:val="00DB3E37"/>
    <w:rsid w:val="00DC09A3"/>
    <w:rsid w:val="00DC0EC6"/>
    <w:rsid w:val="00DD33B8"/>
    <w:rsid w:val="00DF3AE0"/>
    <w:rsid w:val="00E0375A"/>
    <w:rsid w:val="00E0415A"/>
    <w:rsid w:val="00E238D6"/>
    <w:rsid w:val="00E46669"/>
    <w:rsid w:val="00E921A4"/>
    <w:rsid w:val="00E957C7"/>
    <w:rsid w:val="00EF17D2"/>
    <w:rsid w:val="00F24D0D"/>
    <w:rsid w:val="00F956FF"/>
    <w:rsid w:val="00FB055A"/>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2B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9B632E"/>
    <w:pPr>
      <w:ind w:left="720"/>
      <w:contextualSpacing/>
    </w:pPr>
  </w:style>
  <w:style w:type="paragraph" w:styleId="Beschriftung">
    <w:name w:val="caption"/>
    <w:basedOn w:val="Standard"/>
    <w:next w:val="Standard"/>
    <w:unhideWhenUsed/>
    <w:qFormat/>
    <w:rsid w:val="00167E23"/>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767EE7"/>
    <w:pPr>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F68B87-7619-AC4B-88CF-BE3B9B57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1555</Words>
  <Characters>9737</Characters>
  <Application>Microsoft Macintosh Word</Application>
  <DocSecurity>0</DocSecurity>
  <Lines>572</Lines>
  <Paragraphs>376</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10916</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39</cp:revision>
  <cp:lastPrinted>2008-12-21T10:23:00Z</cp:lastPrinted>
  <dcterms:created xsi:type="dcterms:W3CDTF">2015-02-07T11:05:00Z</dcterms:created>
  <dcterms:modified xsi:type="dcterms:W3CDTF">2016-05-24T06:59:00Z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