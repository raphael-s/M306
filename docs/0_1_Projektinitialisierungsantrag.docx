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22611" w14:textId="77777777" w:rsidR="00A33095" w:rsidRDefault="00A33095">
      <w:pPr>
        <w:pStyle w:val="CDBTitel"/>
      </w:pPr>
    </w:p>
    <w:p w14:paraId="63EB0ACD" w14:textId="77777777" w:rsidR="001501D4" w:rsidRDefault="001501D4">
      <w:pPr>
        <w:pStyle w:val="CDBTitel"/>
      </w:pPr>
      <w:r>
        <w:t>Projekt</w:t>
      </w:r>
      <w:r w:rsidR="00F956FF">
        <w:t>initialisierungs</w:t>
      </w:r>
      <w:r>
        <w:t>a</w:t>
      </w:r>
      <w:r w:rsidR="007A471B">
        <w:t>n</w:t>
      </w:r>
      <w:r>
        <w:t>trag</w:t>
      </w:r>
    </w:p>
    <w:p w14:paraId="4B0A5641" w14:textId="77777777"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1501D4" w14:paraId="7A38AD03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69BD826" w14:textId="77777777" w:rsidR="001501D4" w:rsidRDefault="006E5967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3C01029" w14:textId="77777777" w:rsidR="001501D4" w:rsidRDefault="001501D4">
            <w:pPr>
              <w:snapToGrid w:val="0"/>
              <w:spacing w:before="40" w:after="40"/>
            </w:pPr>
            <w:r>
              <w:t>In Arbeit / In Prüfung / Abgeschlossen</w:t>
            </w:r>
          </w:p>
        </w:tc>
      </w:tr>
      <w:tr w:rsidR="001501D4" w14:paraId="039B2A1B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6B524E2A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F8D87A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PyJump</w:t>
            </w:r>
          </w:p>
        </w:tc>
      </w:tr>
      <w:tr w:rsidR="001501D4" w14:paraId="23D68361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2AB0601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2612370C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</w:t>
            </w:r>
          </w:p>
        </w:tc>
      </w:tr>
      <w:tr w:rsidR="001501D4" w14:paraId="57B288F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7AE6AB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0F0246F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Daniel Sterchi</w:t>
            </w:r>
          </w:p>
        </w:tc>
      </w:tr>
      <w:tr w:rsidR="001501D4" w14:paraId="1B4AC908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773D7958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</w:t>
            </w:r>
            <w:r w:rsidR="006E5967">
              <w:rPr>
                <w:b/>
                <w:color w:val="FFFFFF"/>
              </w:rPr>
              <w:t>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0C650A5A" w14:textId="77777777" w:rsidR="001501D4" w:rsidRDefault="009D0155">
            <w:pPr>
              <w:snapToGrid w:val="0"/>
              <w:spacing w:before="40" w:after="40"/>
              <w:rPr>
                <w:b/>
                <w:color w:val="FFFFFF"/>
              </w:rPr>
            </w:pPr>
            <w:r>
              <w:t>Dominik Schütz, Raphael Schwob</w:t>
            </w:r>
          </w:p>
        </w:tc>
      </w:tr>
      <w:tr w:rsidR="001501D4" w14:paraId="0ABB7DBA" w14:textId="77777777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14:paraId="1F0F0370" w14:textId="77777777" w:rsidR="001501D4" w:rsidRDefault="001501D4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E0396C3" w14:textId="2D3435C4" w:rsidR="001501D4" w:rsidRDefault="0000097C" w:rsidP="0000097C">
            <w:pPr>
              <w:snapToGrid w:val="0"/>
              <w:spacing w:before="40" w:after="40"/>
              <w:rPr>
                <w:sz w:val="16"/>
                <w:szCs w:val="16"/>
              </w:rPr>
            </w:pPr>
            <w:r>
              <w:t>Daniel Sterchi, Dominik Schütz, Raphael Schwob</w:t>
            </w:r>
          </w:p>
        </w:tc>
      </w:tr>
    </w:tbl>
    <w:p w14:paraId="55D2F59A" w14:textId="77777777" w:rsidR="001501D4" w:rsidRDefault="001501D4" w:rsidP="006E5967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1501D4" w14:paraId="4C95A229" w14:textId="77777777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1924F528" w14:textId="77777777" w:rsidR="001501D4" w:rsidRDefault="001501D4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9DDBBB3" w14:textId="77777777" w:rsidR="001501D4" w:rsidRDefault="001501D4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0A769666" w14:textId="77777777" w:rsidR="001501D4" w:rsidRDefault="001501D4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02748EC4" w14:textId="77777777" w:rsidR="001501D4" w:rsidRDefault="001501D4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6E5967" w14:paraId="59D0577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37AD823" w14:textId="77777777" w:rsidR="006E5967" w:rsidRDefault="009D0155" w:rsidP="001501D4">
            <w:pPr>
              <w:pStyle w:val="TabellenInhalt"/>
              <w:snapToGrid w:val="0"/>
            </w:pPr>
            <w:r>
              <w:t>1.0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AC28E02" w14:textId="77777777" w:rsidR="006E5967" w:rsidRDefault="009D0155" w:rsidP="001501D4">
            <w:pPr>
              <w:pStyle w:val="TabellenInhalt"/>
              <w:snapToGrid w:val="0"/>
            </w:pPr>
            <w:r>
              <w:t>02.02.16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4CEADA7" w14:textId="77777777" w:rsidR="006E5967" w:rsidRDefault="009D0155" w:rsidP="001501D4">
            <w:pPr>
              <w:pStyle w:val="TabellenInhalt"/>
              <w:snapToGrid w:val="0"/>
            </w:pPr>
            <w:r>
              <w:t>Erstellung dieses Dokuments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7E8D216" w14:textId="77777777" w:rsidR="006E5967" w:rsidRDefault="009D0155" w:rsidP="001501D4">
            <w:pPr>
              <w:pStyle w:val="TabellenInhalt"/>
              <w:snapToGrid w:val="0"/>
            </w:pPr>
            <w:r>
              <w:t>Dominik Schütz</w:t>
            </w:r>
          </w:p>
        </w:tc>
      </w:tr>
      <w:tr w:rsidR="006E5967" w14:paraId="4366F89A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8B8DA1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56932DA5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74B00DC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36CE3A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72905933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05C11D9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47258CDF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069A1517" w14:textId="77777777" w:rsidR="006E5967" w:rsidRDefault="006E5967" w:rsidP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6027D12B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466D2861" w14:textId="77777777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26BB0007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EFCC1D0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A44E62" w14:textId="77777777" w:rsidR="001501D4" w:rsidRDefault="001501D4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FEF53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64B2FA49" w14:textId="77777777" w:rsidR="001501D4" w:rsidRDefault="001501D4">
      <w:pPr>
        <w:spacing w:before="200" w:after="200"/>
        <w:rPr>
          <w:b/>
        </w:rPr>
      </w:pPr>
      <w:r>
        <w:rPr>
          <w:b/>
        </w:rPr>
        <w:t>Definitionen und Abkürzungen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60"/>
        <w:gridCol w:w="7479"/>
      </w:tblGrid>
      <w:tr w:rsidR="001501D4" w14:paraId="64530C27" w14:textId="77777777" w:rsidTr="00DA02F1">
        <w:tc>
          <w:tcPr>
            <w:tcW w:w="2160" w:type="dxa"/>
            <w:shd w:val="clear" w:color="auto" w:fill="333399"/>
          </w:tcPr>
          <w:p w14:paraId="4138B5AF" w14:textId="77777777" w:rsidR="001501D4" w:rsidRDefault="001501D4">
            <w:pPr>
              <w:pStyle w:val="Tabellenberschrift"/>
              <w:snapToGrid w:val="0"/>
            </w:pPr>
            <w:r>
              <w:t>Begriff / Abkürzung</w:t>
            </w:r>
          </w:p>
        </w:tc>
        <w:tc>
          <w:tcPr>
            <w:tcW w:w="7479" w:type="dxa"/>
            <w:shd w:val="clear" w:color="auto" w:fill="333399"/>
          </w:tcPr>
          <w:p w14:paraId="379EDB62" w14:textId="77777777" w:rsidR="001501D4" w:rsidRDefault="001501D4">
            <w:pPr>
              <w:pStyle w:val="Tabellenberschrift"/>
              <w:snapToGrid w:val="0"/>
            </w:pPr>
            <w:r>
              <w:t>Bedeutung</w:t>
            </w:r>
          </w:p>
        </w:tc>
      </w:tr>
      <w:tr w:rsidR="001501D4" w14:paraId="0B249C8F" w14:textId="77777777" w:rsidTr="00DA02F1">
        <w:tc>
          <w:tcPr>
            <w:tcW w:w="2160" w:type="dxa"/>
            <w:shd w:val="clear" w:color="auto" w:fill="D9D9D9"/>
          </w:tcPr>
          <w:p w14:paraId="61060DEE" w14:textId="37AF7085" w:rsidR="001501D4" w:rsidRDefault="004C4428">
            <w:pPr>
              <w:pStyle w:val="TabellenInhalt"/>
              <w:snapToGrid w:val="0"/>
              <w:rPr>
                <w:color w:val="FFFFFF"/>
              </w:rPr>
            </w:pPr>
            <w:r w:rsidRPr="004C4428">
              <w:t>Platforms ‚n’ Ladders Spiel</w:t>
            </w:r>
          </w:p>
        </w:tc>
        <w:tc>
          <w:tcPr>
            <w:tcW w:w="7479" w:type="dxa"/>
            <w:shd w:val="clear" w:color="auto" w:fill="D9D9D9"/>
          </w:tcPr>
          <w:p w14:paraId="40515487" w14:textId="16635471" w:rsidR="001501D4" w:rsidRDefault="00DA02F1">
            <w:pPr>
              <w:pStyle w:val="TabellenInhalt"/>
              <w:snapToGrid w:val="0"/>
            </w:pPr>
            <w:r>
              <w:t>Spielart, Ziel ist es über Plattformen oder Leitern einen Höhenunterschied zu passieren</w:t>
            </w:r>
          </w:p>
        </w:tc>
      </w:tr>
      <w:tr w:rsidR="00DA02F1" w14:paraId="669583D5" w14:textId="77777777" w:rsidTr="00DA02F1">
        <w:tc>
          <w:tcPr>
            <w:tcW w:w="2160" w:type="dxa"/>
            <w:shd w:val="clear" w:color="auto" w:fill="D9D9D9"/>
          </w:tcPr>
          <w:p w14:paraId="73F7A988" w14:textId="62F9CAAD" w:rsidR="00DA02F1" w:rsidRPr="004C4428" w:rsidRDefault="00DA02F1">
            <w:pPr>
              <w:pStyle w:val="TabellenInhalt"/>
              <w:snapToGrid w:val="0"/>
            </w:pPr>
            <w:r>
              <w:t>OSX El Capitan</w:t>
            </w:r>
          </w:p>
        </w:tc>
        <w:tc>
          <w:tcPr>
            <w:tcW w:w="7479" w:type="dxa"/>
            <w:shd w:val="clear" w:color="auto" w:fill="D9D9D9"/>
          </w:tcPr>
          <w:p w14:paraId="7F2FC495" w14:textId="2D517F58" w:rsidR="00DA02F1" w:rsidRDefault="00DA02F1">
            <w:pPr>
              <w:pStyle w:val="TabellenInhalt"/>
              <w:snapToGrid w:val="0"/>
            </w:pPr>
            <w:r>
              <w:t>Betriebssystem von Apple</w:t>
            </w:r>
          </w:p>
        </w:tc>
      </w:tr>
      <w:tr w:rsidR="00DA02F1" w14:paraId="7358C0AD" w14:textId="77777777" w:rsidTr="00DA02F1">
        <w:tc>
          <w:tcPr>
            <w:tcW w:w="2160" w:type="dxa"/>
            <w:shd w:val="clear" w:color="auto" w:fill="D9D9D9"/>
          </w:tcPr>
          <w:p w14:paraId="2C0DEAFD" w14:textId="2A8F2DEF" w:rsidR="00DA02F1" w:rsidRPr="004C4428" w:rsidRDefault="00DA02F1">
            <w:pPr>
              <w:pStyle w:val="TabellenInhalt"/>
              <w:snapToGrid w:val="0"/>
            </w:pPr>
            <w:r>
              <w:t>Python</w:t>
            </w:r>
          </w:p>
        </w:tc>
        <w:tc>
          <w:tcPr>
            <w:tcW w:w="7479" w:type="dxa"/>
            <w:shd w:val="clear" w:color="auto" w:fill="D9D9D9"/>
          </w:tcPr>
          <w:p w14:paraId="2CFCA528" w14:textId="51E1F0EE" w:rsidR="00DA02F1" w:rsidRDefault="00DA02F1">
            <w:pPr>
              <w:pStyle w:val="TabellenInhalt"/>
              <w:snapToGrid w:val="0"/>
            </w:pPr>
            <w:r>
              <w:t>Programmiersprache</w:t>
            </w:r>
            <w:bookmarkStart w:id="0" w:name="_GoBack"/>
            <w:bookmarkEnd w:id="0"/>
          </w:p>
        </w:tc>
      </w:tr>
    </w:tbl>
    <w:p w14:paraId="1696C170" w14:textId="77777777" w:rsidR="001501D4" w:rsidRDefault="001501D4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1501D4" w14:paraId="74C14649" w14:textId="77777777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14:paraId="3087B4F7" w14:textId="77777777" w:rsidR="001501D4" w:rsidRDefault="004F6CEE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14:paraId="613621F3" w14:textId="77777777" w:rsidR="001501D4" w:rsidRDefault="001501D4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6E5967" w14:paraId="10216F0D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35B244A6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[1]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13005DF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6E5967" w14:paraId="07696635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6DAE008A" w14:textId="77777777" w:rsidR="006E5967" w:rsidRDefault="006E5967" w:rsidP="001501D4">
            <w:pPr>
              <w:pStyle w:val="TabellenInhalt"/>
              <w:snapToGrid w:val="0"/>
            </w:pPr>
            <w:r>
              <w:rPr>
                <w:rFonts w:cs="Arial"/>
              </w:rPr>
              <w:t>[2]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47579E86" w14:textId="77777777" w:rsidR="006E5967" w:rsidRDefault="006E5967" w:rsidP="001501D4">
            <w:pPr>
              <w:pStyle w:val="TabellenInhalt"/>
              <w:snapToGrid w:val="0"/>
            </w:pPr>
          </w:p>
        </w:tc>
      </w:tr>
      <w:tr w:rsidR="001501D4" w14:paraId="353CBA20" w14:textId="77777777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14:paraId="7182A577" w14:textId="77777777" w:rsidR="001501D4" w:rsidRDefault="006E5967">
            <w:pPr>
              <w:pStyle w:val="TabellenInhalt"/>
              <w:snapToGrid w:val="0"/>
            </w:pPr>
            <w:r>
              <w:rPr>
                <w:rFonts w:cs="Arial"/>
              </w:rPr>
              <w:t>[3]</w:t>
            </w: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14:paraId="3C12B87F" w14:textId="77777777" w:rsidR="001501D4" w:rsidRDefault="001501D4">
            <w:pPr>
              <w:pStyle w:val="TabellenInhalt"/>
              <w:snapToGrid w:val="0"/>
            </w:pPr>
          </w:p>
        </w:tc>
      </w:tr>
    </w:tbl>
    <w:p w14:paraId="75BD3D3B" w14:textId="77777777" w:rsidR="001501D4" w:rsidRDefault="001501D4">
      <w:pPr>
        <w:rPr>
          <w:b/>
        </w:rPr>
      </w:pPr>
      <w:r>
        <w:br w:type="page"/>
      </w:r>
      <w:r>
        <w:rPr>
          <w:b/>
        </w:rPr>
        <w:lastRenderedPageBreak/>
        <w:t>Inhaltsverzeichnis</w:t>
      </w:r>
    </w:p>
    <w:p w14:paraId="77E2F7F1" w14:textId="77777777" w:rsidR="007A471B" w:rsidRPr="00B000B7" w:rsidRDefault="00A33095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r w:rsidRPr="00810BEE">
        <w:rPr>
          <w:rStyle w:val="Link"/>
        </w:rPr>
        <w:fldChar w:fldCharType="begin"/>
      </w:r>
      <w:r w:rsidRPr="00810BEE">
        <w:rPr>
          <w:rStyle w:val="Link"/>
        </w:rPr>
        <w:instrText xml:space="preserve"> TOC \o \h \z \u </w:instrText>
      </w:r>
      <w:r w:rsidRPr="00810BEE">
        <w:rPr>
          <w:rStyle w:val="Link"/>
        </w:rPr>
        <w:fldChar w:fldCharType="separate"/>
      </w:r>
      <w:hyperlink w:anchor="_Toc409789280" w:history="1">
        <w:r w:rsidR="007A471B" w:rsidRPr="00CE037A">
          <w:rPr>
            <w:rStyle w:val="Link"/>
            <w:noProof/>
          </w:rPr>
          <w:t>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Zweck des Dokuments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594ECDF6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1" w:history="1">
        <w:r w:rsidR="007A471B" w:rsidRPr="00CE037A">
          <w:rPr>
            <w:rStyle w:val="Link"/>
            <w:noProof/>
          </w:rPr>
          <w:t>2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Ausgangslage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_Toc409789281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3F40487C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2" w:history="1">
        <w:r w:rsidR="007A471B" w:rsidRPr="00CE037A">
          <w:rPr>
            <w:rStyle w:val="Link"/>
            <w:noProof/>
          </w:rPr>
          <w:t>3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Ziele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_Toc409789282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20298907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3" w:history="1">
        <w:r w:rsidR="007A471B" w:rsidRPr="00CE037A">
          <w:rPr>
            <w:rStyle w:val="Link"/>
            <w:noProof/>
          </w:rPr>
          <w:t>4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Rahmenbedingungen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_Toc409789283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47A8C0F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4" w:history="1">
        <w:r w:rsidR="007A471B" w:rsidRPr="00CE037A">
          <w:rPr>
            <w:rStyle w:val="Link"/>
            <w:noProof/>
          </w:rPr>
          <w:t>5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Aufwand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_Toc409789284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C5C1656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5" w:history="1">
        <w:r w:rsidR="007A471B" w:rsidRPr="00CE037A">
          <w:rPr>
            <w:rStyle w:val="Link"/>
            <w:noProof/>
          </w:rPr>
          <w:t>6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Kosten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_Toc409789285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13D19086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6" w:history="1">
        <w:r w:rsidR="007A471B" w:rsidRPr="00CE037A">
          <w:rPr>
            <w:rStyle w:val="Link"/>
            <w:noProof/>
          </w:rPr>
          <w:t>7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Termine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_Toc409789286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69A22FC1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7" w:history="1">
        <w:r w:rsidR="007A471B" w:rsidRPr="00CE037A">
          <w:rPr>
            <w:rStyle w:val="Link"/>
            <w:noProof/>
          </w:rPr>
          <w:t>8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Ressourcen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_Toc409789287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0E0EFF78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8" w:history="1">
        <w:r w:rsidR="007A471B" w:rsidRPr="00CE037A">
          <w:rPr>
            <w:rStyle w:val="Link"/>
            <w:noProof/>
          </w:rPr>
          <w:t>9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Kommunikation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_Toc409789288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3</w:t>
        </w:r>
        <w:r w:rsidR="007A471B">
          <w:rPr>
            <w:noProof/>
            <w:webHidden/>
          </w:rPr>
          <w:fldChar w:fldCharType="end"/>
        </w:r>
      </w:hyperlink>
    </w:p>
    <w:p w14:paraId="706B57D6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89" w:history="1">
        <w:r w:rsidR="007A471B" w:rsidRPr="00CE037A">
          <w:rPr>
            <w:rStyle w:val="Link"/>
            <w:noProof/>
          </w:rPr>
          <w:t>10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Risiken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_Toc409789289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6115A440" w14:textId="77777777" w:rsidR="007A471B" w:rsidRPr="00B000B7" w:rsidRDefault="00F87AEC">
      <w:pPr>
        <w:pStyle w:val="Verzeichnis1"/>
        <w:tabs>
          <w:tab w:val="right" w:leader="dot" w:pos="9627"/>
        </w:tabs>
        <w:rPr>
          <w:rFonts w:ascii="Calibri" w:eastAsia="Times New Roman" w:hAnsi="Calibri"/>
          <w:noProof/>
          <w:kern w:val="0"/>
          <w:sz w:val="22"/>
          <w:szCs w:val="22"/>
          <w:lang w:eastAsia="de-CH"/>
        </w:rPr>
      </w:pPr>
      <w:hyperlink w:anchor="_Toc409789290" w:history="1">
        <w:r w:rsidR="007A471B" w:rsidRPr="00CE037A">
          <w:rPr>
            <w:rStyle w:val="Link"/>
            <w:noProof/>
          </w:rPr>
          <w:t>11</w:t>
        </w:r>
        <w:r w:rsidR="007A471B" w:rsidRPr="00B000B7">
          <w:rPr>
            <w:rFonts w:ascii="Calibri" w:eastAsia="Times New Roman" w:hAnsi="Calibri"/>
            <w:noProof/>
            <w:kern w:val="0"/>
            <w:sz w:val="22"/>
            <w:szCs w:val="22"/>
            <w:lang w:eastAsia="de-CH"/>
          </w:rPr>
          <w:tab/>
        </w:r>
        <w:r w:rsidR="007A471B" w:rsidRPr="00CE037A">
          <w:rPr>
            <w:rStyle w:val="Link"/>
            <w:noProof/>
          </w:rPr>
          <w:t>Projektinitialisierungsauftrag</w:t>
        </w:r>
        <w:r w:rsidR="007A471B">
          <w:rPr>
            <w:noProof/>
            <w:webHidden/>
          </w:rPr>
          <w:tab/>
        </w:r>
        <w:r w:rsidR="007A471B">
          <w:rPr>
            <w:noProof/>
            <w:webHidden/>
          </w:rPr>
          <w:fldChar w:fldCharType="begin"/>
        </w:r>
        <w:r w:rsidR="007A471B">
          <w:rPr>
            <w:noProof/>
            <w:webHidden/>
          </w:rPr>
          <w:instrText xml:space="preserve"> PAGEREF _Toc409789290 \h </w:instrText>
        </w:r>
        <w:r w:rsidR="007A471B">
          <w:rPr>
            <w:noProof/>
            <w:webHidden/>
          </w:rPr>
        </w:r>
        <w:r w:rsidR="007A471B">
          <w:rPr>
            <w:noProof/>
            <w:webHidden/>
          </w:rPr>
          <w:fldChar w:fldCharType="separate"/>
        </w:r>
        <w:r w:rsidR="007A471B">
          <w:rPr>
            <w:noProof/>
            <w:webHidden/>
          </w:rPr>
          <w:t>4</w:t>
        </w:r>
        <w:r w:rsidR="007A471B">
          <w:rPr>
            <w:noProof/>
            <w:webHidden/>
          </w:rPr>
          <w:fldChar w:fldCharType="end"/>
        </w:r>
      </w:hyperlink>
    </w:p>
    <w:p w14:paraId="164B20AA" w14:textId="77777777" w:rsidR="00A33095" w:rsidRDefault="00A33095" w:rsidP="00810BEE">
      <w:pPr>
        <w:pStyle w:val="Verzeichnis1"/>
        <w:tabs>
          <w:tab w:val="right" w:leader="dot" w:pos="9639"/>
        </w:tabs>
        <w:ind w:right="-2"/>
        <w:rPr>
          <w:b/>
        </w:rPr>
      </w:pPr>
      <w:r w:rsidRPr="00810BEE">
        <w:rPr>
          <w:rStyle w:val="Link"/>
        </w:rPr>
        <w:fldChar w:fldCharType="end"/>
      </w:r>
    </w:p>
    <w:p w14:paraId="5B30E56F" w14:textId="77777777" w:rsidR="00A33095" w:rsidRDefault="00A33095">
      <w:pPr>
        <w:spacing w:after="200"/>
        <w:rPr>
          <w:b/>
        </w:rPr>
      </w:pPr>
    </w:p>
    <w:p w14:paraId="7DDEBEB1" w14:textId="77777777" w:rsidR="00A33095" w:rsidRDefault="00A33095">
      <w:pPr>
        <w:spacing w:after="200"/>
        <w:rPr>
          <w:b/>
        </w:rPr>
      </w:pPr>
    </w:p>
    <w:p w14:paraId="654697AA" w14:textId="77777777" w:rsidR="001501D4" w:rsidRDefault="001501D4">
      <w:pPr>
        <w:tabs>
          <w:tab w:val="right" w:leader="dot" w:pos="9276"/>
        </w:tabs>
      </w:pPr>
    </w:p>
    <w:p w14:paraId="60354F44" w14:textId="77777777" w:rsidR="001501D4" w:rsidRDefault="001501D4">
      <w:pPr>
        <w:spacing w:before="200" w:after="200"/>
        <w:rPr>
          <w:b/>
        </w:rPr>
      </w:pPr>
      <w:r>
        <w:rPr>
          <w:b/>
        </w:rPr>
        <w:t>Abbildungsverzeichnis</w:t>
      </w:r>
    </w:p>
    <w:p w14:paraId="2D94963F" w14:textId="3854AD27" w:rsidR="009B78A2" w:rsidRDefault="009B78A2">
      <w:pPr>
        <w:suppressAutoHyphens w:val="0"/>
        <w:rPr>
          <w:b/>
        </w:rPr>
      </w:pPr>
      <w:r>
        <w:rPr>
          <w:b/>
        </w:rPr>
        <w:br w:type="page"/>
      </w:r>
    </w:p>
    <w:p w14:paraId="238388D6" w14:textId="77777777" w:rsidR="009B78A2" w:rsidRDefault="009B78A2">
      <w:pPr>
        <w:spacing w:before="200" w:after="200"/>
        <w:rPr>
          <w:b/>
        </w:rPr>
      </w:pPr>
    </w:p>
    <w:p w14:paraId="782EBCDD" w14:textId="77777777" w:rsidR="001501D4" w:rsidRDefault="001501D4"/>
    <w:p w14:paraId="34107055" w14:textId="27174F63" w:rsidR="001501D4" w:rsidRDefault="001501D4" w:rsidP="009B78A2">
      <w:pPr>
        <w:pStyle w:val="berschrift1"/>
      </w:pPr>
      <w:bookmarkStart w:id="1" w:name="_Toc409789280"/>
      <w:r>
        <w:t>Zweck des Dokuments</w:t>
      </w:r>
      <w:bookmarkEnd w:id="1"/>
    </w:p>
    <w:p w14:paraId="258655C1" w14:textId="77777777" w:rsidR="009B78A2" w:rsidRPr="009B78A2" w:rsidRDefault="009B78A2" w:rsidP="009B78A2"/>
    <w:p w14:paraId="75B24511" w14:textId="77777777" w:rsidR="008136A0" w:rsidRDefault="002259D2" w:rsidP="008136A0">
      <w:r>
        <w:t>Der Projektinitialisierungsauftrag bildet die verbindliche Grundlage für die Freigabe der Phase Initialisierung. Er ist die Vereinbarung zwischen Auftraggeber und Projektleiter.</w:t>
      </w:r>
    </w:p>
    <w:p w14:paraId="5310955C" w14:textId="77777777" w:rsidR="008136A0" w:rsidRDefault="008136A0" w:rsidP="008136A0"/>
    <w:p w14:paraId="3E3ED1C0" w14:textId="77777777" w:rsidR="001501D4" w:rsidRDefault="001501D4">
      <w:pPr>
        <w:pStyle w:val="berschrift1"/>
        <w:tabs>
          <w:tab w:val="left" w:pos="432"/>
        </w:tabs>
        <w:spacing w:after="283"/>
      </w:pPr>
      <w:bookmarkStart w:id="2" w:name="_Toc409789281"/>
      <w:r>
        <w:t>Ausgangslage</w:t>
      </w:r>
      <w:bookmarkEnd w:id="2"/>
    </w:p>
    <w:p w14:paraId="6609E630" w14:textId="738B3688" w:rsidR="002259D2" w:rsidRDefault="0000097C" w:rsidP="009B78A2">
      <w:r>
        <w:t>Wir benutzen ein MacBook mit OSX El Capitan Version 10.11.1 und installiertem Python 2.7.10</w:t>
      </w:r>
      <w:r w:rsidR="004E3FCB">
        <w:t xml:space="preserve">. </w:t>
      </w:r>
      <w:r w:rsidR="009D0155">
        <w:t xml:space="preserve">Mit diesem Projekt soll ein </w:t>
      </w:r>
      <w:r w:rsidR="004E3FCB">
        <w:t xml:space="preserve">Platforms ‚n’ Ladders Spiel in Python realisiert werden. Dadurch wollen wir einen </w:t>
      </w:r>
      <w:r w:rsidR="00B52C26">
        <w:t xml:space="preserve">desktopfähigen </w:t>
      </w:r>
      <w:r w:rsidR="004E3FCB">
        <w:t>Klon des beliebten Smartphone-Spiels Doodle Jump</w:t>
      </w:r>
      <w:r w:rsidR="00BD5D42">
        <w:t xml:space="preserve"> </w:t>
      </w:r>
      <w:r w:rsidR="009B78A2">
        <w:t>erstellen</w:t>
      </w:r>
      <w:r w:rsidR="00B52C26">
        <w:t xml:space="preserve">. Im Spiel geht es darum mit der Spielfigur über diverse Plattformen immer höher zu springen. Je höher die Spielfigur springt, desto mehr Punkte erhält </w:t>
      </w:r>
      <w:r w:rsidR="009B78A2">
        <w:t>der Spieler</w:t>
      </w:r>
      <w:r w:rsidR="00B52C26">
        <w:t>. Prinzipiell geht das Spiel immer weiter</w:t>
      </w:r>
      <w:r w:rsidR="009069D4">
        <w:t xml:space="preserve"> bis die Spielfigur eine Plattf</w:t>
      </w:r>
      <w:r w:rsidR="009446A0">
        <w:t>orm verfehlt und hinunterfällt.</w:t>
      </w:r>
      <w:r w:rsidR="009B78A2">
        <w:t xml:space="preserve"> </w:t>
      </w:r>
      <w:r w:rsidR="009446A0">
        <w:t xml:space="preserve">Durch realisieren dieses Projekts </w:t>
      </w:r>
      <w:r w:rsidR="009B78A2">
        <w:t>erhalten</w:t>
      </w:r>
      <w:r w:rsidR="009446A0">
        <w:t xml:space="preserve"> wir eine Offline-Version von Doodle Jump für den Desktop. </w:t>
      </w:r>
    </w:p>
    <w:p w14:paraId="3EB7FD83" w14:textId="77777777" w:rsidR="009B78A2" w:rsidRDefault="009B78A2" w:rsidP="009B78A2"/>
    <w:p w14:paraId="079882EF" w14:textId="39A6FD10" w:rsidR="009B78A2" w:rsidRDefault="009B78A2" w:rsidP="009B78A2">
      <w:r>
        <w:t>Bereits vorhanden ist das MacBook mit installiertem Python.</w:t>
      </w:r>
    </w:p>
    <w:p w14:paraId="00E3AE6B" w14:textId="77777777" w:rsidR="009B78A2" w:rsidRPr="009B78A2" w:rsidRDefault="009B78A2" w:rsidP="009B78A2"/>
    <w:p w14:paraId="02B94E2D" w14:textId="2785D3AE" w:rsidR="002259D2" w:rsidRDefault="001501D4" w:rsidP="00E33F89">
      <w:pPr>
        <w:pStyle w:val="berschrift1"/>
        <w:tabs>
          <w:tab w:val="left" w:pos="432"/>
        </w:tabs>
        <w:spacing w:after="283"/>
      </w:pPr>
      <w:bookmarkStart w:id="3" w:name="_Toc409789282"/>
      <w:r>
        <w:t>Ziele</w:t>
      </w:r>
      <w:bookmarkEnd w:id="3"/>
    </w:p>
    <w:p w14:paraId="6F682E24" w14:textId="6A9AC082" w:rsidR="00E33F89" w:rsidRDefault="00E33F89" w:rsidP="00E33F89">
      <w:r>
        <w:t>Ausgangslage und Ziele sollen klar definiert sein. Zudem soll mit der Initialisierungsphase die Projektfreigabe erreicht werden.</w:t>
      </w:r>
    </w:p>
    <w:p w14:paraId="0AB55C18" w14:textId="77777777" w:rsidR="00E33F89" w:rsidRPr="00E33F89" w:rsidRDefault="00E33F89" w:rsidP="00E33F89"/>
    <w:p w14:paraId="19F8B70B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4" w:name="_Toc409789283"/>
      <w:r>
        <w:t>Rahmenbedingungen</w:t>
      </w:r>
      <w:bookmarkEnd w:id="4"/>
    </w:p>
    <w:p w14:paraId="763315C7" w14:textId="331026AB" w:rsidR="00E33F89" w:rsidRDefault="00E33F89" w:rsidP="00E33F89">
      <w:r>
        <w:t>Rahmenbedingungen der Initialisierungsphase:</w:t>
      </w:r>
    </w:p>
    <w:p w14:paraId="01910241" w14:textId="2617D774" w:rsidR="00E33F89" w:rsidRDefault="00D03710" w:rsidP="00D03710">
      <w:pPr>
        <w:pStyle w:val="Listenabsatz"/>
        <w:numPr>
          <w:ilvl w:val="0"/>
          <w:numId w:val="19"/>
        </w:numPr>
      </w:pPr>
      <w:r>
        <w:t>Anwendung der HERMES gibb Projektmethode</w:t>
      </w:r>
    </w:p>
    <w:p w14:paraId="129107FB" w14:textId="5BEA1DCC" w:rsidR="00D03710" w:rsidRDefault="00D03710" w:rsidP="00D03710">
      <w:pPr>
        <w:pStyle w:val="Listenabsatz"/>
        <w:numPr>
          <w:ilvl w:val="0"/>
          <w:numId w:val="19"/>
        </w:numPr>
      </w:pPr>
      <w:r>
        <w:t>MacBook mit installiertem Python bereits vorhanden</w:t>
      </w:r>
    </w:p>
    <w:p w14:paraId="7BB14D29" w14:textId="116EDBD0" w:rsidR="00D03710" w:rsidRDefault="00D03710" w:rsidP="00D03710">
      <w:pPr>
        <w:pStyle w:val="Listenabsatz"/>
        <w:numPr>
          <w:ilvl w:val="0"/>
          <w:numId w:val="19"/>
        </w:numPr>
      </w:pPr>
      <w:r>
        <w:t>Zeitlicher Rahmen</w:t>
      </w:r>
    </w:p>
    <w:p w14:paraId="21E50806" w14:textId="233F50E6" w:rsidR="00BC1D45" w:rsidRDefault="00BC1D45" w:rsidP="00BC1D45">
      <w:pPr>
        <w:pStyle w:val="Listenabsatz"/>
        <w:numPr>
          <w:ilvl w:val="1"/>
          <w:numId w:val="19"/>
        </w:numPr>
      </w:pPr>
      <w:r>
        <w:t>Projektinitialisierungsauftrag erteilt (09.02.2016)</w:t>
      </w:r>
    </w:p>
    <w:p w14:paraId="4F0F4B97" w14:textId="0D2037FF" w:rsidR="00BC1D45" w:rsidRDefault="00BC1D45" w:rsidP="00BC1D45">
      <w:pPr>
        <w:pStyle w:val="Listenabsatz"/>
        <w:numPr>
          <w:ilvl w:val="1"/>
          <w:numId w:val="19"/>
        </w:numPr>
      </w:pPr>
      <w:r>
        <w:t>Initialisierungsphase abgeschlossen (01.03.2016)</w:t>
      </w:r>
    </w:p>
    <w:p w14:paraId="2810DF92" w14:textId="65873DBB" w:rsidR="00BC1D45" w:rsidRDefault="00BC1D45" w:rsidP="00BC1D45">
      <w:pPr>
        <w:pStyle w:val="Listenabsatz"/>
        <w:numPr>
          <w:ilvl w:val="1"/>
          <w:numId w:val="19"/>
        </w:numPr>
      </w:pPr>
      <w:r>
        <w:t>Konzeptphase abgeschlossen (15.03.2015)</w:t>
      </w:r>
    </w:p>
    <w:p w14:paraId="10582E2A" w14:textId="066805C8" w:rsidR="00BC1D45" w:rsidRDefault="00BC1D45" w:rsidP="00BC1D45">
      <w:pPr>
        <w:pStyle w:val="Listenabsatz"/>
        <w:numPr>
          <w:ilvl w:val="1"/>
          <w:numId w:val="19"/>
        </w:numPr>
      </w:pPr>
      <w:r>
        <w:t>Realisierungsphase abgeschlossen (26.04.2016)</w:t>
      </w:r>
    </w:p>
    <w:p w14:paraId="5FB26CA5" w14:textId="0135E6A1" w:rsidR="00BC1D45" w:rsidRDefault="00BC1D45" w:rsidP="00BC1D45">
      <w:pPr>
        <w:pStyle w:val="Listenabsatz"/>
        <w:numPr>
          <w:ilvl w:val="1"/>
          <w:numId w:val="19"/>
        </w:numPr>
      </w:pPr>
      <w:r>
        <w:t>Einführungsphase abgeschlossen (10.05.2016)</w:t>
      </w:r>
    </w:p>
    <w:p w14:paraId="0BDD50A9" w14:textId="00B95192" w:rsidR="00BC1D45" w:rsidRDefault="00BC1D45" w:rsidP="00BC1D45">
      <w:pPr>
        <w:pStyle w:val="Listenabsatz"/>
        <w:numPr>
          <w:ilvl w:val="1"/>
          <w:numId w:val="19"/>
        </w:numPr>
      </w:pPr>
      <w:r>
        <w:t>Schlussbericht fertig gestellt (24.05.2016)</w:t>
      </w:r>
    </w:p>
    <w:p w14:paraId="46F7A4F6" w14:textId="405DC297" w:rsidR="00D03710" w:rsidRDefault="00BC1D45" w:rsidP="004B020E">
      <w:pPr>
        <w:pStyle w:val="Listenabsatz"/>
        <w:numPr>
          <w:ilvl w:val="1"/>
          <w:numId w:val="19"/>
        </w:numPr>
      </w:pPr>
      <w:r>
        <w:t>Präsentation (24.05.2016 – 31.05.2016)</w:t>
      </w:r>
    </w:p>
    <w:p w14:paraId="3F85F759" w14:textId="77777777" w:rsidR="00D03710" w:rsidRDefault="00D03710" w:rsidP="00E33F89"/>
    <w:p w14:paraId="0CD8DF47" w14:textId="77777777" w:rsidR="00C223DB" w:rsidRDefault="00C223DB" w:rsidP="004B020E">
      <w:pPr>
        <w:pStyle w:val="Textkrper"/>
      </w:pPr>
    </w:p>
    <w:p w14:paraId="76FA6FFF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5" w:name="_Toc409789284"/>
      <w:r>
        <w:t>Aufwand</w:t>
      </w:r>
      <w:bookmarkEnd w:id="5"/>
    </w:p>
    <w:p w14:paraId="4D4F1291" w14:textId="20852AAF" w:rsidR="004B020E" w:rsidRPr="004B020E" w:rsidRDefault="004B020E" w:rsidP="004B020E">
      <w:r>
        <w:t xml:space="preserve">Für die Initialisierungsphase werden 12 Arbeitsstunden und ein </w:t>
      </w:r>
      <w:r w:rsidR="00D05776">
        <w:t>Computer (MacBook) mit installiertem Office Word benötigt.</w:t>
      </w:r>
    </w:p>
    <w:p w14:paraId="33495258" w14:textId="77777777" w:rsidR="00AC4CC2" w:rsidRDefault="00AC4CC2" w:rsidP="00AC4CC2">
      <w:pPr>
        <w:pStyle w:val="Textkrper"/>
      </w:pPr>
    </w:p>
    <w:p w14:paraId="625DC88A" w14:textId="4774D04A" w:rsidR="001501D4" w:rsidRDefault="00F956FF" w:rsidP="00D05776">
      <w:pPr>
        <w:pStyle w:val="berschrift1"/>
        <w:tabs>
          <w:tab w:val="left" w:pos="432"/>
        </w:tabs>
        <w:spacing w:after="283"/>
      </w:pPr>
      <w:bookmarkStart w:id="6" w:name="_Toc409789285"/>
      <w:r>
        <w:t>Kosten</w:t>
      </w:r>
      <w:bookmarkEnd w:id="6"/>
    </w:p>
    <w:p w14:paraId="084F100E" w14:textId="6E66C414" w:rsidR="00D05776" w:rsidRDefault="00D05776" w:rsidP="00D05776">
      <w:r>
        <w:t>Für die Initialisierungsphase müssen die 12 Arbeitsstunden verrechnet werden. MacBook mit Office Word ist bereits vorhanden.</w:t>
      </w:r>
    </w:p>
    <w:p w14:paraId="41798817" w14:textId="151EA31B" w:rsidR="00D05776" w:rsidRPr="00D05776" w:rsidRDefault="00D05776" w:rsidP="00D05776">
      <w:pPr>
        <w:suppressAutoHyphens w:val="0"/>
      </w:pPr>
      <w:r>
        <w:br w:type="page"/>
      </w:r>
    </w:p>
    <w:p w14:paraId="42E339E6" w14:textId="77777777" w:rsidR="00C223DB" w:rsidRDefault="00C223DB">
      <w:pPr>
        <w:pStyle w:val="Textkrper"/>
      </w:pPr>
    </w:p>
    <w:p w14:paraId="162F0163" w14:textId="681DF47B" w:rsidR="001501D4" w:rsidRDefault="00F956FF" w:rsidP="00A05393">
      <w:pPr>
        <w:pStyle w:val="berschrift1"/>
        <w:tabs>
          <w:tab w:val="left" w:pos="432"/>
        </w:tabs>
        <w:spacing w:after="283"/>
      </w:pPr>
      <w:bookmarkStart w:id="7" w:name="_Toc409789286"/>
      <w:r>
        <w:t>Termine</w:t>
      </w:r>
      <w:bookmarkEnd w:id="7"/>
    </w:p>
    <w:p w14:paraId="12EEF43E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Projektinitialisierungsauftrag erteilt (09.02.2016)</w:t>
      </w:r>
    </w:p>
    <w:p w14:paraId="741C9BC7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Initialisierungsphase abgeschlossen (01.03.2016)</w:t>
      </w:r>
    </w:p>
    <w:p w14:paraId="08911669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Konzeptphase abgeschlossen (15.03.2015)</w:t>
      </w:r>
    </w:p>
    <w:p w14:paraId="41156A06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Realisierungsphase abgeschlossen (26.04.2016)</w:t>
      </w:r>
    </w:p>
    <w:p w14:paraId="6D9144A4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Einführungsphase abgeschlossen (10.05.2016)</w:t>
      </w:r>
    </w:p>
    <w:p w14:paraId="790326F5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Schlussbericht fertig gestellt (24.05.2016)</w:t>
      </w:r>
    </w:p>
    <w:p w14:paraId="08FA8E0D" w14:textId="77777777" w:rsidR="00A05393" w:rsidRDefault="00A05393" w:rsidP="00A05393">
      <w:pPr>
        <w:pStyle w:val="Listenabsatz"/>
        <w:numPr>
          <w:ilvl w:val="0"/>
          <w:numId w:val="20"/>
        </w:numPr>
      </w:pPr>
      <w:r>
        <w:t>Präsentation (24.05.2016 – 31.05.2016)</w:t>
      </w:r>
    </w:p>
    <w:p w14:paraId="60390A1E" w14:textId="77777777" w:rsidR="00A05393" w:rsidRPr="00A05393" w:rsidRDefault="00A05393" w:rsidP="00A05393"/>
    <w:p w14:paraId="2454F847" w14:textId="77777777" w:rsidR="00C223DB" w:rsidRDefault="00C223DB" w:rsidP="00C223DB">
      <w:pPr>
        <w:pStyle w:val="Textkrper"/>
      </w:pPr>
    </w:p>
    <w:p w14:paraId="6AC56FF1" w14:textId="77777777" w:rsidR="001501D4" w:rsidRDefault="00F956FF" w:rsidP="00A33095">
      <w:pPr>
        <w:pStyle w:val="berschrift1"/>
        <w:tabs>
          <w:tab w:val="left" w:pos="432"/>
        </w:tabs>
        <w:spacing w:after="283"/>
      </w:pPr>
      <w:bookmarkStart w:id="8" w:name="_Toc409789287"/>
      <w:r>
        <w:t>Ressourcen</w:t>
      </w:r>
      <w:bookmarkEnd w:id="8"/>
    </w:p>
    <w:p w14:paraId="2BF39424" w14:textId="36989555" w:rsidR="00F956FF" w:rsidRDefault="00D05776" w:rsidP="00D05776">
      <w:r>
        <w:t>Die benötigten Ressourcen für die Initialisierungsphase sind ein MacBook mit installiertem Office Word. Beide vorhin genannten Ressourcen sind bereits vorhanden.</w:t>
      </w:r>
    </w:p>
    <w:p w14:paraId="76A4DD7D" w14:textId="77777777" w:rsidR="00D05776" w:rsidRDefault="00D05776" w:rsidP="00D05776"/>
    <w:p w14:paraId="3A8701A5" w14:textId="77777777" w:rsidR="00F956FF" w:rsidRDefault="00F956FF" w:rsidP="00F956FF">
      <w:pPr>
        <w:pStyle w:val="berschrift1"/>
        <w:tabs>
          <w:tab w:val="left" w:pos="432"/>
        </w:tabs>
        <w:spacing w:after="283"/>
      </w:pPr>
      <w:bookmarkStart w:id="9" w:name="_Toc409789288"/>
      <w:r>
        <w:t>Kommunikatio</w:t>
      </w:r>
      <w:r w:rsidR="00C223DB">
        <w:t>n</w:t>
      </w:r>
      <w:bookmarkEnd w:id="9"/>
    </w:p>
    <w:p w14:paraId="28B78EBF" w14:textId="208A1E5C" w:rsidR="00C223DB" w:rsidRDefault="001137D7" w:rsidP="00C223DB">
      <w:r>
        <w:t>In der Initialisierungsphase findet die Kommunikation zwischen dem Projektleiter und dem Auftraggeber per E-Mail oder im persönlichen Gespräch statt.</w:t>
      </w:r>
    </w:p>
    <w:p w14:paraId="24EBF048" w14:textId="77777777" w:rsidR="004A2A4D" w:rsidRPr="00C223DB" w:rsidRDefault="004A2A4D" w:rsidP="00C223DB"/>
    <w:p w14:paraId="2D86B57E" w14:textId="761B6391" w:rsidR="007A471B" w:rsidRDefault="00F956FF" w:rsidP="007A471B">
      <w:pPr>
        <w:pStyle w:val="berschrift1"/>
        <w:tabs>
          <w:tab w:val="left" w:pos="432"/>
        </w:tabs>
        <w:spacing w:after="283"/>
      </w:pPr>
      <w:bookmarkStart w:id="10" w:name="_Toc409789289"/>
      <w:r>
        <w:t>Risiken</w:t>
      </w:r>
      <w:bookmarkEnd w:id="10"/>
    </w:p>
    <w:p w14:paraId="527EEDCC" w14:textId="6A758133" w:rsidR="006A5A1F" w:rsidRDefault="006A5A1F" w:rsidP="006A5A1F">
      <w:r>
        <w:t>Für die Initialisierungsphase sind die Risiken sehr gering. Das einzige Risiko ist, dass der Projektinitialisierungsantrag nicht genehmigt wird und somit das Projekt nicht durchgeführt werden kann.</w:t>
      </w:r>
    </w:p>
    <w:p w14:paraId="0CC74FEF" w14:textId="77777777" w:rsidR="00F91355" w:rsidRPr="006A5A1F" w:rsidRDefault="00F91355" w:rsidP="006A5A1F"/>
    <w:p w14:paraId="23ED64DD" w14:textId="77777777" w:rsidR="007A471B" w:rsidRDefault="007A471B" w:rsidP="007A471B">
      <w:pPr>
        <w:pStyle w:val="berschrift1"/>
        <w:tabs>
          <w:tab w:val="clear" w:pos="432"/>
          <w:tab w:val="left" w:pos="850"/>
          <w:tab w:val="num" w:pos="1134"/>
        </w:tabs>
        <w:suppressAutoHyphens w:val="0"/>
        <w:spacing w:before="120" w:after="120" w:line="288" w:lineRule="auto"/>
        <w:ind w:left="851" w:hanging="851"/>
      </w:pPr>
      <w:bookmarkStart w:id="11" w:name="_Toc409788304"/>
      <w:bookmarkStart w:id="12" w:name="_Toc409789290"/>
      <w:r>
        <w:t>Projekt</w:t>
      </w:r>
      <w:bookmarkEnd w:id="11"/>
      <w:r>
        <w:t>initialisierungsauftrag</w:t>
      </w:r>
      <w:bookmarkEnd w:id="12"/>
    </w:p>
    <w:p w14:paraId="654344B4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Hiermit erteilt der Auftraggeber den Auftrag zur Durchführung der Initialisierungsphase des Projektes:</w:t>
      </w:r>
    </w:p>
    <w:p w14:paraId="60AFA619" w14:textId="77777777" w:rsidR="007A471B" w:rsidRDefault="007A471B" w:rsidP="007A471B">
      <w:pPr>
        <w:pStyle w:val="TextCDB"/>
        <w:rPr>
          <w:lang w:val="de-CH"/>
        </w:rPr>
      </w:pPr>
    </w:p>
    <w:p w14:paraId="4D83FED3" w14:textId="77777777" w:rsidR="007A471B" w:rsidRDefault="007A471B" w:rsidP="007A471B">
      <w:pPr>
        <w:pStyle w:val="TextCDB"/>
        <w:rPr>
          <w:lang w:val="de-CH"/>
        </w:rPr>
      </w:pPr>
    </w:p>
    <w:p w14:paraId="5BD3B426" w14:textId="77777777" w:rsidR="007A471B" w:rsidRDefault="007A471B" w:rsidP="007A471B">
      <w:pPr>
        <w:pStyle w:val="TextCDB"/>
        <w:rPr>
          <w:lang w:val="de-CH"/>
        </w:rPr>
      </w:pPr>
    </w:p>
    <w:p w14:paraId="63B30B4A" w14:textId="77777777" w:rsidR="007A471B" w:rsidRDefault="007A471B" w:rsidP="007A471B">
      <w:pPr>
        <w:pStyle w:val="TextCDB"/>
        <w:rPr>
          <w:lang w:val="de-CH"/>
        </w:rPr>
      </w:pPr>
    </w:p>
    <w:p w14:paraId="66C50EE4" w14:textId="77777777" w:rsidR="007A471B" w:rsidRDefault="007A471B" w:rsidP="007A471B">
      <w:pPr>
        <w:pStyle w:val="TextCDB"/>
        <w:rPr>
          <w:lang w:val="de-CH"/>
        </w:rPr>
      </w:pPr>
    </w:p>
    <w:p w14:paraId="30D92815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</w:r>
      <w:r>
        <w:rPr>
          <w:lang w:val="de-CH"/>
        </w:rPr>
        <w:softHyphen/>
        <w:t>________________________</w:t>
      </w:r>
      <w:r>
        <w:rPr>
          <w:lang w:val="de-CH"/>
        </w:rPr>
        <w:tab/>
      </w:r>
      <w:r>
        <w:rPr>
          <w:lang w:val="de-CH"/>
        </w:rPr>
        <w:tab/>
        <w:t>_______________________</w:t>
      </w:r>
    </w:p>
    <w:p w14:paraId="15E36CA6" w14:textId="77777777" w:rsidR="007A471B" w:rsidRDefault="007A471B" w:rsidP="007A471B">
      <w:pPr>
        <w:pStyle w:val="TextCDB"/>
        <w:rPr>
          <w:lang w:val="de-CH"/>
        </w:rPr>
      </w:pPr>
      <w:r>
        <w:rPr>
          <w:lang w:val="de-CH"/>
        </w:rPr>
        <w:t>Der Auftraggeber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Der Projektleiter (für die Phase Initialisierung)</w:t>
      </w:r>
    </w:p>
    <w:p w14:paraId="50CBC690" w14:textId="77777777" w:rsidR="007A471B" w:rsidRPr="0088737C" w:rsidRDefault="007A471B" w:rsidP="007A471B">
      <w:pPr>
        <w:pStyle w:val="Textkrper"/>
        <w:rPr>
          <w:color w:val="5F497A"/>
        </w:rPr>
      </w:pPr>
      <w:r>
        <w:t>(Ort, Datum, Unterschrift)</w:t>
      </w:r>
      <w:r>
        <w:tab/>
      </w:r>
      <w:r>
        <w:tab/>
      </w:r>
      <w:r>
        <w:tab/>
        <w:t>(Ort, Datum, Unterschrift)</w:t>
      </w:r>
    </w:p>
    <w:sectPr w:rsidR="007A471B" w:rsidRPr="0088737C" w:rsidSect="00810BEE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1905" w:h="16837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D1003" w14:textId="77777777" w:rsidR="00F87AEC" w:rsidRDefault="00F87AEC">
      <w:r>
        <w:separator/>
      </w:r>
    </w:p>
  </w:endnote>
  <w:endnote w:type="continuationSeparator" w:id="0">
    <w:p w14:paraId="66104EEE" w14:textId="77777777" w:rsidR="00F87AEC" w:rsidRDefault="00F8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tarSymbol">
    <w:charset w:val="00"/>
    <w:family w:val="auto"/>
    <w:pitch w:val="variable"/>
    <w:sig w:usb0="00000003" w:usb1="10008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7F9AA" w14:textId="77777777" w:rsidR="00950A21" w:rsidRDefault="00950A21">
    <w:pPr>
      <w:pStyle w:val="Fuzeile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14:paraId="572BC54C" w14:textId="77777777" w:rsidTr="005A36ED">
      <w:tc>
        <w:tcPr>
          <w:tcW w:w="3259" w:type="dxa"/>
          <w:shd w:val="clear" w:color="auto" w:fill="auto"/>
        </w:tcPr>
        <w:p w14:paraId="21C1D0FE" w14:textId="77777777" w:rsidR="00950A21" w:rsidRPr="005A36ED" w:rsidRDefault="00950A21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14:paraId="237B58C5" w14:textId="278E7BE6" w:rsidR="00950A21" w:rsidRPr="005A36ED" w:rsidRDefault="0000097C" w:rsidP="005A36ED">
          <w:pPr>
            <w:pStyle w:val="Fuzeile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Speicherdatum: 02.02.16</w:t>
          </w:r>
        </w:p>
      </w:tc>
      <w:tc>
        <w:tcPr>
          <w:tcW w:w="3259" w:type="dxa"/>
          <w:shd w:val="clear" w:color="auto" w:fill="auto"/>
        </w:tcPr>
        <w:p w14:paraId="4E0955C2" w14:textId="77777777" w:rsidR="00950A21" w:rsidRPr="005A36ED" w:rsidRDefault="00950A21" w:rsidP="005A36ED">
          <w:pPr>
            <w:pStyle w:val="Fuzeile"/>
            <w:jc w:val="right"/>
            <w:rPr>
              <w:sz w:val="20"/>
              <w:szCs w:val="20"/>
            </w:rPr>
          </w:pPr>
          <w:r w:rsidRPr="005A36ED">
            <w:rPr>
              <w:sz w:val="20"/>
              <w:szCs w:val="20"/>
            </w:rPr>
            <w:t xml:space="preserve">Seite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PAGE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DA02F1">
            <w:rPr>
              <w:noProof/>
              <w:sz w:val="20"/>
              <w:szCs w:val="20"/>
            </w:rPr>
            <w:t>1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von </w:t>
          </w:r>
          <w:r w:rsidRPr="005A36ED">
            <w:rPr>
              <w:sz w:val="20"/>
              <w:szCs w:val="20"/>
            </w:rPr>
            <w:fldChar w:fldCharType="begin"/>
          </w:r>
          <w:r w:rsidRPr="005A36ED">
            <w:rPr>
              <w:sz w:val="20"/>
              <w:szCs w:val="20"/>
            </w:rPr>
            <w:instrText xml:space="preserve"> NUMPAGES   \* MERGEFORMAT </w:instrText>
          </w:r>
          <w:r w:rsidRPr="005A36ED">
            <w:rPr>
              <w:sz w:val="20"/>
              <w:szCs w:val="20"/>
            </w:rPr>
            <w:fldChar w:fldCharType="separate"/>
          </w:r>
          <w:r w:rsidR="00DA02F1">
            <w:rPr>
              <w:noProof/>
              <w:sz w:val="20"/>
              <w:szCs w:val="20"/>
            </w:rPr>
            <w:t>4</w:t>
          </w:r>
          <w:r w:rsidRPr="005A36ED">
            <w:rPr>
              <w:sz w:val="20"/>
              <w:szCs w:val="20"/>
            </w:rPr>
            <w:fldChar w:fldCharType="end"/>
          </w:r>
          <w:r w:rsidRPr="005A36ED">
            <w:rPr>
              <w:sz w:val="20"/>
              <w:szCs w:val="20"/>
            </w:rPr>
            <w:t xml:space="preserve"> </w:t>
          </w:r>
        </w:p>
      </w:tc>
    </w:tr>
  </w:tbl>
  <w:p w14:paraId="453CDBEF" w14:textId="77777777" w:rsidR="00950A21" w:rsidRPr="00810BEE" w:rsidRDefault="00950A21">
    <w:pPr>
      <w:pStyle w:val="Fuzeile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950A21" w:rsidRPr="005A36ED" w14:paraId="61703014" w14:textId="77777777" w:rsidTr="005A36ED">
      <w:tc>
        <w:tcPr>
          <w:tcW w:w="3259" w:type="dxa"/>
          <w:shd w:val="clear" w:color="auto" w:fill="auto"/>
        </w:tcPr>
        <w:p w14:paraId="1BC6365C" w14:textId="77777777" w:rsidR="00950A21" w:rsidRPr="009073B5" w:rsidRDefault="00950A21">
          <w:pPr>
            <w:pStyle w:val="Fuzeile"/>
          </w:pPr>
        </w:p>
      </w:tc>
      <w:tc>
        <w:tcPr>
          <w:tcW w:w="3259" w:type="dxa"/>
          <w:shd w:val="clear" w:color="auto" w:fill="auto"/>
        </w:tcPr>
        <w:p w14:paraId="1E203068" w14:textId="77777777" w:rsidR="00950A21" w:rsidRPr="009073B5" w:rsidRDefault="00950A21" w:rsidP="005A36ED">
          <w:pPr>
            <w:pStyle w:val="Fuzeile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14:paraId="53EDB61C" w14:textId="77777777" w:rsidR="00950A21" w:rsidRPr="009073B5" w:rsidRDefault="00950A21" w:rsidP="005A36ED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F87AEC">
            <w:fldChar w:fldCharType="begin"/>
          </w:r>
          <w:r w:rsidR="00F87AEC">
            <w:instrText xml:space="preserve"> NUMPAGES   \* MERGEFORMAT </w:instrText>
          </w:r>
          <w:r w:rsidR="00F87AEC">
            <w:fldChar w:fldCharType="separate"/>
          </w:r>
          <w:r w:rsidR="00277CC8">
            <w:rPr>
              <w:noProof/>
            </w:rPr>
            <w:t>3</w:t>
          </w:r>
          <w:r w:rsidR="00F87AEC">
            <w:rPr>
              <w:noProof/>
            </w:rPr>
            <w:fldChar w:fldCharType="end"/>
          </w:r>
        </w:p>
      </w:tc>
    </w:tr>
  </w:tbl>
  <w:p w14:paraId="27F15C4A" w14:textId="77777777" w:rsidR="00950A21" w:rsidRDefault="00950A2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D1194" w14:textId="77777777" w:rsidR="00F87AEC" w:rsidRDefault="00F87AEC">
      <w:r>
        <w:separator/>
      </w:r>
    </w:p>
  </w:footnote>
  <w:footnote w:type="continuationSeparator" w:id="0">
    <w:p w14:paraId="18D51F93" w14:textId="77777777" w:rsidR="00F87AEC" w:rsidRDefault="00F87A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7E1BC1E3" w14:textId="77777777" w:rsidTr="005A36ED">
      <w:tc>
        <w:tcPr>
          <w:tcW w:w="4888" w:type="dxa"/>
          <w:shd w:val="clear" w:color="auto" w:fill="auto"/>
        </w:tcPr>
        <w:p w14:paraId="1AFD411B" w14:textId="77777777" w:rsidR="00950A21" w:rsidRDefault="006074AF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7091F51C" wp14:editId="2A751913">
                <wp:extent cx="1885950" cy="266700"/>
                <wp:effectExtent l="0" t="0" r="0" b="0"/>
                <wp:docPr id="1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00B7705F" w14:textId="0F14F1FC" w:rsidR="00950A21" w:rsidRDefault="0000097C" w:rsidP="005A36ED">
          <w:pPr>
            <w:pStyle w:val="Kopfzeile"/>
            <w:jc w:val="right"/>
          </w:pPr>
          <w:r>
            <w:t>PyJump</w:t>
          </w:r>
        </w:p>
        <w:p w14:paraId="185E8B89" w14:textId="77777777" w:rsidR="00950A21" w:rsidRDefault="00950A21" w:rsidP="005A36ED">
          <w:pPr>
            <w:pStyle w:val="Kopfzeile"/>
            <w:jc w:val="right"/>
          </w:pPr>
          <w:r>
            <w:t>Projekt</w:t>
          </w:r>
          <w:r w:rsidR="007A471B">
            <w:t>initialisierungsan</w:t>
          </w:r>
          <w:r>
            <w:t>trag</w:t>
          </w:r>
        </w:p>
      </w:tc>
    </w:tr>
  </w:tbl>
  <w:p w14:paraId="09EA12DF" w14:textId="77777777" w:rsidR="00950A21" w:rsidRPr="009073B5" w:rsidRDefault="00950A21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950A21" w14:paraId="0B5494A2" w14:textId="77777777" w:rsidTr="005A36ED">
      <w:tc>
        <w:tcPr>
          <w:tcW w:w="4888" w:type="dxa"/>
          <w:shd w:val="clear" w:color="auto" w:fill="auto"/>
        </w:tcPr>
        <w:p w14:paraId="674D007C" w14:textId="77777777" w:rsidR="00950A21" w:rsidRDefault="006074AF" w:rsidP="00D6420D">
          <w:pPr>
            <w:pStyle w:val="Kopfzeile"/>
          </w:pPr>
          <w:r>
            <w:rPr>
              <w:noProof/>
              <w:lang w:val="de-DE" w:eastAsia="de-DE"/>
            </w:rPr>
            <w:drawing>
              <wp:inline distT="0" distB="0" distL="0" distR="0" wp14:anchorId="694FC8F0" wp14:editId="34DC93A1">
                <wp:extent cx="1885950" cy="266700"/>
                <wp:effectExtent l="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14:paraId="10188059" w14:textId="77777777" w:rsidR="00950A21" w:rsidRDefault="00950A21" w:rsidP="005A36ED">
          <w:pPr>
            <w:pStyle w:val="Kopfzeile"/>
            <w:jc w:val="right"/>
          </w:pPr>
          <w:r>
            <w:t>&lt;Projektname&gt;</w:t>
          </w:r>
        </w:p>
        <w:p w14:paraId="17008E02" w14:textId="77777777" w:rsidR="00950A21" w:rsidRDefault="00950A21" w:rsidP="005A36ED">
          <w:pPr>
            <w:pStyle w:val="Kopfzeile"/>
            <w:jc w:val="right"/>
          </w:pPr>
          <w:r>
            <w:t>&lt;Dokumententitel&gt;</w:t>
          </w:r>
        </w:p>
      </w:tc>
    </w:tr>
  </w:tbl>
  <w:p w14:paraId="46D6BD47" w14:textId="77777777" w:rsidR="00950A21" w:rsidRDefault="00950A21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6CFB1639"/>
    <w:multiLevelType w:val="hybridMultilevel"/>
    <w:tmpl w:val="9266FF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216EB"/>
    <w:multiLevelType w:val="hybridMultilevel"/>
    <w:tmpl w:val="C6289A2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10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0097C"/>
    <w:rsid w:val="00004FF5"/>
    <w:rsid w:val="000C5ED3"/>
    <w:rsid w:val="001137D7"/>
    <w:rsid w:val="00122576"/>
    <w:rsid w:val="001501D4"/>
    <w:rsid w:val="00173065"/>
    <w:rsid w:val="002259D2"/>
    <w:rsid w:val="00257E57"/>
    <w:rsid w:val="00277CC8"/>
    <w:rsid w:val="00322E48"/>
    <w:rsid w:val="003A3249"/>
    <w:rsid w:val="004A2A4D"/>
    <w:rsid w:val="004B020E"/>
    <w:rsid w:val="004C309B"/>
    <w:rsid w:val="004C4428"/>
    <w:rsid w:val="004E3FCB"/>
    <w:rsid w:val="004F6CEE"/>
    <w:rsid w:val="00547D7C"/>
    <w:rsid w:val="005A36ED"/>
    <w:rsid w:val="006074AF"/>
    <w:rsid w:val="006A5A1F"/>
    <w:rsid w:val="006E5967"/>
    <w:rsid w:val="00700AB6"/>
    <w:rsid w:val="007A471B"/>
    <w:rsid w:val="00810BEE"/>
    <w:rsid w:val="008136A0"/>
    <w:rsid w:val="00854F1A"/>
    <w:rsid w:val="0088737C"/>
    <w:rsid w:val="009069D4"/>
    <w:rsid w:val="009073B5"/>
    <w:rsid w:val="009446A0"/>
    <w:rsid w:val="00950A21"/>
    <w:rsid w:val="009B78A2"/>
    <w:rsid w:val="009D0155"/>
    <w:rsid w:val="00A05393"/>
    <w:rsid w:val="00A33095"/>
    <w:rsid w:val="00AC4CC2"/>
    <w:rsid w:val="00AE4D12"/>
    <w:rsid w:val="00B000B7"/>
    <w:rsid w:val="00B52C26"/>
    <w:rsid w:val="00BC1D45"/>
    <w:rsid w:val="00BD5D42"/>
    <w:rsid w:val="00C223DB"/>
    <w:rsid w:val="00CD16D0"/>
    <w:rsid w:val="00D03710"/>
    <w:rsid w:val="00D05776"/>
    <w:rsid w:val="00D6420D"/>
    <w:rsid w:val="00DA02F1"/>
    <w:rsid w:val="00DF3AE0"/>
    <w:rsid w:val="00E33F89"/>
    <w:rsid w:val="00ED4B3F"/>
    <w:rsid w:val="00EE0546"/>
    <w:rsid w:val="00F24D0D"/>
    <w:rsid w:val="00F87AEC"/>
    <w:rsid w:val="00F91355"/>
    <w:rsid w:val="00F9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95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223DB"/>
    <w:pPr>
      <w:suppressAutoHyphens/>
    </w:pPr>
    <w:rPr>
      <w:rFonts w:ascii="Arial" w:eastAsia="PMingLiU" w:hAnsi="Arial"/>
      <w:lang w:eastAsia="ar-SA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customStyle="1" w:styleId="Kommentartext1">
    <w:name w:val="Kommentartext1"/>
    <w:basedOn w:val="Standard"/>
    <w:next w:val="Standard"/>
    <w:rPr>
      <w:color w:val="000080"/>
      <w:u w:val="dotted"/>
    </w:rPr>
  </w:style>
  <w:style w:type="paragraph" w:styleId="Kopfzeile">
    <w:name w:val="header"/>
    <w:basedOn w:val="Standard"/>
    <w:rPr>
      <w:sz w:val="16"/>
    </w:rPr>
  </w:style>
  <w:style w:type="paragraph" w:styleId="Titel">
    <w:name w:val="Title"/>
    <w:basedOn w:val="Standard"/>
    <w:next w:val="Standard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Untertitel">
    <w:name w:val="Subtitle"/>
    <w:basedOn w:val="berschrift"/>
    <w:next w:val="Textkrper"/>
    <w:qFormat/>
    <w:pPr>
      <w:jc w:val="center"/>
    </w:pPr>
    <w:rPr>
      <w:i/>
      <w:iCs/>
    </w:rPr>
  </w:style>
  <w:style w:type="paragraph" w:customStyle="1" w:styleId="CDBTitel">
    <w:name w:val="CDB_Titel"/>
    <w:basedOn w:val="Titel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Standard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uzeile">
    <w:name w:val="footer"/>
    <w:basedOn w:val="Standard"/>
    <w:rPr>
      <w:sz w:val="16"/>
      <w:szCs w:val="16"/>
    </w:rPr>
  </w:style>
  <w:style w:type="paragraph" w:styleId="Verzeichnis1">
    <w:name w:val="toc 1"/>
    <w:basedOn w:val="Standard"/>
    <w:next w:val="Standard"/>
    <w:uiPriority w:val="39"/>
    <w:pPr>
      <w:ind w:left="352" w:hanging="352"/>
    </w:pPr>
    <w:rPr>
      <w:kern w:val="1"/>
    </w:rPr>
  </w:style>
  <w:style w:type="paragraph" w:styleId="Verzeichnis2">
    <w:name w:val="toc 2"/>
    <w:basedOn w:val="Standard"/>
    <w:next w:val="Standard"/>
    <w:semiHidden/>
    <w:pPr>
      <w:ind w:left="516" w:hanging="516"/>
    </w:pPr>
    <w:rPr>
      <w:kern w:val="1"/>
    </w:rPr>
  </w:style>
  <w:style w:type="paragraph" w:styleId="Verzeichnis3">
    <w:name w:val="toc 3"/>
    <w:basedOn w:val="Standard"/>
    <w:next w:val="Standard"/>
    <w:semiHidden/>
    <w:pPr>
      <w:ind w:left="686" w:hanging="686"/>
    </w:pPr>
    <w:rPr>
      <w:kern w:val="1"/>
    </w:rPr>
  </w:style>
  <w:style w:type="paragraph" w:styleId="Verzeichnis4">
    <w:name w:val="toc 4"/>
    <w:basedOn w:val="Standard"/>
    <w:next w:val="Standard"/>
    <w:semiHidden/>
    <w:pPr>
      <w:ind w:left="851" w:hanging="851"/>
    </w:pPr>
    <w:rPr>
      <w:kern w:val="1"/>
    </w:rPr>
  </w:style>
  <w:style w:type="paragraph" w:styleId="Verzeichnis5">
    <w:name w:val="toc 5"/>
    <w:basedOn w:val="Standard"/>
    <w:next w:val="Standard"/>
    <w:semiHidden/>
    <w:pPr>
      <w:ind w:left="1021" w:hanging="1021"/>
    </w:pPr>
    <w:rPr>
      <w:kern w:val="1"/>
    </w:rPr>
  </w:style>
  <w:style w:type="paragraph" w:styleId="Verzeichnis6">
    <w:name w:val="toc 6"/>
    <w:basedOn w:val="Standard"/>
    <w:next w:val="Standard"/>
    <w:semiHidden/>
    <w:pPr>
      <w:ind w:left="1185" w:hanging="1185"/>
    </w:pPr>
    <w:rPr>
      <w:kern w:val="1"/>
    </w:rPr>
  </w:style>
  <w:style w:type="paragraph" w:styleId="Verzeichnis7">
    <w:name w:val="toc 7"/>
    <w:basedOn w:val="Standard"/>
    <w:next w:val="Standard"/>
    <w:semiHidden/>
    <w:pPr>
      <w:ind w:left="1349" w:hanging="1349"/>
    </w:pPr>
    <w:rPr>
      <w:kern w:val="1"/>
    </w:rPr>
  </w:style>
  <w:style w:type="paragraph" w:styleId="Verzeichnis8">
    <w:name w:val="toc 8"/>
    <w:basedOn w:val="Standard"/>
    <w:next w:val="Standard"/>
    <w:semiHidden/>
    <w:pPr>
      <w:ind w:left="1520" w:hanging="1520"/>
    </w:pPr>
    <w:rPr>
      <w:kern w:val="1"/>
    </w:rPr>
  </w:style>
  <w:style w:type="paragraph" w:styleId="Verzeichnis9">
    <w:name w:val="toc 9"/>
    <w:basedOn w:val="Standard"/>
    <w:next w:val="Standard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Standard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</w:rPr>
  </w:style>
  <w:style w:type="paragraph" w:customStyle="1" w:styleId="Listennummer51">
    <w:name w:val="Listennummer 51"/>
    <w:basedOn w:val="Standard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uzeile"/>
    <w:pPr>
      <w:spacing w:line="200" w:lineRule="exact"/>
    </w:pPr>
    <w:rPr>
      <w:rFonts w:eastAsia="Times New Roman"/>
      <w:sz w:val="15"/>
      <w:szCs w:val="15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ellenraster">
    <w:name w:val="Table Grid"/>
    <w:basedOn w:val="NormaleTabelle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uiPriority w:val="99"/>
    <w:rsid w:val="00A33095"/>
    <w:rPr>
      <w:color w:val="0000FF"/>
      <w:u w:val="single"/>
    </w:rPr>
  </w:style>
  <w:style w:type="paragraph" w:customStyle="1" w:styleId="zCDBPlatzhalter">
    <w:name w:val="z_CDB_Platzhalter"/>
    <w:basedOn w:val="Standard"/>
    <w:next w:val="Standard"/>
    <w:rsid w:val="007A471B"/>
    <w:pPr>
      <w:suppressAutoHyphens w:val="0"/>
    </w:pPr>
    <w:rPr>
      <w:rFonts w:eastAsia="Times New Roman"/>
      <w:sz w:val="2"/>
      <w:szCs w:val="2"/>
      <w:lang w:eastAsia="de-CH"/>
    </w:rPr>
  </w:style>
  <w:style w:type="paragraph" w:customStyle="1" w:styleId="aTraktNum1EFD">
    <w:name w:val="_a_Trakt_Num1_EFD"/>
    <w:basedOn w:val="berschrift1"/>
    <w:next w:val="TextCDB"/>
    <w:semiHidden/>
    <w:qFormat/>
    <w:rsid w:val="007A471B"/>
    <w:pPr>
      <w:keepNext w:val="0"/>
      <w:numPr>
        <w:numId w:val="18"/>
      </w:numPr>
      <w:tabs>
        <w:tab w:val="left" w:pos="850"/>
      </w:tabs>
      <w:suppressAutoHyphens w:val="0"/>
      <w:spacing w:before="80" w:after="80" w:line="288" w:lineRule="auto"/>
      <w:ind w:left="432"/>
    </w:pPr>
    <w:rPr>
      <w:rFonts w:eastAsia="Times New Roman"/>
      <w:kern w:val="28"/>
      <w:sz w:val="22"/>
      <w:lang w:eastAsia="de-CH"/>
    </w:rPr>
  </w:style>
  <w:style w:type="paragraph" w:customStyle="1" w:styleId="TextCDB">
    <w:name w:val="Text_CDB"/>
    <w:basedOn w:val="Standard"/>
    <w:qFormat/>
    <w:rsid w:val="007A471B"/>
    <w:pPr>
      <w:suppressAutoHyphens w:val="0"/>
      <w:spacing w:after="120" w:line="264" w:lineRule="auto"/>
    </w:pPr>
    <w:rPr>
      <w:rFonts w:eastAsia="Times New Roman"/>
      <w:sz w:val="22"/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A471B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A471B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A471B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styleId="Listenabsatz">
    <w:name w:val="List Paragraph"/>
    <w:basedOn w:val="Standard"/>
    <w:uiPriority w:val="34"/>
    <w:qFormat/>
    <w:rsid w:val="00D03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0C044C-2FFA-A84C-9E36-D4B38C33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643</Words>
  <Characters>4051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</vt:lpstr>
    </vt:vector>
  </TitlesOfParts>
  <Company>GIBB</Company>
  <LinksUpToDate>false</LinksUpToDate>
  <CharactersWithSpaces>4685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_Toc409789290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_Toc409789289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_Toc409789288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_Toc409789287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_Toc409789286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_Toc409789285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_Toc409789284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_Toc409789283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_Toc409789282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_Toc409789281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_Toc409789280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Dominik Schütz</cp:lastModifiedBy>
  <cp:revision>12</cp:revision>
  <cp:lastPrinted>2008-12-21T10:23:00Z</cp:lastPrinted>
  <dcterms:created xsi:type="dcterms:W3CDTF">2015-02-03T09:35:00Z</dcterms:created>
  <dcterms:modified xsi:type="dcterms:W3CDTF">2016-02-03T16:08:00Z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