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4BC45" w14:textId="77777777" w:rsidR="00A33095" w:rsidRDefault="00A33095">
      <w:pPr>
        <w:pStyle w:val="CDBTitel"/>
      </w:pPr>
    </w:p>
    <w:p w14:paraId="05875A5E" w14:textId="77777777" w:rsidR="001501D4" w:rsidRDefault="00BC4113">
      <w:pPr>
        <w:pStyle w:val="CDBTitel"/>
      </w:pPr>
      <w:r>
        <w:t>Konzeptbericht</w:t>
      </w:r>
    </w:p>
    <w:p w14:paraId="34A27D93"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088ECB00" w14:textId="77777777">
        <w:tc>
          <w:tcPr>
            <w:tcW w:w="2388" w:type="dxa"/>
            <w:tcBorders>
              <w:left w:val="single" w:sz="4" w:space="0" w:color="FFFFFF"/>
              <w:bottom w:val="single" w:sz="4" w:space="0" w:color="FFFFFF"/>
            </w:tcBorders>
            <w:shd w:val="clear" w:color="auto" w:fill="333399"/>
            <w:vAlign w:val="center"/>
          </w:tcPr>
          <w:p w14:paraId="58B8376F"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337EA8" w14:textId="77777777" w:rsidR="001501D4" w:rsidRDefault="001501D4">
            <w:pPr>
              <w:snapToGrid w:val="0"/>
              <w:spacing w:before="40" w:after="40"/>
            </w:pPr>
            <w:r w:rsidRPr="003571A6">
              <w:rPr>
                <w:u w:val="single"/>
              </w:rPr>
              <w:t>In Arbeit</w:t>
            </w:r>
            <w:r>
              <w:t xml:space="preserve"> / In Prüfung / Abgeschlossen</w:t>
            </w:r>
          </w:p>
        </w:tc>
      </w:tr>
      <w:tr w:rsidR="001501D4" w14:paraId="0E5E9EE4" w14:textId="77777777">
        <w:tc>
          <w:tcPr>
            <w:tcW w:w="2388" w:type="dxa"/>
            <w:tcBorders>
              <w:left w:val="single" w:sz="4" w:space="0" w:color="FFFFFF"/>
              <w:bottom w:val="single" w:sz="4" w:space="0" w:color="FFFFFF"/>
            </w:tcBorders>
            <w:shd w:val="clear" w:color="auto" w:fill="333399"/>
            <w:vAlign w:val="center"/>
          </w:tcPr>
          <w:p w14:paraId="690E7BEA"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6BB4B3B2" w14:textId="77777777" w:rsidR="001501D4" w:rsidRDefault="003571A6" w:rsidP="003571A6">
            <w:pPr>
              <w:snapToGrid w:val="0"/>
              <w:spacing w:before="40" w:after="40"/>
              <w:rPr>
                <w:b/>
                <w:color w:val="FFFFFF"/>
              </w:rPr>
            </w:pPr>
            <w:r>
              <w:t>PyJump</w:t>
            </w:r>
          </w:p>
        </w:tc>
      </w:tr>
      <w:tr w:rsidR="001501D4" w14:paraId="1554E00E" w14:textId="77777777">
        <w:tc>
          <w:tcPr>
            <w:tcW w:w="2388" w:type="dxa"/>
            <w:tcBorders>
              <w:left w:val="single" w:sz="4" w:space="0" w:color="FFFFFF"/>
              <w:bottom w:val="single" w:sz="4" w:space="0" w:color="FFFFFF"/>
            </w:tcBorders>
            <w:shd w:val="clear" w:color="auto" w:fill="333399"/>
            <w:vAlign w:val="center"/>
          </w:tcPr>
          <w:p w14:paraId="5F02419B"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749BBAA9" w14:textId="77777777" w:rsidR="001501D4" w:rsidRDefault="003571A6">
            <w:pPr>
              <w:snapToGrid w:val="0"/>
              <w:spacing w:before="40" w:after="40"/>
              <w:rPr>
                <w:b/>
                <w:color w:val="FFFFFF"/>
              </w:rPr>
            </w:pPr>
            <w:r>
              <w:t>Dominik Schütz</w:t>
            </w:r>
          </w:p>
        </w:tc>
      </w:tr>
      <w:tr w:rsidR="001501D4" w14:paraId="77877A79" w14:textId="77777777">
        <w:tc>
          <w:tcPr>
            <w:tcW w:w="2388" w:type="dxa"/>
            <w:tcBorders>
              <w:left w:val="single" w:sz="4" w:space="0" w:color="FFFFFF"/>
              <w:bottom w:val="single" w:sz="4" w:space="0" w:color="FFFFFF"/>
            </w:tcBorders>
            <w:shd w:val="clear" w:color="auto" w:fill="333399"/>
            <w:vAlign w:val="center"/>
          </w:tcPr>
          <w:p w14:paraId="742439E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CCE0AF7" w14:textId="77777777" w:rsidR="003571A6" w:rsidRPr="003571A6" w:rsidRDefault="003571A6">
            <w:pPr>
              <w:snapToGrid w:val="0"/>
              <w:spacing w:before="40" w:after="40"/>
            </w:pPr>
            <w:r>
              <w:t>Daniel Sterchi</w:t>
            </w:r>
          </w:p>
        </w:tc>
      </w:tr>
      <w:tr w:rsidR="001501D4" w14:paraId="24933B68" w14:textId="77777777">
        <w:tc>
          <w:tcPr>
            <w:tcW w:w="2388" w:type="dxa"/>
            <w:tcBorders>
              <w:left w:val="single" w:sz="4" w:space="0" w:color="FFFFFF"/>
              <w:bottom w:val="single" w:sz="4" w:space="0" w:color="FFFFFF"/>
            </w:tcBorders>
            <w:shd w:val="clear" w:color="auto" w:fill="333399"/>
            <w:vAlign w:val="center"/>
          </w:tcPr>
          <w:p w14:paraId="23725E82"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75A06017" w14:textId="77777777" w:rsidR="001501D4" w:rsidRDefault="003571A6" w:rsidP="003571A6">
            <w:pPr>
              <w:snapToGrid w:val="0"/>
              <w:spacing w:before="40" w:after="40"/>
              <w:rPr>
                <w:b/>
                <w:color w:val="FFFFFF"/>
              </w:rPr>
            </w:pPr>
            <w:r>
              <w:t>Dominik Schütz, Raphael Schwob</w:t>
            </w:r>
          </w:p>
        </w:tc>
      </w:tr>
      <w:tr w:rsidR="001501D4" w14:paraId="46DA9585" w14:textId="77777777">
        <w:tc>
          <w:tcPr>
            <w:tcW w:w="2388" w:type="dxa"/>
            <w:tcBorders>
              <w:left w:val="single" w:sz="4" w:space="0" w:color="FFFFFF"/>
              <w:bottom w:val="single" w:sz="4" w:space="0" w:color="FFFFFF"/>
            </w:tcBorders>
            <w:shd w:val="clear" w:color="auto" w:fill="333399"/>
            <w:vAlign w:val="center"/>
          </w:tcPr>
          <w:p w14:paraId="3F5AD1BC"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1A2CE1AE" w14:textId="77777777" w:rsidR="001501D4" w:rsidRDefault="003571A6">
            <w:pPr>
              <w:snapToGrid w:val="0"/>
              <w:spacing w:before="40" w:after="40"/>
              <w:rPr>
                <w:sz w:val="16"/>
                <w:szCs w:val="16"/>
              </w:rPr>
            </w:pPr>
            <w:r>
              <w:t>Daniel Sterchi, Dominik Schütz, Raphael Schwob</w:t>
            </w:r>
          </w:p>
        </w:tc>
      </w:tr>
    </w:tbl>
    <w:p w14:paraId="4AA6E9D4"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3C0B705D" w14:textId="77777777">
        <w:tc>
          <w:tcPr>
            <w:tcW w:w="1129" w:type="dxa"/>
            <w:tcBorders>
              <w:top w:val="single" w:sz="4" w:space="0" w:color="FFFFFF"/>
              <w:left w:val="single" w:sz="4" w:space="0" w:color="FFFFFF"/>
              <w:bottom w:val="single" w:sz="4" w:space="0" w:color="FFFFFF"/>
            </w:tcBorders>
            <w:shd w:val="clear" w:color="auto" w:fill="333399"/>
          </w:tcPr>
          <w:p w14:paraId="0065540B"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4A55DE4C"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5B3DDB35"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6F0F610F" w14:textId="77777777" w:rsidR="001501D4" w:rsidRDefault="001501D4">
            <w:pPr>
              <w:pStyle w:val="Tabellenberschrift"/>
              <w:snapToGrid w:val="0"/>
            </w:pPr>
            <w:r>
              <w:t>Name oder Rolle</w:t>
            </w:r>
          </w:p>
        </w:tc>
      </w:tr>
      <w:tr w:rsidR="006E5967" w14:paraId="2928FA53" w14:textId="77777777">
        <w:tc>
          <w:tcPr>
            <w:tcW w:w="1129" w:type="dxa"/>
            <w:tcBorders>
              <w:left w:val="single" w:sz="4" w:space="0" w:color="FFFFFF"/>
              <w:bottom w:val="single" w:sz="4" w:space="0" w:color="FFFFFF"/>
            </w:tcBorders>
            <w:shd w:val="clear" w:color="auto" w:fill="D9D9D9"/>
          </w:tcPr>
          <w:p w14:paraId="1DE279A0" w14:textId="77777777" w:rsidR="006E5967" w:rsidRDefault="003571A6"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1460C0CD" w14:textId="77777777" w:rsidR="006E5967" w:rsidRDefault="003571A6" w:rsidP="001501D4">
            <w:pPr>
              <w:pStyle w:val="TabellenInhalt"/>
              <w:snapToGrid w:val="0"/>
            </w:pPr>
            <w:r>
              <w:t>08.03.16</w:t>
            </w:r>
          </w:p>
        </w:tc>
        <w:tc>
          <w:tcPr>
            <w:tcW w:w="3903" w:type="dxa"/>
            <w:tcBorders>
              <w:left w:val="single" w:sz="4" w:space="0" w:color="FFFFFF"/>
              <w:bottom w:val="single" w:sz="4" w:space="0" w:color="FFFFFF"/>
            </w:tcBorders>
            <w:shd w:val="clear" w:color="auto" w:fill="D9D9D9"/>
          </w:tcPr>
          <w:p w14:paraId="5ED12B7F" w14:textId="77777777" w:rsidR="006E5967" w:rsidRDefault="003571A6" w:rsidP="001501D4">
            <w:pPr>
              <w:pStyle w:val="TabellenInhalt"/>
              <w:snapToGrid w:val="0"/>
            </w:pPr>
            <w:r>
              <w:t>Erstellung dieses Dokuments</w:t>
            </w:r>
          </w:p>
        </w:tc>
        <w:tc>
          <w:tcPr>
            <w:tcW w:w="3368" w:type="dxa"/>
            <w:tcBorders>
              <w:left w:val="single" w:sz="4" w:space="0" w:color="FFFFFF"/>
              <w:bottom w:val="single" w:sz="4" w:space="0" w:color="FFFFFF"/>
              <w:right w:val="single" w:sz="4" w:space="0" w:color="FFFFFF"/>
            </w:tcBorders>
            <w:shd w:val="clear" w:color="auto" w:fill="D9D9D9"/>
          </w:tcPr>
          <w:p w14:paraId="197E9BBA" w14:textId="77777777" w:rsidR="006E5967" w:rsidRDefault="003571A6" w:rsidP="001501D4">
            <w:pPr>
              <w:pStyle w:val="TabellenInhalt"/>
              <w:snapToGrid w:val="0"/>
            </w:pPr>
            <w:r>
              <w:t>Dominik Schütz</w:t>
            </w:r>
          </w:p>
        </w:tc>
      </w:tr>
      <w:tr w:rsidR="006E5967" w14:paraId="4FCAB7CD" w14:textId="77777777">
        <w:tc>
          <w:tcPr>
            <w:tcW w:w="1129" w:type="dxa"/>
            <w:tcBorders>
              <w:left w:val="single" w:sz="4" w:space="0" w:color="FFFFFF"/>
              <w:bottom w:val="single" w:sz="4" w:space="0" w:color="FFFFFF"/>
            </w:tcBorders>
            <w:shd w:val="clear" w:color="auto" w:fill="D9D9D9"/>
          </w:tcPr>
          <w:p w14:paraId="24180E22"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2E8DF"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210C8788"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78B8420C" w14:textId="77777777" w:rsidR="006E5967" w:rsidRDefault="006E5967" w:rsidP="001501D4">
            <w:pPr>
              <w:pStyle w:val="TabellenInhalt"/>
              <w:snapToGrid w:val="0"/>
            </w:pPr>
          </w:p>
        </w:tc>
      </w:tr>
      <w:tr w:rsidR="006E5967" w14:paraId="0257BA7E" w14:textId="77777777">
        <w:tc>
          <w:tcPr>
            <w:tcW w:w="1129" w:type="dxa"/>
            <w:tcBorders>
              <w:left w:val="single" w:sz="4" w:space="0" w:color="FFFFFF"/>
              <w:bottom w:val="single" w:sz="4" w:space="0" w:color="FFFFFF"/>
            </w:tcBorders>
            <w:shd w:val="clear" w:color="auto" w:fill="D9D9D9"/>
          </w:tcPr>
          <w:p w14:paraId="2EFA0D9D"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49E90737"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0BC6B841"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61973EF9" w14:textId="77777777" w:rsidR="006E5967" w:rsidRDefault="006E5967" w:rsidP="001501D4">
            <w:pPr>
              <w:pStyle w:val="TabellenInhalt"/>
              <w:snapToGrid w:val="0"/>
            </w:pPr>
          </w:p>
        </w:tc>
      </w:tr>
      <w:tr w:rsidR="001501D4" w14:paraId="426E8313" w14:textId="77777777">
        <w:tc>
          <w:tcPr>
            <w:tcW w:w="1129" w:type="dxa"/>
            <w:tcBorders>
              <w:left w:val="single" w:sz="4" w:space="0" w:color="FFFFFF"/>
              <w:bottom w:val="single" w:sz="4" w:space="0" w:color="FFFFFF"/>
            </w:tcBorders>
            <w:shd w:val="clear" w:color="auto" w:fill="D9D9D9"/>
          </w:tcPr>
          <w:p w14:paraId="7A9A13B1"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03F255AF"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02CDBFAB"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A3EB33A" w14:textId="77777777" w:rsidR="001501D4" w:rsidRDefault="001501D4">
            <w:pPr>
              <w:pStyle w:val="TabellenInhalt"/>
              <w:snapToGrid w:val="0"/>
            </w:pPr>
          </w:p>
        </w:tc>
      </w:tr>
    </w:tbl>
    <w:p w14:paraId="24A759EE"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370BC81C" w14:textId="77777777">
        <w:tc>
          <w:tcPr>
            <w:tcW w:w="2160" w:type="dxa"/>
            <w:tcBorders>
              <w:top w:val="single" w:sz="4" w:space="0" w:color="FFFFFF"/>
              <w:left w:val="single" w:sz="4" w:space="0" w:color="FFFFFF"/>
              <w:bottom w:val="single" w:sz="4" w:space="0" w:color="FFFFFF"/>
            </w:tcBorders>
            <w:shd w:val="clear" w:color="auto" w:fill="333399"/>
          </w:tcPr>
          <w:p w14:paraId="4331B3C3"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64CA116F" w14:textId="77777777" w:rsidR="001501D4" w:rsidRDefault="001501D4">
            <w:pPr>
              <w:pStyle w:val="Tabellenberschrift"/>
              <w:snapToGrid w:val="0"/>
            </w:pPr>
            <w:r>
              <w:t>Bedeutung</w:t>
            </w:r>
          </w:p>
        </w:tc>
      </w:tr>
      <w:tr w:rsidR="001501D4" w14:paraId="3D4BBD2A" w14:textId="77777777">
        <w:tc>
          <w:tcPr>
            <w:tcW w:w="2160" w:type="dxa"/>
            <w:tcBorders>
              <w:left w:val="single" w:sz="4" w:space="0" w:color="FFFFFF"/>
              <w:bottom w:val="single" w:sz="4" w:space="0" w:color="FFFFFF"/>
            </w:tcBorders>
            <w:shd w:val="clear" w:color="auto" w:fill="D9D9D9"/>
          </w:tcPr>
          <w:p w14:paraId="5A08AC84" w14:textId="77777777" w:rsidR="001501D4" w:rsidRDefault="001501D4">
            <w:pPr>
              <w:pStyle w:val="TabellenInhalt"/>
              <w:snapToGrid w:val="0"/>
              <w:rPr>
                <w:color w:val="FFFFFF"/>
              </w:rPr>
            </w:pPr>
          </w:p>
        </w:tc>
        <w:tc>
          <w:tcPr>
            <w:tcW w:w="7479" w:type="dxa"/>
            <w:tcBorders>
              <w:left w:val="single" w:sz="4" w:space="0" w:color="FFFFFF"/>
              <w:bottom w:val="single" w:sz="4" w:space="0" w:color="FFFFFF"/>
              <w:right w:val="single" w:sz="4" w:space="0" w:color="FFFFFF"/>
            </w:tcBorders>
            <w:shd w:val="clear" w:color="auto" w:fill="D9D9D9"/>
          </w:tcPr>
          <w:p w14:paraId="19CF35B2" w14:textId="77777777" w:rsidR="001501D4" w:rsidRDefault="001501D4">
            <w:pPr>
              <w:pStyle w:val="TabellenInhalt"/>
              <w:snapToGrid w:val="0"/>
            </w:pPr>
          </w:p>
        </w:tc>
      </w:tr>
    </w:tbl>
    <w:p w14:paraId="1DA4C362"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5E62FD17" w14:textId="77777777">
        <w:tc>
          <w:tcPr>
            <w:tcW w:w="2151" w:type="dxa"/>
            <w:tcBorders>
              <w:top w:val="single" w:sz="4" w:space="0" w:color="FFFFFF"/>
              <w:left w:val="single" w:sz="4" w:space="0" w:color="FFFFFF"/>
              <w:bottom w:val="single" w:sz="4" w:space="0" w:color="FFFFFF"/>
            </w:tcBorders>
            <w:shd w:val="clear" w:color="auto" w:fill="333399"/>
          </w:tcPr>
          <w:p w14:paraId="54E8593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70B4AD23" w14:textId="77777777" w:rsidR="001501D4" w:rsidRDefault="001501D4">
            <w:pPr>
              <w:pStyle w:val="Tabellenberschrift"/>
              <w:snapToGrid w:val="0"/>
            </w:pPr>
            <w:r>
              <w:t>Titel, Quelle</w:t>
            </w:r>
          </w:p>
        </w:tc>
      </w:tr>
      <w:tr w:rsidR="006E5967" w14:paraId="250B8C7E" w14:textId="77777777">
        <w:tc>
          <w:tcPr>
            <w:tcW w:w="2151" w:type="dxa"/>
            <w:tcBorders>
              <w:left w:val="single" w:sz="4" w:space="0" w:color="FFFFFF"/>
              <w:bottom w:val="single" w:sz="4" w:space="0" w:color="FFFFFF"/>
            </w:tcBorders>
            <w:shd w:val="clear" w:color="auto" w:fill="D9D9D9"/>
          </w:tcPr>
          <w:p w14:paraId="1694526B"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532A9E66" w14:textId="77777777" w:rsidR="006E5967" w:rsidRDefault="006E5967" w:rsidP="001501D4">
            <w:pPr>
              <w:pStyle w:val="TabellenInhalt"/>
              <w:snapToGrid w:val="0"/>
            </w:pPr>
          </w:p>
        </w:tc>
      </w:tr>
      <w:tr w:rsidR="006E5967" w14:paraId="4167D9CE" w14:textId="77777777">
        <w:tc>
          <w:tcPr>
            <w:tcW w:w="2151" w:type="dxa"/>
            <w:tcBorders>
              <w:left w:val="single" w:sz="4" w:space="0" w:color="FFFFFF"/>
              <w:bottom w:val="single" w:sz="4" w:space="0" w:color="FFFFFF"/>
            </w:tcBorders>
            <w:shd w:val="clear" w:color="auto" w:fill="D9D9D9"/>
          </w:tcPr>
          <w:p w14:paraId="471984A8"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3902F46D" w14:textId="77777777" w:rsidR="006E5967" w:rsidRDefault="006E5967" w:rsidP="001501D4">
            <w:pPr>
              <w:pStyle w:val="TabellenInhalt"/>
              <w:snapToGrid w:val="0"/>
            </w:pPr>
          </w:p>
        </w:tc>
      </w:tr>
      <w:tr w:rsidR="001501D4" w14:paraId="580A7E06" w14:textId="77777777">
        <w:tc>
          <w:tcPr>
            <w:tcW w:w="2151" w:type="dxa"/>
            <w:tcBorders>
              <w:left w:val="single" w:sz="4" w:space="0" w:color="FFFFFF"/>
              <w:bottom w:val="single" w:sz="4" w:space="0" w:color="FFFFFF"/>
            </w:tcBorders>
            <w:shd w:val="clear" w:color="auto" w:fill="D9D9D9"/>
          </w:tcPr>
          <w:p w14:paraId="481B965E"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65646884" w14:textId="77777777" w:rsidR="001501D4" w:rsidRDefault="001501D4">
            <w:pPr>
              <w:pStyle w:val="TabellenInhalt"/>
              <w:snapToGrid w:val="0"/>
            </w:pPr>
          </w:p>
        </w:tc>
      </w:tr>
    </w:tbl>
    <w:p w14:paraId="25917F80" w14:textId="77777777" w:rsidR="001501D4" w:rsidRDefault="001501D4">
      <w:pPr>
        <w:rPr>
          <w:b/>
        </w:rPr>
      </w:pPr>
      <w:r>
        <w:br w:type="page"/>
      </w:r>
      <w:r>
        <w:rPr>
          <w:b/>
        </w:rPr>
        <w:lastRenderedPageBreak/>
        <w:t>Inhaltsverzeichnis</w:t>
      </w:r>
    </w:p>
    <w:p w14:paraId="59D52ABD" w14:textId="77777777" w:rsidR="0085726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10741996" w:history="1">
        <w:r w:rsidR="00857266" w:rsidRPr="003B2466">
          <w:rPr>
            <w:rStyle w:val="Link"/>
            <w:noProof/>
            <w:kern w:val="32"/>
          </w:rPr>
          <w:t>1</w:t>
        </w:r>
        <w:r w:rsidR="00857266">
          <w:rPr>
            <w:rFonts w:asciiTheme="minorHAnsi" w:eastAsiaTheme="minorEastAsia" w:hAnsiTheme="minorHAnsi" w:cstheme="minorBidi"/>
            <w:noProof/>
            <w:kern w:val="0"/>
            <w:sz w:val="22"/>
            <w:szCs w:val="22"/>
            <w:lang w:eastAsia="de-CH"/>
          </w:rPr>
          <w:tab/>
        </w:r>
        <w:r w:rsidR="00857266" w:rsidRPr="003B2466">
          <w:rPr>
            <w:rStyle w:val="Link"/>
            <w:noProof/>
          </w:rPr>
          <w:t>Zusammenfassung</w:t>
        </w:r>
        <w:r w:rsidR="00857266">
          <w:rPr>
            <w:noProof/>
            <w:webHidden/>
          </w:rPr>
          <w:tab/>
        </w:r>
        <w:r w:rsidR="00857266">
          <w:rPr>
            <w:noProof/>
            <w:webHidden/>
          </w:rPr>
          <w:fldChar w:fldCharType="begin"/>
        </w:r>
        <w:r w:rsidR="00857266">
          <w:rPr>
            <w:noProof/>
            <w:webHidden/>
          </w:rPr>
          <w:instrText xml:space="preserve"> PAGEREF _Toc410741996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61D57B4F" w14:textId="77777777" w:rsidR="00857266" w:rsidRDefault="00DA7B2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1997" w:history="1">
        <w:r w:rsidR="00857266" w:rsidRPr="003B2466">
          <w:rPr>
            <w:rStyle w:val="Link"/>
            <w:noProof/>
            <w:kern w:val="32"/>
          </w:rPr>
          <w:t>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Systemanforderungen</w:t>
        </w:r>
        <w:r w:rsidR="00857266">
          <w:rPr>
            <w:noProof/>
            <w:webHidden/>
          </w:rPr>
          <w:tab/>
        </w:r>
        <w:r w:rsidR="00857266">
          <w:rPr>
            <w:noProof/>
            <w:webHidden/>
          </w:rPr>
          <w:fldChar w:fldCharType="begin"/>
        </w:r>
        <w:r w:rsidR="00857266">
          <w:rPr>
            <w:noProof/>
            <w:webHidden/>
          </w:rPr>
          <w:instrText xml:space="preserve"> PAGEREF _Toc410741997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5E8800E"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8" w:history="1">
        <w:r w:rsidR="00857266" w:rsidRPr="003B2466">
          <w:rPr>
            <w:rStyle w:val="Link"/>
            <w:noProof/>
            <w:kern w:val="28"/>
          </w:rPr>
          <w:t>2.1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Funktionalität</w:t>
        </w:r>
        <w:r w:rsidR="00857266">
          <w:rPr>
            <w:noProof/>
            <w:webHidden/>
          </w:rPr>
          <w:tab/>
        </w:r>
        <w:r w:rsidR="00857266">
          <w:rPr>
            <w:noProof/>
            <w:webHidden/>
          </w:rPr>
          <w:fldChar w:fldCharType="begin"/>
        </w:r>
        <w:r w:rsidR="00857266">
          <w:rPr>
            <w:noProof/>
            <w:webHidden/>
          </w:rPr>
          <w:instrText xml:space="preserve"> PAGEREF _Toc410741998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3858AAD"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1999" w:history="1">
        <w:r w:rsidR="00857266" w:rsidRPr="003B2466">
          <w:rPr>
            <w:rStyle w:val="Link"/>
            <w:noProof/>
            <w:kern w:val="28"/>
          </w:rPr>
          <w:t>2.2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Anforderungen an die Informationssicherheit und den Datenschutz</w:t>
        </w:r>
        <w:r w:rsidR="00857266">
          <w:rPr>
            <w:noProof/>
            <w:webHidden/>
          </w:rPr>
          <w:tab/>
        </w:r>
        <w:r w:rsidR="00857266">
          <w:rPr>
            <w:noProof/>
            <w:webHidden/>
          </w:rPr>
          <w:fldChar w:fldCharType="begin"/>
        </w:r>
        <w:r w:rsidR="00857266">
          <w:rPr>
            <w:noProof/>
            <w:webHidden/>
          </w:rPr>
          <w:instrText xml:space="preserve"> PAGEREF _Toc410741999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525F6C6" w14:textId="77777777" w:rsidR="00857266" w:rsidRDefault="00DA7B2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0" w:history="1">
        <w:r w:rsidR="00857266" w:rsidRPr="003B2466">
          <w:rPr>
            <w:rStyle w:val="Link"/>
            <w:noProof/>
            <w:kern w:val="32"/>
          </w:rPr>
          <w:t>3</w:t>
        </w:r>
        <w:r w:rsidR="00857266">
          <w:rPr>
            <w:rFonts w:asciiTheme="minorHAnsi" w:eastAsiaTheme="minorEastAsia" w:hAnsiTheme="minorHAnsi" w:cstheme="minorBidi"/>
            <w:noProof/>
            <w:kern w:val="0"/>
            <w:sz w:val="22"/>
            <w:szCs w:val="22"/>
            <w:lang w:eastAsia="de-CH"/>
          </w:rPr>
          <w:tab/>
        </w:r>
        <w:r w:rsidR="00857266" w:rsidRPr="003B2466">
          <w:rPr>
            <w:rStyle w:val="Link"/>
            <w:noProof/>
          </w:rPr>
          <w:t>Systemarchitektur</w:t>
        </w:r>
        <w:r w:rsidR="00857266">
          <w:rPr>
            <w:noProof/>
            <w:webHidden/>
          </w:rPr>
          <w:tab/>
        </w:r>
        <w:r w:rsidR="00857266">
          <w:rPr>
            <w:noProof/>
            <w:webHidden/>
          </w:rPr>
          <w:fldChar w:fldCharType="begin"/>
        </w:r>
        <w:r w:rsidR="00857266">
          <w:rPr>
            <w:noProof/>
            <w:webHidden/>
          </w:rPr>
          <w:instrText xml:space="preserve"> PAGEREF _Toc410742000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5C78E14B"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1" w:history="1">
        <w:r w:rsidR="00857266" w:rsidRPr="003B2466">
          <w:rPr>
            <w:rStyle w:val="Link"/>
            <w:noProof/>
            <w:kern w:val="28"/>
          </w:rPr>
          <w:t>3.1</w:t>
        </w:r>
        <w:r w:rsidR="00857266">
          <w:rPr>
            <w:rFonts w:asciiTheme="minorHAnsi" w:eastAsiaTheme="minorEastAsia" w:hAnsiTheme="minorHAnsi" w:cstheme="minorBidi"/>
            <w:noProof/>
            <w:kern w:val="0"/>
            <w:sz w:val="22"/>
            <w:szCs w:val="22"/>
            <w:lang w:eastAsia="de-CH"/>
          </w:rPr>
          <w:tab/>
        </w:r>
        <w:r w:rsidR="00857266" w:rsidRPr="003B2466">
          <w:rPr>
            <w:rStyle w:val="Link"/>
            <w:noProof/>
          </w:rPr>
          <w:t>Gliederung der Lösung in Module</w:t>
        </w:r>
        <w:r w:rsidR="00857266">
          <w:rPr>
            <w:noProof/>
            <w:webHidden/>
          </w:rPr>
          <w:tab/>
        </w:r>
        <w:r w:rsidR="00857266">
          <w:rPr>
            <w:noProof/>
            <w:webHidden/>
          </w:rPr>
          <w:fldChar w:fldCharType="begin"/>
        </w:r>
        <w:r w:rsidR="00857266">
          <w:rPr>
            <w:noProof/>
            <w:webHidden/>
          </w:rPr>
          <w:instrText xml:space="preserve"> PAGEREF _Toc410742001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2467F282"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2" w:history="1">
        <w:r w:rsidR="00857266" w:rsidRPr="003B2466">
          <w:rPr>
            <w:rStyle w:val="Link"/>
            <w:noProof/>
            <w:kern w:val="28"/>
          </w:rPr>
          <w:t>3.2</w:t>
        </w:r>
        <w:r w:rsidR="00857266">
          <w:rPr>
            <w:rFonts w:asciiTheme="minorHAnsi" w:eastAsiaTheme="minorEastAsia" w:hAnsiTheme="minorHAnsi" w:cstheme="minorBidi"/>
            <w:noProof/>
            <w:kern w:val="0"/>
            <w:sz w:val="22"/>
            <w:szCs w:val="22"/>
            <w:lang w:eastAsia="de-CH"/>
          </w:rPr>
          <w:tab/>
        </w:r>
        <w:r w:rsidR="00857266" w:rsidRPr="003B2466">
          <w:rPr>
            <w:rStyle w:val="Link"/>
            <w:noProof/>
          </w:rPr>
          <w:t>Schnittstellen</w:t>
        </w:r>
        <w:r w:rsidR="00857266">
          <w:rPr>
            <w:noProof/>
            <w:webHidden/>
          </w:rPr>
          <w:tab/>
        </w:r>
        <w:r w:rsidR="00857266">
          <w:rPr>
            <w:noProof/>
            <w:webHidden/>
          </w:rPr>
          <w:fldChar w:fldCharType="begin"/>
        </w:r>
        <w:r w:rsidR="00857266">
          <w:rPr>
            <w:noProof/>
            <w:webHidden/>
          </w:rPr>
          <w:instrText xml:space="preserve"> PAGEREF _Toc410742002 \h </w:instrText>
        </w:r>
        <w:r w:rsidR="00857266">
          <w:rPr>
            <w:noProof/>
            <w:webHidden/>
          </w:rPr>
        </w:r>
        <w:r w:rsidR="00857266">
          <w:rPr>
            <w:noProof/>
            <w:webHidden/>
          </w:rPr>
          <w:fldChar w:fldCharType="separate"/>
        </w:r>
        <w:r w:rsidR="00857266">
          <w:rPr>
            <w:noProof/>
            <w:webHidden/>
          </w:rPr>
          <w:t>3</w:t>
        </w:r>
        <w:r w:rsidR="00857266">
          <w:rPr>
            <w:noProof/>
            <w:webHidden/>
          </w:rPr>
          <w:fldChar w:fldCharType="end"/>
        </w:r>
      </w:hyperlink>
    </w:p>
    <w:p w14:paraId="42CF2D28" w14:textId="77777777" w:rsidR="00857266" w:rsidRDefault="00DA7B2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3" w:history="1">
        <w:r w:rsidR="00857266" w:rsidRPr="003B2466">
          <w:rPr>
            <w:rStyle w:val="Link"/>
            <w:noProof/>
            <w:kern w:val="32"/>
          </w:rPr>
          <w:t>4</w:t>
        </w:r>
        <w:r w:rsidR="00857266">
          <w:rPr>
            <w:rFonts w:asciiTheme="minorHAnsi" w:eastAsiaTheme="minorEastAsia" w:hAnsiTheme="minorHAnsi" w:cstheme="minorBidi"/>
            <w:noProof/>
            <w:kern w:val="0"/>
            <w:sz w:val="22"/>
            <w:szCs w:val="22"/>
            <w:lang w:eastAsia="de-CH"/>
          </w:rPr>
          <w:tab/>
        </w:r>
        <w:r w:rsidR="00857266" w:rsidRPr="003B2466">
          <w:rPr>
            <w:rStyle w:val="Link"/>
            <w:noProof/>
          </w:rPr>
          <w:t>Testkonzept</w:t>
        </w:r>
        <w:r w:rsidR="00857266">
          <w:rPr>
            <w:noProof/>
            <w:webHidden/>
          </w:rPr>
          <w:tab/>
        </w:r>
        <w:r w:rsidR="00857266">
          <w:rPr>
            <w:noProof/>
            <w:webHidden/>
          </w:rPr>
          <w:fldChar w:fldCharType="begin"/>
        </w:r>
        <w:r w:rsidR="00857266">
          <w:rPr>
            <w:noProof/>
            <w:webHidden/>
          </w:rPr>
          <w:instrText xml:space="preserve"> PAGEREF _Toc410742003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21043FC2" w14:textId="77777777" w:rsidR="00857266" w:rsidRDefault="00DA7B26">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742004" w:history="1">
        <w:r w:rsidR="00857266" w:rsidRPr="003B2466">
          <w:rPr>
            <w:rStyle w:val="Link"/>
            <w:noProof/>
            <w:kern w:val="32"/>
          </w:rPr>
          <w:t>5</w:t>
        </w:r>
        <w:r w:rsidR="00857266">
          <w:rPr>
            <w:rFonts w:asciiTheme="minorHAnsi" w:eastAsiaTheme="minorEastAsia" w:hAnsiTheme="minorHAnsi" w:cstheme="minorBidi"/>
            <w:noProof/>
            <w:kern w:val="0"/>
            <w:sz w:val="22"/>
            <w:szCs w:val="22"/>
            <w:lang w:eastAsia="de-CH"/>
          </w:rPr>
          <w:tab/>
        </w:r>
        <w:r w:rsidR="00857266" w:rsidRPr="003B2466">
          <w:rPr>
            <w:rStyle w:val="Link"/>
            <w:noProof/>
          </w:rPr>
          <w:t>Weiterführung der Projektplanung</w:t>
        </w:r>
        <w:r w:rsidR="00857266">
          <w:rPr>
            <w:noProof/>
            <w:webHidden/>
          </w:rPr>
          <w:tab/>
        </w:r>
        <w:r w:rsidR="00857266">
          <w:rPr>
            <w:noProof/>
            <w:webHidden/>
          </w:rPr>
          <w:fldChar w:fldCharType="begin"/>
        </w:r>
        <w:r w:rsidR="00857266">
          <w:rPr>
            <w:noProof/>
            <w:webHidden/>
          </w:rPr>
          <w:instrText xml:space="preserve"> PAGEREF _Toc410742004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3B0EC25B"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5" w:history="1">
        <w:r w:rsidR="00857266" w:rsidRPr="003B2466">
          <w:rPr>
            <w:rStyle w:val="Link"/>
            <w:noProof/>
            <w:kern w:val="28"/>
          </w:rPr>
          <w:t>5.1</w:t>
        </w:r>
        <w:r w:rsidR="00857266">
          <w:rPr>
            <w:rFonts w:asciiTheme="minorHAnsi" w:eastAsiaTheme="minorEastAsia" w:hAnsiTheme="minorHAnsi" w:cstheme="minorBidi"/>
            <w:noProof/>
            <w:kern w:val="0"/>
            <w:sz w:val="22"/>
            <w:szCs w:val="22"/>
            <w:lang w:eastAsia="de-CH"/>
          </w:rPr>
          <w:tab/>
        </w:r>
        <w:r w:rsidR="00857266" w:rsidRPr="003B2466">
          <w:rPr>
            <w:rStyle w:val="Link"/>
            <w:noProof/>
          </w:rPr>
          <w:t>Abgleich von Planung und tatsächlichem Verlauf der Phase Konzept</w:t>
        </w:r>
        <w:r w:rsidR="00857266">
          <w:rPr>
            <w:noProof/>
            <w:webHidden/>
          </w:rPr>
          <w:tab/>
        </w:r>
        <w:r w:rsidR="00857266">
          <w:rPr>
            <w:noProof/>
            <w:webHidden/>
          </w:rPr>
          <w:fldChar w:fldCharType="begin"/>
        </w:r>
        <w:r w:rsidR="00857266">
          <w:rPr>
            <w:noProof/>
            <w:webHidden/>
          </w:rPr>
          <w:instrText xml:space="preserve"> PAGEREF _Toc410742005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4042DE79"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6" w:history="1">
        <w:r w:rsidR="00857266" w:rsidRPr="003B2466">
          <w:rPr>
            <w:rStyle w:val="Link"/>
            <w:noProof/>
            <w:kern w:val="28"/>
          </w:rPr>
          <w:t>5.2</w:t>
        </w:r>
        <w:r w:rsidR="00857266">
          <w:rPr>
            <w:rFonts w:asciiTheme="minorHAnsi" w:eastAsiaTheme="minorEastAsia" w:hAnsiTheme="minorHAnsi" w:cstheme="minorBidi"/>
            <w:noProof/>
            <w:kern w:val="0"/>
            <w:sz w:val="22"/>
            <w:szCs w:val="22"/>
            <w:lang w:eastAsia="de-CH"/>
          </w:rPr>
          <w:tab/>
        </w:r>
        <w:r w:rsidR="00857266" w:rsidRPr="003B2466">
          <w:rPr>
            <w:rStyle w:val="Link"/>
            <w:noProof/>
          </w:rPr>
          <w:t>Aktualisierung der Risikosituation</w:t>
        </w:r>
        <w:r w:rsidR="00857266">
          <w:rPr>
            <w:noProof/>
            <w:webHidden/>
          </w:rPr>
          <w:tab/>
        </w:r>
        <w:r w:rsidR="00857266">
          <w:rPr>
            <w:noProof/>
            <w:webHidden/>
          </w:rPr>
          <w:fldChar w:fldCharType="begin"/>
        </w:r>
        <w:r w:rsidR="00857266">
          <w:rPr>
            <w:noProof/>
            <w:webHidden/>
          </w:rPr>
          <w:instrText xml:space="preserve"> PAGEREF _Toc410742006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605D9163" w14:textId="77777777" w:rsidR="00857266" w:rsidRDefault="00DA7B26">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742007" w:history="1">
        <w:r w:rsidR="00857266" w:rsidRPr="003B2466">
          <w:rPr>
            <w:rStyle w:val="Link"/>
            <w:noProof/>
            <w:kern w:val="28"/>
          </w:rPr>
          <w:t>5.3</w:t>
        </w:r>
        <w:r w:rsidR="00857266">
          <w:rPr>
            <w:rFonts w:asciiTheme="minorHAnsi" w:eastAsiaTheme="minorEastAsia" w:hAnsiTheme="minorHAnsi" w:cstheme="minorBidi"/>
            <w:noProof/>
            <w:kern w:val="0"/>
            <w:sz w:val="22"/>
            <w:szCs w:val="22"/>
            <w:lang w:eastAsia="de-CH"/>
          </w:rPr>
          <w:tab/>
        </w:r>
        <w:r w:rsidR="00857266" w:rsidRPr="003B2466">
          <w:rPr>
            <w:rStyle w:val="Link"/>
            <w:noProof/>
          </w:rPr>
          <w:t>Planung der nächsten Phase</w:t>
        </w:r>
        <w:r w:rsidR="00857266">
          <w:rPr>
            <w:noProof/>
            <w:webHidden/>
          </w:rPr>
          <w:tab/>
        </w:r>
        <w:r w:rsidR="00857266">
          <w:rPr>
            <w:noProof/>
            <w:webHidden/>
          </w:rPr>
          <w:fldChar w:fldCharType="begin"/>
        </w:r>
        <w:r w:rsidR="00857266">
          <w:rPr>
            <w:noProof/>
            <w:webHidden/>
          </w:rPr>
          <w:instrText xml:space="preserve"> PAGEREF _Toc410742007 \h </w:instrText>
        </w:r>
        <w:r w:rsidR="00857266">
          <w:rPr>
            <w:noProof/>
            <w:webHidden/>
          </w:rPr>
        </w:r>
        <w:r w:rsidR="00857266">
          <w:rPr>
            <w:noProof/>
            <w:webHidden/>
          </w:rPr>
          <w:fldChar w:fldCharType="separate"/>
        </w:r>
        <w:r w:rsidR="00857266">
          <w:rPr>
            <w:noProof/>
            <w:webHidden/>
          </w:rPr>
          <w:t>4</w:t>
        </w:r>
        <w:r w:rsidR="00857266">
          <w:rPr>
            <w:noProof/>
            <w:webHidden/>
          </w:rPr>
          <w:fldChar w:fldCharType="end"/>
        </w:r>
      </w:hyperlink>
    </w:p>
    <w:p w14:paraId="009F5D1C" w14:textId="77777777" w:rsidR="00A33095" w:rsidRDefault="00A33095" w:rsidP="00810BEE">
      <w:pPr>
        <w:pStyle w:val="Verzeichnis1"/>
        <w:tabs>
          <w:tab w:val="right" w:leader="dot" w:pos="9639"/>
        </w:tabs>
        <w:ind w:right="-2"/>
        <w:rPr>
          <w:b/>
        </w:rPr>
      </w:pPr>
      <w:r w:rsidRPr="00810BEE">
        <w:rPr>
          <w:rStyle w:val="Link"/>
        </w:rPr>
        <w:fldChar w:fldCharType="end"/>
      </w:r>
    </w:p>
    <w:p w14:paraId="7CC39BFD" w14:textId="77777777" w:rsidR="00A33095" w:rsidRDefault="00A33095">
      <w:pPr>
        <w:spacing w:after="200"/>
        <w:rPr>
          <w:b/>
        </w:rPr>
      </w:pPr>
    </w:p>
    <w:p w14:paraId="7744282D" w14:textId="77777777" w:rsidR="00A33095" w:rsidRDefault="00A33095">
      <w:pPr>
        <w:spacing w:after="200"/>
        <w:rPr>
          <w:b/>
        </w:rPr>
      </w:pPr>
    </w:p>
    <w:p w14:paraId="0CC6480D" w14:textId="77777777" w:rsidR="001501D4" w:rsidRDefault="001501D4">
      <w:pPr>
        <w:tabs>
          <w:tab w:val="right" w:leader="dot" w:pos="9276"/>
        </w:tabs>
      </w:pPr>
    </w:p>
    <w:p w14:paraId="2DC6DE62" w14:textId="77777777" w:rsidR="001501D4" w:rsidRDefault="001501D4">
      <w:pPr>
        <w:spacing w:before="200" w:after="200"/>
        <w:rPr>
          <w:b/>
        </w:rPr>
      </w:pPr>
      <w:r>
        <w:rPr>
          <w:b/>
        </w:rPr>
        <w:t>Abbildungsverzeichnis</w:t>
      </w:r>
    </w:p>
    <w:p w14:paraId="414E3044" w14:textId="77777777" w:rsidR="001501D4" w:rsidRDefault="001501D4"/>
    <w:p w14:paraId="6F9E724C"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C93C665"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2" w:name="_Toc410722963"/>
      <w:bookmarkStart w:id="3" w:name="_Toc378079212"/>
      <w:bookmarkStart w:id="4" w:name="_Toc286322560"/>
      <w:bookmarkStart w:id="5" w:name="_Toc410741996"/>
      <w:bookmarkEnd w:id="0"/>
      <w:bookmarkEnd w:id="1"/>
      <w:r>
        <w:lastRenderedPageBreak/>
        <w:t>Zusammenfassung</w:t>
      </w:r>
      <w:bookmarkEnd w:id="2"/>
      <w:bookmarkEnd w:id="3"/>
      <w:bookmarkEnd w:id="4"/>
      <w:bookmarkEnd w:id="5"/>
    </w:p>
    <w:p w14:paraId="570515A4" w14:textId="714943B2" w:rsidR="00447978" w:rsidRDefault="00447978" w:rsidP="00447978">
      <w:r>
        <w:t>Die in der Initialisierungsphase gewählte Lösungsvariante wir in diesem Dokument ko</w:t>
      </w:r>
      <w:r w:rsidR="00106C36">
        <w:t>nkret</w:t>
      </w:r>
      <w:r w:rsidR="00663F95">
        <w:t>isiert</w:t>
      </w:r>
      <w:r w:rsidR="00106C36">
        <w:t xml:space="preserve">. </w:t>
      </w:r>
      <w:r w:rsidR="003A2950">
        <w:t>D</w:t>
      </w:r>
      <w:r w:rsidR="00106C36">
        <w:t xml:space="preserve">ie Lösungsvariante </w:t>
      </w:r>
      <w:r w:rsidR="00663F95">
        <w:t xml:space="preserve">soll </w:t>
      </w:r>
      <w:r w:rsidR="00106C36">
        <w:t>so detailliert beschrieben werden, dass das Produkt verlässlich geplant und realisiert werden kann.</w:t>
      </w:r>
    </w:p>
    <w:p w14:paraId="0ED5EF81" w14:textId="77777777" w:rsidR="00F45193" w:rsidRDefault="00F45193" w:rsidP="00447978"/>
    <w:p w14:paraId="4051EE25" w14:textId="341F0B15" w:rsidR="00F45193" w:rsidRDefault="00663F95" w:rsidP="00447978">
      <w:r>
        <w:t xml:space="preserve">In diesem Dokument werden die Anforderungen an Funktionalität, Informationssicherheit und Datenschutz festgehalten. Zudem wird die Systemarchitektur erläutert. Diese beinhaltet </w:t>
      </w:r>
      <w:r w:rsidR="005C61CD">
        <w:t xml:space="preserve">unter anderem </w:t>
      </w:r>
      <w:r>
        <w:t xml:space="preserve">eine Übersicht über die Module, welche für diese Lösungsvariante benötigt werden und über die benötigten Schnittstellen, die zwischen den </w:t>
      </w:r>
      <w:r w:rsidR="005C61CD">
        <w:t xml:space="preserve">einzelnen </w:t>
      </w:r>
      <w:r>
        <w:t>Modulen</w:t>
      </w:r>
      <w:r w:rsidR="00A50DF9">
        <w:t xml:space="preserve"> (intern)</w:t>
      </w:r>
      <w:r w:rsidR="005C61CD">
        <w:t xml:space="preserve"> und zwischen System und </w:t>
      </w:r>
      <w:r>
        <w:t>Aussenwelt</w:t>
      </w:r>
      <w:r w:rsidR="00A50DF9">
        <w:t xml:space="preserve"> (extern)</w:t>
      </w:r>
      <w:r>
        <w:t xml:space="preserve"> zum Einsatz kommen.</w:t>
      </w:r>
      <w:r w:rsidR="005C61CD">
        <w:t xml:space="preserve"> Des weiteren wir in diesem Dokument ein Testkonzept erarbeitet, welches sicherstellt, dass unser Produkt </w:t>
      </w:r>
      <w:r w:rsidR="0067596B">
        <w:t>nach der Realisierungsphase ausgiebig getestet wird.</w:t>
      </w:r>
    </w:p>
    <w:p w14:paraId="7765E1DC" w14:textId="77777777" w:rsidR="001F0E08" w:rsidRDefault="001F0E08" w:rsidP="00447978"/>
    <w:p w14:paraId="6DC8C202" w14:textId="4F8B047F" w:rsidR="00FD1265" w:rsidRDefault="001F0E08" w:rsidP="00FD1265">
      <w:r>
        <w:t xml:space="preserve">Am Ende dieses Dokuments wird auf die Weiterführung der Projektplanung eingegangen. </w:t>
      </w:r>
      <w:r w:rsidR="007028EC">
        <w:t>Es wird der aktuelle Stand des Projekts analysiert und die Risikoanalyse wird aktualisiert.</w:t>
      </w:r>
      <w:r w:rsidR="00FC56A2">
        <w:t xml:space="preserve"> Zum Schluss wird die </w:t>
      </w:r>
      <w:r w:rsidR="00775BBE">
        <w:t>aktualisierte und detaillierte Planung der Realisierungsphase aufgezeigt.</w:t>
      </w:r>
    </w:p>
    <w:p w14:paraId="49C7BC97" w14:textId="77777777" w:rsidR="00FD1265" w:rsidRDefault="00FD1265" w:rsidP="00FD1265"/>
    <w:p w14:paraId="0E9ABC0F"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6" w:name="_Toc410722964"/>
      <w:bookmarkStart w:id="7" w:name="_Toc378079213"/>
      <w:bookmarkStart w:id="8" w:name="_Toc286322561"/>
      <w:bookmarkStart w:id="9" w:name="_Toc410741997"/>
      <w:r>
        <w:t>Systemanforderungen</w:t>
      </w:r>
      <w:bookmarkEnd w:id="6"/>
      <w:bookmarkEnd w:id="7"/>
      <w:bookmarkEnd w:id="8"/>
      <w:bookmarkEnd w:id="9"/>
    </w:p>
    <w:p w14:paraId="612D3EB3" w14:textId="77777777" w:rsidR="00FD1265" w:rsidRDefault="00FD1265" w:rsidP="00FD1265">
      <w:pPr>
        <w:pStyle w:val="berschrift2"/>
        <w:numPr>
          <w:ilvl w:val="1"/>
          <w:numId w:val="19"/>
        </w:numPr>
        <w:tabs>
          <w:tab w:val="num" w:pos="576"/>
          <w:tab w:val="left" w:pos="850"/>
        </w:tabs>
        <w:ind w:left="576" w:hanging="576"/>
      </w:pPr>
      <w:bookmarkStart w:id="10" w:name="_Toc410722965"/>
      <w:bookmarkStart w:id="11" w:name="_Toc378079214"/>
      <w:bookmarkStart w:id="12" w:name="_Toc217802589"/>
      <w:bookmarkStart w:id="13" w:name="_Toc410741998"/>
      <w:r>
        <w:t>Anforderungen an die Funktionalität</w:t>
      </w:r>
      <w:bookmarkEnd w:id="10"/>
      <w:bookmarkEnd w:id="11"/>
      <w:bookmarkEnd w:id="12"/>
      <w:bookmarkEnd w:id="13"/>
    </w:p>
    <w:p w14:paraId="283C41E0" w14:textId="77777777" w:rsidR="005344B4" w:rsidRDefault="005344B4" w:rsidP="005344B4"/>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B3B20" w:rsidRPr="00EA24D4" w14:paraId="5AAE0309" w14:textId="77777777" w:rsidTr="005C1A83">
        <w:tc>
          <w:tcPr>
            <w:tcW w:w="1607" w:type="dxa"/>
            <w:tcBorders>
              <w:top w:val="single" w:sz="4" w:space="0" w:color="FFFFFF"/>
              <w:left w:val="single" w:sz="4" w:space="0" w:color="FFFFFF"/>
              <w:bottom w:val="single" w:sz="4" w:space="0" w:color="FFFFFF"/>
            </w:tcBorders>
            <w:shd w:val="clear" w:color="auto" w:fill="333399"/>
            <w:tcMar>
              <w:left w:w="98" w:type="dxa"/>
            </w:tcMar>
          </w:tcPr>
          <w:p w14:paraId="6DE13D06" w14:textId="55FA7F60" w:rsidR="001B3B20" w:rsidRPr="00EA24D4" w:rsidRDefault="00FA107E" w:rsidP="00B728CC">
            <w:pPr>
              <w:pStyle w:val="Tabellenberschrift"/>
              <w:snapToGrid w:val="0"/>
            </w:pPr>
            <w:r>
              <w:t>Teila</w:t>
            </w:r>
            <w:r w:rsidR="001B3B20" w:rsidRPr="00EA24D4">
              <w:t>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4EF10A7" w14:textId="77777777" w:rsidR="001B3B20" w:rsidRPr="00EA24D4" w:rsidRDefault="001B3B20" w:rsidP="00B728CC">
            <w:pPr>
              <w:pStyle w:val="Tabellenberschrift"/>
              <w:snapToGrid w:val="0"/>
            </w:pPr>
            <w:r w:rsidRPr="00EA24D4">
              <w:t>Beschreibung</w:t>
            </w:r>
          </w:p>
        </w:tc>
      </w:tr>
      <w:tr w:rsidR="001B3B20" w:rsidRPr="00EA24D4" w14:paraId="1C96C2D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60B74BD5" w14:textId="02625F28" w:rsidR="001B3B20" w:rsidRPr="00EA24D4" w:rsidRDefault="001B3B20" w:rsidP="00B728CC">
            <w:pPr>
              <w:pStyle w:val="TabellenInhalt"/>
              <w:snapToGrid w:val="0"/>
            </w:pPr>
            <w:r w:rsidRPr="00EA24D4">
              <w:t>A1</w:t>
            </w:r>
            <w:r w:rsidR="00C576E2">
              <w:t>.1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2E502DE" w14:textId="280981A8" w:rsidR="001B3B20" w:rsidRPr="00EA24D4" w:rsidRDefault="001B3B20" w:rsidP="00B728CC">
            <w:pPr>
              <w:pStyle w:val="TabellenInhalt"/>
              <w:snapToGrid w:val="0"/>
            </w:pPr>
            <w:r w:rsidRPr="00EA24D4">
              <w:t>Das Spiel darf keine Malware enthalten.</w:t>
            </w:r>
            <w:r w:rsidR="00C576E2">
              <w:t xml:space="preserve"> Dazu zählen insbesondere Würmer, Viren, Trojaner</w:t>
            </w:r>
            <w:r w:rsidR="005C1A83">
              <w:t>, Spyware und Ransomware.</w:t>
            </w:r>
          </w:p>
        </w:tc>
      </w:tr>
      <w:tr w:rsidR="00C576E2" w:rsidRPr="00EA24D4" w14:paraId="794E3324"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0F100244" w14:textId="480CE862" w:rsidR="00C576E2" w:rsidRPr="00EA24D4" w:rsidRDefault="00C576E2" w:rsidP="00B728CC">
            <w:pPr>
              <w:pStyle w:val="TabellenInhalt"/>
              <w:snapToGrid w:val="0"/>
            </w:pPr>
            <w:r>
              <w:t>A1.2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43390FD" w14:textId="323BDEA1" w:rsidR="00C576E2" w:rsidRPr="00EA24D4" w:rsidRDefault="00C576E2" w:rsidP="00B728CC">
            <w:pPr>
              <w:pStyle w:val="TabellenInhalt"/>
              <w:snapToGrid w:val="0"/>
            </w:pPr>
            <w:r>
              <w:t>Das Spiel muss aus einer vertrauenswürdigen Quelle stammen.</w:t>
            </w:r>
          </w:p>
        </w:tc>
      </w:tr>
      <w:tr w:rsidR="001B3B20" w:rsidRPr="00EA24D4" w14:paraId="21406EF0" w14:textId="77777777" w:rsidTr="005C1A83">
        <w:tc>
          <w:tcPr>
            <w:tcW w:w="1607" w:type="dxa"/>
            <w:tcBorders>
              <w:top w:val="single" w:sz="4" w:space="0" w:color="FFFFFF"/>
              <w:left w:val="single" w:sz="4" w:space="0" w:color="FFFFFF"/>
              <w:bottom w:val="single" w:sz="4" w:space="0" w:color="FFFFFF"/>
            </w:tcBorders>
            <w:shd w:val="clear" w:color="auto" w:fill="D9D9D9"/>
            <w:tcMar>
              <w:left w:w="98" w:type="dxa"/>
            </w:tcMar>
          </w:tcPr>
          <w:p w14:paraId="5EBC6D0B" w14:textId="77777777" w:rsidR="001B3B20" w:rsidRPr="00EA24D4" w:rsidRDefault="001B3B20" w:rsidP="00B728CC">
            <w:pPr>
              <w:pStyle w:val="TabellenInhalt"/>
              <w:snapToGrid w:val="0"/>
            </w:pPr>
            <w:r w:rsidRPr="00EA24D4">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DB023C5" w14:textId="16F99E4E" w:rsidR="001B3B20" w:rsidRPr="00EA24D4" w:rsidRDefault="001B3B20" w:rsidP="005C1A83">
            <w:pPr>
              <w:pStyle w:val="TabellenInhalt"/>
              <w:snapToGrid w:val="0"/>
            </w:pPr>
            <w:r w:rsidRPr="00EA24D4">
              <w:t>Das Spiel muss offline gespielt werden können.</w:t>
            </w:r>
            <w:r w:rsidR="005C1A83">
              <w:t xml:space="preserve"> Damit wird gemeint, dass das Spiel eine Verbindung zum Internet oder zu einem anderen Netzwerk nicht benötigt.</w:t>
            </w:r>
          </w:p>
        </w:tc>
      </w:tr>
      <w:tr w:rsidR="001B3B20" w:rsidRPr="00EA24D4" w14:paraId="2736EBB2" w14:textId="77777777" w:rsidTr="005C1A83">
        <w:tc>
          <w:tcPr>
            <w:tcW w:w="1607" w:type="dxa"/>
            <w:tcBorders>
              <w:left w:val="single" w:sz="4" w:space="0" w:color="FFFFFF"/>
              <w:bottom w:val="single" w:sz="4" w:space="0" w:color="FFFFFF"/>
            </w:tcBorders>
            <w:shd w:val="clear" w:color="auto" w:fill="D9D9D9"/>
            <w:tcMar>
              <w:left w:w="98" w:type="dxa"/>
            </w:tcMar>
          </w:tcPr>
          <w:p w14:paraId="3FECA562" w14:textId="77777777" w:rsidR="001B3B20" w:rsidRPr="00EA24D4" w:rsidRDefault="001B3B20" w:rsidP="00B728CC">
            <w:pPr>
              <w:pStyle w:val="TabellenInhalt"/>
              <w:snapToGrid w:val="0"/>
            </w:pPr>
            <w:r w:rsidRPr="00EA24D4">
              <w:t>A3</w:t>
            </w:r>
          </w:p>
        </w:tc>
        <w:tc>
          <w:tcPr>
            <w:tcW w:w="7318" w:type="dxa"/>
            <w:tcBorders>
              <w:left w:val="single" w:sz="4" w:space="0" w:color="FFFFFF"/>
              <w:bottom w:val="single" w:sz="4" w:space="0" w:color="FFFFFF"/>
            </w:tcBorders>
            <w:shd w:val="clear" w:color="auto" w:fill="D9D9D9"/>
            <w:tcMar>
              <w:left w:w="98" w:type="dxa"/>
            </w:tcMar>
          </w:tcPr>
          <w:p w14:paraId="74918347" w14:textId="2AE74D14" w:rsidR="001B3B20" w:rsidRPr="00EA24D4" w:rsidRDefault="001B3B20" w:rsidP="00BA7EF0">
            <w:pPr>
              <w:pStyle w:val="TabellenInhalt"/>
              <w:snapToGrid w:val="0"/>
            </w:pPr>
            <w:r w:rsidRPr="00EA24D4">
              <w:t>Das Spiel muss ohne zusätzlich installierte Software lauffähig sein.</w:t>
            </w:r>
            <w:r w:rsidR="009B3065">
              <w:t xml:space="preserve"> Sprich es </w:t>
            </w:r>
            <w:r w:rsidR="00BA7EF0">
              <w:t>darf</w:t>
            </w:r>
            <w:r w:rsidR="009B3065">
              <w:t xml:space="preserve"> keine Laufzeitumgebung zusätzlich installiert werden.</w:t>
            </w:r>
          </w:p>
        </w:tc>
      </w:tr>
      <w:tr w:rsidR="001B3B20" w:rsidRPr="00EA24D4" w14:paraId="25C96B02" w14:textId="77777777" w:rsidTr="005C1A83">
        <w:tc>
          <w:tcPr>
            <w:tcW w:w="1607" w:type="dxa"/>
            <w:tcBorders>
              <w:left w:val="single" w:sz="4" w:space="0" w:color="FFFFFF"/>
            </w:tcBorders>
            <w:shd w:val="clear" w:color="auto" w:fill="D9D9D9"/>
            <w:tcMar>
              <w:left w:w="98" w:type="dxa"/>
            </w:tcMar>
          </w:tcPr>
          <w:p w14:paraId="00FCDFBD" w14:textId="5AC11D24" w:rsidR="001B3B20" w:rsidRPr="00EA24D4" w:rsidRDefault="001B3B20" w:rsidP="00B728CC">
            <w:pPr>
              <w:pStyle w:val="TabellenInhalt"/>
              <w:snapToGrid w:val="0"/>
            </w:pPr>
            <w:r w:rsidRPr="00EA24D4">
              <w:t>A4</w:t>
            </w:r>
            <w:r w:rsidR="00C576E2">
              <w:t>.1</w:t>
            </w:r>
          </w:p>
        </w:tc>
        <w:tc>
          <w:tcPr>
            <w:tcW w:w="7318" w:type="dxa"/>
            <w:tcBorders>
              <w:left w:val="single" w:sz="4" w:space="0" w:color="FFFFFF"/>
            </w:tcBorders>
            <w:shd w:val="clear" w:color="auto" w:fill="D9D9D9"/>
            <w:tcMar>
              <w:left w:w="98" w:type="dxa"/>
            </w:tcMar>
          </w:tcPr>
          <w:p w14:paraId="0020017F" w14:textId="77777777" w:rsidR="001B3B20" w:rsidRPr="00EA24D4" w:rsidRDefault="001B3B20" w:rsidP="00B728CC">
            <w:pPr>
              <w:pStyle w:val="TabellenInhalt"/>
              <w:snapToGrid w:val="0"/>
            </w:pPr>
            <w:r w:rsidRPr="00EA24D4">
              <w:t>Das Spiel darf an keine Höchstpunktzahl gebunden sein.</w:t>
            </w:r>
          </w:p>
        </w:tc>
      </w:tr>
      <w:tr w:rsidR="00C576E2" w:rsidRPr="00EA24D4" w14:paraId="1EA7D627" w14:textId="77777777" w:rsidTr="005C1A83">
        <w:tc>
          <w:tcPr>
            <w:tcW w:w="1607" w:type="dxa"/>
            <w:tcBorders>
              <w:left w:val="single" w:sz="4" w:space="0" w:color="FFFFFF"/>
            </w:tcBorders>
            <w:shd w:val="clear" w:color="auto" w:fill="D9D9D9"/>
            <w:tcMar>
              <w:left w:w="98" w:type="dxa"/>
            </w:tcMar>
          </w:tcPr>
          <w:p w14:paraId="3D92BE7F" w14:textId="27CF6778" w:rsidR="00C576E2" w:rsidRPr="00EA24D4" w:rsidRDefault="00C576E2" w:rsidP="00B728CC">
            <w:pPr>
              <w:pStyle w:val="TabellenInhalt"/>
              <w:snapToGrid w:val="0"/>
            </w:pPr>
            <w:r>
              <w:t>A4.2</w:t>
            </w:r>
          </w:p>
        </w:tc>
        <w:tc>
          <w:tcPr>
            <w:tcW w:w="7318" w:type="dxa"/>
            <w:tcBorders>
              <w:left w:val="single" w:sz="4" w:space="0" w:color="FFFFFF"/>
            </w:tcBorders>
            <w:shd w:val="clear" w:color="auto" w:fill="D9D9D9"/>
            <w:tcMar>
              <w:left w:w="98" w:type="dxa"/>
            </w:tcMar>
          </w:tcPr>
          <w:p w14:paraId="41A2D3E5" w14:textId="3D87D0E9" w:rsidR="00C576E2" w:rsidRPr="00EA24D4" w:rsidRDefault="00C576E2" w:rsidP="00B728CC">
            <w:pPr>
              <w:pStyle w:val="TabellenInhalt"/>
              <w:snapToGrid w:val="0"/>
            </w:pPr>
            <w:r>
              <w:t>Das Spiel läuft endlos weiter bis der Spieler einen Fehler macht.</w:t>
            </w:r>
          </w:p>
        </w:tc>
      </w:tr>
      <w:tr w:rsidR="001B3B20" w:rsidRPr="00EA24D4" w14:paraId="1331D19C" w14:textId="77777777" w:rsidTr="005C1A83">
        <w:tc>
          <w:tcPr>
            <w:tcW w:w="1607" w:type="dxa"/>
            <w:tcBorders>
              <w:left w:val="single" w:sz="4" w:space="0" w:color="FFFFFF"/>
            </w:tcBorders>
            <w:shd w:val="clear" w:color="auto" w:fill="D9D9D9"/>
            <w:tcMar>
              <w:left w:w="98" w:type="dxa"/>
            </w:tcMar>
          </w:tcPr>
          <w:p w14:paraId="3B1AF4A2" w14:textId="64161992" w:rsidR="001B3B20" w:rsidRPr="00EA24D4" w:rsidRDefault="001B3B20" w:rsidP="00B728CC">
            <w:pPr>
              <w:pStyle w:val="TabellenInhalt"/>
              <w:snapToGrid w:val="0"/>
            </w:pPr>
            <w:r w:rsidRPr="00EA24D4">
              <w:t>A5</w:t>
            </w:r>
            <w:r w:rsidR="005C1A83">
              <w:t>.1</w:t>
            </w:r>
          </w:p>
        </w:tc>
        <w:tc>
          <w:tcPr>
            <w:tcW w:w="7318" w:type="dxa"/>
            <w:tcBorders>
              <w:left w:val="single" w:sz="4" w:space="0" w:color="FFFFFF"/>
            </w:tcBorders>
            <w:shd w:val="clear" w:color="auto" w:fill="D9D9D9"/>
            <w:tcMar>
              <w:left w:w="98" w:type="dxa"/>
            </w:tcMar>
          </w:tcPr>
          <w:p w14:paraId="1427BA94" w14:textId="77777777" w:rsidR="001B3B20" w:rsidRPr="00EA24D4" w:rsidRDefault="001B3B20" w:rsidP="00B728CC">
            <w:pPr>
              <w:pStyle w:val="TabellenInhalt"/>
              <w:snapToGrid w:val="0"/>
            </w:pPr>
            <w:r w:rsidRPr="00EA24D4">
              <w:t>Der Punktestand muss laufend aktualisiert werden.</w:t>
            </w:r>
          </w:p>
        </w:tc>
      </w:tr>
      <w:tr w:rsidR="005C1A83" w:rsidRPr="00EA24D4" w14:paraId="74DD2D0C" w14:textId="77777777" w:rsidTr="005C1A83">
        <w:tc>
          <w:tcPr>
            <w:tcW w:w="1607" w:type="dxa"/>
            <w:tcBorders>
              <w:left w:val="single" w:sz="4" w:space="0" w:color="FFFFFF"/>
            </w:tcBorders>
            <w:shd w:val="clear" w:color="auto" w:fill="D9D9D9"/>
            <w:tcMar>
              <w:left w:w="98" w:type="dxa"/>
            </w:tcMar>
          </w:tcPr>
          <w:p w14:paraId="645D6DF5" w14:textId="3EDFEBC0" w:rsidR="005C1A83" w:rsidRPr="00EA24D4" w:rsidRDefault="005C1A83" w:rsidP="00B728CC">
            <w:pPr>
              <w:pStyle w:val="TabellenInhalt"/>
              <w:snapToGrid w:val="0"/>
            </w:pPr>
            <w:r>
              <w:t>A5.2</w:t>
            </w:r>
          </w:p>
        </w:tc>
        <w:tc>
          <w:tcPr>
            <w:tcW w:w="7318" w:type="dxa"/>
            <w:tcBorders>
              <w:left w:val="single" w:sz="4" w:space="0" w:color="FFFFFF"/>
            </w:tcBorders>
            <w:shd w:val="clear" w:color="auto" w:fill="D9D9D9"/>
            <w:tcMar>
              <w:left w:w="98" w:type="dxa"/>
            </w:tcMar>
          </w:tcPr>
          <w:p w14:paraId="6F504111" w14:textId="2F640C4D" w:rsidR="005C1A83" w:rsidRPr="00EA24D4" w:rsidRDefault="005C1A83" w:rsidP="00B728CC">
            <w:pPr>
              <w:pStyle w:val="TabellenInhalt"/>
              <w:snapToGrid w:val="0"/>
            </w:pPr>
            <w:r>
              <w:t>Der Punktestand muss dem Spieler laufend angezeigt werden.</w:t>
            </w:r>
          </w:p>
        </w:tc>
      </w:tr>
      <w:tr w:rsidR="001B3B20" w:rsidRPr="00EA24D4" w14:paraId="4788B8AE" w14:textId="77777777" w:rsidTr="005C1A83">
        <w:tc>
          <w:tcPr>
            <w:tcW w:w="1607" w:type="dxa"/>
            <w:tcBorders>
              <w:left w:val="single" w:sz="4" w:space="0" w:color="FFFFFF"/>
              <w:bottom w:val="single" w:sz="4" w:space="0" w:color="FFFFFF"/>
            </w:tcBorders>
            <w:shd w:val="clear" w:color="auto" w:fill="D9D9D9"/>
            <w:tcMar>
              <w:left w:w="98" w:type="dxa"/>
            </w:tcMar>
          </w:tcPr>
          <w:p w14:paraId="79430FAE" w14:textId="77777777" w:rsidR="001B3B20" w:rsidRPr="00EA24D4" w:rsidRDefault="001B3B20" w:rsidP="00B728CC">
            <w:pPr>
              <w:pStyle w:val="TabellenInhalt"/>
              <w:snapToGrid w:val="0"/>
            </w:pPr>
            <w:r>
              <w:t>A6</w:t>
            </w:r>
          </w:p>
        </w:tc>
        <w:tc>
          <w:tcPr>
            <w:tcW w:w="7318" w:type="dxa"/>
            <w:tcBorders>
              <w:left w:val="single" w:sz="4" w:space="0" w:color="FFFFFF"/>
              <w:bottom w:val="single" w:sz="4" w:space="0" w:color="FFFFFF"/>
            </w:tcBorders>
            <w:shd w:val="clear" w:color="auto" w:fill="D9D9D9"/>
            <w:tcMar>
              <w:left w:w="98" w:type="dxa"/>
            </w:tcMar>
          </w:tcPr>
          <w:p w14:paraId="1CBD8764" w14:textId="2C38C0DD" w:rsidR="001B3B20" w:rsidRPr="00EA24D4" w:rsidRDefault="001B3B20" w:rsidP="00B728CC">
            <w:pPr>
              <w:pStyle w:val="TabellenInhalt"/>
              <w:snapToGrid w:val="0"/>
            </w:pPr>
            <w:r>
              <w:t>Das Spiel muss</w:t>
            </w:r>
            <w:r w:rsidR="005C1A83">
              <w:t xml:space="preserve"> komplett</w:t>
            </w:r>
            <w:r>
              <w:t xml:space="preserve"> werbefrei sein.</w:t>
            </w:r>
          </w:p>
        </w:tc>
      </w:tr>
    </w:tbl>
    <w:p w14:paraId="2AB7F290" w14:textId="77777777" w:rsidR="005344B4" w:rsidRPr="005344B4" w:rsidRDefault="005344B4" w:rsidP="005344B4"/>
    <w:p w14:paraId="1FCB3C29" w14:textId="77777777" w:rsidR="00FD1265" w:rsidRDefault="00FD1265" w:rsidP="00FD1265"/>
    <w:p w14:paraId="52CFB048" w14:textId="77777777" w:rsidR="00C64179" w:rsidRDefault="00C64179" w:rsidP="00FD1265">
      <w:pPr>
        <w:rPr>
          <w:color w:val="B2A1C7" w:themeColor="accent4" w:themeTint="99"/>
        </w:rPr>
      </w:pPr>
      <w:r w:rsidRPr="00C962AC">
        <w:rPr>
          <w:color w:val="B2A1C7" w:themeColor="accent4" w:themeTint="99"/>
        </w:rPr>
        <w:t xml:space="preserve">Die in der Studie aufgeführten </w:t>
      </w:r>
      <w:r w:rsidRPr="00C962AC">
        <w:rPr>
          <w:b/>
          <w:color w:val="B2A1C7" w:themeColor="accent4" w:themeTint="99"/>
        </w:rPr>
        <w:t>Anforderungen</w:t>
      </w:r>
      <w:r w:rsidRPr="00C962AC">
        <w:rPr>
          <w:color w:val="B2A1C7" w:themeColor="accent4" w:themeTint="99"/>
        </w:rPr>
        <w:t xml:space="preserve"> an das neue System werden hier soweit wie möglich verfeinert. Achten Sie wiederum darauf, jede Teilanforderung genau zu bezeichnen.</w:t>
      </w:r>
    </w:p>
    <w:p w14:paraId="04AAADA0" w14:textId="77777777" w:rsidR="00C962AC" w:rsidRDefault="00C962AC" w:rsidP="00FD1265">
      <w:pPr>
        <w:rPr>
          <w:color w:val="B2A1C7" w:themeColor="accent4" w:themeTint="99"/>
        </w:rPr>
      </w:pPr>
    </w:p>
    <w:p w14:paraId="22D38315" w14:textId="77777777" w:rsidR="00C962AC" w:rsidRDefault="00C962AC" w:rsidP="00FD1265">
      <w:pPr>
        <w:rPr>
          <w:color w:val="B2A1C7" w:themeColor="accent4" w:themeTint="99"/>
        </w:rPr>
      </w:pPr>
      <w:r>
        <w:rPr>
          <w:color w:val="B2A1C7" w:themeColor="accent4" w:themeTint="99"/>
        </w:rPr>
        <w:t>Eine sorgfältige Definition und Bezeichnung der Anforderungen ist sehr wichtig, da sich später</w:t>
      </w:r>
      <w:r w:rsidR="00DD33B8">
        <w:rPr>
          <w:color w:val="B2A1C7" w:themeColor="accent4" w:themeTint="99"/>
        </w:rPr>
        <w:t xml:space="preserve"> die Lösungskomponenten, die Testfälle und die Tests darauf beziehen werden.</w:t>
      </w:r>
      <w:r w:rsidR="00DD33B8">
        <w:rPr>
          <w:color w:val="B2A1C7" w:themeColor="accent4" w:themeTint="99"/>
        </w:rPr>
        <w:br/>
        <w:t>Weiter können aufgrund der Anforderungen Arbeitspakete für die einzelnen Mitarbeiter „zusammengeschnürt“ werden.</w:t>
      </w:r>
    </w:p>
    <w:p w14:paraId="275879B3" w14:textId="77777777" w:rsidR="00DD33B8" w:rsidRPr="00C962AC" w:rsidRDefault="00DD33B8" w:rsidP="00FD1265">
      <w:pPr>
        <w:rPr>
          <w:color w:val="B2A1C7" w:themeColor="accent4" w:themeTint="99"/>
        </w:rPr>
      </w:pPr>
    </w:p>
    <w:p w14:paraId="08417CEE" w14:textId="77777777" w:rsidR="00C64179" w:rsidRDefault="00C64179" w:rsidP="00FD1265">
      <w:r w:rsidRPr="00C962AC">
        <w:rPr>
          <w:color w:val="B2A1C7" w:themeColor="accent4" w:themeTint="99"/>
        </w:rPr>
        <w:t xml:space="preserve">In einem zweiten Schritt legen Sie fest, welche </w:t>
      </w:r>
      <w:r w:rsidRPr="00C962AC">
        <w:rPr>
          <w:b/>
          <w:color w:val="B2A1C7" w:themeColor="accent4" w:themeTint="99"/>
        </w:rPr>
        <w:t>Aufgaben</w:t>
      </w:r>
      <w:r w:rsidRPr="00C962AC">
        <w:rPr>
          <w:color w:val="B2A1C7" w:themeColor="accent4" w:themeTint="99"/>
        </w:rPr>
        <w:t xml:space="preserve"> Ihr System erfüllen muss, um den </w:t>
      </w:r>
      <w:r w:rsidR="00C962AC" w:rsidRPr="00C962AC">
        <w:rPr>
          <w:color w:val="B2A1C7" w:themeColor="accent4" w:themeTint="99"/>
        </w:rPr>
        <w:t>(verfeinerten) Anforderungen gerecht zu werden. Schaffen Sie wiederum klare Bezüge von den Anforderungen zu den Aufgaben.</w:t>
      </w:r>
    </w:p>
    <w:p w14:paraId="53627314" w14:textId="77777777" w:rsidR="00FD1265" w:rsidRDefault="00FD1265" w:rsidP="00FD1265"/>
    <w:p w14:paraId="02E59E16" w14:textId="77777777" w:rsidR="00FD1265" w:rsidRDefault="00FD1265" w:rsidP="00FD1265">
      <w:pPr>
        <w:pStyle w:val="berschrift2"/>
        <w:numPr>
          <w:ilvl w:val="1"/>
          <w:numId w:val="19"/>
        </w:numPr>
        <w:tabs>
          <w:tab w:val="num" w:pos="576"/>
          <w:tab w:val="left" w:pos="850"/>
        </w:tabs>
        <w:ind w:left="576" w:hanging="576"/>
      </w:pPr>
      <w:bookmarkStart w:id="14" w:name="_Toc410722966"/>
      <w:bookmarkStart w:id="15" w:name="_Toc378079215"/>
      <w:bookmarkStart w:id="16" w:name="_Toc217802590"/>
      <w:bookmarkStart w:id="17" w:name="_Toc410741999"/>
      <w:r>
        <w:t>Anforderungen an die Informationssicherheit und den Datenschutz</w:t>
      </w:r>
      <w:bookmarkEnd w:id="14"/>
      <w:bookmarkEnd w:id="15"/>
      <w:bookmarkEnd w:id="16"/>
      <w:bookmarkEnd w:id="17"/>
    </w:p>
    <w:p w14:paraId="150ADF73" w14:textId="77777777" w:rsidR="004F4EA9" w:rsidRDefault="004F4EA9" w:rsidP="004F4EA9"/>
    <w:p w14:paraId="5D2B0189" w14:textId="05493DAD" w:rsidR="004F4EA9" w:rsidRDefault="004F4EA9" w:rsidP="004F4EA9">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47B90931" w14:textId="77777777" w:rsidR="00196B29" w:rsidRDefault="00196B29" w:rsidP="004F4EA9"/>
    <w:p w14:paraId="20A282EE" w14:textId="1585AE0B" w:rsidR="00196B29" w:rsidRDefault="00196B29" w:rsidP="004F4EA9">
      <w:r>
        <w:lastRenderedPageBreak/>
        <w:t>Informationssicherheit</w:t>
      </w:r>
    </w:p>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196B29" w:rsidRPr="00EA24D4" w14:paraId="1E563F90" w14:textId="77777777" w:rsidTr="00B16626">
        <w:tc>
          <w:tcPr>
            <w:tcW w:w="1607" w:type="dxa"/>
            <w:tcBorders>
              <w:top w:val="single" w:sz="4" w:space="0" w:color="FFFFFF"/>
              <w:left w:val="single" w:sz="4" w:space="0" w:color="FFFFFF"/>
              <w:bottom w:val="single" w:sz="4" w:space="0" w:color="FFFFFF"/>
            </w:tcBorders>
            <w:shd w:val="clear" w:color="auto" w:fill="333399"/>
            <w:tcMar>
              <w:left w:w="98" w:type="dxa"/>
            </w:tcMar>
          </w:tcPr>
          <w:p w14:paraId="064C3902" w14:textId="26005D83" w:rsidR="00196B29" w:rsidRPr="00EA24D4" w:rsidRDefault="00196B29" w:rsidP="00B16626">
            <w:pPr>
              <w:pStyle w:val="Tabellenberschrift"/>
              <w:snapToGrid w:val="0"/>
            </w:pPr>
            <w:r>
              <w:t>Anforderung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3533C696" w14:textId="77777777" w:rsidR="00196B29" w:rsidRPr="00EA24D4" w:rsidRDefault="00196B29" w:rsidP="00B16626">
            <w:pPr>
              <w:pStyle w:val="Tabellenberschrift"/>
              <w:snapToGrid w:val="0"/>
            </w:pPr>
            <w:r w:rsidRPr="00EA24D4">
              <w:t>Beschreibung</w:t>
            </w:r>
          </w:p>
        </w:tc>
      </w:tr>
      <w:tr w:rsidR="00196B29" w:rsidRPr="00EA24D4" w14:paraId="7FB657C1" w14:textId="77777777" w:rsidTr="00B16626">
        <w:tc>
          <w:tcPr>
            <w:tcW w:w="1607" w:type="dxa"/>
            <w:tcBorders>
              <w:top w:val="single" w:sz="4" w:space="0" w:color="FFFFFF"/>
              <w:left w:val="single" w:sz="4" w:space="0" w:color="FFFFFF"/>
              <w:bottom w:val="single" w:sz="4" w:space="0" w:color="FFFFFF"/>
            </w:tcBorders>
            <w:shd w:val="clear" w:color="auto" w:fill="D9D9D9"/>
            <w:tcMar>
              <w:left w:w="98" w:type="dxa"/>
            </w:tcMar>
          </w:tcPr>
          <w:p w14:paraId="6DD12D55" w14:textId="416C77B1" w:rsidR="00196B29" w:rsidRPr="00EA24D4" w:rsidRDefault="00196B29" w:rsidP="00B16626">
            <w:pPr>
              <w:pStyle w:val="TabellenInhalt"/>
              <w:snapToGrid w:val="0"/>
            </w:pPr>
            <w:r w:rsidRPr="00EA24D4">
              <w:t>A1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0CC514A9" w14:textId="437C97B1" w:rsidR="00196B29" w:rsidRPr="00EA24D4" w:rsidRDefault="00196B29" w:rsidP="00B16626">
            <w:pPr>
              <w:pStyle w:val="TabellenInhalt"/>
              <w:snapToGrid w:val="0"/>
            </w:pPr>
          </w:p>
        </w:tc>
      </w:tr>
      <w:tr w:rsidR="00196B29" w:rsidRPr="00EA24D4" w14:paraId="20538C93" w14:textId="77777777" w:rsidTr="00B16626">
        <w:tc>
          <w:tcPr>
            <w:tcW w:w="1607" w:type="dxa"/>
            <w:tcBorders>
              <w:top w:val="single" w:sz="4" w:space="0" w:color="FFFFFF"/>
              <w:left w:val="single" w:sz="4" w:space="0" w:color="FFFFFF"/>
              <w:bottom w:val="single" w:sz="4" w:space="0" w:color="FFFFFF"/>
            </w:tcBorders>
            <w:shd w:val="clear" w:color="auto" w:fill="D9D9D9"/>
            <w:tcMar>
              <w:left w:w="98" w:type="dxa"/>
            </w:tcMar>
          </w:tcPr>
          <w:p w14:paraId="11518871" w14:textId="0B038CFF" w:rsidR="00196B29" w:rsidRPr="00EA24D4" w:rsidRDefault="00196B29" w:rsidP="00B16626">
            <w:pPr>
              <w:pStyle w:val="TabellenInhalt"/>
              <w:snapToGrid w:val="0"/>
            </w:pPr>
            <w:r>
              <w:t>A</w:t>
            </w:r>
            <w:r>
              <w:t>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7FEC1E4E" w14:textId="2244C66A" w:rsidR="00196B29" w:rsidRPr="00EA24D4" w:rsidRDefault="00196B29" w:rsidP="00B16626">
            <w:pPr>
              <w:pStyle w:val="TabellenInhalt"/>
              <w:snapToGrid w:val="0"/>
            </w:pPr>
          </w:p>
        </w:tc>
      </w:tr>
    </w:tbl>
    <w:p w14:paraId="71954385" w14:textId="77777777" w:rsidR="00196B29" w:rsidRPr="004F4EA9" w:rsidRDefault="00196B29" w:rsidP="004F4EA9"/>
    <w:p w14:paraId="53A7B788" w14:textId="54D80AF0" w:rsidR="00F95120" w:rsidRDefault="00F95120" w:rsidP="00F95120">
      <w:r>
        <w:t>Datenschutz</w:t>
      </w:r>
    </w:p>
    <w:tbl>
      <w:tblPr>
        <w:tblW w:w="8925"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07"/>
        <w:gridCol w:w="7318"/>
      </w:tblGrid>
      <w:tr w:rsidR="00F95120" w:rsidRPr="00EA24D4" w14:paraId="72D46869" w14:textId="77777777" w:rsidTr="00B16626">
        <w:tc>
          <w:tcPr>
            <w:tcW w:w="1607" w:type="dxa"/>
            <w:tcBorders>
              <w:top w:val="single" w:sz="4" w:space="0" w:color="FFFFFF"/>
              <w:left w:val="single" w:sz="4" w:space="0" w:color="FFFFFF"/>
              <w:bottom w:val="single" w:sz="4" w:space="0" w:color="FFFFFF"/>
            </w:tcBorders>
            <w:shd w:val="clear" w:color="auto" w:fill="333399"/>
            <w:tcMar>
              <w:left w:w="98" w:type="dxa"/>
            </w:tcMar>
          </w:tcPr>
          <w:p w14:paraId="6438D0EB" w14:textId="77777777" w:rsidR="00F95120" w:rsidRPr="00EA24D4" w:rsidRDefault="00F95120" w:rsidP="00B16626">
            <w:pPr>
              <w:pStyle w:val="Tabellenberschrift"/>
              <w:snapToGrid w:val="0"/>
            </w:pPr>
            <w:r>
              <w:t>Anforderung</w:t>
            </w:r>
          </w:p>
        </w:tc>
        <w:tc>
          <w:tcPr>
            <w:tcW w:w="7318" w:type="dxa"/>
            <w:tcBorders>
              <w:top w:val="single" w:sz="4" w:space="0" w:color="FFFFFF"/>
              <w:left w:val="single" w:sz="4" w:space="0" w:color="FFFFFF"/>
              <w:bottom w:val="single" w:sz="4" w:space="0" w:color="FFFFFF"/>
            </w:tcBorders>
            <w:shd w:val="clear" w:color="auto" w:fill="333399"/>
            <w:tcMar>
              <w:left w:w="98" w:type="dxa"/>
            </w:tcMar>
          </w:tcPr>
          <w:p w14:paraId="72B3B284" w14:textId="77777777" w:rsidR="00F95120" w:rsidRPr="00EA24D4" w:rsidRDefault="00F95120" w:rsidP="00B16626">
            <w:pPr>
              <w:pStyle w:val="Tabellenberschrift"/>
              <w:snapToGrid w:val="0"/>
            </w:pPr>
            <w:r w:rsidRPr="00EA24D4">
              <w:t>Beschreibung</w:t>
            </w:r>
          </w:p>
        </w:tc>
      </w:tr>
      <w:tr w:rsidR="00F95120" w:rsidRPr="00EA24D4" w14:paraId="460345C8" w14:textId="77777777" w:rsidTr="00B16626">
        <w:tc>
          <w:tcPr>
            <w:tcW w:w="1607" w:type="dxa"/>
            <w:tcBorders>
              <w:top w:val="single" w:sz="4" w:space="0" w:color="FFFFFF"/>
              <w:left w:val="single" w:sz="4" w:space="0" w:color="FFFFFF"/>
              <w:bottom w:val="single" w:sz="4" w:space="0" w:color="FFFFFF"/>
            </w:tcBorders>
            <w:shd w:val="clear" w:color="auto" w:fill="D9D9D9"/>
            <w:tcMar>
              <w:left w:w="98" w:type="dxa"/>
            </w:tcMar>
          </w:tcPr>
          <w:p w14:paraId="59B68B17" w14:textId="77777777" w:rsidR="00F95120" w:rsidRPr="00EA24D4" w:rsidRDefault="00F95120" w:rsidP="00B16626">
            <w:pPr>
              <w:pStyle w:val="TabellenInhalt"/>
              <w:snapToGrid w:val="0"/>
            </w:pPr>
            <w:r w:rsidRPr="00EA24D4">
              <w:t>A1</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4B02D070" w14:textId="7F288F32" w:rsidR="00F95120" w:rsidRPr="00EA24D4" w:rsidRDefault="00F95120" w:rsidP="00B16626">
            <w:pPr>
              <w:pStyle w:val="TabellenInhalt"/>
              <w:snapToGrid w:val="0"/>
            </w:pPr>
            <w:r>
              <w:t>Persönliche Kundendaten müssen geschützt werden.</w:t>
            </w:r>
            <w:bookmarkStart w:id="18" w:name="_GoBack"/>
            <w:bookmarkEnd w:id="18"/>
          </w:p>
        </w:tc>
      </w:tr>
      <w:tr w:rsidR="00F95120" w:rsidRPr="00EA24D4" w14:paraId="7C983458" w14:textId="77777777" w:rsidTr="00B16626">
        <w:tc>
          <w:tcPr>
            <w:tcW w:w="1607" w:type="dxa"/>
            <w:tcBorders>
              <w:top w:val="single" w:sz="4" w:space="0" w:color="FFFFFF"/>
              <w:left w:val="single" w:sz="4" w:space="0" w:color="FFFFFF"/>
              <w:bottom w:val="single" w:sz="4" w:space="0" w:color="FFFFFF"/>
            </w:tcBorders>
            <w:shd w:val="clear" w:color="auto" w:fill="D9D9D9"/>
            <w:tcMar>
              <w:left w:w="98" w:type="dxa"/>
            </w:tcMar>
          </w:tcPr>
          <w:p w14:paraId="0698F57B" w14:textId="77777777" w:rsidR="00F95120" w:rsidRPr="00EA24D4" w:rsidRDefault="00F95120" w:rsidP="00B16626">
            <w:pPr>
              <w:pStyle w:val="TabellenInhalt"/>
              <w:snapToGrid w:val="0"/>
            </w:pPr>
            <w:r>
              <w:t>A2</w:t>
            </w:r>
          </w:p>
        </w:tc>
        <w:tc>
          <w:tcPr>
            <w:tcW w:w="7318" w:type="dxa"/>
            <w:tcBorders>
              <w:top w:val="single" w:sz="4" w:space="0" w:color="FFFFFF"/>
              <w:left w:val="single" w:sz="4" w:space="0" w:color="FFFFFF"/>
              <w:bottom w:val="single" w:sz="4" w:space="0" w:color="FFFFFF"/>
            </w:tcBorders>
            <w:shd w:val="clear" w:color="auto" w:fill="D9D9D9"/>
            <w:tcMar>
              <w:left w:w="98" w:type="dxa"/>
            </w:tcMar>
          </w:tcPr>
          <w:p w14:paraId="350E31C5" w14:textId="77777777" w:rsidR="00F95120" w:rsidRPr="00EA24D4" w:rsidRDefault="00F95120" w:rsidP="00B16626">
            <w:pPr>
              <w:pStyle w:val="TabellenInhalt"/>
              <w:snapToGrid w:val="0"/>
            </w:pPr>
          </w:p>
        </w:tc>
      </w:tr>
    </w:tbl>
    <w:p w14:paraId="3DEE60F9" w14:textId="77777777" w:rsidR="00FD1265" w:rsidRDefault="00FD1265" w:rsidP="00FD1265"/>
    <w:p w14:paraId="78579979" w14:textId="77777777" w:rsidR="00F95120" w:rsidRDefault="00F95120" w:rsidP="00FD1265"/>
    <w:p w14:paraId="7D0B0606" w14:textId="77777777" w:rsidR="00FD1265" w:rsidRPr="00C962AC" w:rsidRDefault="00C962AC" w:rsidP="00FD1265">
      <w:pPr>
        <w:rPr>
          <w:color w:val="B2A1C7" w:themeColor="accent4" w:themeTint="99"/>
        </w:rPr>
      </w:pPr>
      <w:r w:rsidRPr="00C962AC">
        <w:rPr>
          <w:color w:val="B2A1C7" w:themeColor="accent4" w:themeTint="99"/>
        </w:rPr>
        <w:t>Oft wird übersehen, dass neben den funktionalen Anforderungen auch die Informationssicherheit und der Datenschutz berücksichtigt werden müssen. Überlegen Sie hier genau, ob Sie schützenswerte Daten besonders sorgfältig behandeln müssen, ob Sie Vorkehrungen bezüglich Datenverlust oder -veränderung treffen sollen oder ob Sie auf betriebliche Vorgaben Rücksicht nehmen müssen.</w:t>
      </w:r>
    </w:p>
    <w:p w14:paraId="2AF315A8" w14:textId="77777777" w:rsidR="00C962AC" w:rsidRDefault="00C962AC" w:rsidP="00FD1265">
      <w:r w:rsidRPr="00C962AC">
        <w:rPr>
          <w:color w:val="B2A1C7" w:themeColor="accent4" w:themeTint="99"/>
        </w:rPr>
        <w:t>Formulieren Sie die entsprechenden Resultate in Form von Anforderungen.</w:t>
      </w:r>
    </w:p>
    <w:p w14:paraId="4A92A313" w14:textId="77777777" w:rsidR="00FD1265" w:rsidRDefault="00FD1265" w:rsidP="00FD1265"/>
    <w:p w14:paraId="7686EFF5" w14:textId="77777777" w:rsidR="00FD1265" w:rsidRDefault="00FD1265" w:rsidP="00FD1265"/>
    <w:p w14:paraId="31B084F6" w14:textId="77777777" w:rsidR="00FD1265" w:rsidRDefault="00FD1265" w:rsidP="00FD1265">
      <w:pPr>
        <w:pStyle w:val="berschrift1"/>
        <w:numPr>
          <w:ilvl w:val="0"/>
          <w:numId w:val="19"/>
        </w:numPr>
        <w:tabs>
          <w:tab w:val="clear" w:pos="1134"/>
          <w:tab w:val="left" w:pos="432"/>
          <w:tab w:val="num" w:pos="3403"/>
        </w:tabs>
        <w:spacing w:after="283"/>
        <w:ind w:left="432" w:hanging="432"/>
      </w:pPr>
      <w:bookmarkStart w:id="19" w:name="_Toc410722967"/>
      <w:bookmarkStart w:id="20" w:name="_Toc378079216"/>
      <w:bookmarkStart w:id="21" w:name="_Toc286322565"/>
      <w:bookmarkStart w:id="22" w:name="_Toc410742000"/>
      <w:r>
        <w:t>Systemarchitektur</w:t>
      </w:r>
      <w:bookmarkEnd w:id="19"/>
      <w:bookmarkEnd w:id="20"/>
      <w:bookmarkEnd w:id="21"/>
      <w:bookmarkEnd w:id="22"/>
    </w:p>
    <w:p w14:paraId="5BE9AE0D" w14:textId="77777777" w:rsidR="00FD1265" w:rsidRPr="00123093" w:rsidRDefault="00FD1265" w:rsidP="00FD1265">
      <w:pPr>
        <w:rPr>
          <w:color w:val="B2A1C7" w:themeColor="accent4" w:themeTint="99"/>
        </w:rPr>
      </w:pPr>
      <w:r w:rsidRPr="00123093">
        <w:rPr>
          <w:color w:val="B2A1C7" w:themeColor="accent4" w:themeTint="99"/>
        </w:rPr>
        <w:t>In der Initialisierung haben Sie Lösungsvarianten ausgearbeitet und eine</w:t>
      </w:r>
      <w:r w:rsidR="00123093" w:rsidRPr="00123093">
        <w:rPr>
          <w:color w:val="B2A1C7" w:themeColor="accent4" w:themeTint="99"/>
        </w:rPr>
        <w:t>n Variantenentscheid getroffen.</w:t>
      </w:r>
      <w:r w:rsidR="00123093" w:rsidRPr="00123093">
        <w:rPr>
          <w:color w:val="B2A1C7" w:themeColor="accent4" w:themeTint="99"/>
        </w:rPr>
        <w:br/>
      </w:r>
      <w:r w:rsidRPr="00123093">
        <w:rPr>
          <w:color w:val="B2A1C7" w:themeColor="accent4" w:themeTint="99"/>
        </w:rPr>
        <w:t>Die Architektur der gewählten Lösu</w:t>
      </w:r>
      <w:r w:rsidR="00123093" w:rsidRPr="00123093">
        <w:rPr>
          <w:color w:val="B2A1C7" w:themeColor="accent4" w:themeTint="99"/>
        </w:rPr>
        <w:t>ngsvariante wird nun am besten soweit verfeinert, dass Ihr System komplett in einzelne Module und Schnittstellen zergliedert wird (Theorielektion). Beschreiben Sie sämtliche Elemente (Module und Schnittstelle) bis ins Detail.</w:t>
      </w:r>
    </w:p>
    <w:p w14:paraId="2EC71D03" w14:textId="77777777" w:rsidR="00123093" w:rsidRPr="00123093" w:rsidRDefault="00123093" w:rsidP="00FD1265">
      <w:pPr>
        <w:rPr>
          <w:color w:val="B2A1C7" w:themeColor="accent4" w:themeTint="99"/>
        </w:rPr>
      </w:pPr>
      <w:r w:rsidRPr="00123093">
        <w:rPr>
          <w:color w:val="B2A1C7" w:themeColor="accent4" w:themeTint="99"/>
        </w:rPr>
        <w:t>Diese Aufgabe kann je nach System sehr anspruchsvoll sein. Lassen Sie sich im Zweifelsfall von Ihrer Lehrperson beraten!</w:t>
      </w:r>
    </w:p>
    <w:p w14:paraId="27B0D256" w14:textId="77777777" w:rsidR="00FD1265" w:rsidRDefault="00FD1265" w:rsidP="00FD1265">
      <w:pPr>
        <w:rPr>
          <w:color w:val="4F81BD"/>
        </w:rPr>
      </w:pPr>
    </w:p>
    <w:p w14:paraId="4581E357" w14:textId="77777777" w:rsidR="00FD1265" w:rsidRDefault="00FD1265" w:rsidP="00FD1265">
      <w:pPr>
        <w:pStyle w:val="berschrift2"/>
        <w:numPr>
          <w:ilvl w:val="1"/>
          <w:numId w:val="19"/>
        </w:numPr>
        <w:tabs>
          <w:tab w:val="num" w:pos="576"/>
          <w:tab w:val="left" w:pos="850"/>
        </w:tabs>
        <w:ind w:left="576" w:hanging="576"/>
      </w:pPr>
      <w:bookmarkStart w:id="23" w:name="_Toc410722968"/>
      <w:bookmarkStart w:id="24" w:name="_Toc378079217"/>
      <w:bookmarkStart w:id="25" w:name="_Toc217802592"/>
      <w:bookmarkStart w:id="26" w:name="_Toc410742001"/>
      <w:r>
        <w:t>Gliederung der Lösung in Module</w:t>
      </w:r>
      <w:bookmarkEnd w:id="23"/>
      <w:bookmarkEnd w:id="24"/>
      <w:bookmarkEnd w:id="25"/>
      <w:bookmarkEnd w:id="26"/>
    </w:p>
    <w:p w14:paraId="22FB5FFE" w14:textId="77777777" w:rsidR="00FD1265" w:rsidRDefault="00FD1265" w:rsidP="00FD1265"/>
    <w:p w14:paraId="209E4F85" w14:textId="77777777" w:rsidR="00FD1265" w:rsidRPr="00123093" w:rsidRDefault="00FD1265" w:rsidP="00123093">
      <w:pPr>
        <w:rPr>
          <w:color w:val="B2A1C7" w:themeColor="accent4" w:themeTint="99"/>
        </w:rPr>
      </w:pPr>
      <w:r w:rsidRPr="00123093">
        <w:rPr>
          <w:color w:val="B2A1C7" w:themeColor="accent4" w:themeTint="99"/>
        </w:rPr>
        <w:t xml:space="preserve">Grafische oder tabellarische Darstellung des Aufbaus </w:t>
      </w:r>
      <w:r w:rsidR="00123093" w:rsidRPr="00123093">
        <w:rPr>
          <w:color w:val="B2A1C7" w:themeColor="accent4" w:themeTint="99"/>
        </w:rPr>
        <w:t>der einzelne</w:t>
      </w:r>
      <w:r w:rsidRPr="00123093">
        <w:rPr>
          <w:color w:val="B2A1C7" w:themeColor="accent4" w:themeTint="99"/>
        </w:rPr>
        <w:t>n</w:t>
      </w:r>
      <w:r w:rsidR="00123093" w:rsidRPr="00123093">
        <w:rPr>
          <w:color w:val="B2A1C7" w:themeColor="accent4" w:themeTint="99"/>
        </w:rPr>
        <w:t xml:space="preserve"> Module. Benennen oder nummerieren Sie die Module eindeutig. Wo sinnvoll können Module zu Subsystemen zusammengefasst werden.</w:t>
      </w:r>
    </w:p>
    <w:p w14:paraId="745D564A" w14:textId="77777777" w:rsidR="00FD1265" w:rsidRPr="00123093" w:rsidRDefault="00FD1265" w:rsidP="00FD1265">
      <w:pPr>
        <w:rPr>
          <w:color w:val="B2A1C7" w:themeColor="accent4" w:themeTint="99"/>
        </w:rPr>
      </w:pPr>
      <w:r w:rsidRPr="00123093">
        <w:rPr>
          <w:color w:val="B2A1C7" w:themeColor="accent4" w:themeTint="99"/>
        </w:rPr>
        <w:t xml:space="preserve">Die Gliederung wird in der Phase Realisierung </w:t>
      </w:r>
      <w:r w:rsidR="00123093" w:rsidRPr="00123093">
        <w:rPr>
          <w:color w:val="B2A1C7" w:themeColor="accent4" w:themeTint="99"/>
        </w:rPr>
        <w:t xml:space="preserve">bis auf die Detailkonfigurationen hinab weiter </w:t>
      </w:r>
      <w:r w:rsidRPr="00123093">
        <w:rPr>
          <w:color w:val="B2A1C7" w:themeColor="accent4" w:themeTint="99"/>
        </w:rPr>
        <w:t>verfeinert</w:t>
      </w:r>
      <w:r w:rsidR="00123093" w:rsidRPr="00123093">
        <w:rPr>
          <w:color w:val="B2A1C7" w:themeColor="accent4" w:themeTint="99"/>
        </w:rPr>
        <w:t xml:space="preserve"> werden</w:t>
      </w:r>
      <w:r w:rsidRPr="00123093">
        <w:rPr>
          <w:color w:val="B2A1C7" w:themeColor="accent4" w:themeTint="99"/>
        </w:rPr>
        <w:t>.</w:t>
      </w:r>
    </w:p>
    <w:p w14:paraId="3BC43ED5" w14:textId="77777777" w:rsidR="00FD1265" w:rsidRDefault="00FD1265" w:rsidP="00FD1265"/>
    <w:p w14:paraId="72AB4539" w14:textId="77777777" w:rsidR="00FD1265" w:rsidRDefault="00FD1265" w:rsidP="00FD1265">
      <w:pPr>
        <w:pStyle w:val="berschrift2"/>
        <w:numPr>
          <w:ilvl w:val="1"/>
          <w:numId w:val="19"/>
        </w:numPr>
        <w:tabs>
          <w:tab w:val="num" w:pos="576"/>
          <w:tab w:val="left" w:pos="850"/>
        </w:tabs>
        <w:ind w:left="576" w:hanging="576"/>
      </w:pPr>
      <w:bookmarkStart w:id="27" w:name="_Toc410722969"/>
      <w:bookmarkStart w:id="28" w:name="_Toc378079218"/>
      <w:bookmarkStart w:id="29" w:name="_Toc217802593"/>
      <w:bookmarkStart w:id="30" w:name="_Toc410742002"/>
      <w:r>
        <w:t>Schnittstellen</w:t>
      </w:r>
      <w:bookmarkEnd w:id="27"/>
      <w:bookmarkEnd w:id="28"/>
      <w:bookmarkEnd w:id="29"/>
      <w:bookmarkEnd w:id="30"/>
    </w:p>
    <w:p w14:paraId="2F8B7F5D" w14:textId="77777777" w:rsidR="00FD1265" w:rsidRDefault="00FD1265" w:rsidP="00FD1265"/>
    <w:p w14:paraId="15A1DCBE" w14:textId="77777777" w:rsidR="00FD1265" w:rsidRPr="005D07BD" w:rsidRDefault="00FD1265" w:rsidP="00FD1265">
      <w:pPr>
        <w:rPr>
          <w:color w:val="B2A1C7" w:themeColor="accent4" w:themeTint="99"/>
        </w:rPr>
      </w:pPr>
      <w:r w:rsidRPr="005D07BD">
        <w:rPr>
          <w:color w:val="B2A1C7" w:themeColor="accent4" w:themeTint="99"/>
        </w:rPr>
        <w:t xml:space="preserve">- </w:t>
      </w:r>
      <w:r w:rsidR="00123093" w:rsidRPr="005D07BD">
        <w:rPr>
          <w:color w:val="B2A1C7" w:themeColor="accent4" w:themeTint="99"/>
        </w:rPr>
        <w:t>Schnittstellen zwischen dem System und der „Aussenwelt“ (externe Schnittstellen)</w:t>
      </w:r>
    </w:p>
    <w:p w14:paraId="7D9E2336" w14:textId="77777777" w:rsidR="00FD1265" w:rsidRPr="005D07BD" w:rsidRDefault="00123093" w:rsidP="00FD1265">
      <w:pPr>
        <w:rPr>
          <w:color w:val="B2A1C7" w:themeColor="accent4" w:themeTint="99"/>
        </w:rPr>
      </w:pPr>
      <w:r w:rsidRPr="005D07BD">
        <w:rPr>
          <w:color w:val="B2A1C7" w:themeColor="accent4" w:themeTint="99"/>
        </w:rPr>
        <w:t xml:space="preserve">- </w:t>
      </w:r>
      <w:r w:rsidR="00FD1265" w:rsidRPr="005D07BD">
        <w:rPr>
          <w:color w:val="B2A1C7" w:themeColor="accent4" w:themeTint="99"/>
        </w:rPr>
        <w:t xml:space="preserve">Schnittstellen </w:t>
      </w:r>
      <w:r w:rsidRPr="005D07BD">
        <w:rPr>
          <w:color w:val="B2A1C7" w:themeColor="accent4" w:themeTint="99"/>
        </w:rPr>
        <w:t xml:space="preserve">zwischen einzelnen Modulen des Systems </w:t>
      </w:r>
      <w:r w:rsidR="00FD1265" w:rsidRPr="005D07BD">
        <w:rPr>
          <w:color w:val="B2A1C7" w:themeColor="accent4" w:themeTint="99"/>
        </w:rPr>
        <w:t>(</w:t>
      </w:r>
      <w:r w:rsidRPr="005D07BD">
        <w:rPr>
          <w:color w:val="B2A1C7" w:themeColor="accent4" w:themeTint="99"/>
        </w:rPr>
        <w:t>interne Schnittstellen)</w:t>
      </w:r>
    </w:p>
    <w:p w14:paraId="36B9C5AE" w14:textId="77777777" w:rsidR="00123093" w:rsidRPr="005D07BD" w:rsidRDefault="00123093" w:rsidP="00FD1265">
      <w:pPr>
        <w:rPr>
          <w:color w:val="B2A1C7" w:themeColor="accent4" w:themeTint="99"/>
        </w:rPr>
      </w:pPr>
    </w:p>
    <w:p w14:paraId="0FE16FD1" w14:textId="77777777" w:rsidR="00FD1265" w:rsidRDefault="00123093" w:rsidP="00FD1265">
      <w:r w:rsidRPr="005D07BD">
        <w:rPr>
          <w:color w:val="B2A1C7" w:themeColor="accent4" w:themeTint="99"/>
        </w:rPr>
        <w:t xml:space="preserve">Benennen oder nummerieren Sie jede </w:t>
      </w:r>
      <w:r w:rsidR="00FD1265" w:rsidRPr="005D07BD">
        <w:rPr>
          <w:color w:val="B2A1C7" w:themeColor="accent4" w:themeTint="99"/>
        </w:rPr>
        <w:t>Schnittstelle</w:t>
      </w:r>
      <w:r w:rsidRPr="005D07BD">
        <w:rPr>
          <w:color w:val="B2A1C7" w:themeColor="accent4" w:themeTint="99"/>
        </w:rPr>
        <w:t xml:space="preserve"> eindeutig. Geben Sie an, welche Daten über diese Schnittstellen laufen und wie die Schnittstellen konfiguriert werden müssen.</w:t>
      </w:r>
      <w:r w:rsidR="00FD1265" w:rsidRPr="005D07BD">
        <w:rPr>
          <w:color w:val="B2A1C7" w:themeColor="accent4" w:themeTint="99"/>
        </w:rPr>
        <w:t xml:space="preserve"> </w:t>
      </w:r>
      <w:r w:rsidR="00FD1265" w:rsidRPr="005D07BD">
        <w:rPr>
          <w:color w:val="B2A1C7" w:themeColor="accent4" w:themeTint="99"/>
        </w:rPr>
        <w:br/>
        <w:t>welche Informationen /Daten gehen über die Schnittstelle?</w:t>
      </w:r>
      <w:r w:rsidR="00FD1265">
        <w:br/>
      </w:r>
    </w:p>
    <w:p w14:paraId="568B62F7" w14:textId="77777777" w:rsidR="005D07BD" w:rsidRDefault="005D07BD" w:rsidP="00FD1265"/>
    <w:p w14:paraId="3C6086DB" w14:textId="77777777" w:rsidR="00FD1265" w:rsidRDefault="005D07BD" w:rsidP="00FD1265">
      <w:pPr>
        <w:pStyle w:val="berschrift1"/>
        <w:numPr>
          <w:ilvl w:val="0"/>
          <w:numId w:val="19"/>
        </w:numPr>
        <w:tabs>
          <w:tab w:val="clear" w:pos="1134"/>
          <w:tab w:val="left" w:pos="432"/>
          <w:tab w:val="num" w:pos="3403"/>
        </w:tabs>
        <w:spacing w:after="283"/>
        <w:ind w:left="432" w:hanging="432"/>
      </w:pPr>
      <w:bookmarkStart w:id="31" w:name="_Toc410742003"/>
      <w:r>
        <w:t>Testkonzept</w:t>
      </w:r>
      <w:bookmarkEnd w:id="31"/>
    </w:p>
    <w:p w14:paraId="5E225354" w14:textId="77777777" w:rsidR="00FD1265" w:rsidRPr="005D07BD" w:rsidRDefault="005D07BD" w:rsidP="00FD1265">
      <w:pPr>
        <w:rPr>
          <w:color w:val="B2A1C7" w:themeColor="accent4" w:themeTint="99"/>
        </w:rPr>
      </w:pPr>
      <w:r w:rsidRPr="005D07BD">
        <w:rPr>
          <w:color w:val="B2A1C7" w:themeColor="accent4" w:themeTint="99"/>
        </w:rPr>
        <w:t>Bereits jetzt wird mit der Planung der Tests (welche am Ende der Realisierungsphase Stattfinden werden) begonnen.</w:t>
      </w:r>
    </w:p>
    <w:p w14:paraId="65E39A33" w14:textId="77777777" w:rsidR="005D07BD" w:rsidRPr="005D07BD" w:rsidRDefault="005D07BD" w:rsidP="00FD1265">
      <w:pPr>
        <w:rPr>
          <w:color w:val="B2A1C7" w:themeColor="accent4" w:themeTint="99"/>
        </w:rPr>
      </w:pPr>
      <w:r w:rsidRPr="005D07BD">
        <w:rPr>
          <w:color w:val="B2A1C7" w:themeColor="accent4" w:themeTint="99"/>
        </w:rPr>
        <w:t>Überlegen Sie sich eine Teststrategie (z.B. Testen aufgrund der einzelnen Anforderungen / Testen jedes Moduls und jeder Schnittstelle / Testen anhand von Use Cases u.s.w.).</w:t>
      </w:r>
    </w:p>
    <w:p w14:paraId="679F8AD0" w14:textId="77777777" w:rsidR="005D07BD" w:rsidRPr="005D07BD" w:rsidRDefault="005D07BD" w:rsidP="00FD1265">
      <w:pPr>
        <w:rPr>
          <w:color w:val="B2A1C7" w:themeColor="accent4" w:themeTint="99"/>
        </w:rPr>
      </w:pPr>
    </w:p>
    <w:p w14:paraId="6E9D4A2A" w14:textId="77777777" w:rsidR="005D07BD" w:rsidRPr="005D07BD" w:rsidRDefault="005D07BD" w:rsidP="00FD1265">
      <w:pPr>
        <w:rPr>
          <w:color w:val="B2A1C7" w:themeColor="accent4" w:themeTint="99"/>
        </w:rPr>
      </w:pPr>
      <w:r w:rsidRPr="005D07BD">
        <w:rPr>
          <w:color w:val="B2A1C7" w:themeColor="accent4" w:themeTint="99"/>
        </w:rPr>
        <w:t>Beginnen Sie bereits mit der Sammlung einzelner Testfälle, am besten in Form von Tabellen.</w:t>
      </w:r>
    </w:p>
    <w:p w14:paraId="23333016" w14:textId="77777777" w:rsidR="00FD1265" w:rsidRPr="005D07BD" w:rsidRDefault="005D07BD" w:rsidP="00FD1265">
      <w:pPr>
        <w:rPr>
          <w:color w:val="B2A1C7" w:themeColor="accent4" w:themeTint="99"/>
        </w:rPr>
      </w:pPr>
      <w:r w:rsidRPr="005D07BD">
        <w:rPr>
          <w:color w:val="B2A1C7" w:themeColor="accent4" w:themeTint="99"/>
        </w:rPr>
        <w:t>Während</w:t>
      </w:r>
      <w:r w:rsidR="00FD1265" w:rsidRPr="005D07BD">
        <w:rPr>
          <w:color w:val="B2A1C7" w:themeColor="accent4" w:themeTint="99"/>
        </w:rPr>
        <w:t xml:space="preserve"> der Realisierungsphase werden die Testfalltabellen</w:t>
      </w:r>
      <w:r w:rsidRPr="005D07BD">
        <w:rPr>
          <w:color w:val="B2A1C7" w:themeColor="accent4" w:themeTint="99"/>
        </w:rPr>
        <w:t xml:space="preserve"> dann</w:t>
      </w:r>
      <w:r w:rsidR="00FD1265" w:rsidRPr="005D07BD">
        <w:rPr>
          <w:color w:val="B2A1C7" w:themeColor="accent4" w:themeTint="99"/>
        </w:rPr>
        <w:t xml:space="preserve"> in den Realisierungsbericht übernommen und dort weiter detailliert.</w:t>
      </w:r>
    </w:p>
    <w:p w14:paraId="7DC87529" w14:textId="77777777" w:rsidR="00FD1265" w:rsidRDefault="00FD1265" w:rsidP="00FD1265"/>
    <w:p w14:paraId="0E439671" w14:textId="77777777" w:rsidR="00FD1265" w:rsidRDefault="00FD1265" w:rsidP="00FD1265">
      <w:pPr>
        <w:pStyle w:val="TextCDB"/>
        <w:rPr>
          <w:lang w:val="de-CH"/>
        </w:rPr>
      </w:pPr>
    </w:p>
    <w:p w14:paraId="51EF19EF" w14:textId="77777777" w:rsidR="00FD1265" w:rsidRDefault="005D07BD" w:rsidP="00FD1265">
      <w:pPr>
        <w:pStyle w:val="berschrift1"/>
        <w:numPr>
          <w:ilvl w:val="0"/>
          <w:numId w:val="19"/>
        </w:numPr>
        <w:tabs>
          <w:tab w:val="left" w:pos="432"/>
          <w:tab w:val="left" w:pos="850"/>
        </w:tabs>
        <w:spacing w:after="283"/>
        <w:ind w:left="432" w:hanging="432"/>
      </w:pPr>
      <w:bookmarkStart w:id="32" w:name="_Toc410722971"/>
      <w:bookmarkStart w:id="33" w:name="_Toc378079220"/>
      <w:bookmarkStart w:id="34" w:name="_Toc410742004"/>
      <w:r>
        <w:lastRenderedPageBreak/>
        <w:t>Weiterführ</w:t>
      </w:r>
      <w:r w:rsidR="00FD1265">
        <w:t>ung der Projektplanung</w:t>
      </w:r>
      <w:bookmarkEnd w:id="32"/>
      <w:bookmarkEnd w:id="33"/>
      <w:bookmarkEnd w:id="34"/>
    </w:p>
    <w:p w14:paraId="5CC2B818" w14:textId="77777777" w:rsidR="00FD1265" w:rsidRPr="005D07BD" w:rsidRDefault="00FD1265" w:rsidP="00FD1265">
      <w:pPr>
        <w:pStyle w:val="berschrift2"/>
        <w:numPr>
          <w:ilvl w:val="1"/>
          <w:numId w:val="19"/>
        </w:numPr>
        <w:tabs>
          <w:tab w:val="num" w:pos="576"/>
          <w:tab w:val="left" w:pos="850"/>
        </w:tabs>
        <w:ind w:left="576" w:hanging="576"/>
      </w:pPr>
      <w:bookmarkStart w:id="35" w:name="_Toc410722972"/>
      <w:bookmarkStart w:id="36" w:name="_Toc378079221"/>
      <w:bookmarkStart w:id="37" w:name="_Toc410742005"/>
      <w:r w:rsidRPr="005D07BD">
        <w:t>Abgleich von Planung und tatsächlichem Verlauf der Phase</w:t>
      </w:r>
      <w:bookmarkEnd w:id="35"/>
      <w:bookmarkEnd w:id="36"/>
      <w:r w:rsidR="005D07BD">
        <w:t xml:space="preserve"> Konzept</w:t>
      </w:r>
      <w:bookmarkEnd w:id="37"/>
    </w:p>
    <w:p w14:paraId="351D5B7E" w14:textId="77777777" w:rsidR="00FD1265" w:rsidRDefault="00FD1265" w:rsidP="00FD1265">
      <w:pPr>
        <w:pStyle w:val="Textkrper"/>
        <w:spacing w:after="0"/>
        <w:rPr>
          <w:color w:val="4F81BD"/>
        </w:rPr>
      </w:pPr>
    </w:p>
    <w:p w14:paraId="424BC465" w14:textId="77777777" w:rsidR="00FD1265" w:rsidRPr="00C3468B" w:rsidRDefault="00C3468B" w:rsidP="00FD1265">
      <w:pPr>
        <w:pStyle w:val="Textkrper"/>
        <w:spacing w:after="0"/>
        <w:rPr>
          <w:color w:val="B2A1C7" w:themeColor="accent4" w:themeTint="99"/>
        </w:rPr>
      </w:pPr>
      <w:r w:rsidRPr="00C3468B">
        <w:rPr>
          <w:color w:val="B2A1C7" w:themeColor="accent4" w:themeTint="99"/>
        </w:rPr>
        <w:t>Soll/Ist-Vergleich bezüglich der Zeitplanung für die Phase Konzept</w:t>
      </w:r>
      <w:r w:rsidR="00FD1265" w:rsidRPr="00C3468B">
        <w:rPr>
          <w:color w:val="B2A1C7" w:themeColor="accent4" w:themeTint="99"/>
        </w:rPr>
        <w:t>.</w:t>
      </w:r>
    </w:p>
    <w:p w14:paraId="6FBA2570" w14:textId="77777777" w:rsidR="00FD1265" w:rsidRPr="00C3468B" w:rsidRDefault="00FD1265" w:rsidP="00FD1265">
      <w:pPr>
        <w:rPr>
          <w:color w:val="B2A1C7" w:themeColor="accent4" w:themeTint="99"/>
        </w:rPr>
      </w:pPr>
    </w:p>
    <w:p w14:paraId="533B3638" w14:textId="77777777" w:rsidR="00FD1265" w:rsidRDefault="00C3468B" w:rsidP="00FD1265">
      <w:pPr>
        <w:rPr>
          <w:color w:val="4F81BD"/>
        </w:rPr>
      </w:pPr>
      <w:r w:rsidRPr="00C3468B">
        <w:rPr>
          <w:color w:val="B2A1C7" w:themeColor="accent4" w:themeTint="99"/>
        </w:rPr>
        <w:t>Welche Risiken sind während der Phase Konzept Realität geworden? Wie wurde diese Situation gemeistert? Welche Konsequenzen ergeben sich daraus für das gesamte Projekt?</w:t>
      </w:r>
    </w:p>
    <w:p w14:paraId="219BD7FD" w14:textId="77777777" w:rsidR="00FD1265" w:rsidRDefault="00FD1265" w:rsidP="00FD1265">
      <w:pPr>
        <w:pStyle w:val="Textkrper"/>
      </w:pPr>
    </w:p>
    <w:p w14:paraId="72B9CFFC" w14:textId="77777777" w:rsidR="00FD1265" w:rsidRDefault="00C3468B" w:rsidP="00FD1265">
      <w:pPr>
        <w:pStyle w:val="berschrift2"/>
        <w:numPr>
          <w:ilvl w:val="1"/>
          <w:numId w:val="19"/>
        </w:numPr>
        <w:tabs>
          <w:tab w:val="num" w:pos="576"/>
          <w:tab w:val="left" w:pos="850"/>
        </w:tabs>
        <w:ind w:left="576" w:hanging="576"/>
        <w:rPr>
          <w:i/>
        </w:rPr>
      </w:pPr>
      <w:bookmarkStart w:id="38" w:name="_Toc410722973"/>
      <w:bookmarkStart w:id="39" w:name="_Toc378079222"/>
      <w:bookmarkStart w:id="40" w:name="_Toc410742006"/>
      <w:r>
        <w:t xml:space="preserve">Aktualisierung der </w:t>
      </w:r>
      <w:r w:rsidR="00FD1265" w:rsidRPr="005D07BD">
        <w:t>Risikosituation</w:t>
      </w:r>
      <w:bookmarkEnd w:id="38"/>
      <w:bookmarkEnd w:id="39"/>
      <w:bookmarkEnd w:id="40"/>
    </w:p>
    <w:p w14:paraId="5D6CF6E6" w14:textId="77777777" w:rsidR="00FD1265" w:rsidRDefault="00FD1265" w:rsidP="00FD1265">
      <w:pPr>
        <w:pStyle w:val="Textkrper"/>
        <w:spacing w:after="0"/>
        <w:rPr>
          <w:color w:val="4F81BD"/>
        </w:rPr>
      </w:pPr>
    </w:p>
    <w:p w14:paraId="3848B53D" w14:textId="77777777" w:rsidR="00FD1265" w:rsidRDefault="00FD1265" w:rsidP="00FD1265">
      <w:pPr>
        <w:pStyle w:val="Textkrper"/>
        <w:spacing w:after="0"/>
      </w:pPr>
      <w:r w:rsidRPr="00C3468B">
        <w:rPr>
          <w:color w:val="B2A1C7" w:themeColor="accent4" w:themeTint="99"/>
        </w:rPr>
        <w:t>Haben sich an der Risikosit</w:t>
      </w:r>
      <w:r w:rsidR="00C3468B" w:rsidRPr="00C3468B">
        <w:rPr>
          <w:color w:val="B2A1C7" w:themeColor="accent4" w:themeTint="99"/>
        </w:rPr>
        <w:t xml:space="preserve">uation Änderungen (Verschärfung oder </w:t>
      </w:r>
      <w:r w:rsidRPr="00C3468B">
        <w:rPr>
          <w:color w:val="B2A1C7" w:themeColor="accent4" w:themeTint="99"/>
        </w:rPr>
        <w:t>Entschärfung, neue Risiken) ergeben? Dann beschreiben Sie hier die Risikosituation neu. Führen Sie wiederum konkrete Massnahmen auf, wie Sie den Risiken in der nächsten Phase begegnen wollen.</w:t>
      </w:r>
    </w:p>
    <w:p w14:paraId="585DBD46" w14:textId="77777777" w:rsidR="00FD1265" w:rsidRDefault="00FD1265" w:rsidP="00FD1265">
      <w:pPr>
        <w:pStyle w:val="Textkrper"/>
      </w:pPr>
    </w:p>
    <w:p w14:paraId="1F3317A6" w14:textId="77777777" w:rsidR="00FD1265" w:rsidRDefault="00FD1265" w:rsidP="00FD1265">
      <w:pPr>
        <w:pStyle w:val="Zweittrakt"/>
      </w:pPr>
    </w:p>
    <w:p w14:paraId="061F0064" w14:textId="77777777" w:rsidR="00FD1265" w:rsidRDefault="00FD1265" w:rsidP="00FD1265">
      <w:pPr>
        <w:pStyle w:val="berschrift2"/>
        <w:numPr>
          <w:ilvl w:val="1"/>
          <w:numId w:val="19"/>
        </w:numPr>
        <w:tabs>
          <w:tab w:val="num" w:pos="576"/>
          <w:tab w:val="left" w:pos="850"/>
        </w:tabs>
        <w:ind w:left="576" w:hanging="576"/>
        <w:rPr>
          <w:i/>
        </w:rPr>
      </w:pPr>
      <w:bookmarkStart w:id="41" w:name="_Toc410722974"/>
      <w:bookmarkStart w:id="42" w:name="_Toc378079223"/>
      <w:bookmarkStart w:id="43" w:name="_Toc410742007"/>
      <w:r w:rsidRPr="005D07BD">
        <w:t>Planung</w:t>
      </w:r>
      <w:r>
        <w:t xml:space="preserve"> </w:t>
      </w:r>
      <w:r w:rsidRPr="005D07BD">
        <w:t>der nächsten Phase</w:t>
      </w:r>
      <w:bookmarkEnd w:id="41"/>
      <w:bookmarkEnd w:id="42"/>
      <w:bookmarkEnd w:id="43"/>
    </w:p>
    <w:p w14:paraId="6E5EC1EF" w14:textId="77777777" w:rsidR="00FD1265" w:rsidRDefault="00FD1265" w:rsidP="00FD1265">
      <w:pPr>
        <w:pStyle w:val="Textkrper"/>
        <w:spacing w:after="0"/>
      </w:pPr>
    </w:p>
    <w:p w14:paraId="4442E436" w14:textId="77777777" w:rsidR="00FD1265" w:rsidRPr="00C3468B" w:rsidRDefault="00C3468B" w:rsidP="00C3468B">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C3468B" w:rsidSect="00810BEE">
      <w:headerReference w:type="default" r:id="rId7"/>
      <w:footerReference w:type="default" r:id="rId8"/>
      <w:headerReference w:type="first" r:id="rId9"/>
      <w:footerReference w:type="first" r:id="rId10"/>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EEA73" w14:textId="77777777" w:rsidR="00DA7B26" w:rsidRDefault="00DA7B26">
      <w:r>
        <w:separator/>
      </w:r>
    </w:p>
  </w:endnote>
  <w:endnote w:type="continuationSeparator" w:id="0">
    <w:p w14:paraId="14FCA54F" w14:textId="77777777" w:rsidR="00DA7B26" w:rsidRDefault="00DA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StarSymbol">
    <w:altName w:val="Calibri"/>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EAEE2" w14:textId="77777777"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950A21" w14:paraId="13B10B48" w14:textId="77777777" w:rsidTr="005A36ED">
      <w:tc>
        <w:tcPr>
          <w:tcW w:w="3259" w:type="dxa"/>
          <w:shd w:val="clear" w:color="auto" w:fill="auto"/>
        </w:tcPr>
        <w:p w14:paraId="1C87DCEF" w14:textId="77777777" w:rsidR="00950A21" w:rsidRPr="005A36ED" w:rsidRDefault="00950A21">
          <w:pPr>
            <w:pStyle w:val="Fuzeile"/>
            <w:rPr>
              <w:sz w:val="20"/>
              <w:szCs w:val="20"/>
            </w:rPr>
          </w:pPr>
        </w:p>
      </w:tc>
      <w:tc>
        <w:tcPr>
          <w:tcW w:w="3259" w:type="dxa"/>
          <w:shd w:val="clear" w:color="auto" w:fill="auto"/>
        </w:tcPr>
        <w:p w14:paraId="23338595" w14:textId="0C2D296D" w:rsidR="00950A21" w:rsidRPr="005A36ED" w:rsidRDefault="00106C36" w:rsidP="005A36ED">
          <w:pPr>
            <w:pStyle w:val="Fuzeile"/>
            <w:jc w:val="center"/>
            <w:rPr>
              <w:sz w:val="20"/>
              <w:szCs w:val="20"/>
            </w:rPr>
          </w:pPr>
          <w:r>
            <w:rPr>
              <w:sz w:val="20"/>
              <w:szCs w:val="20"/>
            </w:rPr>
            <w:t>Speicherdatum: 08.03.16</w:t>
          </w:r>
        </w:p>
      </w:tc>
      <w:tc>
        <w:tcPr>
          <w:tcW w:w="3259" w:type="dxa"/>
          <w:shd w:val="clear" w:color="auto" w:fill="auto"/>
        </w:tcPr>
        <w:p w14:paraId="0A9866EB" w14:textId="77777777"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F95120">
            <w:rPr>
              <w:noProof/>
              <w:sz w:val="20"/>
              <w:szCs w:val="20"/>
            </w:rPr>
            <w:t>2</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F95120">
            <w:rPr>
              <w:noProof/>
              <w:sz w:val="20"/>
              <w:szCs w:val="20"/>
            </w:rPr>
            <w:t>5</w:t>
          </w:r>
          <w:r w:rsidRPr="005A36ED">
            <w:rPr>
              <w:sz w:val="20"/>
              <w:szCs w:val="20"/>
            </w:rPr>
            <w:fldChar w:fldCharType="end"/>
          </w:r>
          <w:r w:rsidRPr="005A36ED">
            <w:rPr>
              <w:sz w:val="20"/>
              <w:szCs w:val="20"/>
            </w:rPr>
            <w:t xml:space="preserve"> </w:t>
          </w:r>
        </w:p>
      </w:tc>
    </w:tr>
  </w:tbl>
  <w:p w14:paraId="0A0A8EB1" w14:textId="77777777" w:rsidR="00950A21" w:rsidRPr="00810BEE" w:rsidRDefault="00950A21">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14:paraId="7EBE4588" w14:textId="77777777" w:rsidTr="005A36ED">
      <w:tc>
        <w:tcPr>
          <w:tcW w:w="3259" w:type="dxa"/>
          <w:shd w:val="clear" w:color="auto" w:fill="auto"/>
        </w:tcPr>
        <w:p w14:paraId="003302F5" w14:textId="77777777" w:rsidR="00950A21" w:rsidRPr="009073B5" w:rsidRDefault="00950A21">
          <w:pPr>
            <w:pStyle w:val="Fuzeile"/>
          </w:pPr>
        </w:p>
      </w:tc>
      <w:tc>
        <w:tcPr>
          <w:tcW w:w="3259" w:type="dxa"/>
          <w:shd w:val="clear" w:color="auto" w:fill="auto"/>
        </w:tcPr>
        <w:p w14:paraId="40052142" w14:textId="77777777" w:rsidR="00950A21" w:rsidRPr="009073B5" w:rsidRDefault="00950A21" w:rsidP="005A36ED">
          <w:pPr>
            <w:pStyle w:val="Fuzeile"/>
            <w:jc w:val="center"/>
          </w:pPr>
          <w:r w:rsidRPr="009073B5">
            <w:t>Speicherdatum</w:t>
          </w:r>
          <w:r>
            <w:t>: ##.##.##</w:t>
          </w:r>
        </w:p>
      </w:tc>
      <w:tc>
        <w:tcPr>
          <w:tcW w:w="3259" w:type="dxa"/>
          <w:shd w:val="clear" w:color="auto" w:fill="auto"/>
        </w:tcPr>
        <w:p w14:paraId="1FD9B9EC" w14:textId="77777777"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277CC8">
              <w:rPr>
                <w:noProof/>
              </w:rPr>
              <w:t>3</w:t>
            </w:r>
          </w:fldSimple>
        </w:p>
      </w:tc>
    </w:tr>
  </w:tbl>
  <w:p w14:paraId="647E7873" w14:textId="77777777" w:rsidR="00950A21" w:rsidRDefault="00950A21">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BE749" w14:textId="77777777" w:rsidR="00DA7B26" w:rsidRDefault="00DA7B26">
      <w:r>
        <w:separator/>
      </w:r>
    </w:p>
  </w:footnote>
  <w:footnote w:type="continuationSeparator" w:id="0">
    <w:p w14:paraId="6077D981" w14:textId="77777777" w:rsidR="00DA7B26" w:rsidRDefault="00DA7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950A21" w14:paraId="2A99E0B4" w14:textId="77777777" w:rsidTr="005A36ED">
      <w:tc>
        <w:tcPr>
          <w:tcW w:w="4888" w:type="dxa"/>
          <w:shd w:val="clear" w:color="auto" w:fill="auto"/>
        </w:tcPr>
        <w:p w14:paraId="4C3006E6" w14:textId="77777777" w:rsidR="00950A21" w:rsidRDefault="006074AF">
          <w:pPr>
            <w:pStyle w:val="Kopfzeile"/>
          </w:pPr>
          <w:r>
            <w:rPr>
              <w:noProof/>
              <w:lang w:val="de-DE" w:eastAsia="de-DE"/>
            </w:rPr>
            <w:drawing>
              <wp:inline distT="0" distB="0" distL="0" distR="0" wp14:anchorId="4C4A325A" wp14:editId="557A930A">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6985798C" w14:textId="67AD7AC5" w:rsidR="00950A21" w:rsidRDefault="00106C36" w:rsidP="005A36ED">
          <w:pPr>
            <w:pStyle w:val="Kopfzeile"/>
            <w:jc w:val="right"/>
          </w:pPr>
          <w:r>
            <w:t>PyJump</w:t>
          </w:r>
        </w:p>
        <w:p w14:paraId="4094E173" w14:textId="77777777" w:rsidR="00950A21" w:rsidRDefault="00BC4113" w:rsidP="005A36ED">
          <w:pPr>
            <w:pStyle w:val="Kopfzeile"/>
            <w:jc w:val="right"/>
          </w:pPr>
          <w:r>
            <w:t>Konzeptbericht</w:t>
          </w:r>
        </w:p>
      </w:tc>
    </w:tr>
  </w:tbl>
  <w:p w14:paraId="6C4E30C1" w14:textId="77777777" w:rsidR="00950A21" w:rsidRPr="009073B5" w:rsidRDefault="00950A21">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950A21" w14:paraId="5CFC2B4D" w14:textId="77777777" w:rsidTr="005A36ED">
      <w:tc>
        <w:tcPr>
          <w:tcW w:w="4888" w:type="dxa"/>
          <w:shd w:val="clear" w:color="auto" w:fill="auto"/>
        </w:tcPr>
        <w:p w14:paraId="6D3BB1B7" w14:textId="77777777" w:rsidR="00950A21" w:rsidRDefault="006074AF" w:rsidP="00D6420D">
          <w:pPr>
            <w:pStyle w:val="Kopfzeile"/>
          </w:pPr>
          <w:r>
            <w:rPr>
              <w:noProof/>
              <w:lang w:val="de-DE" w:eastAsia="de-DE"/>
            </w:rPr>
            <w:drawing>
              <wp:inline distT="0" distB="0" distL="0" distR="0" wp14:anchorId="5A67D97F" wp14:editId="5D0FC86F">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61DBBA2" w14:textId="77777777" w:rsidR="00950A21" w:rsidRDefault="00950A21" w:rsidP="005A36ED">
          <w:pPr>
            <w:pStyle w:val="Kopfzeile"/>
            <w:jc w:val="right"/>
          </w:pPr>
          <w:r>
            <w:t>&lt;Projektname&gt;</w:t>
          </w:r>
        </w:p>
        <w:p w14:paraId="5DB3FCF5" w14:textId="77777777" w:rsidR="00950A21" w:rsidRDefault="00950A21" w:rsidP="005A36ED">
          <w:pPr>
            <w:pStyle w:val="Kopfzeile"/>
            <w:jc w:val="right"/>
          </w:pPr>
          <w:r>
            <w:t>&lt;Dokumententitel&gt;</w:t>
          </w:r>
        </w:p>
      </w:tc>
    </w:tr>
  </w:tbl>
  <w:p w14:paraId="5116232E" w14:textId="77777777" w:rsidR="00950A21" w:rsidRDefault="00950A21">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776276A4"/>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428F2"/>
    <w:rsid w:val="000B5EA7"/>
    <w:rsid w:val="000C5ED3"/>
    <w:rsid w:val="00106C36"/>
    <w:rsid w:val="00114661"/>
    <w:rsid w:val="00123093"/>
    <w:rsid w:val="001501D4"/>
    <w:rsid w:val="00173065"/>
    <w:rsid w:val="00196B29"/>
    <w:rsid w:val="001B3B20"/>
    <w:rsid w:val="001F0E08"/>
    <w:rsid w:val="002259D2"/>
    <w:rsid w:val="00257E57"/>
    <w:rsid w:val="00277CC8"/>
    <w:rsid w:val="00322E48"/>
    <w:rsid w:val="003571A6"/>
    <w:rsid w:val="0035772E"/>
    <w:rsid w:val="003A2950"/>
    <w:rsid w:val="003A3249"/>
    <w:rsid w:val="003A7A3C"/>
    <w:rsid w:val="00447978"/>
    <w:rsid w:val="004A2A4D"/>
    <w:rsid w:val="004C309B"/>
    <w:rsid w:val="004F4EA9"/>
    <w:rsid w:val="004F6CEE"/>
    <w:rsid w:val="005344B4"/>
    <w:rsid w:val="00547D7C"/>
    <w:rsid w:val="00585FB6"/>
    <w:rsid w:val="005A36ED"/>
    <w:rsid w:val="005C1A83"/>
    <w:rsid w:val="005C61CD"/>
    <w:rsid w:val="005D07BD"/>
    <w:rsid w:val="006074AF"/>
    <w:rsid w:val="00663F95"/>
    <w:rsid w:val="00672B24"/>
    <w:rsid w:val="0067596B"/>
    <w:rsid w:val="006E5967"/>
    <w:rsid w:val="00700AB6"/>
    <w:rsid w:val="007028EC"/>
    <w:rsid w:val="00775BBE"/>
    <w:rsid w:val="007A471B"/>
    <w:rsid w:val="00810BEE"/>
    <w:rsid w:val="008136A0"/>
    <w:rsid w:val="00813FB2"/>
    <w:rsid w:val="00854F1A"/>
    <w:rsid w:val="00857266"/>
    <w:rsid w:val="0087656E"/>
    <w:rsid w:val="00881AE6"/>
    <w:rsid w:val="0088737C"/>
    <w:rsid w:val="009073B5"/>
    <w:rsid w:val="00950A21"/>
    <w:rsid w:val="009B3065"/>
    <w:rsid w:val="009F4379"/>
    <w:rsid w:val="00A33095"/>
    <w:rsid w:val="00A50DF9"/>
    <w:rsid w:val="00A60CFD"/>
    <w:rsid w:val="00AC4CC2"/>
    <w:rsid w:val="00AE4D12"/>
    <w:rsid w:val="00B000B7"/>
    <w:rsid w:val="00B8085E"/>
    <w:rsid w:val="00B82157"/>
    <w:rsid w:val="00BA7EF0"/>
    <w:rsid w:val="00BC4113"/>
    <w:rsid w:val="00C223DB"/>
    <w:rsid w:val="00C3468B"/>
    <w:rsid w:val="00C576E2"/>
    <w:rsid w:val="00C64179"/>
    <w:rsid w:val="00C962AC"/>
    <w:rsid w:val="00CD16D0"/>
    <w:rsid w:val="00D6420D"/>
    <w:rsid w:val="00D97372"/>
    <w:rsid w:val="00DA7B26"/>
    <w:rsid w:val="00DD33B8"/>
    <w:rsid w:val="00DF3AE0"/>
    <w:rsid w:val="00E0415A"/>
    <w:rsid w:val="00E46669"/>
    <w:rsid w:val="00F24D0D"/>
    <w:rsid w:val="00F45193"/>
    <w:rsid w:val="00F546C6"/>
    <w:rsid w:val="00F95120"/>
    <w:rsid w:val="00F956FF"/>
    <w:rsid w:val="00FA107E"/>
    <w:rsid w:val="00FC56A2"/>
    <w:rsid w:val="00FD12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29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semiHidden/>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1087</Words>
  <Characters>6853</Characters>
  <Application>Microsoft Macintosh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7925</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27</cp:revision>
  <cp:lastPrinted>2008-12-21T10:23:00Z</cp:lastPrinted>
  <dcterms:created xsi:type="dcterms:W3CDTF">2015-02-03T09:42:00Z</dcterms:created>
  <dcterms:modified xsi:type="dcterms:W3CDTF">2016-03-12T15:45:00Z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